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Pr="0055153D" w:rsidRDefault="00AF0326">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EndPr/>
                                  <w:sdtContent>
                                    <w:r w:rsidR="009F5CC7">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Vivekananda Sarani,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r w:rsidRPr="00672788">
                                  <w:rPr>
                                    <w:rFonts w:ascii="Garamond" w:hAnsi="Garamond"/>
                                    <w:sz w:val="32"/>
                                    <w:lang w:val="en-IN"/>
                                  </w:rPr>
                                  <w:t>of</w:t>
                                </w:r>
                              </w:p>
                              <w:p w:rsidR="009F5CC7" w:rsidRPr="00672788" w:rsidRDefault="009F5CC7" w:rsidP="0055153D">
                                <w:pPr>
                                  <w:jc w:val="center"/>
                                  <w:rPr>
                                    <w:rFonts w:ascii="Garamond" w:hAnsi="Garamond"/>
                                    <w:sz w:val="32"/>
                                    <w:lang w:val="en-IN"/>
                                  </w:rPr>
                                </w:pPr>
                                <w:r w:rsidRPr="00672788">
                                  <w:rPr>
                                    <w:rFonts w:ascii="Garamond" w:hAnsi="Garamond"/>
                                    <w:sz w:val="32"/>
                                    <w:lang w:val="en-IN"/>
                                  </w:rPr>
                                  <w:t>Maulana Abul Kalam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r w:rsidRPr="00672788">
                                  <w:rPr>
                                    <w:rFonts w:cstheme="minorHAnsi"/>
                                    <w:b/>
                                    <w:sz w:val="24"/>
                                    <w:lang w:val="en-IN"/>
                                  </w:rPr>
                                  <w:t>Arkadeep Bagal</w:t>
                                </w:r>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r w:rsidRPr="00672788">
                                  <w:rPr>
                                    <w:rFonts w:cstheme="minorHAnsi"/>
                                    <w:b/>
                                    <w:sz w:val="24"/>
                                    <w:lang w:val="en-IN"/>
                                  </w:rPr>
                                  <w:t>Rohit Kumar Majee</w:t>
                                </w:r>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Sabyasachi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r w:rsidRPr="00672788">
                            <w:rPr>
                              <w:rFonts w:ascii="Garamond" w:hAnsi="Garamond"/>
                              <w:sz w:val="32"/>
                              <w:lang w:val="en-IN"/>
                            </w:rPr>
                            <w:t>of</w:t>
                          </w:r>
                        </w:p>
                        <w:p w:rsidR="009F5CC7" w:rsidRPr="00672788" w:rsidRDefault="009F5CC7" w:rsidP="0055153D">
                          <w:pPr>
                            <w:jc w:val="center"/>
                            <w:rPr>
                              <w:rFonts w:ascii="Garamond" w:hAnsi="Garamond"/>
                              <w:sz w:val="32"/>
                              <w:lang w:val="en-IN"/>
                            </w:rPr>
                          </w:pPr>
                          <w:r w:rsidRPr="00672788">
                            <w:rPr>
                              <w:rFonts w:ascii="Garamond" w:hAnsi="Garamond"/>
                              <w:sz w:val="32"/>
                              <w:lang w:val="en-IN"/>
                            </w:rPr>
                            <w:t>Maulana Abul Kalam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r w:rsidRPr="00672788">
                            <w:rPr>
                              <w:rFonts w:cstheme="minorHAnsi"/>
                              <w:b/>
                              <w:sz w:val="24"/>
                              <w:lang w:val="en-IN"/>
                            </w:rPr>
                            <w:t>Arkadeep Bagal</w:t>
                          </w:r>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r w:rsidRPr="00672788">
                            <w:rPr>
                              <w:rFonts w:cstheme="minorHAnsi"/>
                              <w:b/>
                              <w:sz w:val="24"/>
                              <w:lang w:val="en-IN"/>
                            </w:rPr>
                            <w:t>Rohit Kumar Majee</w:t>
                          </w:r>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Sabyasachi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Default="00AF032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r w:rsidR="009E6960">
                                      <w:rPr>
                                        <w:rFonts w:asciiTheme="majorHAnsi" w:eastAsiaTheme="majorEastAsia" w:hAnsiTheme="majorHAnsi" w:cstheme="majorBidi"/>
                                        <w:b/>
                                        <w:color w:val="262626" w:themeColor="text1" w:themeTint="D9"/>
                                        <w:sz w:val="72"/>
                                        <w:szCs w:val="72"/>
                                      </w:rPr>
                                      <w:t>a NEW PARADIGM in MACHINE LEARNING for</w:t>
                                    </w:r>
                                    <w:r w:rsidR="009F5CC7" w:rsidRPr="00BD5E0F">
                                      <w:rPr>
                                        <w:rFonts w:asciiTheme="majorHAnsi" w:eastAsiaTheme="majorEastAsia" w:hAnsiTheme="majorHAnsi" w:cstheme="majorBidi"/>
                                        <w:b/>
                                        <w:color w:val="262626" w:themeColor="text1" w:themeTint="D9"/>
                                        <w:sz w:val="72"/>
                                        <w:szCs w:val="72"/>
                                      </w:rPr>
                                      <w:t xml:space="preserve">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9F5CC7" w:rsidRDefault="00AF032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r w:rsidR="009E6960">
                                <w:rPr>
                                  <w:rFonts w:asciiTheme="majorHAnsi" w:eastAsiaTheme="majorEastAsia" w:hAnsiTheme="majorHAnsi" w:cstheme="majorBidi"/>
                                  <w:b/>
                                  <w:color w:val="262626" w:themeColor="text1" w:themeTint="D9"/>
                                  <w:sz w:val="72"/>
                                  <w:szCs w:val="72"/>
                                </w:rPr>
                                <w:t>a NEW PARADIGM in MACHINE LEARNING for</w:t>
                              </w:r>
                              <w:r w:rsidR="009F5CC7" w:rsidRPr="00BD5E0F">
                                <w:rPr>
                                  <w:rFonts w:asciiTheme="majorHAnsi" w:eastAsiaTheme="majorEastAsia" w:hAnsiTheme="majorHAnsi" w:cstheme="majorBidi"/>
                                  <w:b/>
                                  <w:color w:val="262626" w:themeColor="text1" w:themeTint="D9"/>
                                  <w:sz w:val="72"/>
                                  <w:szCs w:val="72"/>
                                </w:rPr>
                                <w:t xml:space="preserve">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2338F" w:rsidTr="0098195A">
        <w:trPr>
          <w:jc w:val="center"/>
        </w:trPr>
        <w:tc>
          <w:tcPr>
            <w:tcW w:w="1494" w:type="dxa"/>
            <w:vMerge w:val="restart"/>
          </w:tcPr>
          <w:p w:rsidR="00E2338F" w:rsidRDefault="00E2338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lastRenderedPageBreak/>
              <w:drawing>
                <wp:inline distT="0" distB="0" distL="0" distR="0" wp14:anchorId="3126308C" wp14:editId="212148E6">
                  <wp:extent cx="875980" cy="84475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2338F" w:rsidRDefault="00E2338F" w:rsidP="002D2A0B">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w:t>
            </w:r>
            <w:r w:rsidR="002D2A0B" w:rsidRPr="002D2A0B">
              <w:rPr>
                <w:b/>
                <w:szCs w:val="30"/>
              </w:rPr>
              <w:t xml:space="preserve"> of COMPUTER SCIENCE and</w:t>
            </w:r>
            <w:r w:rsidRPr="002D2A0B">
              <w:rPr>
                <w:b/>
                <w:szCs w:val="30"/>
              </w:rPr>
              <w:t xml:space="preserve"> ENGINEERING</w:t>
            </w:r>
          </w:p>
        </w:tc>
      </w:tr>
      <w:tr w:rsidR="00E2338F" w:rsidTr="0098195A">
        <w:trPr>
          <w:jc w:val="center"/>
        </w:trPr>
        <w:tc>
          <w:tcPr>
            <w:tcW w:w="1494" w:type="dxa"/>
            <w:vMerge/>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2338F" w:rsidRDefault="00E2338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80445B" w:rsidRDefault="00334809" w:rsidP="00334809">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w:t>
      </w:r>
      <w:r w:rsidR="00E2338F"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 of Recommendation</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E2338F"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I hereby recommend that the thesis entitled </w:t>
      </w:r>
      <w:r w:rsidR="00B8509F">
        <w:rPr>
          <w:rFonts w:ascii="Times New Roman" w:hAnsi="Times New Roman"/>
          <w:b/>
          <w:bCs/>
          <w:sz w:val="24"/>
          <w:szCs w:val="24"/>
        </w:rPr>
        <w:t>“A New Paradigm in</w:t>
      </w:r>
      <w:r w:rsidR="00390341">
        <w:rPr>
          <w:rFonts w:ascii="Times New Roman" w:hAnsi="Times New Roman"/>
          <w:b/>
          <w:bCs/>
          <w:sz w:val="24"/>
          <w:szCs w:val="24"/>
        </w:rPr>
        <w:t xml:space="preserve"> Machine Learning for</w:t>
      </w:r>
      <w:r w:rsidRPr="00E2338F">
        <w:rPr>
          <w:rFonts w:ascii="Times New Roman" w:hAnsi="Times New Roman"/>
          <w:b/>
          <w:bCs/>
          <w:sz w:val="24"/>
          <w:szCs w:val="24"/>
        </w:rPr>
        <w:t xml:space="preserve"> Bioinformatics”</w:t>
      </w:r>
      <w:r w:rsidRPr="00E2338F">
        <w:rPr>
          <w:rFonts w:ascii="Times New Roman" w:hAnsi="Times New Roman"/>
          <w:bCs/>
          <w:sz w:val="24"/>
          <w:szCs w:val="24"/>
        </w:rPr>
        <w:t xml:space="preserve"> </w:t>
      </w:r>
      <w:r w:rsidRPr="00E2338F">
        <w:rPr>
          <w:rFonts w:ascii="Times New Roman" w:hAnsi="Times New Roman"/>
          <w:sz w:val="24"/>
          <w:szCs w:val="24"/>
        </w:rPr>
        <w:t xml:space="preserve">submitted by </w:t>
      </w:r>
    </w:p>
    <w:p w:rsidR="00726010" w:rsidRPr="00672788" w:rsidRDefault="00726010" w:rsidP="00334809">
      <w:pPr>
        <w:jc w:val="both"/>
        <w:rPr>
          <w:rFonts w:ascii="Times New Roman" w:hAnsi="Times New Roman"/>
          <w:b/>
          <w:sz w:val="24"/>
          <w:szCs w:val="24"/>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Arkadeep Bagal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10800116108</w:t>
      </w:r>
      <w:r w:rsidR="00726010" w:rsidRPr="00E2338F">
        <w:rPr>
          <w:rFonts w:ascii="Times New Roman" w:hAnsi="Times New Roman"/>
          <w:sz w:val="24"/>
          <w:szCs w:val="24"/>
        </w:rPr>
        <w:t xml:space="preserve">, </w:t>
      </w:r>
      <w:r w:rsidR="006340FB" w:rsidRPr="00E2338F">
        <w:rPr>
          <w:rFonts w:ascii="Times New Roman" w:hAnsi="Times New Roman"/>
          <w:sz w:val="24"/>
          <w:szCs w:val="24"/>
        </w:rPr>
        <w:t>Reg No. 161080110028</w:t>
      </w:r>
      <w:r w:rsidRPr="00E2338F">
        <w:rPr>
          <w:rFonts w:ascii="Times New Roman" w:hAnsi="Times New Roman"/>
          <w:sz w:val="24"/>
          <w:szCs w:val="24"/>
        </w:rPr>
        <w:t xml:space="preserve">), </w:t>
      </w:r>
    </w:p>
    <w:p w:rsidR="00726010" w:rsidRPr="00E2338F" w:rsidRDefault="00334809" w:rsidP="006340FB">
      <w:pPr>
        <w:rPr>
          <w:rFonts w:ascii="Times New Roman" w:hAnsi="Times New Roman"/>
          <w:sz w:val="24"/>
          <w:szCs w:val="24"/>
        </w:rPr>
      </w:pPr>
      <w:r w:rsidRPr="00E2338F">
        <w:rPr>
          <w:rFonts w:ascii="Times New Roman" w:hAnsi="Times New Roman"/>
          <w:sz w:val="24"/>
          <w:szCs w:val="24"/>
        </w:rPr>
        <w:t>Farooq Ansari</w:t>
      </w:r>
      <w:r w:rsidR="00E2338F">
        <w:rPr>
          <w:rFonts w:ascii="Times New Roman" w:hAnsi="Times New Roman"/>
          <w:sz w:val="24"/>
          <w:szCs w:val="24"/>
        </w:rPr>
        <w:tab/>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10800116102</w:t>
      </w:r>
      <w:r w:rsidR="006340FB" w:rsidRPr="00E2338F">
        <w:rPr>
          <w:rFonts w:ascii="Times New Roman" w:hAnsi="Times New Roman"/>
          <w:sz w:val="24"/>
          <w:szCs w:val="24"/>
        </w:rPr>
        <w:t>, Reg No. 161080110034</w:t>
      </w:r>
      <w:r w:rsidRP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Rohan Kumar Singh</w:t>
      </w:r>
      <w:r w:rsidR="00E2338F">
        <w:rPr>
          <w:rFonts w:ascii="Times New Roman" w:hAnsi="Times New Roman"/>
          <w:sz w:val="24"/>
          <w:szCs w:val="24"/>
        </w:rPr>
        <w:tab/>
      </w:r>
      <w:r w:rsidR="00E2338F">
        <w:rPr>
          <w:rFonts w:ascii="Times New Roman" w:hAnsi="Times New Roman"/>
          <w:sz w:val="24"/>
          <w:szCs w:val="24"/>
        </w:rPr>
        <w:tab/>
      </w:r>
      <w:r w:rsidR="000E15E6">
        <w:rPr>
          <w:rFonts w:ascii="Times New Roman" w:hAnsi="Times New Roman"/>
          <w:sz w:val="24"/>
          <w:szCs w:val="24"/>
        </w:rPr>
        <w:t>(Roll No. 10800116062</w:t>
      </w:r>
      <w:r w:rsidR="006340FB" w:rsidRPr="00E2338F">
        <w:rPr>
          <w:rFonts w:ascii="Times New Roman" w:hAnsi="Times New Roman"/>
          <w:sz w:val="24"/>
          <w:szCs w:val="24"/>
        </w:rPr>
        <w:t>, Reg. No. 161080110074</w:t>
      </w:r>
      <w:r w:rsid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Rohit Kumar Majee </w:t>
      </w:r>
      <w:r w:rsidR="00E2338F">
        <w:rPr>
          <w:rFonts w:ascii="Times New Roman" w:hAnsi="Times New Roman"/>
          <w:sz w:val="24"/>
          <w:szCs w:val="24"/>
        </w:rPr>
        <w:tab/>
      </w:r>
      <w:r w:rsidR="00E2338F">
        <w:rPr>
          <w:rFonts w:ascii="Times New Roman" w:hAnsi="Times New Roman"/>
          <w:sz w:val="24"/>
          <w:szCs w:val="24"/>
        </w:rPr>
        <w:tab/>
      </w:r>
      <w:r w:rsidR="000E15E6">
        <w:rPr>
          <w:rFonts w:ascii="Times New Roman" w:hAnsi="Times New Roman"/>
          <w:sz w:val="24"/>
          <w:szCs w:val="24"/>
        </w:rPr>
        <w:t>(Roll No. 10800116061</w:t>
      </w:r>
      <w:r w:rsidR="006340FB" w:rsidRPr="00E2338F">
        <w:rPr>
          <w:rFonts w:ascii="Times New Roman" w:hAnsi="Times New Roman"/>
          <w:sz w:val="24"/>
          <w:szCs w:val="24"/>
        </w:rPr>
        <w:t>, Reg. No. 161080110075</w:t>
      </w:r>
      <w:r w:rsidR="00726010" w:rsidRPr="00E2338F">
        <w:rPr>
          <w:rFonts w:ascii="Times New Roman" w:hAnsi="Times New Roman"/>
          <w:sz w:val="24"/>
          <w:szCs w:val="24"/>
        </w:rPr>
        <w:t>)</w:t>
      </w:r>
      <w:r w:rsidRPr="00E2338F">
        <w:rPr>
          <w:rFonts w:ascii="Times New Roman" w:hAnsi="Times New Roman"/>
          <w:sz w:val="24"/>
          <w:szCs w:val="24"/>
        </w:rPr>
        <w:t xml:space="preserve">, </w:t>
      </w:r>
    </w:p>
    <w:p w:rsidR="00726010" w:rsidRPr="00E2338F" w:rsidRDefault="00726010" w:rsidP="00334809">
      <w:pPr>
        <w:jc w:val="both"/>
        <w:rPr>
          <w:rFonts w:ascii="Times New Roman" w:hAnsi="Times New Roman"/>
          <w:sz w:val="24"/>
          <w:szCs w:val="24"/>
        </w:rPr>
      </w:pPr>
    </w:p>
    <w:p w:rsidR="00334809" w:rsidRPr="00E2338F" w:rsidRDefault="00334809" w:rsidP="00334809">
      <w:pPr>
        <w:jc w:val="both"/>
        <w:rPr>
          <w:rFonts w:ascii="Times New Roman" w:hAnsi="Times New Roman"/>
          <w:b/>
          <w:sz w:val="24"/>
          <w:szCs w:val="24"/>
        </w:rPr>
      </w:pPr>
      <w:r w:rsidRPr="00E2338F">
        <w:rPr>
          <w:rFonts w:ascii="Times New Roman" w:hAnsi="Times New Roman"/>
          <w:sz w:val="24"/>
          <w:szCs w:val="24"/>
        </w:rPr>
        <w:t xml:space="preserve">has been carried out under my guidance and supervision and may be accepted in partial fulfillment for the award of the degree of </w:t>
      </w:r>
      <w:r w:rsidRPr="00E2338F">
        <w:rPr>
          <w:rFonts w:ascii="Times New Roman" w:hAnsi="Times New Roman"/>
          <w:b/>
          <w:sz w:val="24"/>
          <w:szCs w:val="24"/>
        </w:rPr>
        <w:t>Bachelor of Technology</w:t>
      </w:r>
      <w:r w:rsidRPr="00E2338F">
        <w:rPr>
          <w:rFonts w:ascii="Times New Roman" w:hAnsi="Times New Roman"/>
          <w:sz w:val="24"/>
          <w:szCs w:val="24"/>
        </w:rPr>
        <w:t xml:space="preserve"> in </w:t>
      </w:r>
      <w:r w:rsidRPr="00E2338F">
        <w:rPr>
          <w:rFonts w:ascii="Times New Roman" w:hAnsi="Times New Roman"/>
          <w:b/>
          <w:sz w:val="24"/>
          <w:szCs w:val="24"/>
        </w:rPr>
        <w:t>Computer Science and Engineering</w:t>
      </w:r>
      <w:r w:rsidRPr="00E2338F">
        <w:rPr>
          <w:rFonts w:ascii="Times New Roman" w:hAnsi="Times New Roman"/>
          <w:sz w:val="24"/>
          <w:szCs w:val="24"/>
        </w:rPr>
        <w:t xml:space="preserve"> of </w:t>
      </w:r>
      <w:r w:rsidRPr="00E2338F">
        <w:rPr>
          <w:rFonts w:ascii="Times New Roman" w:hAnsi="Times New Roman"/>
          <w:b/>
          <w:sz w:val="24"/>
          <w:szCs w:val="24"/>
        </w:rPr>
        <w:t xml:space="preserve">Maulana Abul Kalam Azad University of Technology, Kolkata-700064. </w:t>
      </w:r>
    </w:p>
    <w:p w:rsidR="00334809" w:rsidRPr="00E2338F" w:rsidRDefault="00334809" w:rsidP="00334809">
      <w:pPr>
        <w:jc w:val="both"/>
        <w:rPr>
          <w:rFonts w:ascii="Times New Roman" w:hAnsi="Times New Roman"/>
          <w:b/>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E2338F" w:rsidRDefault="00334809" w:rsidP="00E2338F">
      <w:pPr>
        <w:rPr>
          <w:rFonts w:ascii="Times New Roman" w:hAnsi="Times New Roman"/>
          <w:sz w:val="24"/>
        </w:rPr>
      </w:pPr>
      <w:r w:rsidRPr="0070204D">
        <w:rPr>
          <w:rFonts w:ascii="Times New Roman" w:hAnsi="Times New Roman"/>
          <w:sz w:val="24"/>
          <w:szCs w:val="24"/>
        </w:rPr>
        <w:t>______________</w:t>
      </w:r>
      <w:r w:rsidR="00E2338F">
        <w:rPr>
          <w:rFonts w:ascii="Times New Roman" w:hAnsi="Times New Roman"/>
          <w:sz w:val="24"/>
        </w:rPr>
        <w:t xml:space="preserve">_____________      </w:t>
      </w:r>
      <w:r w:rsidR="0035174F">
        <w:rPr>
          <w:rFonts w:ascii="Times New Roman" w:hAnsi="Times New Roman"/>
          <w:sz w:val="24"/>
        </w:rPr>
        <w:t xml:space="preserve">                              </w:t>
      </w:r>
      <w:r w:rsidR="00E2338F">
        <w:rPr>
          <w:rFonts w:ascii="Times New Roman" w:hAnsi="Times New Roman"/>
          <w:sz w:val="24"/>
        </w:rPr>
        <w:t xml:space="preserve"> </w:t>
      </w:r>
      <w:r w:rsidR="00E2338F" w:rsidRPr="0070204D">
        <w:rPr>
          <w:rFonts w:ascii="Times New Roman" w:hAnsi="Times New Roman"/>
          <w:sz w:val="24"/>
          <w:szCs w:val="24"/>
        </w:rPr>
        <w:t>______________</w:t>
      </w:r>
      <w:r w:rsidR="00E2338F">
        <w:rPr>
          <w:rFonts w:ascii="Times New Roman" w:hAnsi="Times New Roman"/>
          <w:sz w:val="24"/>
        </w:rPr>
        <w:t xml:space="preserve">_____________      </w:t>
      </w:r>
    </w:p>
    <w:p w:rsidR="00E2338F" w:rsidRDefault="00E2338F" w:rsidP="00334809">
      <w:pPr>
        <w:rPr>
          <w:rFonts w:ascii="Times New Roman" w:hAnsi="Times New Roman"/>
          <w:sz w:val="24"/>
        </w:rPr>
      </w:pPr>
      <w:r>
        <w:rPr>
          <w:rFonts w:ascii="Times New Roman" w:hAnsi="Times New Roman"/>
          <w:sz w:val="24"/>
        </w:rPr>
        <w:tab/>
      </w:r>
      <w:r>
        <w:rPr>
          <w:rFonts w:ascii="Times New Roman" w:hAnsi="Times New Roman"/>
          <w:sz w:val="24"/>
        </w:rPr>
        <w:tab/>
      </w:r>
    </w:p>
    <w:p w:rsidR="00334809" w:rsidRPr="0070204D" w:rsidRDefault="00334809" w:rsidP="00334809">
      <w:pPr>
        <w:rPr>
          <w:rFonts w:ascii="Times New Roman" w:hAnsi="Times New Roman"/>
          <w:sz w:val="24"/>
        </w:rPr>
      </w:pPr>
      <w:r w:rsidRPr="0070204D">
        <w:rPr>
          <w:rFonts w:ascii="Times New Roman" w:hAnsi="Times New Roman"/>
          <w:sz w:val="24"/>
        </w:rPr>
        <w:t xml:space="preserve">                            </w:t>
      </w:r>
    </w:p>
    <w:p w:rsidR="00334809" w:rsidRPr="00E2338F" w:rsidRDefault="00334809" w:rsidP="00334809">
      <w:pPr>
        <w:rPr>
          <w:rFonts w:ascii="Times New Roman" w:hAnsi="Times New Roman"/>
          <w:b/>
        </w:rPr>
      </w:pPr>
      <w:r w:rsidRPr="00E2338F">
        <w:rPr>
          <w:rFonts w:ascii="Times New Roman" w:hAnsi="Times New Roman"/>
          <w:b/>
        </w:rPr>
        <w:t>Mr</w:t>
      </w:r>
      <w:r w:rsidR="00DB1E45" w:rsidRPr="00E2338F">
        <w:rPr>
          <w:rFonts w:ascii="Times New Roman" w:hAnsi="Times New Roman"/>
          <w:b/>
          <w:sz w:val="24"/>
          <w:szCs w:val="24"/>
        </w:rPr>
        <w:t>. Sabyasachi Mukherjee</w:t>
      </w:r>
      <w:r w:rsidRPr="00E2338F">
        <w:rPr>
          <w:rFonts w:ascii="Times New Roman" w:hAnsi="Times New Roman"/>
          <w:b/>
        </w:rPr>
        <w:t xml:space="preserve">          </w:t>
      </w:r>
      <w:r w:rsidR="00E2338F">
        <w:rPr>
          <w:rFonts w:ascii="Times New Roman" w:hAnsi="Times New Roman"/>
          <w:b/>
        </w:rPr>
        <w:tab/>
      </w:r>
      <w:r w:rsidRPr="00E2338F">
        <w:rPr>
          <w:rFonts w:ascii="Times New Roman" w:hAnsi="Times New Roman"/>
          <w:b/>
        </w:rPr>
        <w:t xml:space="preserve">              </w:t>
      </w:r>
      <w:r w:rsidR="0035174F">
        <w:rPr>
          <w:rFonts w:ascii="Times New Roman" w:hAnsi="Times New Roman"/>
          <w:b/>
        </w:rPr>
        <w:t xml:space="preserve">                   </w:t>
      </w:r>
      <w:r w:rsidR="0035174F" w:rsidRPr="00020B7D">
        <w:rPr>
          <w:rFonts w:ascii="Times New Roman" w:hAnsi="Times New Roman"/>
          <w:b/>
          <w:sz w:val="24"/>
        </w:rPr>
        <w:t xml:space="preserve"> </w:t>
      </w:r>
      <w:r w:rsidR="00020B7D" w:rsidRPr="00020B7D">
        <w:rPr>
          <w:rFonts w:ascii="Times New Roman" w:hAnsi="Times New Roman"/>
          <w:b/>
          <w:sz w:val="24"/>
        </w:rPr>
        <w:t>Dr. Monish Chatterjee</w:t>
      </w:r>
      <w:r w:rsidRPr="00020B7D">
        <w:rPr>
          <w:rFonts w:ascii="Times New Roman" w:hAnsi="Times New Roman"/>
          <w:b/>
          <w:sz w:val="24"/>
        </w:rPr>
        <w:t xml:space="preserve"> </w:t>
      </w:r>
    </w:p>
    <w:p w:rsidR="00334809" w:rsidRPr="00E2338F" w:rsidRDefault="00DB1E45" w:rsidP="00334809">
      <w:pPr>
        <w:rPr>
          <w:rFonts w:ascii="Times New Roman" w:hAnsi="Times New Roman"/>
          <w:sz w:val="24"/>
        </w:rPr>
      </w:pPr>
      <w:r w:rsidRPr="00E2338F">
        <w:rPr>
          <w:rFonts w:ascii="Times New Roman" w:hAnsi="Times New Roman"/>
          <w:sz w:val="24"/>
        </w:rPr>
        <w:t>Assistant Professor</w:t>
      </w:r>
      <w:r w:rsidR="00E2338F">
        <w:rPr>
          <w:rFonts w:ascii="Times New Roman" w:hAnsi="Times New Roman"/>
          <w:sz w:val="24"/>
        </w:rPr>
        <w:t xml:space="preserve">  </w:t>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35174F">
        <w:rPr>
          <w:rFonts w:ascii="Times New Roman" w:hAnsi="Times New Roman"/>
          <w:sz w:val="24"/>
        </w:rPr>
        <w:t xml:space="preserve">                   Head of Department</w:t>
      </w:r>
    </w:p>
    <w:p w:rsidR="00334809" w:rsidRPr="00DB1E45" w:rsidRDefault="0035174F" w:rsidP="00334809">
      <w:pPr>
        <w:rPr>
          <w:rFonts w:ascii="Times New Roman" w:hAnsi="Times New Roman"/>
        </w:rPr>
      </w:pPr>
      <w:r>
        <w:rPr>
          <w:rFonts w:ascii="Times New Roman" w:hAnsi="Times New Roman"/>
        </w:rPr>
        <w:t>Dept.</w:t>
      </w:r>
      <w:r w:rsidR="00334809" w:rsidRPr="00DB1E45">
        <w:rPr>
          <w:rFonts w:ascii="Times New Roman" w:hAnsi="Times New Roman"/>
        </w:rPr>
        <w:t xml:space="preserve"> of Computer Science and Engineering                      </w:t>
      </w:r>
      <w:r>
        <w:rPr>
          <w:rFonts w:ascii="Times New Roman" w:hAnsi="Times New Roman"/>
        </w:rPr>
        <w:t xml:space="preserve">      Dept.</w:t>
      </w:r>
      <w:r w:rsidRPr="00DB1E45">
        <w:rPr>
          <w:rFonts w:ascii="Times New Roman" w:hAnsi="Times New Roman"/>
        </w:rPr>
        <w:t xml:space="preserve"> of Computer Science and Engineering</w:t>
      </w:r>
      <w:r w:rsidR="00334809" w:rsidRPr="00DB1E45">
        <w:rPr>
          <w:rFonts w:ascii="Times New Roman" w:hAnsi="Times New Roman"/>
        </w:rPr>
        <w:t xml:space="preserve">   </w:t>
      </w:r>
    </w:p>
    <w:p w:rsidR="00334809" w:rsidRPr="00DB1E45" w:rsidRDefault="00334809" w:rsidP="00334809">
      <w:pPr>
        <w:rPr>
          <w:rFonts w:ascii="Times New Roman" w:hAnsi="Times New Roman"/>
        </w:rPr>
      </w:pPr>
      <w:r w:rsidRPr="00DB1E45">
        <w:rPr>
          <w:rFonts w:ascii="Times New Roman" w:hAnsi="Times New Roman"/>
        </w:rPr>
        <w:t>Asansol Engineering College</w:t>
      </w:r>
      <w:r w:rsidR="0035174F">
        <w:rPr>
          <w:rFonts w:ascii="Times New Roman" w:hAnsi="Times New Roman"/>
        </w:rPr>
        <w:t xml:space="preserve">                                                    </w:t>
      </w:r>
      <w:r w:rsidR="0035174F"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r w:rsidR="0035174F">
        <w:rPr>
          <w:rFonts w:ascii="Times New Roman" w:hAnsi="Times New Roman"/>
        </w:rPr>
        <w:t xml:space="preserve">                                     </w:t>
      </w:r>
      <w:r w:rsidR="0035174F" w:rsidRPr="00DB1E45">
        <w:rPr>
          <w:rFonts w:ascii="Times New Roman" w:hAnsi="Times New Roman"/>
        </w:rPr>
        <w:t>Asansol-713305, West Bengal</w:t>
      </w:r>
      <w:r w:rsidRPr="00DB1E45">
        <w:rPr>
          <w:rFonts w:ascii="Times New Roman" w:hAnsi="Times New Roman"/>
        </w:rPr>
        <w:t xml:space="preserve">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E2338F" w:rsidP="00334809">
      <w:pPr>
        <w:rPr>
          <w:rFonts w:ascii="Times New Roman" w:hAnsi="Times New Roman"/>
          <w:sz w:val="24"/>
        </w:rPr>
      </w:pPr>
      <w:r>
        <w:rPr>
          <w:rFonts w:ascii="Times New Roman" w:hAnsi="Times New Roman"/>
          <w:sz w:val="24"/>
        </w:rPr>
        <w:br/>
      </w:r>
    </w:p>
    <w:p w:rsidR="00E61D8A" w:rsidRDefault="00E61D8A" w:rsidP="00726010">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F64BF"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F64BF" w:rsidTr="0098195A">
        <w:trPr>
          <w:jc w:val="center"/>
        </w:trPr>
        <w:tc>
          <w:tcPr>
            <w:tcW w:w="1494" w:type="dxa"/>
            <w:vMerge w:val="restart"/>
          </w:tcPr>
          <w:p w:rsidR="00EF64BF" w:rsidRDefault="00EF64B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drawing>
                <wp:inline distT="0" distB="0" distL="0" distR="0" wp14:anchorId="79FC74CC" wp14:editId="6519AB72">
                  <wp:extent cx="875980" cy="84475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F64BF" w:rsidRDefault="009F1CBC"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 of COMPUTER SCIENCE and ENGINEERING</w:t>
            </w:r>
          </w:p>
        </w:tc>
      </w:tr>
      <w:tr w:rsidR="00EF64BF" w:rsidTr="0098195A">
        <w:trPr>
          <w:jc w:val="center"/>
        </w:trPr>
        <w:tc>
          <w:tcPr>
            <w:tcW w:w="1494" w:type="dxa"/>
            <w:vMerge/>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F64BF" w:rsidRDefault="00EF64B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EF64BF"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Pr="00E46878"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Default="00EF64BF" w:rsidP="00EF64BF">
      <w:pPr>
        <w:shd w:val="clear" w:color="auto" w:fill="FFFFFF"/>
        <w:spacing w:line="360" w:lineRule="auto"/>
        <w:ind w:firstLine="360"/>
        <w:jc w:val="center"/>
        <w:rPr>
          <w:rFonts w:ascii="Times New Roman" w:eastAsia="Times New Roman" w:hAnsi="Times New Roman" w:cs="Times New Roman"/>
          <w:b/>
          <w:color w:val="000000"/>
          <w:spacing w:val="3"/>
          <w:sz w:val="36"/>
          <w:szCs w:val="36"/>
        </w:rPr>
      </w:pPr>
    </w:p>
    <w:p w:rsidR="00EF64BF" w:rsidRPr="0080445B" w:rsidRDefault="00EF64BF" w:rsidP="00EF64BF">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 of Approval</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left="43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3463636</wp:posOffset>
                </wp:positionH>
                <wp:positionV relativeFrom="paragraph">
                  <wp:posOffset>8313</wp:posOffset>
                </wp:positionV>
                <wp:extent cx="2909455" cy="1620982"/>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455" cy="1620982"/>
                        </a:xfrm>
                        <a:prstGeom prst="rect">
                          <a:avLst/>
                        </a:prstGeom>
                        <a:noFill/>
                        <a:ln w="6350">
                          <a:noFill/>
                        </a:ln>
                      </wps:spPr>
                      <wps:txb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8" type="#_x0000_t202" style="position:absolute;left:0;text-align:left;margin-left:272.75pt;margin-top:.65pt;width:229.1pt;height:1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" filled="f" stroked="f" strokeweight=".5pt">
                <v:path arrowok="t"/>
                <v:textbo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v:textbox>
              </v:shape>
            </w:pict>
          </mc:Fallback>
        </mc:AlternateConten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Default="00EF64BF" w:rsidP="00EF64BF">
      <w:pPr>
        <w:shd w:val="clear" w:color="auto" w:fill="FFFFFF"/>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80445B" w:rsidRDefault="0080445B" w:rsidP="0080445B">
      <w:pPr>
        <w:rPr>
          <w:rFonts w:ascii="Times New Roman" w:eastAsia="Times New Roman" w:hAnsi="Times New Roman" w:cs="Times New Roman"/>
          <w:color w:val="000000"/>
          <w:spacing w:val="3"/>
          <w:sz w:val="24"/>
          <w:szCs w:val="24"/>
        </w:rPr>
      </w:pPr>
    </w:p>
    <w:p w:rsidR="0080445B" w:rsidRDefault="0080445B" w:rsidP="0080445B">
      <w:pPr>
        <w:rPr>
          <w:rFonts w:cstheme="minorHAnsi"/>
          <w:sz w:val="36"/>
        </w:rPr>
      </w:pPr>
    </w:p>
    <w:p w:rsidR="0080445B" w:rsidRPr="00553A4E" w:rsidRDefault="0080445B" w:rsidP="0080445B">
      <w:pPr>
        <w:jc w:val="center"/>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pPr>
      <w:r w:rsidRPr="00553A4E">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lastRenderedPageBreak/>
        <w:t>Acknowledgement</w:t>
      </w:r>
    </w:p>
    <w:p w:rsidR="0080445B" w:rsidRPr="0080445B" w:rsidRDefault="0080445B" w:rsidP="0080445B">
      <w:pPr>
        <w:jc w:val="center"/>
        <w:rPr>
          <w:rFonts w:ascii="Times New Roman" w:hAnsi="Times New Roman" w:cs="Times New Roman"/>
          <w:b/>
          <w:sz w:val="44"/>
          <w:szCs w:val="44"/>
          <w:u w:val="single"/>
        </w:rPr>
      </w:pPr>
    </w:p>
    <w:p w:rsidR="0080445B" w:rsidRPr="0080445B" w:rsidRDefault="0080445B" w:rsidP="0080445B">
      <w:pPr>
        <w:jc w:val="center"/>
        <w:rPr>
          <w:rFonts w:ascii="Times New Roman" w:hAnsi="Times New Roman" w:cs="Times New Roman"/>
          <w:sz w:val="52"/>
          <w:szCs w:val="44"/>
        </w:rPr>
      </w:pPr>
    </w:p>
    <w:p w:rsidR="0080445B" w:rsidRPr="0080445B" w:rsidRDefault="0080445B" w:rsidP="0080445B">
      <w:pPr>
        <w:jc w:val="center"/>
        <w:rPr>
          <w:rFonts w:ascii="Times New Roman" w:hAnsi="Times New Roman" w:cs="Times New Roman"/>
          <w:sz w:val="32"/>
          <w:szCs w:val="24"/>
        </w:rPr>
      </w:pPr>
      <w:r w:rsidRPr="0080445B">
        <w:rPr>
          <w:rFonts w:ascii="Times New Roman" w:hAnsi="Times New Roman" w:cs="Times New Roman"/>
          <w:sz w:val="32"/>
          <w:szCs w:val="24"/>
        </w:rPr>
        <w:t xml:space="preserve">We express my sincere gratitude to </w:t>
      </w:r>
      <w:r w:rsidRPr="008F3A8F">
        <w:rPr>
          <w:rFonts w:ascii="Times New Roman" w:hAnsi="Times New Roman" w:cs="Times New Roman"/>
          <w:b/>
          <w:sz w:val="32"/>
          <w:szCs w:val="24"/>
        </w:rPr>
        <w:t>Mr. Sabyasachi Mukherjee</w:t>
      </w:r>
      <w:r w:rsidRPr="0080445B">
        <w:rPr>
          <w:rFonts w:ascii="Times New Roman" w:hAnsi="Times New Roman" w:cs="Times New Roman"/>
          <w:sz w:val="32"/>
          <w:szCs w:val="24"/>
        </w:rPr>
        <w:t>, our guide for his affectionate and valuable guidance without whose help the present work could not have been successful. We are also indebted to him as a teacher who introduced us to the topics related to the project.</w:t>
      </w: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szCs w:val="24"/>
        </w:rPr>
        <w:t xml:space="preserve">We thank </w:t>
      </w:r>
      <w:r w:rsidRPr="008F3A8F">
        <w:rPr>
          <w:rFonts w:ascii="Times New Roman" w:hAnsi="Times New Roman" w:cs="Times New Roman"/>
          <w:b/>
          <w:sz w:val="32"/>
          <w:szCs w:val="24"/>
        </w:rPr>
        <w:t>Dr. Monish Chatterjee</w:t>
      </w:r>
      <w:r w:rsidRPr="0080445B">
        <w:rPr>
          <w:rFonts w:ascii="Times New Roman" w:hAnsi="Times New Roman" w:cs="Times New Roman"/>
          <w:sz w:val="28"/>
        </w:rPr>
        <w:t xml:space="preserve">, </w:t>
      </w:r>
      <w:r w:rsidRPr="0080445B">
        <w:rPr>
          <w:rFonts w:ascii="Times New Roman" w:hAnsi="Times New Roman" w:cs="Times New Roman"/>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80445B" w:rsidRPr="0080445B" w:rsidRDefault="0080445B" w:rsidP="0080445B">
      <w:pPr>
        <w:jc w:val="center"/>
        <w:rPr>
          <w:rFonts w:ascii="Times New Roman" w:hAnsi="Times New Roman" w:cs="Times New Roman"/>
          <w:sz w:val="32"/>
        </w:rPr>
      </w:pP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80445B" w:rsidRPr="0080445B" w:rsidRDefault="0080445B" w:rsidP="0080445B">
      <w:pPr>
        <w:rPr>
          <w:rFonts w:ascii="Times New Roman" w:hAnsi="Times New Roman" w:cs="Times New Roman"/>
          <w:sz w:val="32"/>
        </w:rPr>
      </w:pPr>
    </w:p>
    <w:p w:rsidR="0080445B" w:rsidRPr="0080445B" w:rsidRDefault="0080445B" w:rsidP="0080445B">
      <w:pPr>
        <w:rPr>
          <w:rFonts w:ascii="Times New Roman" w:hAnsi="Times New Roman" w:cs="Times New Roman"/>
          <w:sz w:val="24"/>
        </w:rPr>
      </w:pPr>
    </w:p>
    <w:p w:rsidR="0080445B" w:rsidRDefault="008F3A8F" w:rsidP="0080445B">
      <w:pPr>
        <w:rPr>
          <w:rFonts w:ascii="Times New Roman" w:hAnsi="Times New Roman" w:cs="Times New Roman"/>
          <w:sz w:val="24"/>
        </w:rPr>
      </w:pPr>
      <w:r>
        <w:rPr>
          <w:rFonts w:ascii="Times New Roman" w:hAnsi="Times New Roman" w:cs="Times New Roman"/>
          <w:sz w:val="24"/>
        </w:rPr>
        <w:t>____________________________                                        ___________________________</w:t>
      </w:r>
    </w:p>
    <w:p w:rsidR="008F3A8F" w:rsidRPr="0080445B" w:rsidRDefault="008F3A8F" w:rsidP="0080445B">
      <w:pPr>
        <w:rPr>
          <w:rFonts w:ascii="Times New Roman" w:hAnsi="Times New Roman" w:cs="Times New Roman"/>
          <w:sz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Arkadeep Bagal</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Farooq Ansari</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Roll No. 10800116108                               </w:t>
      </w:r>
      <w:r w:rsidRPr="0080445B">
        <w:rPr>
          <w:rFonts w:ascii="Times New Roman" w:hAnsi="Times New Roman" w:cs="Times New Roman"/>
          <w:sz w:val="24"/>
          <w:szCs w:val="24"/>
        </w:rPr>
        <w:tab/>
        <w:t>University Roll No. 10800116102</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Reg. No. 161080110028 </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161080110034</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F3A8F" w:rsidRDefault="008F3A8F" w:rsidP="008F3A8F">
      <w:pPr>
        <w:rPr>
          <w:rFonts w:ascii="Times New Roman" w:hAnsi="Times New Roman" w:cs="Times New Roman"/>
          <w:sz w:val="24"/>
        </w:rPr>
      </w:pPr>
      <w:r>
        <w:rPr>
          <w:rFonts w:ascii="Times New Roman" w:hAnsi="Times New Roman" w:cs="Times New Roman"/>
          <w:sz w:val="24"/>
        </w:rPr>
        <w:t>____________________________                                        ___________________________</w:t>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Rohan Kumar Singh</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Rohit Kumar Majee</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Roll No. 10800116062</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Roll No. 10800116061</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Reg. No. 161080110074</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161080110075</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553A4E" w:rsidRPr="0080445B" w:rsidRDefault="00553A4E" w:rsidP="00553A4E">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Abstract</w:t>
      </w:r>
    </w:p>
    <w:p w:rsidR="00553A4E" w:rsidRPr="0080445B" w:rsidRDefault="00553A4E" w:rsidP="00553A4E">
      <w:pPr>
        <w:jc w:val="center"/>
        <w:rPr>
          <w:rFonts w:ascii="Times New Roman" w:hAnsi="Times New Roman" w:cs="Times New Roman"/>
          <w:b/>
          <w:sz w:val="44"/>
          <w:szCs w:val="44"/>
          <w:u w:val="single"/>
        </w:rPr>
      </w:pPr>
    </w:p>
    <w:p w:rsidR="00553A4E" w:rsidRPr="0080445B" w:rsidRDefault="00553A4E" w:rsidP="00957062">
      <w:pPr>
        <w:rPr>
          <w:rFonts w:ascii="Times New Roman" w:hAnsi="Times New Roman" w:cs="Times New Roman"/>
          <w:sz w:val="52"/>
          <w:szCs w:val="44"/>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Chronic liver diseases impact humans around the globe. Through the research done in the medical field, the professional </w:t>
      </w:r>
      <w:r w:rsidRPr="001857E3">
        <w:rPr>
          <w:rStyle w:val="contextualspellingandgrammarerror"/>
          <w:color w:val="222222"/>
          <w:sz w:val="28"/>
          <w:szCs w:val="32"/>
          <w:lang w:val="en-US"/>
        </w:rPr>
        <w:t>are</w:t>
      </w:r>
      <w:r w:rsidRPr="001857E3">
        <w:rPr>
          <w:rStyle w:val="normaltextrun"/>
          <w:color w:val="222222"/>
          <w:sz w:val="28"/>
          <w:szCs w:val="32"/>
          <w:lang w:val="en-US"/>
        </w:rPr>
        <w:t> able to diagnose it properly due to the indicators that the disease leaves in the body.</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Pr>
          <w:rStyle w:val="eop"/>
          <w:sz w:val="28"/>
          <w:szCs w:val="32"/>
          <w:lang w:val="en-US"/>
        </w:rPr>
        <w:t>This would help in early diagnosis of liver disease in its preliminary stages, which would be really helpful in getting early treatment.</w:t>
      </w:r>
    </w:p>
    <w:p w:rsidR="00553A4E" w:rsidRDefault="00553A4E" w:rsidP="00957062">
      <w:pPr>
        <w:pStyle w:val="paragraph"/>
        <w:spacing w:before="0" w:beforeAutospacing="0" w:after="0" w:afterAutospacing="0"/>
        <w:jc w:val="center"/>
        <w:textAlignment w:val="baseline"/>
        <w:rPr>
          <w:rStyle w:val="eop"/>
          <w:sz w:val="28"/>
          <w:szCs w:val="32"/>
          <w:lang w:val="en-US"/>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Pr>
          <w:rStyle w:val="eop"/>
          <w:sz w:val="28"/>
          <w:szCs w:val="32"/>
          <w:lang w:val="en-US"/>
        </w:rPr>
        <w:t>Another one of our goals for this project to come up with a Machine Learning Pipeline that includes a clear set of steps for the development of a prediction model.</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r>
        <w:rPr>
          <w:rStyle w:val="normaltextrun"/>
          <w:color w:val="222222"/>
          <w:sz w:val="28"/>
          <w:szCs w:val="32"/>
          <w:lang w:val="en-US"/>
        </w:rPr>
        <w:t>Using the modern</w:t>
      </w:r>
      <w:r w:rsidRPr="001857E3">
        <w:rPr>
          <w:rStyle w:val="normaltextrun"/>
          <w:color w:val="222222"/>
          <w:sz w:val="28"/>
          <w:szCs w:val="32"/>
          <w:lang w:val="en-US"/>
        </w:rPr>
        <w:t xml:space="preserve"> machine learning techniques implemented in Classification algorithms, we're trying to come up with an optimal model that provides maximum performance with feature engineering</w:t>
      </w:r>
      <w:r>
        <w:rPr>
          <w:rStyle w:val="normaltextrun"/>
          <w:color w:val="222222"/>
          <w:sz w:val="28"/>
          <w:szCs w:val="32"/>
          <w:lang w:val="en-US"/>
        </w:rPr>
        <w:t xml:space="preserve"> and hyper-parameter tuning on standard classification algorithm such as Logistic Regression</w:t>
      </w:r>
      <w:r w:rsidRPr="001857E3">
        <w:rPr>
          <w:rStyle w:val="normaltextrun"/>
          <w:color w:val="222222"/>
          <w:sz w:val="28"/>
          <w:szCs w:val="32"/>
          <w:lang w:val="en-US"/>
        </w:rPr>
        <w:t>.</w:t>
      </w: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p>
    <w:p w:rsidR="00553A4E" w:rsidRPr="001857E3" w:rsidRDefault="00553A4E" w:rsidP="00957062">
      <w:pPr>
        <w:pStyle w:val="paragraph"/>
        <w:spacing w:before="0" w:beforeAutospacing="0" w:after="0" w:afterAutospacing="0"/>
        <w:jc w:val="center"/>
        <w:textAlignment w:val="baseline"/>
        <w:rPr>
          <w:sz w:val="16"/>
          <w:szCs w:val="18"/>
          <w:lang w:val="en-US"/>
        </w:rPr>
      </w:pPr>
      <w:r>
        <w:rPr>
          <w:rStyle w:val="normaltextrun"/>
          <w:color w:val="222222"/>
          <w:sz w:val="28"/>
          <w:szCs w:val="32"/>
          <w:lang w:val="en-US"/>
        </w:rPr>
        <w:t>The classification algorithm that is used here is Logistic Regression. We used a combinatorial approach for feature selection.</w:t>
      </w: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957062">
      <w:pPr>
        <w:rPr>
          <w:rFonts w:ascii="Copperplate Gothic Bold" w:hAnsi="Copperplate Gothic Bold"/>
          <w:sz w:val="56"/>
          <w:u w:val="single"/>
        </w:rPr>
      </w:pPr>
    </w:p>
    <w:p w:rsidR="00957062" w:rsidRPr="00957062" w:rsidRDefault="00957062" w:rsidP="00957062">
      <w:pPr>
        <w:rPr>
          <w:rFonts w:ascii="Times New Roman" w:hAnsi="Times New Roman" w:cs="Times New Roman"/>
          <w:sz w:val="56"/>
          <w:u w:val="single"/>
          <w14:shadow w14:blurRad="50800" w14:dist="38100" w14:dir="5400000" w14:sx="100000" w14:sy="100000" w14:kx="0" w14:ky="0" w14:algn="t">
            <w14:srgbClr w14:val="000000">
              <w14:alpha w14:val="60000"/>
            </w14:srgbClr>
          </w14:shadow>
        </w:rPr>
      </w:pPr>
    </w:p>
    <w:p w:rsidR="00957062" w:rsidRDefault="00957062" w:rsidP="00957062"/>
    <w:p w:rsidR="00957062" w:rsidRDefault="00800D4D" w:rsidP="00800D4D">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 xml:space="preserve">List of </w:t>
      </w:r>
      <w:r w:rsidR="00957062">
        <w:rPr>
          <w:rFonts w:ascii="Times New Roman" w:hAnsi="Times New Roman"/>
          <w:sz w:val="48"/>
          <w:szCs w:val="36"/>
          <w:u w:val="single"/>
          <w14:shadow w14:blurRad="50800" w14:dist="38100" w14:dir="2700000" w14:sx="100000" w14:sy="100000" w14:kx="0" w14:ky="0" w14:algn="tl">
            <w14:srgbClr w14:val="000000">
              <w14:alpha w14:val="60000"/>
            </w14:srgbClr>
          </w14:shadow>
        </w:rPr>
        <w:t>Contents</w:t>
      </w:r>
    </w:p>
    <w:p w:rsidR="00957062" w:rsidRDefault="00957062" w:rsidP="00957062">
      <w:pPr>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E2338F"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Recommendation</w:t>
      </w:r>
      <w:r w:rsidR="009C60EE"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Approva</w:t>
      </w:r>
      <w:r w:rsidR="00420534" w:rsidRPr="00F676FC">
        <w:rPr>
          <w:rFonts w:ascii="Times New Roman" w:hAnsi="Times New Roman" w:cs="Times New Roman"/>
          <w:sz w:val="24"/>
        </w:rPr>
        <w:t>l</w:t>
      </w:r>
      <w:r w:rsidR="009C60EE" w:rsidRPr="00F676FC">
        <w:rPr>
          <w:rFonts w:ascii="Times New Roman" w:hAnsi="Times New Roman" w:cs="Times New Roman"/>
          <w:sz w:val="24"/>
        </w:rPr>
        <w:t>……………………………………………</w:t>
      </w:r>
      <w:r w:rsidR="00420534"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Acknowledgemen</w:t>
      </w:r>
      <w:r w:rsidR="00420534" w:rsidRPr="00F676FC">
        <w:rPr>
          <w:rFonts w:ascii="Times New Roman" w:hAnsi="Times New Roman" w:cs="Times New Roman"/>
          <w:sz w:val="24"/>
        </w:rPr>
        <w:t>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Abstract</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Contents</w:t>
      </w:r>
      <w:r w:rsidR="0098195A" w:rsidRPr="00F676FC">
        <w:rPr>
          <w:rFonts w:ascii="Times New Roman" w:hAnsi="Times New Roman" w:cs="Times New Roman"/>
          <w:sz w:val="24"/>
        </w:rPr>
        <w:t>…………………………………………………………………</w:t>
      </w:r>
      <w:r w:rsidR="00D73135">
        <w:rPr>
          <w:rFonts w:ascii="Times New Roman" w:hAnsi="Times New Roman" w:cs="Times New Roman"/>
          <w:sz w:val="24"/>
        </w:rPr>
        <w:t>……………….</w:t>
      </w:r>
    </w:p>
    <w:p w:rsidR="0098195A"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Figures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Tables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p>
    <w:p w:rsidR="009C60EE" w:rsidRPr="00F676FC" w:rsidRDefault="00957062"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Preface</w:t>
      </w:r>
      <w:r w:rsidR="0098195A" w:rsidRPr="00F676FC">
        <w:rPr>
          <w:rFonts w:ascii="Times New Roman" w:hAnsi="Times New Roman" w:cs="Times New Roman"/>
          <w:sz w:val="24"/>
        </w:rPr>
        <w:t>………………………………………………………………</w:t>
      </w:r>
      <w:r w:rsidR="00D73135">
        <w:rPr>
          <w:rFonts w:ascii="Times New Roman" w:hAnsi="Times New Roman" w:cs="Times New Roman"/>
          <w:sz w:val="24"/>
        </w:rPr>
        <w:t>……………….</w:t>
      </w:r>
    </w:p>
    <w:p w:rsidR="009C60EE" w:rsidRPr="00F676FC" w:rsidRDefault="009C60EE"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Introduction</w:t>
      </w:r>
      <w:r w:rsidR="0098195A" w:rsidRPr="00F676FC">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7</w:t>
      </w:r>
    </w:p>
    <w:p w:rsidR="00420534" w:rsidRPr="00F676FC" w:rsidRDefault="00420534"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Motivation</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B74F08">
        <w:rPr>
          <w:rFonts w:ascii="Times New Roman" w:hAnsi="Times New Roman" w:cs="Times New Roman"/>
          <w:sz w:val="24"/>
        </w:rPr>
        <w:t>………………</w:t>
      </w:r>
      <w:r w:rsidR="00A80F9E">
        <w:rPr>
          <w:rFonts w:ascii="Times New Roman" w:hAnsi="Times New Roman" w:cs="Times New Roman"/>
          <w:sz w:val="24"/>
        </w:rPr>
        <w:t>8</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Literature Review</w:t>
      </w:r>
      <w:r w:rsidR="00081767"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General………………………………………………………</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Comparative Study…………………………………………</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 xml:space="preserve">Related Theories and </w:t>
      </w:r>
      <w:r w:rsidR="00081767" w:rsidRPr="00F676FC">
        <w:rPr>
          <w:rFonts w:ascii="Times New Roman" w:hAnsi="Times New Roman" w:cs="Times New Roman"/>
          <w:b/>
          <w:sz w:val="24"/>
        </w:rPr>
        <w:t>Algorithms</w:t>
      </w:r>
      <w:r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Machine Learning</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10</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Unsupervised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Logistic Regression</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13</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Genetic Algorithm</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…17</w:t>
      </w:r>
    </w:p>
    <w:p w:rsidR="00B2160D" w:rsidRDefault="00B2160D" w:rsidP="00F676FC">
      <w:pPr>
        <w:pStyle w:val="ListParagraph"/>
        <w:numPr>
          <w:ilvl w:val="0"/>
          <w:numId w:val="32"/>
        </w:numPr>
        <w:spacing w:line="276" w:lineRule="auto"/>
        <w:rPr>
          <w:rFonts w:ascii="Times New Roman" w:hAnsi="Times New Roman" w:cs="Times New Roman"/>
          <w:sz w:val="24"/>
        </w:rPr>
      </w:pPr>
      <w:r w:rsidRPr="00B2160D">
        <w:rPr>
          <w:rFonts w:ascii="Times New Roman" w:hAnsi="Times New Roman" w:cs="Times New Roman"/>
          <w:b/>
          <w:sz w:val="24"/>
        </w:rPr>
        <w:t>Dataset</w:t>
      </w:r>
      <w:r>
        <w:rPr>
          <w:rFonts w:ascii="Times New Roman" w:hAnsi="Times New Roman" w:cs="Times New Roman"/>
          <w:sz w:val="24"/>
        </w:rPr>
        <w:t>……………………………………………………………………………….</w:t>
      </w:r>
    </w:p>
    <w:p w:rsid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Descri</w:t>
      </w:r>
      <w:r w:rsidR="00A80F9E">
        <w:rPr>
          <w:rFonts w:ascii="Times New Roman" w:hAnsi="Times New Roman" w:cs="Times New Roman"/>
          <w:sz w:val="24"/>
        </w:rPr>
        <w:t>ption………………………………………………………………</w:t>
      </w:r>
      <w:r w:rsidR="00B74F08">
        <w:rPr>
          <w:rFonts w:ascii="Times New Roman" w:hAnsi="Times New Roman" w:cs="Times New Roman"/>
          <w:sz w:val="24"/>
        </w:rPr>
        <w:t>…</w:t>
      </w:r>
      <w:r w:rsidR="00A80F9E">
        <w:rPr>
          <w:rFonts w:ascii="Times New Roman" w:hAnsi="Times New Roman" w:cs="Times New Roman"/>
          <w:sz w:val="24"/>
        </w:rPr>
        <w:t>……22</w:t>
      </w:r>
    </w:p>
    <w:p w:rsidR="00B2160D" w:rsidRP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Exploratory </w:t>
      </w:r>
      <w:r w:rsidR="00671E22">
        <w:rPr>
          <w:rFonts w:ascii="Times New Roman" w:hAnsi="Times New Roman" w:cs="Times New Roman"/>
          <w:sz w:val="24"/>
        </w:rPr>
        <w:t xml:space="preserve">Visual </w:t>
      </w:r>
      <w:r>
        <w:rPr>
          <w:rFonts w:ascii="Times New Roman" w:hAnsi="Times New Roman" w:cs="Times New Roman"/>
          <w:sz w:val="24"/>
        </w:rPr>
        <w:t>A</w:t>
      </w:r>
      <w:r w:rsidRPr="00B2160D">
        <w:rPr>
          <w:rFonts w:ascii="Times New Roman" w:hAnsi="Times New Roman" w:cs="Times New Roman"/>
          <w:sz w:val="24"/>
        </w:rPr>
        <w:t>nalysis</w:t>
      </w:r>
      <w:r w:rsidR="00671E22">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…..22</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Proposed Pipeline</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Components of the Pipeline</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………28</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Data-Preprocessing</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F465EC"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Feature Selection</w:t>
      </w:r>
      <w:r w:rsidR="0043348A">
        <w:rPr>
          <w:rFonts w:ascii="Times New Roman" w:hAnsi="Times New Roman" w:cs="Times New Roman"/>
          <w:sz w:val="24"/>
        </w:rPr>
        <w:t>…………………………….</w:t>
      </w:r>
      <w:r w:rsidR="00D73135">
        <w:rPr>
          <w:rFonts w:ascii="Times New Roman" w:hAnsi="Times New Roman" w:cs="Times New Roman"/>
          <w:sz w:val="24"/>
        </w:rPr>
        <w:t>………………</w:t>
      </w:r>
      <w:r>
        <w:rPr>
          <w:rFonts w:ascii="Times New Roman" w:hAnsi="Times New Roman" w:cs="Times New Roman"/>
          <w:sz w:val="24"/>
        </w:rPr>
        <w:t>…………</w:t>
      </w:r>
      <w:r w:rsidR="00B74F08">
        <w:rPr>
          <w:rFonts w:ascii="Times New Roman" w:hAnsi="Times New Roman" w:cs="Times New Roman"/>
          <w:sz w:val="24"/>
        </w:rPr>
        <w:t>…</w:t>
      </w:r>
    </w:p>
    <w:p w:rsidR="0098195A" w:rsidRPr="00F676FC" w:rsidRDefault="00A40A98"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Model Optimization</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Simulation of Hypotheses</w:t>
      </w:r>
      <w:r w:rsidR="0043348A">
        <w:rPr>
          <w:rFonts w:ascii="Times New Roman" w:hAnsi="Times New Roman" w:cs="Times New Roman"/>
          <w:sz w:val="24"/>
        </w:rPr>
        <w:t>…………………………………………..</w:t>
      </w:r>
      <w:r w:rsidR="00D73135">
        <w:rPr>
          <w:rFonts w:ascii="Times New Roman" w:hAnsi="Times New Roman" w:cs="Times New Roman"/>
          <w:sz w:val="24"/>
        </w:rPr>
        <w:t>……………….</w:t>
      </w:r>
    </w:p>
    <w:p w:rsidR="0098195A"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Setup</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………………32</w:t>
      </w:r>
    </w:p>
    <w:p w:rsidR="001D7069" w:rsidRPr="00F676FC" w:rsidRDefault="001D7069" w:rsidP="00F676FC">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 Graphical User-</w:t>
      </w:r>
      <w:r w:rsidR="00A80F9E">
        <w:rPr>
          <w:rFonts w:ascii="Times New Roman" w:hAnsi="Times New Roman" w:cs="Times New Roman"/>
          <w:sz w:val="24"/>
        </w:rPr>
        <w:t>Interface………………………………………………</w:t>
      </w:r>
      <w:r w:rsidR="00B74F08">
        <w:rPr>
          <w:rFonts w:ascii="Times New Roman" w:hAnsi="Times New Roman" w:cs="Times New Roman"/>
          <w:sz w:val="24"/>
        </w:rPr>
        <w:t>.</w:t>
      </w:r>
      <w:r w:rsidR="00A80F9E">
        <w:rPr>
          <w:rFonts w:ascii="Times New Roman" w:hAnsi="Times New Roman" w:cs="Times New Roman"/>
          <w:sz w:val="24"/>
        </w:rPr>
        <w:t>………32</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Results</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33</w:t>
      </w:r>
    </w:p>
    <w:p w:rsidR="003E3B1C" w:rsidRDefault="003E3B1C" w:rsidP="003E3B1C">
      <w:pPr>
        <w:pStyle w:val="ListParagraph"/>
        <w:spacing w:line="276" w:lineRule="auto"/>
        <w:ind w:left="1080"/>
        <w:rPr>
          <w:rFonts w:ascii="Times New Roman" w:hAnsi="Times New Roman" w:cs="Times New Roman"/>
          <w:b/>
          <w:sz w:val="24"/>
        </w:rPr>
      </w:pPr>
      <w:r>
        <w:rPr>
          <w:rFonts w:ascii="Times New Roman" w:hAnsi="Times New Roman" w:cs="Times New Roman"/>
          <w:b/>
          <w:sz w:val="24"/>
        </w:rPr>
        <w:t xml:space="preserve">   </w:t>
      </w:r>
    </w:p>
    <w:p w:rsidR="003E3B1C" w:rsidRDefault="003E3B1C" w:rsidP="003E3B1C">
      <w:pPr>
        <w:pStyle w:val="ListParagraph"/>
        <w:spacing w:line="276" w:lineRule="auto"/>
        <w:ind w:left="1080"/>
        <w:rPr>
          <w:rFonts w:ascii="Times New Roman" w:hAnsi="Times New Roman" w:cs="Times New Roman"/>
          <w:b/>
          <w:sz w:val="24"/>
        </w:rPr>
      </w:pPr>
    </w:p>
    <w:p w:rsidR="003E3B1C" w:rsidRDefault="003E3B1C" w:rsidP="003E3B1C">
      <w:pPr>
        <w:pStyle w:val="ListParagraph"/>
        <w:spacing w:line="276" w:lineRule="auto"/>
        <w:ind w:left="1080"/>
        <w:rPr>
          <w:rFonts w:ascii="Times New Roman" w:hAnsi="Times New Roman" w:cs="Times New Roman"/>
          <w:b/>
          <w:sz w:val="24"/>
        </w:rPr>
      </w:pP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lastRenderedPageBreak/>
        <w:t>Inferences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Discussion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Future Work</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Conclusion</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37</w:t>
      </w: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References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38</w:t>
      </w:r>
    </w:p>
    <w:p w:rsidR="0098195A" w:rsidRPr="00F676FC" w:rsidRDefault="0098195A" w:rsidP="00F676FC">
      <w:pPr>
        <w:pStyle w:val="ListParagraph"/>
        <w:spacing w:line="276" w:lineRule="auto"/>
        <w:ind w:left="1512"/>
        <w:rPr>
          <w:rFonts w:ascii="Times New Roman" w:hAnsi="Times New Roman" w:cs="Times New Roman"/>
          <w:sz w:val="24"/>
        </w:rPr>
      </w:pPr>
    </w:p>
    <w:p w:rsidR="00E2338F" w:rsidRDefault="0098195A" w:rsidP="0098195A">
      <w:pPr>
        <w:tabs>
          <w:tab w:val="left" w:pos="1990"/>
        </w:tabs>
        <w:rPr>
          <w:rFonts w:cstheme="minorHAnsi"/>
          <w:b/>
          <w:sz w:val="36"/>
        </w:rPr>
      </w:pPr>
      <w:r>
        <w:rPr>
          <w:rFonts w:cstheme="minorHAnsi"/>
          <w:b/>
          <w:sz w:val="36"/>
        </w:rPr>
        <w:tab/>
      </w: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t>List of Figures</w:t>
      </w:r>
    </w:p>
    <w:p w:rsidR="005427E8"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 Comparative Study</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C31">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Sigmoid Function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 Genetic Algorithm</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Nomenclatures in Genetic Algorithm</w:t>
      </w:r>
      <w:r w:rsidR="006A3E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 Gender Distribution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4.2.2 TB vs DB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4.3.3 TP vs ALB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4.2.4 Correlation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Pipeline</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5.2.3.1 Pseudo Code for Genetic Algorithm</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 GUI</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 Confusion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 Performance in Stages</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E2338F" w:rsidRPr="005427E8" w:rsidRDefault="00E2338F" w:rsidP="00726010">
      <w:pPr>
        <w:jc w:val="center"/>
        <w:rPr>
          <w:rFonts w:ascii="Times New Roman" w:hAnsi="Times New Roman" w:cs="Times New Roman"/>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657811" w:rsidRDefault="00657811" w:rsidP="00185017">
      <w:pPr>
        <w:rPr>
          <w:rFonts w:ascii="Copperplate Gothic Bold" w:hAnsi="Copperplate Gothic Bold"/>
          <w:sz w:val="56"/>
          <w:u w:val="single"/>
        </w:rPr>
      </w:pPr>
    </w:p>
    <w:p w:rsidR="000B1CF6" w:rsidRDefault="000B1CF6" w:rsidP="000B1CF6">
      <w:pPr>
        <w:pStyle w:val="ListParagraph"/>
        <w:numPr>
          <w:ilvl w:val="0"/>
          <w:numId w:val="34"/>
        </w:numPr>
        <w:jc w:val="center"/>
        <w:rPr>
          <w:rFonts w:ascii="Times New Roman" w:hAnsi="Times New Roman" w:cs="Times New Roman"/>
          <w:b/>
          <w:sz w:val="32"/>
        </w:rPr>
      </w:pPr>
      <w:r w:rsidRPr="000B1CF6">
        <w:rPr>
          <w:rFonts w:ascii="Times New Roman" w:hAnsi="Times New Roman" w:cs="Times New Roman"/>
          <w:b/>
          <w:sz w:val="32"/>
        </w:rPr>
        <w:lastRenderedPageBreak/>
        <w:t>Preface</w:t>
      </w:r>
    </w:p>
    <w:p w:rsidR="000B1CF6" w:rsidRPr="000B1CF6" w:rsidRDefault="000B1CF6" w:rsidP="000B1CF6">
      <w:pPr>
        <w:pStyle w:val="ListParagraph"/>
        <w:ind w:left="360"/>
        <w:rPr>
          <w:rFonts w:ascii="Times New Roman" w:hAnsi="Times New Roman" w:cs="Times New Roman"/>
          <w:b/>
          <w:sz w:val="40"/>
        </w:rPr>
      </w:pPr>
    </w:p>
    <w:p w:rsidR="00657811" w:rsidRPr="000B1CF6" w:rsidRDefault="000B1CF6" w:rsidP="000B1CF6">
      <w:pPr>
        <w:pStyle w:val="ListParagraph"/>
        <w:numPr>
          <w:ilvl w:val="1"/>
          <w:numId w:val="34"/>
        </w:numPr>
        <w:rPr>
          <w:rFonts w:ascii="Times New Roman" w:hAnsi="Times New Roman" w:cs="Times New Roman"/>
          <w:i/>
          <w:sz w:val="32"/>
        </w:rPr>
      </w:pPr>
      <w:r w:rsidRPr="000B1CF6">
        <w:rPr>
          <w:rFonts w:ascii="Times New Roman" w:hAnsi="Times New Roman" w:cs="Times New Roman"/>
          <w:i/>
          <w:sz w:val="32"/>
        </w:rPr>
        <w:t>Introduction</w:t>
      </w:r>
    </w:p>
    <w:p w:rsidR="000B1CF6" w:rsidRDefault="000B1CF6" w:rsidP="000B1CF6">
      <w:pPr>
        <w:jc w:val="both"/>
        <w:rPr>
          <w:rFonts w:ascii="Times New Roman" w:hAnsi="Times New Roman" w:cs="Times New Roman"/>
          <w:i/>
          <w:sz w:val="28"/>
        </w:rPr>
      </w:pPr>
    </w:p>
    <w:p w:rsidR="000B1CF6" w:rsidRDefault="000B1CF6" w:rsidP="000B1CF6">
      <w:pPr>
        <w:jc w:val="both"/>
        <w:rPr>
          <w:rFonts w:ascii="Times New Roman" w:hAnsi="Times New Roman" w:cs="Times New Roman"/>
          <w:i/>
          <w:sz w:val="28"/>
        </w:rPr>
      </w:pPr>
    </w:p>
    <w:p w:rsidR="000B1CF6" w:rsidRDefault="00440889" w:rsidP="00421B41">
      <w:pPr>
        <w:ind w:firstLine="360"/>
        <w:jc w:val="both"/>
        <w:rPr>
          <w:rFonts w:ascii="Times New Roman" w:hAnsi="Times New Roman" w:cs="Times New Roman"/>
          <w:sz w:val="28"/>
        </w:rPr>
      </w:pPr>
      <w:r>
        <w:rPr>
          <w:rFonts w:ascii="Times New Roman" w:hAnsi="Times New Roman" w:cs="Times New Roman"/>
          <w:sz w:val="28"/>
        </w:rPr>
        <w:t>Through this project, we explored the possibilities of extracting meaningful information from seemingly random and ordinary dataset. We tried to unleash the hidden potential of using our experiences to learn, and improve our methodology. No other framework in Computer Science’s literature except Machine Learning and Data Science is more perfect for our goal in this regard.</w:t>
      </w:r>
    </w:p>
    <w:p w:rsidR="00440889" w:rsidRDefault="00440889" w:rsidP="00421B41">
      <w:pPr>
        <w:jc w:val="both"/>
        <w:rPr>
          <w:rFonts w:ascii="Times New Roman" w:hAnsi="Times New Roman" w:cs="Times New Roman"/>
          <w:sz w:val="28"/>
        </w:rPr>
      </w:pPr>
    </w:p>
    <w:p w:rsidR="00440889" w:rsidRPr="00440889" w:rsidRDefault="00440889" w:rsidP="00421B41">
      <w:pPr>
        <w:ind w:firstLine="360"/>
        <w:jc w:val="both"/>
        <w:rPr>
          <w:rFonts w:ascii="Times New Roman" w:hAnsi="Times New Roman" w:cs="Times New Roman"/>
          <w:sz w:val="28"/>
        </w:rPr>
      </w:pPr>
      <w:r w:rsidRPr="00440889">
        <w:rPr>
          <w:rFonts w:ascii="Times New Roman" w:hAnsi="Times New Roman" w:cs="Times New Roman"/>
          <w:sz w:val="28"/>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40889" w:rsidRDefault="00440889" w:rsidP="00421B41">
      <w:pPr>
        <w:jc w:val="both"/>
        <w:rPr>
          <w:rFonts w:ascii="Times New Roman" w:hAnsi="Times New Roman" w:cs="Times New Roman"/>
          <w:sz w:val="28"/>
        </w:rPr>
      </w:pPr>
    </w:p>
    <w:p w:rsidR="000B1CF6" w:rsidRDefault="00440889" w:rsidP="00421B41">
      <w:pPr>
        <w:ind w:firstLine="360"/>
        <w:jc w:val="both"/>
        <w:rPr>
          <w:rFonts w:ascii="Times New Roman" w:hAnsi="Times New Roman" w:cs="Times New Roman"/>
          <w:sz w:val="28"/>
          <w:szCs w:val="20"/>
        </w:rPr>
      </w:pPr>
      <w:r>
        <w:rPr>
          <w:rFonts w:ascii="Times New Roman" w:hAnsi="Times New Roman" w:cs="Times New Roman"/>
          <w:sz w:val="28"/>
        </w:rPr>
        <w:t>Our implementation also explores the importance of extracting high performances from ordinary Machine Learning algorithms through proper data preprocessing and feature engineering.</w:t>
      </w:r>
      <w:r>
        <w:rPr>
          <w:rFonts w:ascii="Times New Roman" w:hAnsi="Times New Roman" w:cs="Times New Roman"/>
          <w:sz w:val="28"/>
          <w:szCs w:val="20"/>
        </w:rPr>
        <w:t xml:space="preserve"> It would prove to be an important contribution in the ever-growing literature and research in the of aforementioned feature engineering and hyper-parameter tuning.</w:t>
      </w:r>
    </w:p>
    <w:p w:rsidR="000B1CF6" w:rsidRPr="000B1CF6" w:rsidRDefault="000B1CF6" w:rsidP="00FA631C">
      <w:pPr>
        <w:jc w:val="both"/>
        <w:rPr>
          <w:rFonts w:ascii="Times New Roman" w:hAnsi="Times New Roman" w:cs="Times New Roman"/>
          <w:i/>
          <w:sz w:val="24"/>
        </w:rPr>
      </w:pPr>
    </w:p>
    <w:p w:rsidR="000B1CF6" w:rsidRPr="000B1CF6" w:rsidRDefault="000B1CF6" w:rsidP="000B1CF6">
      <w:pPr>
        <w:ind w:left="360"/>
        <w:rPr>
          <w:rFonts w:ascii="Times New Roman" w:hAnsi="Times New Roman" w:cs="Times New Roman"/>
          <w:sz w:val="24"/>
        </w:rPr>
      </w:pPr>
    </w:p>
    <w:p w:rsidR="00F43D3D"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Motivation</w:t>
      </w:r>
    </w:p>
    <w:p w:rsidR="00F43D3D" w:rsidRPr="00F43D3D" w:rsidRDefault="00F43D3D" w:rsidP="00F43D3D">
      <w:pPr>
        <w:pStyle w:val="ListParagraph"/>
        <w:ind w:left="360"/>
        <w:jc w:val="both"/>
        <w:rPr>
          <w:rFonts w:ascii="Times New Roman" w:hAnsi="Times New Roman" w:cs="Times New Roman"/>
          <w:i/>
          <w:sz w:val="28"/>
        </w:rPr>
      </w:pPr>
    </w:p>
    <w:p w:rsidR="00F43D3D" w:rsidRDefault="00F43D3D"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Our purpose of delving into this project is to device a methodology that can be used as a tool in the field of Bioinformatics. This tool, which is our context a model that would predict whether a person has Liver Disease on not based on some of the biological test results that he can input.</w:t>
      </w:r>
    </w:p>
    <w:p w:rsidR="00CE484F" w:rsidRDefault="00CE484F" w:rsidP="00F43D3D">
      <w:pPr>
        <w:pStyle w:val="ListParagraph"/>
        <w:ind w:left="360" w:firstLine="360"/>
        <w:jc w:val="both"/>
        <w:rPr>
          <w:rFonts w:ascii="Times New Roman" w:hAnsi="Times New Roman" w:cs="Times New Roman"/>
          <w:sz w:val="28"/>
          <w:szCs w:val="20"/>
        </w:rPr>
      </w:pPr>
    </w:p>
    <w:p w:rsidR="00245835" w:rsidRDefault="00F43D3D" w:rsidP="00FA631C">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This model that combines data science and biology, could be a stepping-stone in a world where more and more services are turning to Artificial Intelligence for error</w:t>
      </w:r>
      <w:r w:rsidR="00650ECA">
        <w:rPr>
          <w:rFonts w:ascii="Times New Roman" w:hAnsi="Times New Roman" w:cs="Times New Roman"/>
          <w:sz w:val="28"/>
          <w:szCs w:val="20"/>
        </w:rPr>
        <w:t>-free</w:t>
      </w:r>
      <w:r w:rsidR="003102B6">
        <w:rPr>
          <w:rFonts w:ascii="Times New Roman" w:hAnsi="Times New Roman" w:cs="Times New Roman"/>
          <w:sz w:val="28"/>
          <w:szCs w:val="20"/>
        </w:rPr>
        <w:t xml:space="preserve"> implementations. It would remove the human bias and error in our current diagnosis methodology and make way for truly automated systems.</w:t>
      </w:r>
    </w:p>
    <w:p w:rsidR="00CE484F" w:rsidRPr="00FA631C" w:rsidRDefault="00CE484F" w:rsidP="00FA631C">
      <w:pPr>
        <w:pStyle w:val="ListParagraph"/>
        <w:ind w:left="360" w:firstLine="360"/>
        <w:jc w:val="both"/>
        <w:rPr>
          <w:rFonts w:ascii="Times New Roman" w:hAnsi="Times New Roman" w:cs="Times New Roman"/>
          <w:sz w:val="28"/>
          <w:szCs w:val="20"/>
        </w:rPr>
      </w:pPr>
    </w:p>
    <w:p w:rsidR="00245835" w:rsidRPr="00F43D3D" w:rsidRDefault="00245835"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For fields as severe, important and critical such as disease diagnosis, we can combine years of developmental research in the field of predictive algorithms with the ever growing computational power of modern system to come up with state-of-the-art prediction models that provide impeccable essential services.</w:t>
      </w:r>
    </w:p>
    <w:p w:rsidR="00F43D3D" w:rsidRPr="00F43D3D" w:rsidRDefault="00F43D3D" w:rsidP="00F43D3D">
      <w:pPr>
        <w:rPr>
          <w:rFonts w:ascii="Times New Roman" w:hAnsi="Times New Roman" w:cs="Times New Roman"/>
          <w:i/>
          <w:sz w:val="32"/>
        </w:rPr>
      </w:pPr>
    </w:p>
    <w:p w:rsidR="00F43D3D" w:rsidRPr="000B1CF6"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Description</w:t>
      </w:r>
    </w:p>
    <w:p w:rsidR="00F43D3D" w:rsidRDefault="00F43D3D" w:rsidP="00F43D3D">
      <w:pPr>
        <w:jc w:val="both"/>
        <w:rPr>
          <w:rFonts w:ascii="Times New Roman" w:hAnsi="Times New Roman" w:cs="Times New Roman"/>
          <w:i/>
          <w:sz w:val="28"/>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rPr>
        <w:t>T</w:t>
      </w:r>
      <w:r w:rsidRPr="000B1CF6">
        <w:rPr>
          <w:rFonts w:ascii="Times New Roman" w:hAnsi="Times New Roman" w:cs="Times New Roman"/>
          <w:sz w:val="28"/>
          <w:szCs w:val="20"/>
        </w:rPr>
        <w:t>his project mainly deals with the ways of how we can improve upon the existing models for this particular dataset implemented using Logistic Regression algorithm, and achieving a better Test Set accuracy than them.</w:t>
      </w:r>
    </w:p>
    <w:p w:rsidR="001111BC" w:rsidRDefault="001111BC" w:rsidP="001111BC">
      <w:pPr>
        <w:jc w:val="both"/>
        <w:rPr>
          <w:rFonts w:ascii="Times New Roman" w:hAnsi="Times New Roman" w:cs="Times New Roman"/>
          <w:sz w:val="28"/>
          <w:szCs w:val="20"/>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szCs w:val="20"/>
        </w:rPr>
        <w:t>To make our Logistic Regression model robust, we have developed a pipeline of various data science techniques, which will be discussed in detail.</w:t>
      </w:r>
    </w:p>
    <w:p w:rsidR="001111BC"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Pr>
          <w:rFonts w:ascii="Times New Roman" w:hAnsi="Times New Roman" w:cs="Times New Roman"/>
          <w:sz w:val="28"/>
          <w:szCs w:val="20"/>
        </w:rPr>
        <w:t>One particularly important stage of our pipeline is Hyper-parameter tuning, for which we have selected Genetic Algorithm as our method.</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As the field of study has observed, the proper way to achieving a well performing model is 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1111BC" w:rsidRPr="000B1CF6" w:rsidRDefault="001111BC" w:rsidP="001111BC">
      <w:pPr>
        <w:jc w:val="both"/>
        <w:rPr>
          <w:rFonts w:ascii="Times New Roman" w:hAnsi="Times New Roman" w:cs="Times New Roman"/>
          <w:sz w:val="28"/>
          <w:szCs w:val="20"/>
        </w:rPr>
      </w:pPr>
    </w:p>
    <w:p w:rsidR="001111BC" w:rsidRPr="000B1CF6" w:rsidRDefault="003B3C38" w:rsidP="001111BC">
      <w:pPr>
        <w:jc w:val="both"/>
        <w:rPr>
          <w:rFonts w:ascii="Times New Roman" w:hAnsi="Times New Roman" w:cs="Times New Roman"/>
          <w:sz w:val="28"/>
          <w:szCs w:val="20"/>
        </w:rPr>
      </w:pPr>
      <w:r>
        <w:rPr>
          <w:rFonts w:ascii="Times New Roman" w:hAnsi="Times New Roman" w:cs="Times New Roman"/>
          <w:sz w:val="28"/>
          <w:szCs w:val="20"/>
        </w:rPr>
        <w:t>This</w:t>
      </w:r>
      <w:r w:rsidR="001111BC" w:rsidRPr="000B1CF6">
        <w:rPr>
          <w:rFonts w:ascii="Times New Roman" w:hAnsi="Times New Roman" w:cs="Times New Roman"/>
          <w:sz w:val="28"/>
          <w:szCs w:val="20"/>
        </w:rPr>
        <w:t xml:space="preserve"> particular dataset </w:t>
      </w:r>
      <w:r>
        <w:rPr>
          <w:rFonts w:ascii="Times New Roman" w:hAnsi="Times New Roman" w:cs="Times New Roman"/>
          <w:sz w:val="28"/>
          <w:szCs w:val="20"/>
        </w:rPr>
        <w:t xml:space="preserve">that we used, </w:t>
      </w:r>
      <w:r w:rsidR="001111BC" w:rsidRPr="000B1CF6">
        <w:rPr>
          <w:rFonts w:ascii="Times New Roman" w:hAnsi="Times New Roman" w:cs="Times New Roman"/>
          <w:sz w:val="28"/>
          <w:szCs w:val="20"/>
        </w:rPr>
        <w:t>was mostly used in literature in its raw form i.e. without the exclusion of any of its features in the input dataset. What we have tried to do is select the best possible set of features from this dataset that outputs the highest accuracy</w:t>
      </w:r>
      <w:r w:rsidR="001E2E03">
        <w:rPr>
          <w:rFonts w:ascii="Times New Roman" w:hAnsi="Times New Roman" w:cs="Times New Roman"/>
          <w:sz w:val="28"/>
          <w:szCs w:val="20"/>
        </w:rPr>
        <w:t xml:space="preserve"> and therefore better performance</w:t>
      </w:r>
      <w:r w:rsidR="001111BC" w:rsidRPr="000B1CF6">
        <w:rPr>
          <w:rFonts w:ascii="Times New Roman" w:hAnsi="Times New Roman" w:cs="Times New Roman"/>
          <w:sz w:val="28"/>
          <w:szCs w:val="20"/>
        </w:rPr>
        <w:t xml:space="preserve">. </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Our resolve is that even a small dataset with proper feature selection and engineering and with a simple machine learning algorithm such as Logistic Regression can result in high model performance</w:t>
      </w:r>
      <w:r w:rsidR="009C76F6">
        <w:rPr>
          <w:rFonts w:ascii="Times New Roman" w:hAnsi="Times New Roman" w:cs="Times New Roman"/>
          <w:sz w:val="28"/>
          <w:szCs w:val="20"/>
        </w:rPr>
        <w:t xml:space="preserve"> with proper feature selection and hyper-parameter tuning techniques</w:t>
      </w:r>
      <w:r w:rsidRPr="000B1CF6">
        <w:rPr>
          <w:rFonts w:ascii="Times New Roman" w:hAnsi="Times New Roman" w:cs="Times New Roman"/>
          <w:sz w:val="28"/>
          <w:szCs w:val="20"/>
        </w:rPr>
        <w:t>.</w:t>
      </w:r>
    </w:p>
    <w:p w:rsidR="001111BC" w:rsidRPr="000B1CF6" w:rsidRDefault="001111BC" w:rsidP="001111BC">
      <w:pPr>
        <w:jc w:val="both"/>
        <w:rPr>
          <w:rFonts w:ascii="Times New Roman" w:hAnsi="Times New Roman" w:cs="Times New Roman"/>
          <w:sz w:val="28"/>
          <w:szCs w:val="20"/>
        </w:rPr>
      </w:pPr>
    </w:p>
    <w:p w:rsidR="000B1CF6" w:rsidRP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1051DE" w:rsidRDefault="001051DE" w:rsidP="00185017">
      <w:pPr>
        <w:rPr>
          <w:rFonts w:ascii="Copperplate Gothic Bold" w:hAnsi="Copperplate Gothic Bold"/>
          <w:sz w:val="56"/>
          <w:u w:val="single"/>
        </w:rPr>
      </w:pPr>
    </w:p>
    <w:p w:rsidR="00EB7D87" w:rsidRDefault="00EB7D87" w:rsidP="00EB7D87">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Literature Review</w:t>
      </w:r>
    </w:p>
    <w:p w:rsidR="00EB7D87" w:rsidRPr="00EB7D87" w:rsidRDefault="00EB7D87" w:rsidP="00EB7D87">
      <w:pPr>
        <w:jc w:val="center"/>
        <w:rPr>
          <w:rFonts w:ascii="Times New Roman" w:hAnsi="Times New Roman" w:cs="Times New Roman"/>
          <w:b/>
          <w:sz w:val="32"/>
        </w:rPr>
      </w:pPr>
      <w:r w:rsidRPr="00EB7D87">
        <w:rPr>
          <w:rFonts w:ascii="Times New Roman" w:hAnsi="Times New Roman" w:cs="Times New Roman"/>
          <w:b/>
          <w:sz w:val="32"/>
        </w:rPr>
        <w:tab/>
      </w: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General</w:t>
      </w:r>
    </w:p>
    <w:p w:rsidR="00402763" w:rsidRDefault="00402763" w:rsidP="00402763">
      <w:pPr>
        <w:pStyle w:val="ListParagraph"/>
        <w:rPr>
          <w:rFonts w:ascii="Times New Roman" w:hAnsi="Times New Roman" w:cs="Times New Roman"/>
          <w:i/>
          <w:sz w:val="32"/>
        </w:rPr>
      </w:pPr>
    </w:p>
    <w:p w:rsidR="00402763" w:rsidRDefault="00402763" w:rsidP="00402763">
      <w:pPr>
        <w:pStyle w:val="ListParagraph"/>
        <w:ind w:firstLine="720"/>
        <w:rPr>
          <w:rFonts w:ascii="Times New Roman" w:hAnsi="Times New Roman" w:cs="Times New Roman"/>
          <w:sz w:val="28"/>
        </w:rPr>
      </w:pPr>
      <w:r>
        <w:rPr>
          <w:rFonts w:ascii="Times New Roman" w:hAnsi="Times New Roman" w:cs="Times New Roman"/>
          <w:sz w:val="28"/>
        </w:rPr>
        <w:t xml:space="preserve">While doing our background research for this project, we went through various research papers that specifically dealt with the dataset that we used. </w:t>
      </w:r>
      <w:r w:rsidR="00FA631C">
        <w:rPr>
          <w:rFonts w:ascii="Times New Roman" w:hAnsi="Times New Roman" w:cs="Times New Roman"/>
          <w:sz w:val="28"/>
        </w:rPr>
        <w:t>We also looked into the research papers that used Genetic Algorithm for both feature selection and hyper-parameter tuning.</w:t>
      </w:r>
    </w:p>
    <w:p w:rsidR="00FA631C" w:rsidRPr="00402763" w:rsidRDefault="00FA631C" w:rsidP="00402763">
      <w:pPr>
        <w:pStyle w:val="ListParagraph"/>
        <w:ind w:firstLine="720"/>
        <w:rPr>
          <w:rFonts w:ascii="Times New Roman" w:hAnsi="Times New Roman" w:cs="Times New Roman"/>
          <w:sz w:val="28"/>
        </w:rPr>
      </w:pPr>
      <w:r>
        <w:rPr>
          <w:rFonts w:ascii="Times New Roman" w:hAnsi="Times New Roman" w:cs="Times New Roman"/>
          <w:sz w:val="28"/>
        </w:rPr>
        <w:t xml:space="preserve">We were, however, unable to find any pipeline implementation such as ours that, for example, used Genetic Algorithm </w:t>
      </w:r>
      <w:r w:rsidR="008224FF">
        <w:rPr>
          <w:rFonts w:ascii="Times New Roman" w:hAnsi="Times New Roman" w:cs="Times New Roman"/>
          <w:sz w:val="28"/>
        </w:rPr>
        <w:t>as a method of hyper-parameter tuning for Logistic Regression.</w:t>
      </w:r>
    </w:p>
    <w:p w:rsidR="00402763" w:rsidRPr="00402763" w:rsidRDefault="00402763" w:rsidP="00402763">
      <w:pPr>
        <w:pStyle w:val="ListParagraph"/>
        <w:rPr>
          <w:rFonts w:ascii="Times New Roman" w:hAnsi="Times New Roman" w:cs="Times New Roman"/>
          <w:sz w:val="28"/>
        </w:rPr>
      </w:pP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Compara</w:t>
      </w:r>
      <w:r w:rsidR="005F3F9B">
        <w:rPr>
          <w:rFonts w:ascii="Times New Roman" w:hAnsi="Times New Roman" w:cs="Times New Roman"/>
          <w:i/>
          <w:sz w:val="32"/>
        </w:rPr>
        <w:t>tive Study</w:t>
      </w:r>
    </w:p>
    <w:p w:rsidR="00402763" w:rsidRPr="00EB7D87" w:rsidRDefault="00402763" w:rsidP="00402763">
      <w:pPr>
        <w:pStyle w:val="ListParagraph"/>
        <w:ind w:left="792"/>
        <w:rPr>
          <w:rFonts w:ascii="Times New Roman" w:hAnsi="Times New Roman" w:cs="Times New Roman"/>
          <w:i/>
          <w:sz w:val="32"/>
        </w:rPr>
      </w:pPr>
    </w:p>
    <w:p w:rsidR="008224FF" w:rsidRPr="001051DE" w:rsidRDefault="00402763" w:rsidP="001051DE">
      <w:pPr>
        <w:pStyle w:val="ListParagraph"/>
        <w:ind w:left="360" w:firstLine="360"/>
        <w:rPr>
          <w:rFonts w:ascii="Times New Roman" w:hAnsi="Times New Roman" w:cs="Times New Roman"/>
          <w:sz w:val="28"/>
        </w:rPr>
      </w:pPr>
      <w:r>
        <w:rPr>
          <w:rFonts w:ascii="Times New Roman" w:hAnsi="Times New Roman" w:cs="Times New Roman"/>
          <w:sz w:val="28"/>
        </w:rPr>
        <w:t xml:space="preserve">Our implementation of the pipeline provides Logistic Regression Model that performs better than any other such Logistic Regression </w:t>
      </w:r>
      <w:r w:rsidR="008224FF">
        <w:rPr>
          <w:rFonts w:ascii="Times New Roman" w:hAnsi="Times New Roman" w:cs="Times New Roman"/>
          <w:sz w:val="28"/>
        </w:rPr>
        <w:t xml:space="preserve">Classification </w:t>
      </w:r>
      <w:r>
        <w:rPr>
          <w:rFonts w:ascii="Times New Roman" w:hAnsi="Times New Roman" w:cs="Times New Roman"/>
          <w:sz w:val="28"/>
        </w:rPr>
        <w:t>Model</w:t>
      </w:r>
      <w:r w:rsidR="008224FF">
        <w:rPr>
          <w:rFonts w:ascii="Times New Roman" w:hAnsi="Times New Roman" w:cs="Times New Roman"/>
          <w:sz w:val="28"/>
        </w:rPr>
        <w:t xml:space="preserve"> implemented for this particular dataset</w:t>
      </w:r>
      <w:r>
        <w:rPr>
          <w:rFonts w:ascii="Times New Roman" w:hAnsi="Times New Roman" w:cs="Times New Roman"/>
          <w:sz w:val="28"/>
        </w:rPr>
        <w:t>.</w:t>
      </w:r>
    </w:p>
    <w:p w:rsidR="008224FF" w:rsidRDefault="008224FF" w:rsidP="00402763">
      <w:pPr>
        <w:pStyle w:val="ListParagraph"/>
        <w:ind w:left="360" w:firstLine="360"/>
        <w:rPr>
          <w:rFonts w:ascii="Times New Roman" w:hAnsi="Times New Roman" w:cs="Times New Roman"/>
          <w:sz w:val="28"/>
        </w:rPr>
      </w:pPr>
      <w:r>
        <w:rPr>
          <w:rFonts w:ascii="Times New Roman" w:hAnsi="Times New Roman" w:cs="Times New Roman"/>
          <w:sz w:val="28"/>
        </w:rPr>
        <w:t>The dataset was divided into a training set and test set, and our metric was test set accuracy percentage</w:t>
      </w:r>
      <w:r w:rsidR="003A7B6F">
        <w:rPr>
          <w:rFonts w:ascii="Times New Roman" w:hAnsi="Times New Roman" w:cs="Times New Roman"/>
          <w:sz w:val="28"/>
        </w:rPr>
        <w:t xml:space="preserve"> i.e. out of a given data inputs, how many </w:t>
      </w:r>
      <w:r w:rsidR="00200F7F">
        <w:rPr>
          <w:rFonts w:ascii="Times New Roman" w:hAnsi="Times New Roman" w:cs="Times New Roman"/>
          <w:sz w:val="28"/>
        </w:rPr>
        <w:t>one is</w:t>
      </w:r>
      <w:r w:rsidR="003A7B6F">
        <w:rPr>
          <w:rFonts w:ascii="Times New Roman" w:hAnsi="Times New Roman" w:cs="Times New Roman"/>
          <w:sz w:val="28"/>
        </w:rPr>
        <w:t xml:space="preserve"> able to diagnose accurately.</w:t>
      </w:r>
      <w:r>
        <w:rPr>
          <w:rFonts w:ascii="Times New Roman" w:hAnsi="Times New Roman" w:cs="Times New Roman"/>
          <w:sz w:val="28"/>
        </w:rPr>
        <w:t xml:space="preserve"> </w:t>
      </w:r>
    </w:p>
    <w:p w:rsidR="001051DE" w:rsidRDefault="001051DE" w:rsidP="00402763">
      <w:pPr>
        <w:pStyle w:val="ListParagraph"/>
        <w:ind w:left="360" w:firstLine="360"/>
        <w:rPr>
          <w:rFonts w:ascii="Times New Roman" w:hAnsi="Times New Roman" w:cs="Times New Roman"/>
          <w:sz w:val="28"/>
        </w:rPr>
      </w:pPr>
      <w:r>
        <w:rPr>
          <w:rFonts w:ascii="Times New Roman" w:hAnsi="Times New Roman" w:cs="Times New Roman"/>
          <w:sz w:val="28"/>
        </w:rPr>
        <w:tab/>
      </w:r>
    </w:p>
    <w:p w:rsidR="001051DE" w:rsidRDefault="00F454FD" w:rsidP="001051DE">
      <w:pPr>
        <w:pStyle w:val="ListParagraph"/>
        <w:ind w:left="360" w:firstLine="360"/>
        <w:jc w:val="center"/>
        <w:rPr>
          <w:rFonts w:ascii="Times New Roman" w:hAnsi="Times New Roman" w:cs="Times New Roman"/>
          <w:i/>
          <w:sz w:val="32"/>
        </w:rPr>
      </w:pPr>
      <w:r w:rsidRPr="005427E8">
        <w:rPr>
          <w:rFonts w:ascii="Times New Roman" w:hAnsi="Times New Roman" w:cs="Times New Roman"/>
          <w:i/>
          <w:sz w:val="32"/>
        </w:rPr>
        <w:t>Figure 2</w:t>
      </w:r>
      <w:r w:rsidR="001051DE" w:rsidRPr="005427E8">
        <w:rPr>
          <w:rFonts w:ascii="Times New Roman" w:hAnsi="Times New Roman" w:cs="Times New Roman"/>
          <w:i/>
          <w:sz w:val="32"/>
        </w:rPr>
        <w:t>.</w:t>
      </w:r>
      <w:r w:rsidRPr="005427E8">
        <w:rPr>
          <w:rFonts w:ascii="Times New Roman" w:hAnsi="Times New Roman" w:cs="Times New Roman"/>
          <w:i/>
          <w:sz w:val="32"/>
        </w:rPr>
        <w:t>2.</w:t>
      </w:r>
      <w:r w:rsidR="001051DE" w:rsidRPr="005427E8">
        <w:rPr>
          <w:rFonts w:ascii="Times New Roman" w:hAnsi="Times New Roman" w:cs="Times New Roman"/>
          <w:i/>
          <w:sz w:val="32"/>
        </w:rPr>
        <w:t>1</w:t>
      </w:r>
      <w:r w:rsidR="005427E8" w:rsidRPr="005427E8">
        <w:rPr>
          <w:rFonts w:ascii="Times New Roman" w:hAnsi="Times New Roman" w:cs="Times New Roman"/>
          <w:i/>
          <w:sz w:val="32"/>
        </w:rPr>
        <w:t xml:space="preserve"> Comparative Study</w:t>
      </w:r>
    </w:p>
    <w:p w:rsidR="005427E8" w:rsidRPr="005427E8" w:rsidRDefault="005427E8" w:rsidP="001051DE">
      <w:pPr>
        <w:pStyle w:val="ListParagraph"/>
        <w:ind w:left="360" w:firstLine="360"/>
        <w:jc w:val="center"/>
        <w:rPr>
          <w:rFonts w:ascii="Times New Roman" w:hAnsi="Times New Roman" w:cs="Times New Roman"/>
          <w:i/>
          <w:sz w:val="36"/>
        </w:rPr>
      </w:pPr>
    </w:p>
    <w:p w:rsidR="000B1CF6" w:rsidRDefault="001051DE" w:rsidP="00621428">
      <w:pPr>
        <w:pStyle w:val="ListParagraph"/>
        <w:ind w:left="360" w:firstLine="360"/>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30611DF1" wp14:editId="18C683EA">
            <wp:extent cx="6339840" cy="28638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mparative.PNG"/>
                    <pic:cNvPicPr/>
                  </pic:nvPicPr>
                  <pic:blipFill>
                    <a:blip r:embed="rId14">
                      <a:extLst>
                        <a:ext uri="{28A0092B-C50C-407E-A947-70E740481C1C}">
                          <a14:useLocalDpi xmlns:a14="http://schemas.microsoft.com/office/drawing/2010/main" val="0"/>
                        </a:ext>
                      </a:extLst>
                    </a:blip>
                    <a:stretch>
                      <a:fillRect/>
                    </a:stretch>
                  </pic:blipFill>
                  <pic:spPr>
                    <a:xfrm>
                      <a:off x="0" y="0"/>
                      <a:ext cx="6339840" cy="2863850"/>
                    </a:xfrm>
                    <a:prstGeom prst="rect">
                      <a:avLst/>
                    </a:prstGeom>
                  </pic:spPr>
                </pic:pic>
              </a:graphicData>
            </a:graphic>
          </wp:inline>
        </w:drawing>
      </w:r>
    </w:p>
    <w:p w:rsidR="00621428" w:rsidRDefault="00621428" w:rsidP="00621428">
      <w:pPr>
        <w:pStyle w:val="ListParagraph"/>
        <w:ind w:left="360" w:firstLine="360"/>
        <w:rPr>
          <w:rFonts w:ascii="Times New Roman" w:hAnsi="Times New Roman" w:cs="Times New Roman"/>
          <w:sz w:val="28"/>
        </w:rPr>
      </w:pPr>
    </w:p>
    <w:p w:rsidR="002221B0" w:rsidRPr="002221B0" w:rsidRDefault="00621428" w:rsidP="002221B0">
      <w:pPr>
        <w:pStyle w:val="ListParagraph"/>
        <w:numPr>
          <w:ilvl w:val="0"/>
          <w:numId w:val="34"/>
        </w:numPr>
        <w:jc w:val="center"/>
        <w:rPr>
          <w:rFonts w:ascii="Times New Roman" w:hAnsi="Times New Roman" w:cs="Times New Roman"/>
          <w:b/>
          <w:sz w:val="32"/>
        </w:rPr>
      </w:pPr>
      <w:r w:rsidRPr="002221B0">
        <w:rPr>
          <w:rFonts w:ascii="Times New Roman" w:hAnsi="Times New Roman" w:cs="Times New Roman"/>
          <w:b/>
          <w:sz w:val="32"/>
        </w:rPr>
        <w:t>Related Theories and Algorithms</w:t>
      </w:r>
      <w:r w:rsidR="0017098A" w:rsidRPr="002221B0">
        <w:rPr>
          <w:rFonts w:ascii="Times New Roman" w:hAnsi="Times New Roman" w:cs="Times New Roman"/>
          <w:b/>
          <w:sz w:val="32"/>
        </w:rPr>
        <w:br/>
      </w:r>
      <w:r w:rsidR="002221B0" w:rsidRPr="002221B0">
        <w:rPr>
          <w:rFonts w:ascii="Times New Roman" w:hAnsi="Times New Roman" w:cs="Times New Roman"/>
          <w:b/>
          <w:sz w:val="32"/>
        </w:rPr>
        <w:tab/>
      </w:r>
    </w:p>
    <w:p w:rsidR="00670FA3" w:rsidRDefault="00670FA3" w:rsidP="00670FA3">
      <w:pPr>
        <w:pStyle w:val="ListParagraph"/>
        <w:numPr>
          <w:ilvl w:val="1"/>
          <w:numId w:val="34"/>
        </w:numPr>
        <w:rPr>
          <w:rFonts w:ascii="Times New Roman" w:hAnsi="Times New Roman" w:cs="Times New Roman"/>
          <w:i/>
          <w:sz w:val="32"/>
        </w:rPr>
      </w:pPr>
      <w:r>
        <w:rPr>
          <w:rFonts w:ascii="Times New Roman" w:hAnsi="Times New Roman" w:cs="Times New Roman"/>
          <w:i/>
          <w:sz w:val="32"/>
        </w:rPr>
        <w:t>Machine Learning</w:t>
      </w: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r w:rsidRPr="00E541AD">
        <w:rPr>
          <w:rFonts w:ascii="Times New Roman" w:hAnsi="Times New Roman" w:cs="Times New Roman"/>
          <w:color w:val="333333"/>
          <w:sz w:val="28"/>
          <w:szCs w:val="32"/>
          <w:shd w:val="clear" w:color="auto" w:fill="FFFFFF"/>
        </w:rPr>
        <w:t>Machine Learning</w:t>
      </w:r>
      <w:r>
        <w:rPr>
          <w:rFonts w:ascii="Times New Roman" w:hAnsi="Times New Roman" w:cs="Times New Roman"/>
          <w:color w:val="333333"/>
          <w:sz w:val="28"/>
          <w:szCs w:val="32"/>
          <w:shd w:val="clear" w:color="auto" w:fill="FFFFFF"/>
        </w:rPr>
        <w:t xml:space="preserve"> is a methodology that</w:t>
      </w:r>
      <w:r w:rsidRPr="00E541AD">
        <w:rPr>
          <w:rFonts w:ascii="Times New Roman" w:hAnsi="Times New Roman" w:cs="Times New Roman"/>
          <w:color w:val="333333"/>
          <w:sz w:val="28"/>
          <w:szCs w:val="32"/>
          <w:shd w:val="clear" w:color="auto" w:fill="FFFFFF"/>
        </w:rPr>
        <w:t xml:space="preserve"> enables IT systems to recognize patterns on the basis of existing algorithms and data sets and to develop adequate solution concepts. Therefore, in Machine Learning, artificial knowledge is generated on the basis of experience.</w:t>
      </w:r>
    </w:p>
    <w:p w:rsidR="00E541AD" w:rsidRP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Pr="00E541AD" w:rsidRDefault="00E541AD" w:rsidP="00E541AD">
      <w:pPr>
        <w:pStyle w:val="ListParagraph"/>
        <w:ind w:left="360"/>
        <w:rPr>
          <w:color w:val="333333"/>
          <w:sz w:val="36"/>
          <w:szCs w:val="32"/>
          <w:shd w:val="clear" w:color="auto" w:fill="FFFFFF"/>
        </w:rPr>
      </w:pPr>
    </w:p>
    <w:p w:rsidR="00E541AD" w:rsidRPr="00E541AD" w:rsidRDefault="00E541AD" w:rsidP="00E541AD">
      <w:pPr>
        <w:pStyle w:val="ListParagraph"/>
        <w:ind w:left="360"/>
        <w:rPr>
          <w:rFonts w:ascii="Times New Roman" w:hAnsi="Times New Roman" w:cs="Times New Roman"/>
          <w:i/>
          <w:color w:val="333333"/>
          <w:sz w:val="36"/>
          <w:szCs w:val="32"/>
          <w:shd w:val="clear" w:color="auto" w:fill="FFFFFF"/>
        </w:rPr>
      </w:pPr>
      <w:r w:rsidRPr="00E541AD">
        <w:rPr>
          <w:rFonts w:ascii="Times New Roman" w:hAnsi="Times New Roman" w:cs="Times New Roman"/>
          <w:i/>
          <w:color w:val="333333"/>
          <w:sz w:val="28"/>
          <w:szCs w:val="32"/>
          <w:shd w:val="clear" w:color="auto" w:fill="FFFFFF"/>
        </w:rPr>
        <w:t>Arthur Samuel’s Definition:</w:t>
      </w:r>
    </w:p>
    <w:p w:rsidR="00E541AD" w:rsidRPr="00E541AD" w:rsidRDefault="00E541AD" w:rsidP="00E541AD">
      <w:pPr>
        <w:rPr>
          <w:color w:val="333333"/>
          <w:sz w:val="36"/>
          <w:szCs w:val="32"/>
          <w:shd w:val="clear" w:color="auto" w:fill="FFFFFF"/>
        </w:rPr>
      </w:pPr>
    </w:p>
    <w:p w:rsidR="00E541AD" w:rsidRPr="00E541AD" w:rsidRDefault="00E541AD" w:rsidP="00E541AD">
      <w:pPr>
        <w:ind w:left="360" w:firstLine="360"/>
        <w:rPr>
          <w:rFonts w:ascii="Times New Roman" w:hAnsi="Times New Roman" w:cs="Times New Roman"/>
          <w:sz w:val="28"/>
          <w:szCs w:val="32"/>
        </w:rPr>
      </w:pPr>
      <w:r w:rsidRPr="00E541AD">
        <w:rPr>
          <w:rFonts w:ascii="Times New Roman" w:hAnsi="Times New Roman" w:cs="Times New Roman"/>
          <w:sz w:val="28"/>
          <w:szCs w:val="32"/>
        </w:rPr>
        <w:t>Machine Learning is a science of getting computers to learn without being explicitly programmed.</w:t>
      </w:r>
    </w:p>
    <w:p w:rsidR="00E541AD" w:rsidRPr="00E541AD" w:rsidRDefault="00E541AD" w:rsidP="00E541AD">
      <w:pPr>
        <w:rPr>
          <w:i/>
          <w:sz w:val="36"/>
          <w:szCs w:val="32"/>
        </w:rPr>
      </w:pPr>
    </w:p>
    <w:p w:rsidR="00E541AD" w:rsidRPr="00E541AD" w:rsidRDefault="00E541AD" w:rsidP="00E541AD">
      <w:pPr>
        <w:ind w:firstLine="360"/>
        <w:rPr>
          <w:rFonts w:ascii="Times New Roman" w:hAnsi="Times New Roman" w:cs="Times New Roman"/>
          <w:i/>
          <w:sz w:val="28"/>
          <w:szCs w:val="32"/>
        </w:rPr>
      </w:pPr>
      <w:r w:rsidRPr="00E541AD">
        <w:rPr>
          <w:rFonts w:ascii="Times New Roman" w:hAnsi="Times New Roman" w:cs="Times New Roman"/>
          <w:i/>
          <w:sz w:val="28"/>
          <w:szCs w:val="32"/>
        </w:rPr>
        <w:t>Tom Mitchell’s Definition:</w:t>
      </w:r>
    </w:p>
    <w:p w:rsidR="00E541AD" w:rsidRPr="00E541AD" w:rsidRDefault="00E541AD" w:rsidP="00E541AD">
      <w:pPr>
        <w:rPr>
          <w:rFonts w:ascii="Times New Roman" w:hAnsi="Times New Roman" w:cs="Times New Roman"/>
          <w:sz w:val="32"/>
          <w:szCs w:val="44"/>
        </w:rPr>
      </w:pPr>
    </w:p>
    <w:p w:rsidR="00E541AD" w:rsidRDefault="00E541AD" w:rsidP="00E541AD">
      <w:pPr>
        <w:ind w:left="360" w:firstLine="360"/>
        <w:rPr>
          <w:rFonts w:ascii="Times New Roman" w:hAnsi="Times New Roman" w:cs="Times New Roman"/>
          <w:sz w:val="28"/>
          <w:szCs w:val="36"/>
        </w:rPr>
      </w:pPr>
      <w:r w:rsidRPr="00E541AD">
        <w:rPr>
          <w:rFonts w:ascii="Times New Roman" w:hAnsi="Times New Roman" w:cs="Times New Roman"/>
          <w:sz w:val="28"/>
          <w:szCs w:val="36"/>
        </w:rPr>
        <w:t>A computer program is said to learn from experience (E) with respect to some task (T) and some performance measure (P), if its performance measure on T, as measured by P, improves with E.</w:t>
      </w:r>
    </w:p>
    <w:p w:rsidR="00E541AD" w:rsidRPr="00E541AD" w:rsidRDefault="00E541AD" w:rsidP="00E541AD">
      <w:pPr>
        <w:ind w:left="360" w:firstLine="360"/>
        <w:rPr>
          <w:rFonts w:ascii="Times New Roman" w:hAnsi="Times New Roman" w:cs="Times New Roman"/>
          <w:sz w:val="28"/>
          <w:szCs w:val="36"/>
        </w:rPr>
      </w:pPr>
    </w:p>
    <w:p w:rsidR="00E541AD" w:rsidRPr="00E541AD" w:rsidRDefault="00E541AD" w:rsidP="00E541AD">
      <w:pPr>
        <w:rPr>
          <w:sz w:val="36"/>
          <w:szCs w:val="36"/>
        </w:rPr>
      </w:pPr>
    </w:p>
    <w:p w:rsidR="00E541AD" w:rsidRPr="00E541AD" w:rsidRDefault="00E541AD" w:rsidP="00E541AD">
      <w:pPr>
        <w:ind w:firstLine="360"/>
        <w:rPr>
          <w:rFonts w:ascii="Times New Roman" w:hAnsi="Times New Roman" w:cs="Times New Roman"/>
          <w:i/>
          <w:sz w:val="28"/>
          <w:szCs w:val="36"/>
        </w:rPr>
      </w:pPr>
      <w:r w:rsidRPr="00E541AD">
        <w:rPr>
          <w:rFonts w:ascii="Times New Roman" w:hAnsi="Times New Roman" w:cs="Times New Roman"/>
          <w:i/>
          <w:sz w:val="28"/>
          <w:szCs w:val="36"/>
        </w:rPr>
        <w:t>Advantages of Machine Learning:</w:t>
      </w:r>
    </w:p>
    <w:p w:rsidR="00BA77BE" w:rsidRPr="00BA77BE" w:rsidRDefault="00BA77BE" w:rsidP="00BA77BE">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p>
    <w:p w:rsidR="009254DE" w:rsidRDefault="00BA77BE" w:rsidP="009254DE">
      <w:pPr>
        <w:pStyle w:val="NormalWeb"/>
        <w:shd w:val="clear" w:color="auto" w:fill="FFFFFF"/>
        <w:spacing w:before="0" w:beforeAutospacing="0" w:after="240" w:afterAutospacing="0"/>
        <w:ind w:left="360" w:firstLine="360"/>
        <w:textAlignment w:val="baseline"/>
        <w:rPr>
          <w:color w:val="444444"/>
          <w:sz w:val="27"/>
          <w:szCs w:val="27"/>
        </w:rPr>
      </w:pPr>
      <w:r w:rsidRPr="00BA77BE">
        <w:rPr>
          <w:color w:val="444444"/>
          <w:sz w:val="27"/>
          <w:szCs w:val="27"/>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E713A8" w:rsidRDefault="009254DE" w:rsidP="009254DE">
      <w:pPr>
        <w:pStyle w:val="NormalWeb"/>
        <w:shd w:val="clear" w:color="auto" w:fill="FFFFFF"/>
        <w:spacing w:before="0" w:beforeAutospacing="0" w:after="240" w:afterAutospacing="0"/>
        <w:ind w:left="360" w:firstLine="360"/>
        <w:textAlignment w:val="baseline"/>
        <w:rPr>
          <w:color w:val="444444"/>
          <w:sz w:val="28"/>
          <w:szCs w:val="28"/>
        </w:rPr>
      </w:pPr>
      <w:r w:rsidRPr="009254DE">
        <w:rPr>
          <w:color w:val="444444"/>
          <w:sz w:val="28"/>
          <w:szCs w:val="28"/>
          <w:shd w:val="clear" w:color="auto" w:fill="FFFFFF"/>
        </w:rPr>
        <w:t>Machine Learning algorithms are good at handling data that are multi-dimensional and multi-variety, and they can do this in dynamic or uncertain environments.</w:t>
      </w: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P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r w:rsidRPr="00E713A8">
        <w:rPr>
          <w:color w:val="444444"/>
          <w:sz w:val="28"/>
          <w:szCs w:val="28"/>
          <w:shd w:val="clear" w:color="auto" w:fill="FFFFFF"/>
        </w:rPr>
        <w:t>As </w:t>
      </w:r>
      <w:hyperlink r:id="rId15" w:history="1"/>
      <w:r>
        <w:rPr>
          <w:color w:val="444444"/>
          <w:sz w:val="28"/>
          <w:szCs w:val="28"/>
          <w:shd w:val="clear" w:color="auto" w:fill="FFFFFF"/>
        </w:rPr>
        <w:t xml:space="preserve">Machine Leaning Algorithms </w:t>
      </w:r>
      <w:r w:rsidRPr="00E713A8">
        <w:rPr>
          <w:color w:val="444444"/>
          <w:sz w:val="28"/>
          <w:szCs w:val="28"/>
          <w:shd w:val="clear" w:color="auto" w:fill="FFFFFF"/>
        </w:rPr>
        <w:t xml:space="preserve">gain experience, they keep improving in accuracy and efficiency. This lets them make better decisions. </w:t>
      </w:r>
      <w:r>
        <w:rPr>
          <w:color w:val="444444"/>
          <w:sz w:val="28"/>
          <w:szCs w:val="28"/>
          <w:shd w:val="clear" w:color="auto" w:fill="FFFFFF"/>
        </w:rPr>
        <w:t>As a contextual example, if we’re making a disease predictor such as ours, we can keep increasing the dataset that the model trains on by adding data repositories from different sources and our model will keep getting better.</w:t>
      </w:r>
    </w:p>
    <w:p w:rsidR="00E541AD" w:rsidRPr="00E541AD" w:rsidRDefault="00E541AD" w:rsidP="009254DE">
      <w:pPr>
        <w:pStyle w:val="NormalWeb"/>
        <w:shd w:val="clear" w:color="auto" w:fill="FFFFFF"/>
        <w:spacing w:before="0" w:beforeAutospacing="0" w:after="240" w:afterAutospacing="0"/>
        <w:ind w:left="360" w:firstLine="360"/>
        <w:textAlignment w:val="baseline"/>
        <w:rPr>
          <w:color w:val="333333"/>
          <w:sz w:val="28"/>
          <w:szCs w:val="28"/>
          <w:shd w:val="clear" w:color="auto" w:fill="FFFFFF"/>
        </w:rPr>
      </w:pPr>
      <w:r w:rsidRPr="00E541AD">
        <w:rPr>
          <w:color w:val="333333"/>
          <w:sz w:val="28"/>
          <w:szCs w:val="28"/>
          <w:shd w:val="clear" w:color="auto" w:fill="FFFFFF"/>
        </w:rPr>
        <w:t>Self-learning machines can perform complex tasks. These include, for example, the recognition of error patterns. This is a major advantage, especially in areas such as the manufacturing industry.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p>
    <w:p w:rsidR="00E541AD" w:rsidRPr="00E541AD" w:rsidRDefault="00E541AD" w:rsidP="00E541AD">
      <w:pPr>
        <w:pStyle w:val="ListParagraph"/>
        <w:tabs>
          <w:tab w:val="left" w:pos="5950"/>
        </w:tabs>
        <w:ind w:left="360"/>
        <w:rPr>
          <w:color w:val="333333"/>
          <w:shd w:val="clear" w:color="auto" w:fill="FFFFFF"/>
        </w:rPr>
      </w:pPr>
      <w:r w:rsidRPr="00E541AD">
        <w:rPr>
          <w:color w:val="333333"/>
          <w:shd w:val="clear" w:color="auto" w:fill="FFFFFF"/>
        </w:rPr>
        <w:tab/>
      </w:r>
    </w:p>
    <w:p w:rsidR="00E541AD" w:rsidRDefault="00E541AD" w:rsidP="00E541AD">
      <w:pPr>
        <w:pStyle w:val="ListParagraph"/>
        <w:ind w:left="360" w:firstLine="360"/>
        <w:rPr>
          <w:rFonts w:ascii="Times New Roman" w:hAnsi="Times New Roman" w:cs="Times New Roman"/>
          <w:color w:val="333333"/>
          <w:sz w:val="28"/>
          <w:szCs w:val="36"/>
          <w:shd w:val="clear" w:color="auto" w:fill="FFFFFF"/>
        </w:rPr>
      </w:pPr>
      <w:r w:rsidRPr="00E541AD">
        <w:rPr>
          <w:rFonts w:ascii="Times New Roman" w:hAnsi="Times New Roman" w:cs="Times New Roman"/>
          <w:color w:val="333333"/>
          <w:sz w:val="28"/>
          <w:szCs w:val="36"/>
          <w:shd w:val="clear" w:color="auto" w:fill="FFFFFF"/>
        </w:rPr>
        <w:t>Self-learning programs are now also used in the medical field. In the future, after "consuming" huge amounts of data (medical publications, studies, et</w:t>
      </w:r>
      <w:r>
        <w:rPr>
          <w:rFonts w:ascii="Times New Roman" w:hAnsi="Times New Roman" w:cs="Times New Roman"/>
          <w:color w:val="333333"/>
          <w:sz w:val="28"/>
          <w:szCs w:val="36"/>
          <w:shd w:val="clear" w:color="auto" w:fill="FFFFFF"/>
        </w:rPr>
        <w:t>c.), apps will be able to warn a patient</w:t>
      </w:r>
      <w:r w:rsidRPr="00E541AD">
        <w:rPr>
          <w:rFonts w:ascii="Times New Roman" w:hAnsi="Times New Roman" w:cs="Times New Roman"/>
          <w:color w:val="333333"/>
          <w:sz w:val="28"/>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1934D3" w:rsidRDefault="001934D3" w:rsidP="00E541AD">
      <w:pPr>
        <w:pStyle w:val="ListParagraph"/>
        <w:ind w:left="360" w:firstLine="360"/>
        <w:rPr>
          <w:rFonts w:ascii="Times New Roman" w:hAnsi="Times New Roman" w:cs="Times New Roman"/>
          <w:color w:val="333333"/>
          <w:sz w:val="28"/>
          <w:szCs w:val="36"/>
          <w:shd w:val="clear" w:color="auto" w:fill="FFFFFF"/>
        </w:rPr>
      </w:pPr>
    </w:p>
    <w:p w:rsidR="001934D3" w:rsidRPr="00E541AD" w:rsidRDefault="001934D3" w:rsidP="00E541AD">
      <w:pPr>
        <w:pStyle w:val="ListParagraph"/>
        <w:ind w:left="360" w:firstLine="360"/>
        <w:rPr>
          <w:rFonts w:ascii="Times New Roman" w:hAnsi="Times New Roman" w:cs="Times New Roman"/>
          <w:color w:val="333333"/>
          <w:sz w:val="24"/>
          <w:szCs w:val="36"/>
          <w:shd w:val="clear" w:color="auto" w:fill="FFFFFF"/>
        </w:rPr>
      </w:pPr>
      <w:r>
        <w:rPr>
          <w:rFonts w:ascii="Times New Roman" w:hAnsi="Times New Roman" w:cs="Times New Roman"/>
          <w:color w:val="333333"/>
          <w:sz w:val="28"/>
          <w:szCs w:val="36"/>
          <w:shd w:val="clear" w:color="auto" w:fill="FFFFFF"/>
        </w:rPr>
        <w:t>Machine Learning algorithms are of following types.</w:t>
      </w:r>
    </w:p>
    <w:p w:rsidR="00E541AD" w:rsidRPr="00E541AD" w:rsidRDefault="00E541AD" w:rsidP="00E541AD">
      <w:pPr>
        <w:pStyle w:val="ListParagraph"/>
        <w:ind w:left="792"/>
        <w:rPr>
          <w:rFonts w:ascii="Times New Roman" w:hAnsi="Times New Roman" w:cs="Times New Roman"/>
          <w:i/>
          <w:sz w:val="24"/>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Supervised Learning</w:t>
      </w:r>
    </w:p>
    <w:p w:rsidR="007F6D06" w:rsidRDefault="007F6D06" w:rsidP="007F6D06">
      <w:pPr>
        <w:rPr>
          <w:rFonts w:ascii="Times New Roman" w:hAnsi="Times New Roman" w:cs="Times New Roman"/>
          <w:i/>
          <w:sz w:val="32"/>
        </w:rPr>
      </w:pPr>
    </w:p>
    <w:p w:rsidR="007F6D06" w:rsidRDefault="007F6D06" w:rsidP="007F6D06">
      <w:pPr>
        <w:rPr>
          <w:rFonts w:ascii="Times New Roman" w:hAnsi="Times New Roman" w:cs="Times New Roman"/>
          <w:sz w:val="28"/>
          <w:szCs w:val="32"/>
        </w:rPr>
      </w:pPr>
      <w:r>
        <w:rPr>
          <w:rFonts w:ascii="Times New Roman" w:hAnsi="Times New Roman" w:cs="Times New Roman"/>
          <w:sz w:val="28"/>
          <w:szCs w:val="32"/>
        </w:rPr>
        <w:tab/>
      </w:r>
      <w:r w:rsidRPr="007F6D06">
        <w:rPr>
          <w:rFonts w:ascii="Times New Roman" w:hAnsi="Times New Roman" w:cs="Times New Roman"/>
          <w:sz w:val="28"/>
          <w:szCs w:val="32"/>
        </w:rPr>
        <w:t>Supervised learning is when the model is getting trained on a labelled dataset. </w:t>
      </w:r>
      <w:r w:rsidRPr="007F6D06">
        <w:rPr>
          <w:rFonts w:ascii="Times New Roman" w:hAnsi="Times New Roman" w:cs="Times New Roman"/>
          <w:b/>
          <w:bCs/>
          <w:sz w:val="28"/>
          <w:szCs w:val="32"/>
        </w:rPr>
        <w:t>Labelled</w:t>
      </w:r>
      <w:r w:rsidRPr="007F6D06">
        <w:rPr>
          <w:rFonts w:ascii="Times New Roman" w:hAnsi="Times New Roman" w:cs="Times New Roman"/>
          <w:sz w:val="28"/>
          <w:szCs w:val="32"/>
        </w:rPr>
        <w:t> dataset is one which have both input and output parameters. In this type of learning both training and validation datasets are labelled</w:t>
      </w:r>
      <w:r>
        <w:rPr>
          <w:rFonts w:ascii="Times New Roman" w:hAnsi="Times New Roman" w:cs="Times New Roman"/>
          <w:sz w:val="28"/>
          <w:szCs w:val="32"/>
        </w:rPr>
        <w:t>.</w:t>
      </w:r>
    </w:p>
    <w:p w:rsidR="00D03569" w:rsidRPr="007F6D06" w:rsidRDefault="00D03569" w:rsidP="007F6D06">
      <w:pPr>
        <w:rPr>
          <w:rFonts w:ascii="Times New Roman" w:hAnsi="Times New Roman" w:cs="Times New Roman"/>
          <w:sz w:val="28"/>
          <w:szCs w:val="32"/>
        </w:rPr>
      </w:pPr>
    </w:p>
    <w:p w:rsidR="007F6D06" w:rsidRDefault="007F6D06" w:rsidP="007F6D06">
      <w:pPr>
        <w:rPr>
          <w:rFonts w:ascii="Times New Roman" w:hAnsi="Times New Roman" w:cs="Times New Roman"/>
          <w:sz w:val="28"/>
          <w:szCs w:val="32"/>
        </w:rPr>
      </w:pPr>
      <w:r w:rsidRPr="007F6D06">
        <w:rPr>
          <w:rFonts w:ascii="Times New Roman" w:hAnsi="Times New Roman" w:cs="Times New Roman"/>
          <w:sz w:val="28"/>
          <w:szCs w:val="32"/>
        </w:rPr>
        <w:t>Example:</w:t>
      </w:r>
      <w:r>
        <w:rPr>
          <w:rFonts w:ascii="Times New Roman" w:hAnsi="Times New Roman" w:cs="Times New Roman"/>
          <w:sz w:val="28"/>
          <w:szCs w:val="32"/>
        </w:rPr>
        <w:t xml:space="preserve"> </w:t>
      </w:r>
      <w:r w:rsidRPr="007F6D06">
        <w:rPr>
          <w:rFonts w:ascii="Times New Roman" w:hAnsi="Times New Roman" w:cs="Times New Roman"/>
          <w:sz w:val="28"/>
          <w:szCs w:val="32"/>
        </w:rPr>
        <w:t>Linear Regression</w:t>
      </w:r>
      <w:r>
        <w:rPr>
          <w:rFonts w:ascii="Times New Roman" w:hAnsi="Times New Roman" w:cs="Times New Roman"/>
          <w:sz w:val="28"/>
          <w:szCs w:val="32"/>
        </w:rPr>
        <w:t xml:space="preserve">, </w:t>
      </w:r>
      <w:r w:rsidRPr="007F6D06">
        <w:rPr>
          <w:rFonts w:ascii="Times New Roman" w:hAnsi="Times New Roman" w:cs="Times New Roman"/>
          <w:sz w:val="28"/>
          <w:szCs w:val="32"/>
        </w:rPr>
        <w:t>Logistic Regression</w:t>
      </w:r>
    </w:p>
    <w:p w:rsidR="001934D3" w:rsidRDefault="001934D3" w:rsidP="001934D3">
      <w:pPr>
        <w:rPr>
          <w:rFonts w:ascii="Times New Roman" w:hAnsi="Times New Roman" w:cs="Times New Roman"/>
          <w:sz w:val="28"/>
          <w:szCs w:val="32"/>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i/>
          <w:sz w:val="28"/>
          <w:szCs w:val="36"/>
        </w:rPr>
        <w:tab/>
      </w:r>
      <w:r>
        <w:rPr>
          <w:rFonts w:ascii="Times New Roman" w:hAnsi="Times New Roman" w:cs="Times New Roman"/>
          <w:i/>
          <w:color w:val="222222"/>
          <w:sz w:val="28"/>
          <w:szCs w:val="36"/>
        </w:rPr>
        <w:t>Types of S</w:t>
      </w:r>
      <w:r w:rsidRPr="00603930">
        <w:rPr>
          <w:rFonts w:ascii="Times New Roman" w:hAnsi="Times New Roman" w:cs="Times New Roman"/>
          <w:i/>
          <w:color w:val="222222"/>
          <w:sz w:val="28"/>
          <w:szCs w:val="36"/>
        </w:rPr>
        <w:t>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t>S</w:t>
      </w:r>
      <w:r w:rsidRPr="00603930">
        <w:rPr>
          <w:color w:val="222222"/>
          <w:sz w:val="28"/>
          <w:szCs w:val="36"/>
        </w:rPr>
        <w:t xml:space="preserve">upervised learning problems further grouped into </w:t>
      </w:r>
      <w:r>
        <w:rPr>
          <w:color w:val="222222"/>
          <w:sz w:val="28"/>
          <w:szCs w:val="36"/>
        </w:rPr>
        <w:t>Classification</w:t>
      </w:r>
      <w:r w:rsidRPr="00603930">
        <w:rPr>
          <w:color w:val="222222"/>
          <w:sz w:val="28"/>
          <w:szCs w:val="36"/>
        </w:rPr>
        <w:t xml:space="preserve"> and </w:t>
      </w:r>
      <w:r>
        <w:rPr>
          <w:color w:val="222222"/>
          <w:sz w:val="28"/>
          <w:szCs w:val="36"/>
        </w:rPr>
        <w:t>Regression</w:t>
      </w:r>
      <w:r w:rsidRPr="00603930">
        <w:rPr>
          <w:color w:val="222222"/>
          <w:sz w:val="28"/>
          <w:szCs w:val="36"/>
        </w:rPr>
        <w:t xml:space="preserve"> problems.</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i/>
          <w:sz w:val="28"/>
          <w:szCs w:val="36"/>
        </w:rPr>
      </w:pPr>
      <w:r>
        <w:rPr>
          <w:rFonts w:ascii="Times New Roman" w:hAnsi="Times New Roman" w:cs="Times New Roman"/>
          <w:sz w:val="28"/>
          <w:szCs w:val="36"/>
        </w:rPr>
        <w:lastRenderedPageBreak/>
        <w:tab/>
      </w:r>
      <w:r w:rsidR="009D4708">
        <w:rPr>
          <w:rFonts w:ascii="Times New Roman" w:hAnsi="Times New Roman" w:cs="Times New Roman"/>
          <w:i/>
          <w:sz w:val="28"/>
          <w:szCs w:val="36"/>
        </w:rPr>
        <w:t>3.1.1.1</w:t>
      </w:r>
      <w:r w:rsidRPr="001934D3">
        <w:rPr>
          <w:rFonts w:ascii="Times New Roman" w:hAnsi="Times New Roman" w:cs="Times New Roman"/>
          <w:i/>
          <w:sz w:val="28"/>
          <w:szCs w:val="36"/>
        </w:rPr>
        <w:t xml:space="preserve"> Classification</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It is a Supervised Learning task where output is having defined labels (discrete value).</w:t>
      </w:r>
    </w:p>
    <w:p w:rsid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Example:</w:t>
      </w:r>
    </w:p>
    <w:p w:rsidR="001934D3" w:rsidRPr="001934D3" w:rsidRDefault="001934D3" w:rsidP="001934D3">
      <w:pPr>
        <w:rPr>
          <w:rFonts w:ascii="Times New Roman" w:hAnsi="Times New Roman" w:cs="Times New Roman"/>
          <w:sz w:val="28"/>
          <w:szCs w:val="36"/>
          <w:u w:val="single"/>
        </w:rPr>
      </w:pPr>
      <w:r>
        <w:rPr>
          <w:rFonts w:ascii="Times New Roman" w:hAnsi="Times New Roman" w:cs="Times New Roman"/>
          <w:sz w:val="28"/>
          <w:szCs w:val="36"/>
        </w:rPr>
        <w:tab/>
      </w:r>
      <w:r w:rsidRPr="001934D3">
        <w:rPr>
          <w:rFonts w:ascii="Times New Roman" w:hAnsi="Times New Roman" w:cs="Times New Roman"/>
          <w:sz w:val="28"/>
          <w:szCs w:val="36"/>
        </w:rPr>
        <w:t>Given a patient with a tumor, we have to predict whether the tumor is malignant or benign.</w:t>
      </w:r>
      <w:r w:rsidRPr="001934D3">
        <w:rPr>
          <w:rFonts w:ascii="Times New Roman" w:hAnsi="Times New Roman" w:cs="Times New Roman"/>
          <w:sz w:val="28"/>
          <w:szCs w:val="36"/>
          <w:u w:val="single"/>
        </w:rPr>
        <w:t xml:space="preserve"> </w:t>
      </w:r>
    </w:p>
    <w:p w:rsidR="001934D3" w:rsidRPr="001934D3" w:rsidRDefault="001934D3" w:rsidP="001934D3">
      <w:pPr>
        <w:rPr>
          <w:rFonts w:ascii="Times New Roman" w:hAnsi="Times New Roman" w:cs="Times New Roman"/>
          <w:sz w:val="28"/>
          <w:szCs w:val="36"/>
          <w:u w:val="single"/>
        </w:rPr>
      </w:pPr>
    </w:p>
    <w:p w:rsidR="009D4708" w:rsidRDefault="009D4708" w:rsidP="009D4708">
      <w:pPr>
        <w:rPr>
          <w:rFonts w:ascii="Times New Roman" w:hAnsi="Times New Roman" w:cs="Times New Roman"/>
          <w:i/>
          <w:sz w:val="28"/>
          <w:szCs w:val="36"/>
        </w:rPr>
      </w:pPr>
      <w:r>
        <w:rPr>
          <w:rFonts w:ascii="Times New Roman" w:hAnsi="Times New Roman" w:cs="Times New Roman"/>
          <w:i/>
          <w:sz w:val="28"/>
          <w:szCs w:val="36"/>
        </w:rPr>
        <w:tab/>
      </w:r>
      <w:r w:rsidRPr="001934D3">
        <w:rPr>
          <w:rFonts w:ascii="Times New Roman" w:hAnsi="Times New Roman" w:cs="Times New Roman"/>
          <w:i/>
          <w:sz w:val="28"/>
          <w:szCs w:val="36"/>
        </w:rPr>
        <w:t>3.1.1.</w:t>
      </w:r>
      <w:r w:rsidR="00603930">
        <w:rPr>
          <w:rFonts w:ascii="Times New Roman" w:hAnsi="Times New Roman" w:cs="Times New Roman"/>
          <w:i/>
          <w:sz w:val="28"/>
          <w:szCs w:val="36"/>
        </w:rPr>
        <w:t>2</w:t>
      </w:r>
      <w:r>
        <w:rPr>
          <w:rFonts w:ascii="Times New Roman" w:hAnsi="Times New Roman" w:cs="Times New Roman"/>
          <w:i/>
          <w:sz w:val="28"/>
          <w:szCs w:val="36"/>
        </w:rPr>
        <w:t xml:space="preserve"> Regression</w:t>
      </w:r>
    </w:p>
    <w:p w:rsidR="001934D3" w:rsidRDefault="001934D3" w:rsidP="009D4708">
      <w:pPr>
        <w:rPr>
          <w:rFonts w:ascii="Times New Roman" w:hAnsi="Times New Roman" w:cs="Times New Roman"/>
          <w:sz w:val="28"/>
          <w:szCs w:val="36"/>
        </w:rPr>
      </w:pPr>
      <w:r w:rsidRPr="001934D3">
        <w:rPr>
          <w:rFonts w:ascii="Times New Roman" w:hAnsi="Times New Roman" w:cs="Times New Roman"/>
          <w:sz w:val="28"/>
          <w:szCs w:val="36"/>
        </w:rPr>
        <w:br/>
      </w:r>
      <w:r w:rsidR="009D4708">
        <w:rPr>
          <w:rFonts w:ascii="Times New Roman" w:hAnsi="Times New Roman" w:cs="Times New Roman"/>
          <w:sz w:val="28"/>
          <w:szCs w:val="36"/>
        </w:rPr>
        <w:tab/>
      </w:r>
      <w:r w:rsidRPr="001934D3">
        <w:rPr>
          <w:rFonts w:ascii="Times New Roman" w:hAnsi="Times New Roman" w:cs="Times New Roman"/>
          <w:sz w:val="28"/>
          <w:szCs w:val="36"/>
        </w:rPr>
        <w:t>Regression predictive modeling is the task of approximating a mapping function (f) from input variables (X) to a continuous output variable (y).</w:t>
      </w:r>
    </w:p>
    <w:p w:rsidR="009D4708" w:rsidRPr="001934D3" w:rsidRDefault="009D4708" w:rsidP="009D4708">
      <w:pPr>
        <w:rPr>
          <w:rFonts w:ascii="Times New Roman" w:hAnsi="Times New Roman" w:cs="Times New Roman"/>
          <w:sz w:val="28"/>
          <w:szCs w:val="36"/>
        </w:rPr>
      </w:pP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Example:</w:t>
      </w: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 xml:space="preserve">Given data about the size of the house on the real estate market, try to predict their price. Price as a function of size is a continuous output, so this is a regression problem. </w:t>
      </w:r>
    </w:p>
    <w:p w:rsidR="001934D3" w:rsidRPr="00AE4BE2" w:rsidRDefault="001934D3" w:rsidP="001934D3">
      <w:pPr>
        <w:rPr>
          <w:sz w:val="36"/>
          <w:szCs w:val="36"/>
        </w:rPr>
      </w:pPr>
    </w:p>
    <w:p w:rsidR="001934D3" w:rsidRPr="007F6D06" w:rsidRDefault="001934D3" w:rsidP="007F6D06">
      <w:pPr>
        <w:rPr>
          <w:rFonts w:ascii="Times New Roman" w:hAnsi="Times New Roman" w:cs="Times New Roman"/>
          <w:sz w:val="28"/>
          <w:szCs w:val="32"/>
        </w:rPr>
      </w:pPr>
    </w:p>
    <w:p w:rsidR="007F6D06" w:rsidRPr="007F6D06" w:rsidRDefault="007F6D06" w:rsidP="007F6D06">
      <w:pPr>
        <w:ind w:left="720"/>
        <w:rPr>
          <w:rFonts w:ascii="Times New Roman" w:hAnsi="Times New Roman" w:cs="Times New Roman"/>
          <w:sz w:val="28"/>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Unsupervised Learning</w:t>
      </w:r>
    </w:p>
    <w:p w:rsidR="003378D4" w:rsidRDefault="003378D4" w:rsidP="003378D4">
      <w:pPr>
        <w:rPr>
          <w:rFonts w:ascii="Times New Roman" w:hAnsi="Times New Roman" w:cs="Times New Roman"/>
          <w:i/>
          <w:sz w:val="32"/>
        </w:rPr>
      </w:pPr>
    </w:p>
    <w:p w:rsidR="003378D4" w:rsidRDefault="003378D4" w:rsidP="003378D4">
      <w:pPr>
        <w:rPr>
          <w:rFonts w:ascii="Times New Roman" w:hAnsi="Times New Roman" w:cs="Times New Roman"/>
          <w:sz w:val="28"/>
          <w:szCs w:val="36"/>
        </w:rPr>
      </w:pPr>
      <w:r>
        <w:rPr>
          <w:rFonts w:ascii="Times New Roman" w:hAnsi="Times New Roman" w:cs="Times New Roman"/>
          <w:i/>
          <w:sz w:val="32"/>
        </w:rPr>
        <w:tab/>
      </w:r>
      <w:r w:rsidRPr="003378D4">
        <w:rPr>
          <w:rFonts w:ascii="Times New Roman" w:hAnsi="Times New Roman" w:cs="Times New Roman"/>
          <w:sz w:val="28"/>
          <w:szCs w:val="36"/>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r>
        <w:rPr>
          <w:rFonts w:ascii="Times New Roman" w:hAnsi="Times New Roman" w:cs="Times New Roman"/>
          <w:sz w:val="28"/>
          <w:szCs w:val="36"/>
        </w:rPr>
        <w:t>.</w:t>
      </w:r>
    </w:p>
    <w:p w:rsidR="003378D4" w:rsidRDefault="003378D4" w:rsidP="003378D4">
      <w:pPr>
        <w:rPr>
          <w:rFonts w:ascii="Times New Roman" w:hAnsi="Times New Roman" w:cs="Times New Roman"/>
          <w:sz w:val="28"/>
          <w:szCs w:val="36"/>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sz w:val="28"/>
        </w:rPr>
        <w:tab/>
      </w:r>
      <w:r w:rsidRPr="00603930">
        <w:rPr>
          <w:rFonts w:ascii="Times New Roman" w:hAnsi="Times New Roman" w:cs="Times New Roman"/>
          <w:i/>
          <w:color w:val="222222"/>
          <w:sz w:val="28"/>
          <w:szCs w:val="36"/>
        </w:rPr>
        <w:t>Types of Unsupervised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r>
      <w:r w:rsidRPr="00603930">
        <w:rPr>
          <w:color w:val="222222"/>
          <w:sz w:val="28"/>
          <w:szCs w:val="36"/>
        </w:rPr>
        <w:t>Unsupervised learning problems further grouped into clustering and association problems.</w:t>
      </w:r>
    </w:p>
    <w:p w:rsidR="00603930" w:rsidRPr="00603930" w:rsidRDefault="00603930" w:rsidP="00603930">
      <w:pPr>
        <w:pStyle w:val="Heading2"/>
        <w:shd w:val="clear" w:color="auto" w:fill="FFFFFF"/>
        <w:spacing w:line="372" w:lineRule="atLeast"/>
        <w:rPr>
          <w:rFonts w:ascii="Times New Roman" w:hAnsi="Times New Roman" w:cs="Times New Roman"/>
          <w:color w:val="222222"/>
          <w:sz w:val="28"/>
          <w:szCs w:val="36"/>
        </w:rPr>
      </w:pPr>
      <w:r>
        <w:rPr>
          <w:rFonts w:ascii="Times New Roman" w:hAnsi="Times New Roman" w:cs="Times New Roman"/>
          <w:color w:val="222222"/>
          <w:sz w:val="28"/>
          <w:szCs w:val="36"/>
        </w:rPr>
        <w:tab/>
        <w:t xml:space="preserve">3.1.2.1 </w:t>
      </w:r>
      <w:r w:rsidRPr="00603930">
        <w:rPr>
          <w:rFonts w:ascii="Times New Roman" w:hAnsi="Times New Roman" w:cs="Times New Roman"/>
          <w:color w:val="222222"/>
          <w:sz w:val="28"/>
          <w:szCs w:val="36"/>
        </w:rPr>
        <w:t>Clustering</w:t>
      </w:r>
    </w:p>
    <w:p w:rsidR="00603930" w:rsidRPr="00603930" w:rsidRDefault="00603930" w:rsidP="00603930">
      <w:pPr>
        <w:rPr>
          <w:rFonts w:ascii="Times New Roman" w:hAnsi="Times New Roman" w:cs="Times New Roman"/>
          <w:sz w:val="28"/>
          <w:szCs w:val="36"/>
        </w:rPr>
      </w:pPr>
    </w:p>
    <w:p w:rsidR="00603930" w:rsidRPr="00603930" w:rsidRDefault="0016193C" w:rsidP="00603930">
      <w:pPr>
        <w:rPr>
          <w:rFonts w:ascii="Times New Roman" w:hAnsi="Times New Roman" w:cs="Times New Roman"/>
          <w:color w:val="222222"/>
          <w:sz w:val="28"/>
          <w:szCs w:val="36"/>
          <w:shd w:val="clear" w:color="auto" w:fill="FFFFFF"/>
        </w:rPr>
      </w:pPr>
      <w:r>
        <w:rPr>
          <w:rFonts w:ascii="Times New Roman" w:hAnsi="Times New Roman" w:cs="Times New Roman"/>
          <w:color w:val="222222"/>
          <w:sz w:val="28"/>
          <w:szCs w:val="36"/>
          <w:shd w:val="clear" w:color="auto" w:fill="FFFFFF"/>
        </w:rPr>
        <w:tab/>
      </w:r>
      <w:r w:rsidR="00603930" w:rsidRPr="00603930">
        <w:rPr>
          <w:rFonts w:ascii="Times New Roman" w:hAnsi="Times New Roman" w:cs="Times New Roman"/>
          <w:color w:val="222222"/>
          <w:sz w:val="28"/>
          <w:szCs w:val="36"/>
          <w:shd w:val="clear" w:color="auto" w:fill="FFFFFF"/>
        </w:rPr>
        <w:t xml:space="preserve">Clustering is an important concept when it comes to unsupervised learning. It mainly deals with finding a structure or pattern in a collection of uncategorized </w:t>
      </w:r>
      <w:r w:rsidR="00603930" w:rsidRPr="00603930">
        <w:rPr>
          <w:rFonts w:ascii="Times New Roman" w:hAnsi="Times New Roman" w:cs="Times New Roman"/>
          <w:color w:val="222222"/>
          <w:sz w:val="28"/>
          <w:szCs w:val="36"/>
          <w:shd w:val="clear" w:color="auto" w:fill="FFFFFF"/>
        </w:rPr>
        <w:lastRenderedPageBreak/>
        <w:t>data. Clustering algorithms will process your data and find natural clusters (groups) if they exist in the data. You can also modify how many clusters your algorithms should identify. It allows you to adjust the granularity of these groups.</w:t>
      </w:r>
    </w:p>
    <w:p w:rsidR="00603930" w:rsidRPr="00603930" w:rsidRDefault="00603930" w:rsidP="00603930">
      <w:pPr>
        <w:rPr>
          <w:rFonts w:ascii="Times New Roman" w:hAnsi="Times New Roman" w:cs="Times New Roman"/>
          <w:color w:val="222222"/>
          <w:sz w:val="28"/>
          <w:szCs w:val="36"/>
          <w:shd w:val="clear" w:color="auto" w:fill="FFFFFF"/>
        </w:rPr>
      </w:pPr>
    </w:p>
    <w:p w:rsidR="00603930" w:rsidRPr="00A26F62" w:rsidRDefault="00603930" w:rsidP="00603930">
      <w:pPr>
        <w:rPr>
          <w:rFonts w:ascii="Times New Roman" w:hAnsi="Times New Roman" w:cs="Times New Roman"/>
          <w:i/>
          <w:color w:val="222222"/>
          <w:sz w:val="28"/>
          <w:szCs w:val="36"/>
          <w:shd w:val="clear" w:color="auto" w:fill="FFFFFF"/>
        </w:rPr>
      </w:pPr>
    </w:p>
    <w:p w:rsidR="00603930" w:rsidRPr="00A26F62" w:rsidRDefault="00A26F62" w:rsidP="00603930">
      <w:pPr>
        <w:rPr>
          <w:rFonts w:ascii="Times New Roman" w:hAnsi="Times New Roman" w:cs="Times New Roman"/>
          <w:i/>
          <w:sz w:val="28"/>
          <w:szCs w:val="36"/>
        </w:rPr>
      </w:pPr>
      <w:r>
        <w:rPr>
          <w:rFonts w:ascii="Times New Roman" w:hAnsi="Times New Roman" w:cs="Times New Roman"/>
          <w:i/>
          <w:color w:val="222222"/>
          <w:sz w:val="28"/>
          <w:szCs w:val="36"/>
          <w:shd w:val="clear" w:color="auto" w:fill="FFFFFF"/>
        </w:rPr>
        <w:tab/>
      </w:r>
      <w:r w:rsidR="00603930" w:rsidRPr="00A26F62">
        <w:rPr>
          <w:rFonts w:ascii="Times New Roman" w:hAnsi="Times New Roman" w:cs="Times New Roman"/>
          <w:i/>
          <w:color w:val="222222"/>
          <w:sz w:val="28"/>
          <w:szCs w:val="36"/>
          <w:shd w:val="clear" w:color="auto" w:fill="FFFFFF"/>
        </w:rPr>
        <w:t>K-means clustering</w:t>
      </w:r>
    </w:p>
    <w:p w:rsidR="00603930" w:rsidRPr="00603930" w:rsidRDefault="00A26F62" w:rsidP="00603930">
      <w:pPr>
        <w:pStyle w:val="NormalWeb"/>
        <w:shd w:val="clear" w:color="auto" w:fill="FFFFFF"/>
        <w:rPr>
          <w:color w:val="222222"/>
          <w:sz w:val="28"/>
          <w:szCs w:val="36"/>
        </w:rPr>
      </w:pPr>
      <w:r>
        <w:rPr>
          <w:color w:val="222222"/>
          <w:sz w:val="28"/>
          <w:szCs w:val="36"/>
        </w:rPr>
        <w:tab/>
      </w:r>
      <w:r w:rsidR="00603930" w:rsidRPr="00603930">
        <w:rPr>
          <w:color w:val="222222"/>
          <w:sz w:val="28"/>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03930" w:rsidRPr="00652342" w:rsidRDefault="00A26F62" w:rsidP="00652342">
      <w:pPr>
        <w:pStyle w:val="NormalWeb"/>
        <w:shd w:val="clear" w:color="auto" w:fill="FFFFFF"/>
        <w:rPr>
          <w:color w:val="222222"/>
          <w:sz w:val="28"/>
          <w:szCs w:val="36"/>
        </w:rPr>
      </w:pPr>
      <w:r>
        <w:rPr>
          <w:color w:val="222222"/>
          <w:sz w:val="28"/>
          <w:szCs w:val="36"/>
        </w:rPr>
        <w:tab/>
      </w:r>
      <w:r w:rsidR="00603930" w:rsidRPr="00603930">
        <w:rPr>
          <w:color w:val="222222"/>
          <w:sz w:val="28"/>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03930" w:rsidRPr="003378D4" w:rsidRDefault="00603930" w:rsidP="003378D4">
      <w:pPr>
        <w:rPr>
          <w:rFonts w:ascii="Times New Roman" w:hAnsi="Times New Roman" w:cs="Times New Roman"/>
          <w:sz w:val="28"/>
        </w:rPr>
      </w:pPr>
      <w:r>
        <w:rPr>
          <w:rFonts w:ascii="Times New Roman" w:hAnsi="Times New Roman" w:cs="Times New Roman"/>
          <w:sz w:val="28"/>
        </w:rPr>
        <w:tab/>
      </w:r>
    </w:p>
    <w:p w:rsidR="009F5CC7" w:rsidRDefault="00670FA3" w:rsidP="009F5CC7">
      <w:pPr>
        <w:pStyle w:val="ListParagraph"/>
        <w:numPr>
          <w:ilvl w:val="1"/>
          <w:numId w:val="34"/>
        </w:numPr>
        <w:rPr>
          <w:rFonts w:ascii="Times New Roman" w:hAnsi="Times New Roman" w:cs="Times New Roman"/>
          <w:i/>
          <w:sz w:val="32"/>
        </w:rPr>
      </w:pPr>
      <w:r>
        <w:rPr>
          <w:rFonts w:ascii="Times New Roman" w:hAnsi="Times New Roman" w:cs="Times New Roman"/>
          <w:i/>
          <w:sz w:val="32"/>
        </w:rPr>
        <w:t>Logistic Regression</w:t>
      </w:r>
    </w:p>
    <w:p w:rsidR="009F5CC7" w:rsidRDefault="009F5CC7" w:rsidP="009F5CC7">
      <w:pPr>
        <w:rPr>
          <w:rFonts w:ascii="Times New Roman" w:hAnsi="Times New Roman" w:cs="Times New Roman"/>
          <w:i/>
          <w:sz w:val="32"/>
        </w:rPr>
      </w:pPr>
    </w:p>
    <w:p w:rsidR="009F5CC7" w:rsidRDefault="009F5CC7" w:rsidP="009F5CC7">
      <w:pPr>
        <w:rPr>
          <w:rFonts w:ascii="Times New Roman" w:hAnsi="Times New Roman" w:cs="Times New Roman"/>
          <w:color w:val="333333"/>
          <w:spacing w:val="2"/>
          <w:sz w:val="28"/>
          <w:szCs w:val="28"/>
          <w:shd w:val="clear" w:color="auto" w:fill="FFFFFF"/>
        </w:rPr>
      </w:pPr>
      <w:r w:rsidRPr="009F5CC7">
        <w:rPr>
          <w:rFonts w:ascii="Times New Roman" w:hAnsi="Times New Roman" w:cs="Times New Roman"/>
          <w:sz w:val="28"/>
          <w:szCs w:val="28"/>
        </w:rPr>
        <w:t>It</w:t>
      </w:r>
      <w:r>
        <w:rPr>
          <w:rFonts w:ascii="Times New Roman" w:hAnsi="Times New Roman" w:cs="Times New Roman"/>
          <w:sz w:val="28"/>
          <w:szCs w:val="28"/>
        </w:rPr>
        <w:t xml:space="preserve"> is a classification algorithm. </w:t>
      </w:r>
      <w:r w:rsidRPr="009F5CC7">
        <w:rPr>
          <w:rFonts w:ascii="Times New Roman" w:hAnsi="Times New Roman" w:cs="Times New Roman"/>
          <w:color w:val="333333"/>
          <w:spacing w:val="2"/>
          <w:sz w:val="28"/>
          <w:szCs w:val="28"/>
          <w:shd w:val="clear" w:color="auto" w:fill="FFFFFF"/>
        </w:rPr>
        <w:t>Instead of fitting a straight line or hyperplane, the logistic regression model uses the logistic function to squeeze the output of a linear equation between 0 and 1.</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Here, theta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333333"/>
          <w:spacing w:val="2"/>
          <w:sz w:val="28"/>
          <w:szCs w:val="28"/>
          <w:shd w:val="clear" w:color="auto" w:fill="FFFFFF"/>
        </w:rPr>
        <w:t xml:space="preserve">) is the parameter array that is </w:t>
      </w:r>
      <w:r w:rsidR="00D0721F">
        <w:rPr>
          <w:rFonts w:ascii="Times New Roman" w:hAnsi="Times New Roman" w:cs="Times New Roman"/>
          <w:color w:val="333333"/>
          <w:spacing w:val="2"/>
          <w:sz w:val="28"/>
          <w:szCs w:val="28"/>
          <w:shd w:val="clear" w:color="auto" w:fill="FFFFFF"/>
        </w:rPr>
        <w:t>attached</w:t>
      </w:r>
      <w:r>
        <w:rPr>
          <w:rFonts w:ascii="Times New Roman" w:hAnsi="Times New Roman" w:cs="Times New Roman"/>
          <w:color w:val="333333"/>
          <w:spacing w:val="2"/>
          <w:sz w:val="28"/>
          <w:szCs w:val="28"/>
          <w:shd w:val="clear" w:color="auto" w:fill="FFFFFF"/>
        </w:rPr>
        <w:t xml:space="preserve"> with every data sample, or the features.</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x is the array of values that provides the weight for every values. This is the variable that gets adjusted in every iteration of Gradient Descent and is optimized.</w:t>
      </w:r>
    </w:p>
    <w:p w:rsidR="00490B59" w:rsidRPr="009F5CC7" w:rsidRDefault="00490B59"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sz w:val="28"/>
          <w:szCs w:val="28"/>
        </w:rPr>
      </w:pPr>
      <w:r w:rsidRPr="009F5CC7">
        <w:rPr>
          <w:rFonts w:ascii="Times New Roman" w:hAnsi="Times New Roman" w:cs="Times New Roman"/>
          <w:sz w:val="28"/>
          <w:szCs w:val="28"/>
        </w:rPr>
        <w:t>In such problems we have to predict whether the result is 0 or 1.</w:t>
      </w:r>
    </w:p>
    <w:p w:rsidR="009F5CC7" w:rsidRPr="009F5CC7" w:rsidRDefault="009F5CC7" w:rsidP="009F5CC7">
      <w:pPr>
        <w:rPr>
          <w:rFonts w:ascii="Times New Roman" w:hAnsi="Times New Roman" w:cs="Times New Roman"/>
          <w:sz w:val="28"/>
          <w:szCs w:val="28"/>
        </w:rPr>
      </w:pPr>
    </w:p>
    <w:p w:rsidR="009F5CC7" w:rsidRPr="009F5CC7" w:rsidRDefault="00490B59" w:rsidP="009F5CC7">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Logistic R</w:t>
      </w:r>
      <w:r w:rsidR="009F5CC7" w:rsidRPr="009F5CC7">
        <w:rPr>
          <w:rFonts w:ascii="Times New Roman" w:hAnsi="Times New Roman" w:cs="Times New Roman"/>
          <w:color w:val="000000" w:themeColor="text1"/>
          <w:sz w:val="28"/>
          <w:szCs w:val="28"/>
          <w:shd w:val="clear" w:color="auto" w:fill="FFFFFF"/>
        </w:rPr>
        <w:t>egression: 0 &lt;=</w:t>
      </w:r>
      <w:r w:rsidR="009F5CC7" w:rsidRPr="009F5CC7">
        <w:rPr>
          <w:rFonts w:ascii="Times New Roman" w:hAnsi="Times New Roman" w:cs="Times New Roman"/>
          <w:color w:val="222222"/>
          <w:sz w:val="28"/>
          <w:szCs w:val="28"/>
          <w:shd w:val="clear" w:color="auto" w:fill="FFFFFF"/>
        </w:rPr>
        <w:t xml:space="preserve"> h</w:t>
      </w:r>
      <w:r w:rsidR="009F5CC7" w:rsidRPr="009F5CC7">
        <w:rPr>
          <w:rFonts w:ascii="Times New Roman" w:hAnsi="Times New Roman" w:cs="Times New Roman"/>
          <w:color w:val="545454"/>
          <w:sz w:val="28"/>
          <w:szCs w:val="28"/>
          <w:shd w:val="clear" w:color="auto" w:fill="FFFFFF"/>
        </w:rPr>
        <w:t> </w:t>
      </w:r>
      <w:r w:rsidR="009F5CC7" w:rsidRPr="009F5CC7">
        <w:rPr>
          <w:rFonts w:ascii="Times New Roman" w:hAnsi="Times New Roman" w:cs="Times New Roman"/>
          <w:color w:val="000000" w:themeColor="text1"/>
          <w:sz w:val="28"/>
          <w:szCs w:val="28"/>
          <w:shd w:val="clear" w:color="auto" w:fill="FFFFFF"/>
        </w:rPr>
        <w:t>θ(x) &lt;= 1</w:t>
      </w:r>
    </w:p>
    <w:p w:rsidR="009F5CC7" w:rsidRPr="009F5CC7" w:rsidRDefault="009F5CC7"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sz w:val="28"/>
          <w:szCs w:val="28"/>
        </w:rPr>
        <w:t xml:space="preserve">Y </w:t>
      </w:r>
      <w:r w:rsidRPr="009F5CC7">
        <w:rPr>
          <w:rFonts w:ascii="Cambria Math" w:hAnsi="Cambria Math" w:cs="Cambria Math"/>
          <w:color w:val="222222"/>
          <w:sz w:val="28"/>
          <w:szCs w:val="28"/>
          <w:shd w:val="clear" w:color="auto" w:fill="FFFFFF"/>
        </w:rPr>
        <w:t>∈</w:t>
      </w:r>
      <w:r w:rsidRPr="009F5CC7">
        <w:rPr>
          <w:rFonts w:ascii="Times New Roman" w:hAnsi="Times New Roman" w:cs="Times New Roman"/>
          <w:color w:val="222222"/>
          <w:sz w:val="28"/>
          <w:szCs w:val="28"/>
          <w:shd w:val="clear" w:color="auto" w:fill="FFFFFF"/>
        </w:rPr>
        <w:t xml:space="preserve"> {0,1}</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 xml:space="preserve">0: </w:t>
      </w:r>
      <w:r>
        <w:rPr>
          <w:rFonts w:ascii="Times New Roman" w:hAnsi="Times New Roman" w:cs="Times New Roman"/>
          <w:color w:val="222222"/>
          <w:sz w:val="28"/>
          <w:szCs w:val="28"/>
          <w:shd w:val="clear" w:color="auto" w:fill="FFFFFF"/>
        </w:rPr>
        <w:t>for negative class (Diagnosis: safe</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1: for positive class</w:t>
      </w:r>
      <w:r>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222222"/>
          <w:sz w:val="28"/>
          <w:szCs w:val="28"/>
          <w:shd w:val="clear" w:color="auto" w:fill="FFFFFF"/>
        </w:rPr>
        <w:t xml:space="preserve">(Diagnosis: </w:t>
      </w:r>
      <w:r>
        <w:rPr>
          <w:rFonts w:ascii="Times New Roman" w:hAnsi="Times New Roman" w:cs="Times New Roman"/>
          <w:color w:val="222222"/>
          <w:sz w:val="28"/>
          <w:szCs w:val="28"/>
          <w:shd w:val="clear" w:color="auto" w:fill="FFFFFF"/>
        </w:rPr>
        <w:t>diseased</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p>
    <w:p w:rsid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lastRenderedPageBreak/>
        <w:t>Hypothesis representation for Logistic regression</w:t>
      </w:r>
    </w:p>
    <w:p w:rsidR="007B65CC" w:rsidRPr="009F5CC7" w:rsidRDefault="007B65CC" w:rsidP="009F5CC7">
      <w:pPr>
        <w:rPr>
          <w:rFonts w:ascii="Times New Roman" w:hAnsi="Times New Roman" w:cs="Times New Roman"/>
          <w:color w:val="222222"/>
          <w:sz w:val="28"/>
          <w:szCs w:val="28"/>
          <w:shd w:val="clear" w:color="auto" w:fill="FFFFFF"/>
        </w:rPr>
      </w:pPr>
    </w:p>
    <w:p w:rsidR="009F5CC7" w:rsidRPr="009F5CC7" w:rsidRDefault="007B65CC"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0</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3</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 xml:space="preserve">3 </w:t>
      </w:r>
      <w:r>
        <w:rPr>
          <w:rFonts w:ascii="Times New Roman" w:hAnsi="Times New Roman" w:cs="Times New Roman"/>
          <w:color w:val="000000" w:themeColor="text1"/>
          <w:sz w:val="28"/>
          <w:szCs w:val="28"/>
          <w:shd w:val="clear" w:color="auto" w:fill="FFFFFF"/>
        </w:rPr>
        <w:t>+ …)</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sidR="007B65CC">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w:t>
      </w:r>
      <w:r w:rsidRPr="009F5CC7">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 such that 0&lt;=</w:t>
      </w:r>
      <w:r w:rsidRPr="009F5CC7">
        <w:rPr>
          <w:rFonts w:ascii="Times New Roman" w:hAnsi="Times New Roman" w:cs="Times New Roman"/>
          <w:color w:val="222222"/>
          <w:sz w:val="28"/>
          <w:szCs w:val="28"/>
          <w:shd w:val="clear" w:color="auto" w:fill="FFFFFF"/>
        </w:rPr>
        <w:t xml:space="preserve">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θ(x)&lt;=1</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9F5CC7">
        <w:rPr>
          <w:rFonts w:ascii="Times New Roman" w:hAnsi="Times New Roman" w:cs="Times New Roman"/>
          <w:color w:val="000000" w:themeColor="text1"/>
          <w:sz w:val="28"/>
          <w:szCs w:val="28"/>
          <w:shd w:val="clear" w:color="auto" w:fill="FFFFFF"/>
        </w:rPr>
        <w:t>his is accomplished by putting θ</w:t>
      </w:r>
      <w:r w:rsidRPr="009F5CC7">
        <w:rPr>
          <w:rFonts w:ascii="Times New Roman" w:hAnsi="Times New Roman" w:cs="Times New Roman"/>
          <w:color w:val="000000" w:themeColor="text1"/>
          <w:sz w:val="28"/>
          <w:szCs w:val="28"/>
          <w:shd w:val="clear" w:color="auto" w:fill="FFFFFF"/>
          <w:vertAlign w:val="superscript"/>
        </w:rPr>
        <w:t>T</w:t>
      </w:r>
      <w:r w:rsidR="00D0721F">
        <w:rPr>
          <w:rFonts w:ascii="Times New Roman" w:hAnsi="Times New Roman" w:cs="Times New Roman"/>
          <w:color w:val="000000" w:themeColor="text1"/>
          <w:sz w:val="28"/>
          <w:szCs w:val="28"/>
          <w:shd w:val="clear" w:color="auto" w:fill="FFFFFF"/>
        </w:rPr>
        <w:t>x into logistic function.</w:t>
      </w:r>
    </w:p>
    <w:p w:rsidR="009F5CC7" w:rsidRPr="00D0721F" w:rsidRDefault="009F5CC7" w:rsidP="009F5CC7">
      <w:pPr>
        <w:rPr>
          <w:rFonts w:ascii="Times New Roman" w:hAnsi="Times New Roman" w:cs="Times New Roman"/>
          <w:i/>
          <w:color w:val="000000" w:themeColor="text1"/>
          <w:sz w:val="28"/>
          <w:szCs w:val="28"/>
          <w:shd w:val="clear" w:color="auto" w:fill="FFFFFF"/>
        </w:rPr>
      </w:pPr>
    </w:p>
    <w:p w:rsidR="009F5CC7" w:rsidRPr="0010228C" w:rsidRDefault="00D0721F" w:rsidP="009F5CC7">
      <w:pPr>
        <w:rPr>
          <w:rFonts w:ascii="Times New Roman" w:hAnsi="Times New Roman" w:cs="Times New Roman"/>
          <w:i/>
          <w:color w:val="000000" w:themeColor="text1"/>
          <w:sz w:val="32"/>
          <w:szCs w:val="28"/>
          <w:shd w:val="clear" w:color="auto" w:fill="FFFFFF"/>
        </w:rPr>
      </w:pPr>
      <w:r w:rsidRPr="0010228C">
        <w:rPr>
          <w:rFonts w:ascii="Times New Roman" w:hAnsi="Times New Roman" w:cs="Times New Roman"/>
          <w:i/>
          <w:color w:val="000000" w:themeColor="text1"/>
          <w:sz w:val="32"/>
          <w:szCs w:val="28"/>
          <w:shd w:val="clear" w:color="auto" w:fill="FFFFFF"/>
        </w:rPr>
        <w:tab/>
        <w:t>3.2.1 Sigmoid Function</w:t>
      </w:r>
    </w:p>
    <w:p w:rsidR="00D0721F" w:rsidRPr="00D0721F" w:rsidRDefault="00D0721F" w:rsidP="009F5CC7">
      <w:pPr>
        <w:rPr>
          <w:rFonts w:ascii="Times New Roman" w:hAnsi="Times New Roman" w:cs="Times New Roman"/>
          <w:i/>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rPr>
        <w:tab/>
      </w: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New form uses sigmoidal function or logistic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θ)=g(θ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g(z)=1/1+e</w:t>
      </w:r>
      <w:r w:rsidRPr="009F5CC7">
        <w:rPr>
          <w:rFonts w:ascii="Times New Roman" w:hAnsi="Times New Roman" w:cs="Times New Roman"/>
          <w:color w:val="000000" w:themeColor="text1"/>
          <w:sz w:val="28"/>
          <w:szCs w:val="28"/>
          <w:shd w:val="clear" w:color="auto" w:fill="FFFFFF"/>
          <w:vertAlign w:val="superscript"/>
        </w:rPr>
        <w:t xml:space="preserve">z </w:t>
      </w:r>
      <w:r w:rsidRPr="009F5CC7">
        <w:rPr>
          <w:rFonts w:ascii="Times New Roman" w:hAnsi="Times New Roman" w:cs="Times New Roman"/>
          <w:color w:val="000000" w:themeColor="text1"/>
          <w:sz w:val="28"/>
          <w:szCs w:val="28"/>
          <w:shd w:val="clear" w:color="auto" w:fill="FFFFFF"/>
        </w:rPr>
        <w:t xml:space="preserve">    where z= 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the function g(z) looks like this:</w:t>
      </w:r>
    </w:p>
    <w:p w:rsidR="005427E8" w:rsidRDefault="005427E8" w:rsidP="009F5CC7">
      <w:pPr>
        <w:rPr>
          <w:rFonts w:ascii="Times New Roman" w:hAnsi="Times New Roman" w:cs="Times New Roman"/>
          <w:color w:val="000000" w:themeColor="text1"/>
          <w:sz w:val="28"/>
          <w:szCs w:val="28"/>
          <w:shd w:val="clear" w:color="auto" w:fill="FFFFFF"/>
        </w:rPr>
      </w:pPr>
    </w:p>
    <w:p w:rsidR="005427E8" w:rsidRPr="005427E8" w:rsidRDefault="005427E8" w:rsidP="005427E8">
      <w:pPr>
        <w:jc w:val="center"/>
        <w:rPr>
          <w:rFonts w:ascii="Times New Roman" w:hAnsi="Times New Roman" w:cs="Times New Roman"/>
          <w:i/>
          <w:color w:val="000000" w:themeColor="text1"/>
          <w:sz w:val="28"/>
          <w:szCs w:val="28"/>
          <w:shd w:val="clear" w:color="auto" w:fill="FFFFFF"/>
        </w:rPr>
      </w:pPr>
      <w:r w:rsidRPr="005427E8">
        <w:rPr>
          <w:rFonts w:ascii="Times New Roman" w:hAnsi="Times New Roman" w:cs="Times New Roman"/>
          <w:i/>
          <w:color w:val="000000" w:themeColor="text1"/>
          <w:sz w:val="32"/>
          <w:szCs w:val="28"/>
          <w:shd w:val="clear" w:color="auto" w:fill="FFFFFF"/>
        </w:rPr>
        <w:t>Figure 3.2.1 Sigmoid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noProof/>
          <w:color w:val="222222"/>
          <w:sz w:val="28"/>
          <w:szCs w:val="28"/>
          <w:shd w:val="clear" w:color="auto" w:fill="FFFFFF"/>
          <w:lang w:val="en-IN" w:eastAsia="en-IN"/>
        </w:rPr>
        <w:drawing>
          <wp:inline distT="0" distB="0" distL="0" distR="0" wp14:anchorId="1FAD517D" wp14:editId="571BDCC9">
            <wp:extent cx="4758690" cy="2185258"/>
            <wp:effectExtent l="19050" t="0" r="3810" b="0"/>
            <wp:docPr id="60"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4766111" cy="2188666"/>
                    </a:xfrm>
                    <a:prstGeom prst="rect">
                      <a:avLst/>
                    </a:prstGeom>
                  </pic:spPr>
                </pic:pic>
              </a:graphicData>
            </a:graphic>
          </wp:inline>
        </w:drawing>
      </w:r>
    </w:p>
    <w:p w:rsidR="009F5CC7" w:rsidRPr="009F5CC7" w:rsidRDefault="009F5CC7" w:rsidP="009F5CC7">
      <w:pPr>
        <w:rPr>
          <w:rFonts w:ascii="Times New Roman" w:hAnsi="Times New Roman" w:cs="Times New Roman"/>
          <w:color w:val="222222"/>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Threshold classifier output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at 0.5:</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&gt;= 0.5, predict y=1</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&lt;= 0.5, predict y=0</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Now, if hθ (x) will give the probability that our output is 1 or 0.</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Example: 0.7 means the probability of having output 1 is 70%</w:t>
      </w:r>
    </w:p>
    <w:p w:rsidR="009F5CC7" w:rsidRDefault="009F5CC7"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E27156" w:rsidRPr="00D0721F" w:rsidRDefault="00E27156" w:rsidP="009F5CC7">
      <w:pPr>
        <w:rPr>
          <w:rFonts w:ascii="Times New Roman" w:hAnsi="Times New Roman" w:cs="Times New Roman"/>
          <w:i/>
          <w:color w:val="000000" w:themeColor="text1"/>
          <w:sz w:val="32"/>
          <w:szCs w:val="28"/>
          <w:shd w:val="clear" w:color="auto" w:fill="FFFFFF"/>
        </w:rPr>
      </w:pPr>
    </w:p>
    <w:p w:rsidR="00D0721F" w:rsidRDefault="00D0721F" w:rsidP="009F5CC7">
      <w:pPr>
        <w:rPr>
          <w:rFonts w:ascii="Times New Roman" w:hAnsi="Times New Roman" w:cs="Times New Roman"/>
          <w:i/>
          <w:color w:val="000000" w:themeColor="text1"/>
          <w:sz w:val="32"/>
          <w:szCs w:val="28"/>
          <w:shd w:val="clear" w:color="auto" w:fill="FFFFFF"/>
        </w:rPr>
      </w:pPr>
      <w:r>
        <w:rPr>
          <w:rFonts w:ascii="Times New Roman" w:hAnsi="Times New Roman" w:cs="Times New Roman"/>
          <w:i/>
          <w:color w:val="000000" w:themeColor="text1"/>
          <w:sz w:val="32"/>
          <w:szCs w:val="28"/>
          <w:shd w:val="clear" w:color="auto" w:fill="FFFFFF"/>
        </w:rPr>
        <w:tab/>
      </w:r>
      <w:r w:rsidR="00C43A27">
        <w:rPr>
          <w:rFonts w:ascii="Times New Roman" w:hAnsi="Times New Roman" w:cs="Times New Roman"/>
          <w:i/>
          <w:color w:val="000000" w:themeColor="text1"/>
          <w:sz w:val="32"/>
          <w:szCs w:val="28"/>
          <w:shd w:val="clear" w:color="auto" w:fill="FFFFFF"/>
        </w:rPr>
        <w:t xml:space="preserve">3.2.2 </w:t>
      </w:r>
      <w:r w:rsidRPr="00D0721F">
        <w:rPr>
          <w:rFonts w:ascii="Times New Roman" w:hAnsi="Times New Roman" w:cs="Times New Roman"/>
          <w:i/>
          <w:color w:val="000000" w:themeColor="text1"/>
          <w:sz w:val="32"/>
          <w:szCs w:val="28"/>
          <w:shd w:val="clear" w:color="auto" w:fill="FFFFFF"/>
        </w:rPr>
        <w:t>Cost Function</w:t>
      </w:r>
    </w:p>
    <w:p w:rsidR="00C43A27" w:rsidRDefault="00C43A27" w:rsidP="009F5CC7">
      <w:pPr>
        <w:rPr>
          <w:rFonts w:ascii="Times New Roman" w:hAnsi="Times New Roman" w:cs="Times New Roman"/>
          <w:i/>
          <w:color w:val="000000" w:themeColor="text1"/>
          <w:sz w:val="32"/>
          <w:szCs w:val="28"/>
          <w:shd w:val="clear" w:color="auto" w:fill="FFFFFF"/>
        </w:rPr>
      </w:pPr>
    </w:p>
    <w:p w:rsidR="00C43A27" w:rsidRPr="0083281E" w:rsidRDefault="00C43A27" w:rsidP="00C43A27">
      <w:pPr>
        <w:ind w:left="720" w:hanging="720"/>
        <w:rPr>
          <w:rFonts w:ascii="Times New Roman" w:hAnsi="Times New Roman" w:cs="Times New Roman"/>
          <w:color w:val="000000" w:themeColor="text1"/>
          <w:sz w:val="28"/>
          <w:szCs w:val="28"/>
          <w:shd w:val="clear" w:color="auto" w:fill="FFFFFF"/>
        </w:rPr>
      </w:pPr>
      <w:r w:rsidRP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28"/>
          <w:szCs w:val="28"/>
          <w:shd w:val="clear" w:color="auto" w:fill="FFFFFF"/>
        </w:rPr>
        <w:t>The Cost F</w:t>
      </w:r>
      <w:r w:rsidRPr="0083281E">
        <w:rPr>
          <w:rFonts w:ascii="Times New Roman" w:hAnsi="Times New Roman" w:cs="Times New Roman"/>
          <w:color w:val="000000" w:themeColor="text1"/>
          <w:sz w:val="28"/>
          <w:szCs w:val="28"/>
          <w:shd w:val="clear" w:color="auto" w:fill="FFFFFF"/>
        </w:rPr>
        <w:t>unction represent the optimization objective. Our aim is to minimize this cost function so that we can develop an accurate model with minimum error.</w:t>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62F1E395" wp14:editId="74B4BFCA">
            <wp:extent cx="5731510" cy="815975"/>
            <wp:effectExtent l="19050" t="0" r="2540" b="0"/>
            <wp:docPr id="61"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7"/>
                    <a:stretch>
                      <a:fillRect/>
                    </a:stretch>
                  </pic:blipFill>
                  <pic:spPr>
                    <a:xfrm>
                      <a:off x="0" y="0"/>
                      <a:ext cx="5731510" cy="815975"/>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552EA177" wp14:editId="78F54072">
            <wp:extent cx="5727700" cy="14351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73B65D08" wp14:editId="361BF36B">
            <wp:extent cx="4236720" cy="3215640"/>
            <wp:effectExtent l="19050" t="0" r="0" b="0"/>
            <wp:docPr id="63"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9"/>
                    <a:stretch>
                      <a:fillRect/>
                    </a:stretch>
                  </pic:blipFill>
                  <pic:spPr>
                    <a:xfrm>
                      <a:off x="0" y="0"/>
                      <a:ext cx="4236720" cy="3215640"/>
                    </a:xfrm>
                    <a:prstGeom prst="rect">
                      <a:avLst/>
                    </a:prstGeom>
                  </pic:spPr>
                </pic:pic>
              </a:graphicData>
            </a:graphic>
          </wp:inline>
        </w:drawing>
      </w:r>
    </w:p>
    <w:p w:rsid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lastRenderedPageBreak/>
        <w:drawing>
          <wp:inline distT="0" distB="0" distL="0" distR="0" wp14:anchorId="69561EEB" wp14:editId="27ED0F6A">
            <wp:extent cx="4320540" cy="3413760"/>
            <wp:effectExtent l="19050" t="0" r="3810" b="0"/>
            <wp:docPr id="192"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20"/>
                    <a:stretch>
                      <a:fillRect/>
                    </a:stretch>
                  </pic:blipFill>
                  <pic:spPr>
                    <a:xfrm>
                      <a:off x="0" y="0"/>
                      <a:ext cx="4320540" cy="3413760"/>
                    </a:xfrm>
                    <a:prstGeom prst="rect">
                      <a:avLst/>
                    </a:prstGeom>
                  </pic:spPr>
                </pic:pic>
              </a:graphicData>
            </a:graphic>
          </wp:inline>
        </w:drawing>
      </w:r>
    </w:p>
    <w:p w:rsidR="00822905" w:rsidRDefault="00822905" w:rsidP="009F5CC7">
      <w:pPr>
        <w:pStyle w:val="gw"/>
        <w:shd w:val="clear" w:color="auto" w:fill="FFFFFF"/>
        <w:spacing w:before="480" w:beforeAutospacing="0" w:after="0" w:afterAutospacing="0"/>
        <w:rPr>
          <w:i/>
          <w:iCs/>
          <w:spacing w:val="-1"/>
          <w:sz w:val="32"/>
          <w:szCs w:val="28"/>
        </w:rPr>
      </w:pPr>
      <w:r w:rsidRPr="00822905">
        <w:rPr>
          <w:i/>
          <w:iCs/>
          <w:spacing w:val="-1"/>
          <w:sz w:val="32"/>
          <w:szCs w:val="28"/>
        </w:rPr>
        <w:t>3.2.3 Gradient Descent</w:t>
      </w:r>
    </w:p>
    <w:p w:rsidR="00041587" w:rsidRPr="00822905" w:rsidRDefault="00822905" w:rsidP="009F5CC7">
      <w:pPr>
        <w:pStyle w:val="gw"/>
        <w:shd w:val="clear" w:color="auto" w:fill="FFFFFF"/>
        <w:spacing w:before="480" w:beforeAutospacing="0" w:after="0" w:afterAutospacing="0"/>
        <w:rPr>
          <w:color w:val="222222"/>
          <w:sz w:val="28"/>
          <w:shd w:val="clear" w:color="auto" w:fill="FFFFFF"/>
        </w:rPr>
      </w:pPr>
      <w:r>
        <w:rPr>
          <w:i/>
          <w:iCs/>
          <w:spacing w:val="-1"/>
          <w:sz w:val="32"/>
          <w:szCs w:val="28"/>
        </w:rPr>
        <w:tab/>
      </w:r>
      <w:r w:rsidRPr="00822905">
        <w:rPr>
          <w:bCs/>
          <w:color w:val="222222"/>
          <w:sz w:val="28"/>
          <w:shd w:val="clear" w:color="auto" w:fill="FFFFFF"/>
        </w:rPr>
        <w:t>Gradient descent</w:t>
      </w:r>
      <w:r w:rsidRPr="00822905">
        <w:rPr>
          <w:color w:val="222222"/>
          <w:sz w:val="28"/>
          <w:shd w:val="clear" w:color="auto" w:fill="FFFFFF"/>
        </w:rPr>
        <w:t> is an optimization algorithm used to minimize some function by iteratively moving in the direction of </w:t>
      </w:r>
      <w:r w:rsidRPr="00822905">
        <w:rPr>
          <w:bCs/>
          <w:color w:val="222222"/>
          <w:sz w:val="28"/>
          <w:shd w:val="clear" w:color="auto" w:fill="FFFFFF"/>
        </w:rPr>
        <w:t>steepest descent</w:t>
      </w:r>
      <w:r w:rsidRPr="00822905">
        <w:rPr>
          <w:color w:val="222222"/>
          <w:sz w:val="28"/>
          <w:shd w:val="clear" w:color="auto" w:fill="FFFFFF"/>
        </w:rPr>
        <w:t> as defined by the negative of the </w:t>
      </w:r>
      <w:r w:rsidRPr="00822905">
        <w:rPr>
          <w:bCs/>
          <w:color w:val="222222"/>
          <w:sz w:val="28"/>
          <w:shd w:val="clear" w:color="auto" w:fill="FFFFFF"/>
        </w:rPr>
        <w:t>gradient</w:t>
      </w:r>
      <w:r w:rsidRPr="00822905">
        <w:rPr>
          <w:color w:val="222222"/>
          <w:sz w:val="28"/>
          <w:shd w:val="clear" w:color="auto" w:fill="FFFFFF"/>
        </w:rPr>
        <w:t>. In machine learning, we use </w:t>
      </w:r>
      <w:r w:rsidRPr="00822905">
        <w:rPr>
          <w:bCs/>
          <w:color w:val="222222"/>
          <w:sz w:val="28"/>
          <w:shd w:val="clear" w:color="auto" w:fill="FFFFFF"/>
        </w:rPr>
        <w:t>gradient descent</w:t>
      </w:r>
      <w:r w:rsidRPr="00822905">
        <w:rPr>
          <w:color w:val="222222"/>
          <w:sz w:val="28"/>
          <w:shd w:val="clear" w:color="auto" w:fill="FFFFFF"/>
        </w:rPr>
        <w:t> to update the parameters of our model.</w:t>
      </w:r>
      <w:r w:rsidR="00041587">
        <w:rPr>
          <w:color w:val="222222"/>
          <w:sz w:val="28"/>
          <w:shd w:val="clear" w:color="auto" w:fill="FFFFFF"/>
        </w:rPr>
        <w:t xml:space="preserve"> </w:t>
      </w:r>
      <w:r>
        <w:rPr>
          <w:color w:val="222222"/>
          <w:sz w:val="28"/>
          <w:shd w:val="clear" w:color="auto" w:fill="FFFFFF"/>
        </w:rPr>
        <w:t>The primary goal of Gradient Descent is to minimize the cost function.</w:t>
      </w:r>
      <w:r w:rsidR="00041587">
        <w:rPr>
          <w:color w:val="222222"/>
          <w:sz w:val="28"/>
          <w:shd w:val="clear" w:color="auto" w:fill="FFFFFF"/>
        </w:rPr>
        <w:t xml:space="preserve"> The value of alpha here is used to subtract at each step in the direction of Gradient J(</w:t>
      </w:r>
      <w:r w:rsidR="00041587" w:rsidRPr="009F5CC7">
        <w:rPr>
          <w:color w:val="000000" w:themeColor="text1"/>
          <w:sz w:val="28"/>
          <w:szCs w:val="28"/>
          <w:shd w:val="clear" w:color="auto" w:fill="FFFFFF"/>
        </w:rPr>
        <w:t>θ</w:t>
      </w:r>
      <w:r w:rsidR="00041587">
        <w:rPr>
          <w:color w:val="222222"/>
          <w:sz w:val="28"/>
          <w:shd w:val="clear" w:color="auto" w:fill="FFFFFF"/>
        </w:rPr>
        <w:t>)</w:t>
      </w:r>
      <w:r w:rsidR="00387964">
        <w:rPr>
          <w:color w:val="222222"/>
          <w:sz w:val="28"/>
          <w:shd w:val="clear" w:color="auto" w:fill="FFFFFF"/>
        </w:rPr>
        <w:t>.</w:t>
      </w:r>
    </w:p>
    <w:p w:rsidR="009F5CC7" w:rsidRPr="0010228C" w:rsidRDefault="009F5CC7" w:rsidP="0010228C">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4C751A84" wp14:editId="43871EF5">
            <wp:extent cx="5731510" cy="2251710"/>
            <wp:effectExtent l="19050" t="0" r="2540" b="0"/>
            <wp:docPr id="193"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21"/>
                    <a:stretch>
                      <a:fillRect/>
                    </a:stretch>
                  </pic:blipFill>
                  <pic:spPr>
                    <a:xfrm>
                      <a:off x="0" y="0"/>
                      <a:ext cx="5731510" cy="2251710"/>
                    </a:xfrm>
                    <a:prstGeom prst="rect">
                      <a:avLst/>
                    </a:prstGeom>
                  </pic:spPr>
                </pic:pic>
              </a:graphicData>
            </a:graphic>
          </wp:inline>
        </w:drawing>
      </w:r>
    </w:p>
    <w:p w:rsidR="00670FA3" w:rsidRPr="00A80F9E" w:rsidRDefault="00670FA3" w:rsidP="002221B0">
      <w:pPr>
        <w:pStyle w:val="ListParagraph"/>
        <w:numPr>
          <w:ilvl w:val="1"/>
          <w:numId w:val="34"/>
        </w:numPr>
        <w:rPr>
          <w:rFonts w:ascii="Times New Roman" w:hAnsi="Times New Roman" w:cs="Times New Roman"/>
          <w:i/>
          <w:sz w:val="32"/>
          <w:szCs w:val="28"/>
        </w:rPr>
      </w:pPr>
      <w:r w:rsidRPr="00A80F9E">
        <w:rPr>
          <w:rFonts w:ascii="Times New Roman" w:hAnsi="Times New Roman" w:cs="Times New Roman"/>
          <w:i/>
          <w:sz w:val="32"/>
          <w:szCs w:val="28"/>
        </w:rPr>
        <w:lastRenderedPageBreak/>
        <w:t>Genetic Algorithms</w:t>
      </w:r>
    </w:p>
    <w:p w:rsidR="00621428" w:rsidRPr="009F5CC7" w:rsidRDefault="00621428" w:rsidP="002221B0">
      <w:pPr>
        <w:pStyle w:val="ListParagraph"/>
        <w:ind w:left="360"/>
        <w:rPr>
          <w:rFonts w:ascii="Times New Roman" w:hAnsi="Times New Roman" w:cs="Times New Roman"/>
          <w:b/>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 xml:space="preserve">A Genetic Algorithms is a type of optimization algorithms.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It is a stochastic method for function optimization based on the mechanics of natural genetics and biological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Genetic Algorithm is inspired by Darwin's theory of natural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which</w:t>
      </w:r>
      <w:r w:rsidRPr="00C43DAF">
        <w:rPr>
          <w:rFonts w:ascii="Times New Roman" w:hAnsi="Times New Roman" w:cs="Times New Roman"/>
          <w:sz w:val="28"/>
          <w:szCs w:val="28"/>
        </w:rPr>
        <w:t xml:space="preserve"> reflects the process of natural selection where the fittest individuals are selected for reproduction in order to produce offspring of the next generation and in the process of breeding random mutations are also introduced which is in compliance with Darwin's theory.</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Components of Genetic Algorithm.</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Random initial population.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Fitness Function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Selection of random parents</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Breeding</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Mutation</w:t>
      </w:r>
    </w:p>
    <w:p w:rsidR="00C43DAF" w:rsidRPr="00C43DAF" w:rsidRDefault="00C43DAF" w:rsidP="00C43DAF">
      <w:pPr>
        <w:rPr>
          <w:rFonts w:ascii="Times New Roman" w:hAnsi="Times New Roman" w:cs="Times New Roman"/>
          <w:i/>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Random initial population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The process begins with a set of individuals which is called a Population.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the context of our implementation, each individual corresponds to a model. An each individual(model) is characterized by a set of parameters known as Genes.</w:t>
      </w:r>
    </w:p>
    <w:p w:rsid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for example, each of our individual will be characterized by the random values of the following parameters.</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C</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tol</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penalty</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solver</w:t>
      </w:r>
    </w:p>
    <w:p w:rsidR="00E66AB8" w:rsidRDefault="00E66AB8" w:rsidP="00C43DAF">
      <w:pPr>
        <w:rPr>
          <w:rFonts w:ascii="Times New Roman" w:hAnsi="Times New Roman" w:cs="Times New Roman"/>
          <w:sz w:val="28"/>
          <w:szCs w:val="28"/>
        </w:rPr>
      </w:pPr>
    </w:p>
    <w:p w:rsidR="00E66AB8" w:rsidRDefault="00E66AB8" w:rsidP="00E66AB8">
      <w:pPr>
        <w:jc w:val="center"/>
        <w:rPr>
          <w:rFonts w:ascii="Times New Roman" w:hAnsi="Times New Roman" w:cs="Times New Roman"/>
          <w:i/>
          <w:sz w:val="28"/>
          <w:szCs w:val="28"/>
        </w:rPr>
      </w:pPr>
      <w:r>
        <w:rPr>
          <w:rFonts w:ascii="Times New Roman" w:hAnsi="Times New Roman" w:cs="Times New Roman"/>
          <w:i/>
          <w:sz w:val="28"/>
          <w:szCs w:val="28"/>
        </w:rPr>
        <w:lastRenderedPageBreak/>
        <w:t xml:space="preserve">                   </w:t>
      </w:r>
      <w:r w:rsidRPr="00E66AB8">
        <w:rPr>
          <w:rFonts w:ascii="Times New Roman" w:hAnsi="Times New Roman" w:cs="Times New Roman"/>
          <w:i/>
          <w:sz w:val="28"/>
          <w:szCs w:val="28"/>
        </w:rPr>
        <w:t>Figure 3.3.1: Genetic Algorithm</w:t>
      </w:r>
    </w:p>
    <w:p w:rsidR="00E66AB8" w:rsidRDefault="00E66AB8" w:rsidP="00E66AB8">
      <w:pPr>
        <w:jc w:val="center"/>
        <w:rPr>
          <w:rFonts w:ascii="Times New Roman" w:hAnsi="Times New Roman" w:cs="Times New Roman"/>
          <w:i/>
          <w:sz w:val="28"/>
          <w:szCs w:val="28"/>
        </w:rPr>
      </w:pPr>
    </w:p>
    <w:p w:rsidR="00E66AB8" w:rsidRDefault="00E66AB8" w:rsidP="00E66AB8">
      <w:pPr>
        <w:jc w:val="center"/>
        <w:rPr>
          <w:rFonts w:ascii="Times New Roman" w:hAnsi="Times New Roman" w:cs="Times New Roman"/>
          <w:i/>
          <w:sz w:val="28"/>
          <w:szCs w:val="28"/>
        </w:rPr>
      </w:pPr>
    </w:p>
    <w:p w:rsidR="00E66AB8" w:rsidRPr="00E66AB8" w:rsidRDefault="00E66AB8" w:rsidP="00E66AB8">
      <w:pPr>
        <w:jc w:val="center"/>
        <w:rPr>
          <w:rFonts w:ascii="Times New Roman" w:hAnsi="Times New Roman" w:cs="Times New Roman"/>
          <w:i/>
          <w:sz w:val="28"/>
          <w:szCs w:val="28"/>
        </w:rPr>
      </w:pPr>
      <w:r>
        <w:rPr>
          <w:noProof/>
          <w:lang w:val="en-IN" w:eastAsia="en-IN"/>
        </w:rPr>
        <w:drawing>
          <wp:inline distT="0" distB="0" distL="0" distR="0" wp14:anchorId="10CBD2EF" wp14:editId="7667C60E">
            <wp:extent cx="3852425" cy="5443072"/>
            <wp:effectExtent l="0" t="0" r="0" b="5715"/>
            <wp:docPr id="194" name="Picture 194" descr="A close up of a device&#10;&#10;Description generated with high confidence">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ABB0C8E-5090-46C7-A207-3F4D5DBAD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generated with high confidence">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ABB0C8E-5090-46C7-A207-3F4D5DBADF7E}"/>
                        </a:ext>
                      </a:extLst>
                    </pic:cNvPr>
                    <pic:cNvPicPr>
                      <a:picLocks noChangeAspect="1"/>
                    </pic:cNvPicPr>
                  </pic:nvPicPr>
                  <pic:blipFill>
                    <a:blip r:embed="rId22"/>
                    <a:stretch>
                      <a:fillRect/>
                    </a:stretch>
                  </pic:blipFill>
                  <pic:spPr>
                    <a:xfrm>
                      <a:off x="0" y="0"/>
                      <a:ext cx="3852425" cy="5443072"/>
                    </a:xfrm>
                    <a:prstGeom prst="rect">
                      <a:avLst/>
                    </a:prstGeom>
                  </pic:spPr>
                </pic:pic>
              </a:graphicData>
            </a:graphic>
          </wp:inline>
        </w:drawing>
      </w: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C43DAF" w:rsidRDefault="00C43DAF" w:rsidP="00C43DAF">
      <w:pPr>
        <w:rPr>
          <w:rFonts w:ascii="Times New Roman" w:hAnsi="Times New Roman" w:cs="Times New Roman"/>
          <w:sz w:val="28"/>
          <w:szCs w:val="28"/>
        </w:rPr>
      </w:pPr>
      <w:r>
        <w:rPr>
          <w:rFonts w:ascii="Times New Roman" w:hAnsi="Times New Roman" w:cs="Times New Roman"/>
          <w:sz w:val="28"/>
          <w:szCs w:val="28"/>
        </w:rPr>
        <w:lastRenderedPageBreak/>
        <w:t>Random</w:t>
      </w:r>
      <w:r w:rsidRPr="00C43DAF">
        <w:rPr>
          <w:rFonts w:ascii="Times New Roman" w:hAnsi="Times New Roman" w:cs="Times New Roman"/>
          <w:sz w:val="28"/>
          <w:szCs w:val="28"/>
        </w:rPr>
        <w:t xml:space="preserve"> values for the parameters are selected from their corresponding range specified below.</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sidRPr="00C43DAF">
        <w:rPr>
          <w:rFonts w:ascii="Times New Roman" w:hAnsi="Times New Roman" w:cs="Times New Roman"/>
          <w:i/>
          <w:sz w:val="28"/>
          <w:szCs w:val="28"/>
        </w:rPr>
        <w:t>P</w:t>
      </w:r>
      <w:r w:rsidRPr="00C43DAF">
        <w:rPr>
          <w:rFonts w:ascii="Times New Roman" w:hAnsi="Times New Roman" w:cs="Times New Roman"/>
          <w:i/>
          <w:sz w:val="28"/>
          <w:szCs w:val="28"/>
        </w:rPr>
        <w:t>arams = {</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r w:rsidRPr="00C43DAF">
        <w:rPr>
          <w:rFonts w:ascii="Times New Roman" w:hAnsi="Times New Roman" w:cs="Times New Roman"/>
          <w:i/>
          <w:sz w:val="28"/>
          <w:szCs w:val="28"/>
        </w:rPr>
        <w:t>C</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[0.1, 1, 10, 100, 1000, 10000, 100000],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r w:rsidRPr="00C43DAF">
        <w:rPr>
          <w:rFonts w:ascii="Times New Roman" w:hAnsi="Times New Roman" w:cs="Times New Roman"/>
          <w:i/>
          <w:sz w:val="28"/>
          <w:szCs w:val="28"/>
        </w:rPr>
        <w:t>tol</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[0.001, 0.01, 0.1, 1, 10, 100],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penalty</w:t>
      </w:r>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l1</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l2</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solver</w:t>
      </w:r>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liblinear</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lbfgs</w:t>
      </w:r>
      <w:r w:rsidR="00401D6F">
        <w:rPr>
          <w:rFonts w:ascii="Times New Roman" w:hAnsi="Times New Roman" w:cs="Times New Roman"/>
          <w:i/>
          <w:sz w:val="28"/>
          <w:szCs w:val="28"/>
        </w:rPr>
        <w:t>’</w:t>
      </w:r>
      <w:r w:rsidRPr="00C43DAF">
        <w:rPr>
          <w:rFonts w:ascii="Times New Roman" w:hAnsi="Times New Roman" w:cs="Times New Roman"/>
          <w:i/>
          <w:sz w:val="28"/>
          <w:szCs w:val="28"/>
        </w:rPr>
        <w:t>,</w:t>
      </w:r>
      <w:r w:rsidR="00401D6F">
        <w:rPr>
          <w:rFonts w:ascii="Times New Roman" w:hAnsi="Times New Roman" w:cs="Times New Roman"/>
          <w:i/>
          <w:sz w:val="28"/>
          <w:szCs w:val="28"/>
        </w:rPr>
        <w:t>’</w:t>
      </w:r>
      <w:r w:rsidRPr="00C43DAF">
        <w:rPr>
          <w:rFonts w:ascii="Times New Roman" w:hAnsi="Times New Roman" w:cs="Times New Roman"/>
          <w:i/>
          <w:sz w:val="28"/>
          <w:szCs w:val="28"/>
        </w:rPr>
        <w:t>newton-cg</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
    <w:p w:rsidR="00C43DAF" w:rsidRPr="00C43DAF" w:rsidRDefault="00C43DAF" w:rsidP="00C43DAF">
      <w:pPr>
        <w:rPr>
          <w:rFonts w:ascii="Times New Roman" w:hAnsi="Times New Roman" w:cs="Times New Roman"/>
          <w:i/>
          <w:sz w:val="28"/>
          <w:szCs w:val="28"/>
        </w:rPr>
      </w:pPr>
    </w:p>
    <w:p w:rsid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Fitness Function</w:t>
      </w:r>
    </w:p>
    <w:p w:rsidR="00C43DAF" w:rsidRPr="00C43DAF" w:rsidRDefault="00C43DAF" w:rsidP="00C43DAF">
      <w:pPr>
        <w:pStyle w:val="ListParagraph"/>
        <w:ind w:left="1224"/>
        <w:rPr>
          <w:rFonts w:ascii="Times New Roman" w:hAnsi="Times New Roman" w:cs="Times New Roman"/>
          <w:i/>
          <w:sz w:val="28"/>
          <w:szCs w:val="28"/>
        </w:rPr>
      </w:pPr>
      <w:r>
        <w:rPr>
          <w:rFonts w:ascii="Times New Roman" w:hAnsi="Times New Roman" w:cs="Times New Roman"/>
          <w:i/>
          <w:sz w:val="28"/>
          <w:szCs w:val="28"/>
        </w:rPr>
        <w:tab/>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In our implementation, the degree of fitness for a particular individual</w:t>
      </w:r>
      <w:r>
        <w:rPr>
          <w:rFonts w:ascii="Times New Roman" w:hAnsi="Times New Roman" w:cs="Times New Roman"/>
          <w:sz w:val="28"/>
          <w:szCs w:val="28"/>
        </w:rPr>
        <w:t xml:space="preserve"> </w:t>
      </w:r>
      <w:r w:rsidRPr="00C43DAF">
        <w:rPr>
          <w:rFonts w:ascii="Times New Roman" w:hAnsi="Times New Roman" w:cs="Times New Roman"/>
          <w:sz w:val="28"/>
          <w:szCs w:val="28"/>
        </w:rPr>
        <w:t>(model) is based on the accuracy attribute of the model or individual.</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Pr>
          <w:rFonts w:ascii="Times New Roman" w:hAnsi="Times New Roman" w:cs="Times New Roman"/>
          <w:i/>
          <w:sz w:val="28"/>
          <w:szCs w:val="28"/>
        </w:rPr>
        <w:t>Selection of Random P</w:t>
      </w:r>
      <w:r w:rsidRPr="00C43DAF">
        <w:rPr>
          <w:rFonts w:ascii="Times New Roman" w:hAnsi="Times New Roman" w:cs="Times New Roman"/>
          <w:i/>
          <w:sz w:val="28"/>
          <w:szCs w:val="28"/>
        </w:rPr>
        <w:t>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The idea of selection phase is to select the fittest individuals and let them pass their genes to the next generation.</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Individuals with high fitness have more chance to be selected for breeding.</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our implementation we select a group of individuals from the papulation based on their fitness scores. The selected group of individuals are termed parents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A pair of two parents (one male and one female) are randomly selected from the available parents and are allowed to breed.</w:t>
      </w:r>
    </w:p>
    <w:p w:rsidR="00C43DAF" w:rsidRPr="00C43DAF" w:rsidRDefault="00C43DAF" w:rsidP="00C43DAF">
      <w:pPr>
        <w:rPr>
          <w:rFonts w:ascii="Times New Roman" w:hAnsi="Times New Roman" w:cs="Times New Roman"/>
          <w:sz w:val="28"/>
          <w:szCs w:val="28"/>
        </w:rPr>
      </w:pPr>
    </w:p>
    <w:p w:rsidR="00C43DAF" w:rsidRPr="00E7721E" w:rsidRDefault="00C43DAF" w:rsidP="00C43DAF">
      <w:pPr>
        <w:rPr>
          <w:rFonts w:ascii="Courier New" w:hAnsi="Courier New" w:cs="Courier New"/>
          <w:i/>
          <w:szCs w:val="28"/>
        </w:rPr>
      </w:pPr>
      <w:r w:rsidRPr="00E7721E">
        <w:rPr>
          <w:rFonts w:ascii="Courier New" w:hAnsi="Courier New" w:cs="Courier New"/>
          <w:szCs w:val="28"/>
        </w:rPr>
        <w:t xml:space="preserve"> </w:t>
      </w:r>
      <w:r w:rsidRPr="00E7721E">
        <w:rPr>
          <w:rFonts w:ascii="Courier New" w:hAnsi="Courier New" w:cs="Courier New"/>
          <w:szCs w:val="28"/>
        </w:rPr>
        <w:tab/>
      </w:r>
      <w:r w:rsidR="005979FD">
        <w:rPr>
          <w:rFonts w:ascii="Courier New" w:hAnsi="Courier New" w:cs="Courier New"/>
          <w:i/>
          <w:szCs w:val="28"/>
        </w:rPr>
        <w:t xml:space="preserve">     </w:t>
      </w:r>
      <w:r w:rsidR="00E7721E">
        <w:rPr>
          <w:rFonts w:ascii="Courier New" w:hAnsi="Courier New" w:cs="Courier New"/>
          <w:i/>
          <w:szCs w:val="28"/>
        </w:rPr>
        <w:t xml:space="preserve">  </w:t>
      </w:r>
      <w:r w:rsidR="00401D6F" w:rsidRPr="00E7721E">
        <w:rPr>
          <w:rFonts w:ascii="Courier New" w:hAnsi="Courier New" w:cs="Courier New"/>
          <w:i/>
          <w:szCs w:val="28"/>
        </w:rPr>
        <w:t>M</w:t>
      </w:r>
      <w:r w:rsidRPr="00E7721E">
        <w:rPr>
          <w:rFonts w:ascii="Courier New" w:hAnsi="Courier New" w:cs="Courier New"/>
          <w:i/>
          <w:szCs w:val="28"/>
        </w:rPr>
        <w:t>ale = random.randint(0, parents_length-1)</w:t>
      </w:r>
    </w:p>
    <w:p w:rsidR="00C43DAF" w:rsidRPr="00E7721E" w:rsidRDefault="00C43DAF" w:rsidP="00C43DAF">
      <w:pPr>
        <w:rPr>
          <w:rFonts w:ascii="Courier New" w:hAnsi="Courier New" w:cs="Courier New"/>
          <w:i/>
          <w:szCs w:val="28"/>
        </w:rPr>
      </w:pPr>
      <w:r w:rsidRPr="00E7721E">
        <w:rPr>
          <w:rFonts w:ascii="Courier New" w:hAnsi="Courier New" w:cs="Courier New"/>
          <w:i/>
          <w:szCs w:val="28"/>
        </w:rPr>
        <w:t xml:space="preserve">            female = random.randint(0, parents_length-1)</w:t>
      </w:r>
    </w:p>
    <w:p w:rsidR="007D5E79" w:rsidRPr="00C43DAF" w:rsidRDefault="007D5E79" w:rsidP="00C43DAF">
      <w:pPr>
        <w:rPr>
          <w:rFonts w:ascii="Times New Roman" w:hAnsi="Times New Roman" w:cs="Times New Roman"/>
          <w:sz w:val="28"/>
          <w:szCs w:val="28"/>
        </w:rPr>
      </w:pP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Breeding</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Breeding is the most significant phase in a genetic algorithm. For each pair of parents to be mated, two children are being produced.</w:t>
      </w: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Where each child will have their values of the parameters randomly inherited from either of the two parent</w:t>
      </w:r>
      <w:r w:rsidR="00401D6F">
        <w:rPr>
          <w:rFonts w:ascii="Times New Roman" w:hAnsi="Times New Roman" w:cs="Times New Roman"/>
          <w:sz w:val="28"/>
          <w:szCs w:val="28"/>
        </w:rPr>
        <w:t>’</w:t>
      </w:r>
      <w:r w:rsidR="00C43DAF" w:rsidRPr="00C43DAF">
        <w:rPr>
          <w:rFonts w:ascii="Times New Roman" w:hAnsi="Times New Roman" w:cs="Times New Roman"/>
          <w:sz w:val="28"/>
          <w:szCs w:val="28"/>
        </w:rPr>
        <w:t xml:space="preserve">s values for the corresponding </w:t>
      </w:r>
      <w:r w:rsidRPr="00C43DAF">
        <w:rPr>
          <w:rFonts w:ascii="Times New Roman" w:hAnsi="Times New Roman" w:cs="Times New Roman"/>
          <w:sz w:val="28"/>
          <w:szCs w:val="28"/>
        </w:rPr>
        <w:t>parameters</w:t>
      </w:r>
      <w:r w:rsidR="00C43DAF" w:rsidRPr="00C43DAF">
        <w:rPr>
          <w:rFonts w:ascii="Times New Roman" w:hAnsi="Times New Roman" w:cs="Times New Roman"/>
          <w:sz w:val="28"/>
          <w:szCs w:val="28"/>
        </w:rPr>
        <w:t>.</w:t>
      </w:r>
    </w:p>
    <w:p w:rsidR="00C43DAF" w:rsidRPr="00C43DAF" w:rsidRDefault="00C43DAF" w:rsidP="00C43DAF">
      <w:pPr>
        <w:rPr>
          <w:rFonts w:ascii="Times New Roman" w:hAnsi="Times New Roman" w:cs="Times New Roman"/>
          <w:sz w:val="28"/>
          <w:szCs w:val="28"/>
        </w:rPr>
      </w:pP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sidRPr="00A06642">
        <w:rPr>
          <w:rFonts w:ascii="Courier New" w:hAnsi="Courier New" w:cs="Courier New"/>
          <w:szCs w:val="28"/>
        </w:rPr>
        <w:t>F</w:t>
      </w:r>
      <w:r w:rsidRPr="00A06642">
        <w:rPr>
          <w:rFonts w:ascii="Courier New" w:hAnsi="Courier New" w:cs="Courier New"/>
          <w:szCs w:val="28"/>
        </w:rPr>
        <w:t>or param in self.params:</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child[param] = random.choice(</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[mother.model[param], father.model[param]]</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Times New Roman" w:hAnsi="Times New Roman" w:cs="Times New Roman"/>
          <w:i/>
          <w:sz w:val="28"/>
          <w:szCs w:val="28"/>
        </w:rPr>
      </w:pPr>
      <w:r w:rsidRPr="00C43DAF">
        <w:rPr>
          <w:rFonts w:ascii="Times New Roman" w:hAnsi="Times New Roman" w:cs="Times New Roman"/>
          <w:sz w:val="28"/>
          <w:szCs w:val="28"/>
        </w:rPr>
        <w:tab/>
      </w: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Mutation</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 xml:space="preserve">In certain </w:t>
      </w:r>
      <w:r w:rsidRPr="00C43DAF">
        <w:rPr>
          <w:rFonts w:ascii="Times New Roman" w:hAnsi="Times New Roman" w:cs="Times New Roman"/>
          <w:sz w:val="28"/>
          <w:szCs w:val="28"/>
        </w:rPr>
        <w:t>offspring</w:t>
      </w:r>
      <w:r w:rsidR="00C43DAF" w:rsidRPr="00C43DAF">
        <w:rPr>
          <w:rFonts w:ascii="Times New Roman" w:hAnsi="Times New Roman" w:cs="Times New Roman"/>
          <w:sz w:val="28"/>
          <w:szCs w:val="28"/>
        </w:rPr>
        <w:t xml:space="preserve"> or child formed, a random parameter is allowed to mutate, in other words, a </w:t>
      </w:r>
      <w:r w:rsidRPr="00C43DAF">
        <w:rPr>
          <w:rFonts w:ascii="Times New Roman" w:hAnsi="Times New Roman" w:cs="Times New Roman"/>
          <w:sz w:val="28"/>
          <w:szCs w:val="28"/>
        </w:rPr>
        <w:t>random</w:t>
      </w:r>
      <w:r w:rsidR="00C43DAF" w:rsidRPr="00C43DAF">
        <w:rPr>
          <w:rFonts w:ascii="Times New Roman" w:hAnsi="Times New Roman" w:cs="Times New Roman"/>
          <w:sz w:val="28"/>
          <w:szCs w:val="28"/>
        </w:rPr>
        <w:t xml:space="preserve"> parameter is selected and a random value is assigned to that selected parameter of the offspring.</w:t>
      </w:r>
    </w:p>
    <w:p w:rsidR="00C43DAF" w:rsidRPr="00C43DAF" w:rsidRDefault="00C43DAF" w:rsidP="00C43DAF">
      <w:pPr>
        <w:rPr>
          <w:rFonts w:ascii="Times New Roman" w:hAnsi="Times New Roman" w:cs="Times New Roman"/>
          <w:sz w:val="28"/>
          <w:szCs w:val="28"/>
        </w:rPr>
      </w:pPr>
    </w:p>
    <w:p w:rsidR="00C43DAF" w:rsidRPr="003334CF" w:rsidRDefault="00176F70" w:rsidP="00C43DAF">
      <w:pPr>
        <w:rPr>
          <w:rFonts w:ascii="Courier New" w:hAnsi="Courier New" w:cs="Courier New"/>
          <w:szCs w:val="28"/>
        </w:rPr>
      </w:pPr>
      <w:r>
        <w:rPr>
          <w:rFonts w:ascii="Courier New" w:hAnsi="Courier New" w:cs="Courier New"/>
          <w:szCs w:val="28"/>
        </w:rPr>
        <w:tab/>
        <w:t xml:space="preserve"> # </w:t>
      </w:r>
      <w:r w:rsidR="00C43DAF" w:rsidRPr="003334CF">
        <w:rPr>
          <w:rFonts w:ascii="Courier New" w:hAnsi="Courier New" w:cs="Courier New"/>
          <w:szCs w:val="28"/>
        </w:rPr>
        <w:t>Choose a random key.</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utation = random.choice(list(self.params.keys()))</w:t>
      </w:r>
    </w:p>
    <w:p w:rsidR="00C43DAF" w:rsidRPr="003334CF" w:rsidRDefault="00C43DAF" w:rsidP="00C43DAF">
      <w:pPr>
        <w:rPr>
          <w:rFonts w:ascii="Courier New" w:hAnsi="Courier New" w:cs="Courier New"/>
          <w:szCs w:val="28"/>
        </w:rPr>
      </w:pPr>
    </w:p>
    <w:p w:rsidR="00C43DAF" w:rsidRPr="003334CF" w:rsidRDefault="003334CF" w:rsidP="00C43DAF">
      <w:pPr>
        <w:rPr>
          <w:rFonts w:ascii="Courier New" w:hAnsi="Courier New" w:cs="Courier New"/>
          <w:szCs w:val="28"/>
        </w:rPr>
      </w:pPr>
      <w:r>
        <w:rPr>
          <w:rFonts w:ascii="Courier New" w:hAnsi="Courier New" w:cs="Courier New"/>
          <w:szCs w:val="28"/>
        </w:rPr>
        <w:t xml:space="preserve">      </w:t>
      </w:r>
      <w:r w:rsidR="00C43DAF" w:rsidRPr="003334CF">
        <w:rPr>
          <w:rFonts w:ascii="Courier New" w:hAnsi="Courier New" w:cs="Courier New"/>
          <w:szCs w:val="28"/>
        </w:rPr>
        <w:t># Mutate one of the params.</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odel.model[mutation] = random.choice(self.params[mutation])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The decision about whether or no mutation will take place is again randomly decided.</w:t>
      </w:r>
    </w:p>
    <w:p w:rsidR="00C43DAF" w:rsidRPr="00C43DAF" w:rsidRDefault="00C43DAF" w:rsidP="00C43DAF">
      <w:pPr>
        <w:rPr>
          <w:rFonts w:ascii="Times New Roman" w:hAnsi="Times New Roman" w:cs="Times New Roman"/>
          <w:sz w:val="28"/>
          <w:szCs w:val="28"/>
        </w:rPr>
      </w:pPr>
    </w:p>
    <w:p w:rsidR="00C43DAF" w:rsidRPr="00AB6295" w:rsidRDefault="00C43DAF" w:rsidP="00C43DAF">
      <w:pPr>
        <w:rPr>
          <w:rFonts w:ascii="Courier New" w:hAnsi="Courier New" w:cs="Courier New"/>
          <w:szCs w:val="28"/>
        </w:rPr>
      </w:pPr>
      <w:r w:rsidRPr="00C43DAF">
        <w:rPr>
          <w:rFonts w:ascii="Times New Roman" w:hAnsi="Times New Roman" w:cs="Times New Roman"/>
          <w:sz w:val="28"/>
          <w:szCs w:val="28"/>
        </w:rPr>
        <w:tab/>
      </w:r>
      <w:r w:rsidR="00401D6F" w:rsidRPr="00AB6295">
        <w:rPr>
          <w:rFonts w:ascii="Courier New" w:hAnsi="Courier New" w:cs="Courier New"/>
          <w:szCs w:val="28"/>
        </w:rPr>
        <w:t>I</w:t>
      </w:r>
      <w:r w:rsidRPr="00AB6295">
        <w:rPr>
          <w:rFonts w:ascii="Courier New" w:hAnsi="Courier New" w:cs="Courier New"/>
          <w:szCs w:val="28"/>
        </w:rPr>
        <w:t>f self.mutate_chance &gt; random.random():</w:t>
      </w:r>
    </w:p>
    <w:p w:rsidR="0017098A" w:rsidRPr="00AB6295" w:rsidRDefault="00AB6295" w:rsidP="00C43DAF">
      <w:pPr>
        <w:rPr>
          <w:rFonts w:ascii="Courier New" w:hAnsi="Courier New" w:cs="Courier New"/>
          <w:szCs w:val="28"/>
        </w:rPr>
      </w:pPr>
      <w:r>
        <w:rPr>
          <w:rFonts w:ascii="Courier New" w:hAnsi="Courier New" w:cs="Courier New"/>
          <w:szCs w:val="28"/>
        </w:rPr>
        <w:t xml:space="preserve">           </w:t>
      </w:r>
      <w:r w:rsidR="00C43DAF" w:rsidRPr="00AB6295">
        <w:rPr>
          <w:rFonts w:ascii="Courier New" w:hAnsi="Courier New" w:cs="Courier New"/>
          <w:szCs w:val="28"/>
        </w:rPr>
        <w:t xml:space="preserve">model = self.mutate(model)  </w:t>
      </w:r>
    </w:p>
    <w:p w:rsidR="0017098A" w:rsidRPr="00AB6295" w:rsidRDefault="0017098A" w:rsidP="0017098A">
      <w:pPr>
        <w:jc w:val="center"/>
        <w:rPr>
          <w:rFonts w:ascii="Courier New" w:hAnsi="Courier New" w:cs="Courier New"/>
          <w:b/>
          <w:szCs w:val="28"/>
        </w:rPr>
      </w:pPr>
    </w:p>
    <w:p w:rsidR="0017098A" w:rsidRDefault="0017098A" w:rsidP="0017098A">
      <w:pPr>
        <w:jc w:val="center"/>
        <w:rPr>
          <w:rFonts w:ascii="Times New Roman" w:hAnsi="Times New Roman" w:cs="Times New Roman"/>
          <w:b/>
          <w:sz w:val="32"/>
        </w:rPr>
      </w:pPr>
    </w:p>
    <w:p w:rsidR="0017098A" w:rsidRDefault="00401D6F" w:rsidP="00401D6F">
      <w:pPr>
        <w:rPr>
          <w:rFonts w:ascii="Times New Roman" w:hAnsi="Times New Roman" w:cs="Times New Roman"/>
          <w:sz w:val="28"/>
        </w:rPr>
      </w:pPr>
      <w:r>
        <w:rPr>
          <w:rFonts w:ascii="Times New Roman" w:hAnsi="Times New Roman" w:cs="Times New Roman"/>
          <w:sz w:val="28"/>
        </w:rPr>
        <w:t>Here are some of the terms that further explains the algorithm nomenclature.</w:t>
      </w:r>
    </w:p>
    <w:p w:rsidR="00401D6F" w:rsidRDefault="00401D6F" w:rsidP="00401D6F">
      <w:pPr>
        <w:rPr>
          <w:rFonts w:ascii="Times New Roman" w:hAnsi="Times New Roman" w:cs="Times New Roman"/>
          <w:sz w:val="28"/>
        </w:rPr>
      </w:pPr>
    </w:p>
    <w:p w:rsid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 xml:space="preserve">Population </w:t>
      </w:r>
    </w:p>
    <w:p w:rsid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It is the collection of different Logistic Regression models that are randomly selected at the start of a generation. This continues to grow as more and more breeding happens in every generation.</w:t>
      </w:r>
    </w:p>
    <w:p w:rsidR="00401D6F" w:rsidRDefault="00401D6F" w:rsidP="00401D6F">
      <w:pPr>
        <w:rPr>
          <w:rFonts w:ascii="Times New Roman" w:hAnsi="Times New Roman" w:cs="Times New Roman"/>
          <w:i/>
          <w:sz w:val="28"/>
        </w:rPr>
      </w:pPr>
    </w:p>
    <w:p w:rsidR="00401D6F" w:rsidRDefault="00401D6F" w:rsidP="00401D6F">
      <w:pPr>
        <w:rPr>
          <w:rFonts w:ascii="Times New Roman" w:hAnsi="Times New Roman" w:cs="Times New Roman"/>
          <w:i/>
          <w:sz w:val="28"/>
        </w:rPr>
      </w:pPr>
    </w:p>
    <w:p w:rsidR="00401D6F" w:rsidRPr="00401D6F" w:rsidRDefault="00401D6F" w:rsidP="00401D6F">
      <w:pPr>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Chromosome</w:t>
      </w:r>
    </w:p>
    <w:p w:rsidR="00401D6F" w:rsidRDefault="00401D6F" w:rsidP="00401D6F">
      <w:pPr>
        <w:pStyle w:val="ListParagraph"/>
        <w:ind w:left="1080"/>
        <w:rPr>
          <w:rFonts w:ascii="Times New Roman" w:hAnsi="Times New Roman" w:cs="Times New Roman"/>
          <w:sz w:val="28"/>
        </w:rPr>
      </w:pPr>
    </w:p>
    <w:p w:rsid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 xml:space="preserve">Any single one of the Logistic Regression models in the population is the chromosome. As the characteristics of every human being is determined by their DNA, and by extension, the Chromosomes in the </w:t>
      </w:r>
      <w:r>
        <w:rPr>
          <w:rFonts w:ascii="Times New Roman" w:hAnsi="Times New Roman" w:cs="Times New Roman"/>
          <w:sz w:val="28"/>
        </w:rPr>
        <w:lastRenderedPageBreak/>
        <w:t>DNA. Similarly here the characteristics of a model is determined by the set of parameters chosen.</w:t>
      </w:r>
    </w:p>
    <w:p w:rsidR="00401D6F" w:rsidRP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Gene</w:t>
      </w:r>
    </w:p>
    <w:p w:rsidR="00401D6F" w:rsidRDefault="00401D6F" w:rsidP="00401D6F">
      <w:pPr>
        <w:rPr>
          <w:rFonts w:ascii="Times New Roman" w:hAnsi="Times New Roman" w:cs="Times New Roman"/>
          <w:sz w:val="28"/>
        </w:rPr>
      </w:pPr>
    </w:p>
    <w:p w:rsidR="00401D6F" w:rsidRPr="00401D6F" w:rsidRDefault="00401D6F" w:rsidP="00401D6F">
      <w:pPr>
        <w:rPr>
          <w:rFonts w:ascii="Times New Roman" w:hAnsi="Times New Roman" w:cs="Times New Roman"/>
          <w:i/>
          <w:sz w:val="28"/>
        </w:rPr>
      </w:pPr>
      <w:r>
        <w:rPr>
          <w:rFonts w:ascii="Times New Roman" w:hAnsi="Times New Roman" w:cs="Times New Roman"/>
          <w:sz w:val="28"/>
        </w:rPr>
        <w:tab/>
      </w:r>
      <w:r>
        <w:rPr>
          <w:rFonts w:ascii="Times New Roman" w:hAnsi="Times New Roman" w:cs="Times New Roman"/>
          <w:sz w:val="28"/>
        </w:rPr>
        <w:tab/>
        <w:t xml:space="preserve">Any single one of the parameters in the Chromosome is </w:t>
      </w:r>
      <w:r w:rsidR="00703C0B">
        <w:rPr>
          <w:rFonts w:ascii="Times New Roman" w:hAnsi="Times New Roman" w:cs="Times New Roman"/>
          <w:sz w:val="28"/>
        </w:rPr>
        <w:t>known</w:t>
      </w:r>
      <w:r>
        <w:rPr>
          <w:rFonts w:ascii="Times New Roman" w:hAnsi="Times New Roman" w:cs="Times New Roman"/>
          <w:sz w:val="28"/>
        </w:rPr>
        <w:t xml:space="preserve"> as the </w:t>
      </w:r>
      <w:r>
        <w:rPr>
          <w:rFonts w:ascii="Times New Roman" w:hAnsi="Times New Roman" w:cs="Times New Roman"/>
          <w:sz w:val="28"/>
        </w:rPr>
        <w:tab/>
        <w:t xml:space="preserve">Gene here. It this context, they are parameters like </w:t>
      </w:r>
      <w:r w:rsidRPr="00401D6F">
        <w:rPr>
          <w:rFonts w:ascii="Times New Roman" w:hAnsi="Times New Roman" w:cs="Times New Roman"/>
          <w:i/>
          <w:sz w:val="28"/>
        </w:rPr>
        <w:t xml:space="preserve">C, tol, penalty </w:t>
      </w:r>
      <w:r w:rsidRPr="00401D6F">
        <w:rPr>
          <w:rFonts w:ascii="Times New Roman" w:hAnsi="Times New Roman" w:cs="Times New Roman"/>
          <w:sz w:val="28"/>
        </w:rPr>
        <w:t>and</w:t>
      </w:r>
      <w:r w:rsidRPr="00401D6F">
        <w:rPr>
          <w:rFonts w:ascii="Times New Roman" w:hAnsi="Times New Roman" w:cs="Times New Roman"/>
          <w:i/>
          <w:sz w:val="28"/>
        </w:rPr>
        <w:t xml:space="preserve"> solver.</w:t>
      </w:r>
    </w:p>
    <w:p w:rsidR="005427E8" w:rsidRDefault="005427E8" w:rsidP="0017098A">
      <w:pPr>
        <w:jc w:val="center"/>
        <w:rPr>
          <w:rFonts w:ascii="Times New Roman" w:hAnsi="Times New Roman" w:cs="Times New Roman"/>
          <w:b/>
          <w:sz w:val="32"/>
        </w:rPr>
      </w:pPr>
    </w:p>
    <w:p w:rsidR="0017098A" w:rsidRDefault="00401D6F" w:rsidP="0017098A">
      <w:pPr>
        <w:jc w:val="center"/>
        <w:rPr>
          <w:rFonts w:ascii="Times New Roman" w:hAnsi="Times New Roman" w:cs="Times New Roman"/>
          <w:i/>
          <w:sz w:val="32"/>
        </w:rPr>
      </w:pPr>
      <w:r w:rsidRPr="00401D6F">
        <w:rPr>
          <w:rFonts w:ascii="Times New Roman" w:hAnsi="Times New Roman" w:cs="Times New Roman"/>
          <w:i/>
          <w:sz w:val="32"/>
        </w:rPr>
        <w:t>Figure 3.3.2</w:t>
      </w:r>
      <w:r>
        <w:rPr>
          <w:rFonts w:ascii="Times New Roman" w:hAnsi="Times New Roman" w:cs="Times New Roman"/>
          <w:i/>
          <w:sz w:val="32"/>
        </w:rPr>
        <w:t xml:space="preserve"> Nomenclature Explained</w:t>
      </w:r>
    </w:p>
    <w:p w:rsidR="00401D6F" w:rsidRDefault="00401D6F" w:rsidP="0017098A">
      <w:pPr>
        <w:jc w:val="center"/>
        <w:rPr>
          <w:rFonts w:ascii="Times New Roman" w:hAnsi="Times New Roman" w:cs="Times New Roman"/>
          <w:i/>
          <w:sz w:val="32"/>
        </w:rPr>
      </w:pPr>
    </w:p>
    <w:p w:rsidR="001405D9" w:rsidRPr="00A80F9E" w:rsidRDefault="00401D6F" w:rsidP="00A80F9E">
      <w:pPr>
        <w:jc w:val="cente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943600" cy="60636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hrom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63615"/>
                    </a:xfrm>
                    <a:prstGeom prst="rect">
                      <a:avLst/>
                    </a:prstGeom>
                  </pic:spPr>
                </pic:pic>
              </a:graphicData>
            </a:graphic>
          </wp:inline>
        </w:drawing>
      </w: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Dataset</w:t>
      </w:r>
    </w:p>
    <w:p w:rsid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Description</w:t>
      </w:r>
    </w:p>
    <w:p w:rsidR="000538EA" w:rsidRDefault="000538EA" w:rsidP="000538EA">
      <w:pPr>
        <w:pStyle w:val="ListParagraph"/>
        <w:ind w:left="792"/>
        <w:rPr>
          <w:rFonts w:ascii="Times New Roman" w:hAnsi="Times New Roman" w:cs="Times New Roman"/>
          <w:i/>
          <w:sz w:val="32"/>
        </w:rPr>
      </w:pPr>
    </w:p>
    <w:p w:rsidR="000538EA" w:rsidRPr="000538EA" w:rsidRDefault="000538EA" w:rsidP="000538EA">
      <w:pPr>
        <w:pStyle w:val="ListParagraph"/>
        <w:ind w:left="360" w:firstLine="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 xml:space="preserve">The Dataset that we would be using is called </w:t>
      </w:r>
      <w:r w:rsidRPr="000538EA">
        <w:rPr>
          <w:rFonts w:ascii="Times New Roman" w:eastAsia="Arial" w:hAnsi="Times New Roman" w:cs="Times New Roman"/>
          <w:i/>
          <w:color w:val="222222"/>
          <w:sz w:val="28"/>
          <w:szCs w:val="32"/>
        </w:rPr>
        <w:t>Indian Liver Patient Dataset</w:t>
      </w:r>
      <w:r w:rsidRPr="000538EA">
        <w:rPr>
          <w:rFonts w:ascii="Times New Roman" w:eastAsia="Arial" w:hAnsi="Times New Roman" w:cs="Times New Roman"/>
          <w:color w:val="222222"/>
          <w:sz w:val="28"/>
          <w:szCs w:val="32"/>
        </w:rPr>
        <w:t xml:space="preserve">. It is a popular dataset referenced in literature various times through different research papers on the classification algorithms. There are total 583 records out of which 416 have the disease and 167 do not.   </w:t>
      </w:r>
    </w:p>
    <w:p w:rsidR="000538EA" w:rsidRPr="000538EA" w:rsidRDefault="000538EA" w:rsidP="000538EA">
      <w:pPr>
        <w:pStyle w:val="ListParagraph"/>
        <w:ind w:left="360"/>
        <w:rPr>
          <w:rFonts w:ascii="Times New Roman" w:eastAsia="Arial" w:hAnsi="Times New Roman" w:cs="Times New Roman"/>
          <w:color w:val="222222"/>
          <w:sz w:val="28"/>
          <w:szCs w:val="32"/>
        </w:rPr>
      </w:pPr>
    </w:p>
    <w:p w:rsidR="000538EA" w:rsidRPr="000538EA" w:rsidRDefault="000538EA" w:rsidP="000538EA">
      <w:pPr>
        <w:pStyle w:val="ListParagraph"/>
        <w:ind w:left="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The features present in the dataset are as follows:</w:t>
      </w:r>
    </w:p>
    <w:p w:rsidR="000538EA" w:rsidRPr="000538EA" w:rsidRDefault="000538EA" w:rsidP="000538EA">
      <w:pPr>
        <w:rPr>
          <w:rFonts w:ascii="Times New Roman" w:eastAsia="Arial" w:hAnsi="Times New Roman" w:cs="Times New Roman"/>
          <w:color w:val="222222"/>
          <w:sz w:val="28"/>
          <w:szCs w:val="32"/>
        </w:rPr>
      </w:pPr>
    </w:p>
    <w:p w:rsidR="000538EA" w:rsidRDefault="000538EA" w:rsidP="000538EA">
      <w:pPr>
        <w:pStyle w:val="ListParagraph"/>
        <w:ind w:left="360"/>
        <w:rPr>
          <w:rFonts w:ascii="Times New Roman" w:hAnsi="Times New Roman" w:cs="Times New Roman"/>
          <w:sz w:val="28"/>
          <w:szCs w:val="20"/>
        </w:rPr>
      </w:pPr>
      <w:r w:rsidRPr="000538EA">
        <w:rPr>
          <w:rFonts w:ascii="Times New Roman" w:hAnsi="Times New Roman" w:cs="Times New Roman"/>
          <w:sz w:val="28"/>
          <w:szCs w:val="20"/>
        </w:rPr>
        <w:t xml:space="preserve">1. </w:t>
      </w:r>
      <w:r w:rsidRPr="000538EA">
        <w:rPr>
          <w:rFonts w:ascii="Times New Roman" w:hAnsi="Times New Roman" w:cs="Times New Roman"/>
          <w:b/>
          <w:sz w:val="28"/>
          <w:szCs w:val="20"/>
        </w:rPr>
        <w:t xml:space="preserve">AGE </w:t>
      </w:r>
      <w:r w:rsidRPr="000538EA">
        <w:rPr>
          <w:rFonts w:ascii="Times New Roman" w:hAnsi="Times New Roman" w:cs="Times New Roman"/>
          <w:sz w:val="28"/>
          <w:szCs w:val="20"/>
        </w:rPr>
        <w:t>- Age of the patient</w:t>
      </w:r>
      <w:r w:rsidRPr="000538EA">
        <w:rPr>
          <w:rFonts w:ascii="Times New Roman" w:hAnsi="Times New Roman" w:cs="Times New Roman"/>
          <w:sz w:val="28"/>
          <w:szCs w:val="20"/>
        </w:rPr>
        <w:br/>
        <w:t xml:space="preserve">2. </w:t>
      </w:r>
      <w:r w:rsidRPr="000538EA">
        <w:rPr>
          <w:rFonts w:ascii="Times New Roman" w:hAnsi="Times New Roman" w:cs="Times New Roman"/>
          <w:b/>
          <w:sz w:val="28"/>
          <w:szCs w:val="20"/>
        </w:rPr>
        <w:t>GENDER</w:t>
      </w:r>
      <w:r w:rsidRPr="000538EA">
        <w:rPr>
          <w:rFonts w:ascii="Times New Roman" w:hAnsi="Times New Roman" w:cs="Times New Roman"/>
          <w:sz w:val="28"/>
          <w:szCs w:val="20"/>
        </w:rPr>
        <w:t xml:space="preserve"> - Gender of the patient</w:t>
      </w:r>
      <w:r w:rsidRPr="000538EA">
        <w:rPr>
          <w:rFonts w:ascii="Times New Roman" w:hAnsi="Times New Roman" w:cs="Times New Roman"/>
          <w:sz w:val="28"/>
          <w:szCs w:val="20"/>
        </w:rPr>
        <w:br/>
        <w:t xml:space="preserve">3. </w:t>
      </w:r>
      <w:r w:rsidRPr="000538EA">
        <w:rPr>
          <w:rFonts w:ascii="Times New Roman" w:hAnsi="Times New Roman" w:cs="Times New Roman"/>
          <w:b/>
          <w:sz w:val="28"/>
          <w:szCs w:val="20"/>
        </w:rPr>
        <w:t>TB</w:t>
      </w:r>
      <w:r w:rsidRPr="000538EA">
        <w:rPr>
          <w:rFonts w:ascii="Times New Roman" w:hAnsi="Times New Roman" w:cs="Times New Roman"/>
          <w:sz w:val="28"/>
          <w:szCs w:val="20"/>
        </w:rPr>
        <w:t xml:space="preserve"> - Total Bilirubin</w:t>
      </w:r>
      <w:r w:rsidRPr="000538EA">
        <w:rPr>
          <w:rFonts w:ascii="Times New Roman" w:hAnsi="Times New Roman" w:cs="Times New Roman"/>
          <w:sz w:val="28"/>
          <w:szCs w:val="20"/>
        </w:rPr>
        <w:br/>
        <w:t xml:space="preserve">4. </w:t>
      </w:r>
      <w:r w:rsidRPr="000538EA">
        <w:rPr>
          <w:rFonts w:ascii="Times New Roman" w:hAnsi="Times New Roman" w:cs="Times New Roman"/>
          <w:b/>
          <w:sz w:val="28"/>
          <w:szCs w:val="20"/>
        </w:rPr>
        <w:t>DB</w:t>
      </w:r>
      <w:r w:rsidRPr="000538EA">
        <w:rPr>
          <w:rFonts w:ascii="Times New Roman" w:hAnsi="Times New Roman" w:cs="Times New Roman"/>
          <w:sz w:val="28"/>
          <w:szCs w:val="20"/>
        </w:rPr>
        <w:t xml:space="preserve"> - Direct Bilirubin</w:t>
      </w:r>
      <w:r w:rsidRPr="000538EA">
        <w:rPr>
          <w:rFonts w:ascii="Times New Roman" w:hAnsi="Times New Roman" w:cs="Times New Roman"/>
          <w:sz w:val="28"/>
          <w:szCs w:val="20"/>
        </w:rPr>
        <w:br/>
        <w:t xml:space="preserve">5. </w:t>
      </w:r>
      <w:r w:rsidRPr="000538EA">
        <w:rPr>
          <w:rFonts w:ascii="Times New Roman" w:hAnsi="Times New Roman" w:cs="Times New Roman"/>
          <w:b/>
          <w:sz w:val="28"/>
          <w:szCs w:val="20"/>
        </w:rPr>
        <w:t>ALKPHOS</w:t>
      </w:r>
      <w:r w:rsidRPr="000538EA">
        <w:rPr>
          <w:rFonts w:ascii="Times New Roman" w:hAnsi="Times New Roman" w:cs="Times New Roman"/>
          <w:sz w:val="28"/>
          <w:szCs w:val="20"/>
        </w:rPr>
        <w:t xml:space="preserve"> - Alkaline Phosphotase</w:t>
      </w:r>
      <w:r w:rsidRPr="000538EA">
        <w:rPr>
          <w:rFonts w:ascii="Times New Roman" w:hAnsi="Times New Roman" w:cs="Times New Roman"/>
          <w:sz w:val="28"/>
          <w:szCs w:val="20"/>
        </w:rPr>
        <w:br/>
        <w:t xml:space="preserve">6. </w:t>
      </w:r>
      <w:r w:rsidRPr="000538EA">
        <w:rPr>
          <w:rFonts w:ascii="Times New Roman" w:hAnsi="Times New Roman" w:cs="Times New Roman"/>
          <w:b/>
          <w:sz w:val="28"/>
          <w:szCs w:val="20"/>
        </w:rPr>
        <w:t xml:space="preserve">SGPT </w:t>
      </w:r>
      <w:r w:rsidRPr="000538EA">
        <w:rPr>
          <w:rFonts w:ascii="Times New Roman" w:hAnsi="Times New Roman" w:cs="Times New Roman"/>
          <w:sz w:val="28"/>
          <w:szCs w:val="20"/>
        </w:rPr>
        <w:t>- Alamine Aminotransferase</w:t>
      </w:r>
      <w:r w:rsidRPr="000538EA">
        <w:rPr>
          <w:rFonts w:ascii="Times New Roman" w:hAnsi="Times New Roman" w:cs="Times New Roman"/>
          <w:sz w:val="28"/>
          <w:szCs w:val="20"/>
        </w:rPr>
        <w:br/>
        <w:t xml:space="preserve">7. </w:t>
      </w:r>
      <w:r w:rsidRPr="000538EA">
        <w:rPr>
          <w:rFonts w:ascii="Times New Roman" w:hAnsi="Times New Roman" w:cs="Times New Roman"/>
          <w:b/>
          <w:sz w:val="28"/>
          <w:szCs w:val="20"/>
        </w:rPr>
        <w:t xml:space="preserve">SGOT </w:t>
      </w:r>
      <w:r w:rsidRPr="000538EA">
        <w:rPr>
          <w:rFonts w:ascii="Times New Roman" w:hAnsi="Times New Roman" w:cs="Times New Roman"/>
          <w:sz w:val="28"/>
          <w:szCs w:val="20"/>
        </w:rPr>
        <w:t>- Aspartate Aminotransferase</w:t>
      </w:r>
      <w:r w:rsidRPr="000538EA">
        <w:rPr>
          <w:rFonts w:ascii="Times New Roman" w:hAnsi="Times New Roman" w:cs="Times New Roman"/>
          <w:sz w:val="28"/>
          <w:szCs w:val="20"/>
        </w:rPr>
        <w:br/>
        <w:t xml:space="preserve">8. </w:t>
      </w:r>
      <w:r w:rsidRPr="000538EA">
        <w:rPr>
          <w:rFonts w:ascii="Times New Roman" w:hAnsi="Times New Roman" w:cs="Times New Roman"/>
          <w:b/>
          <w:sz w:val="28"/>
          <w:szCs w:val="20"/>
        </w:rPr>
        <w:t xml:space="preserve">TP </w:t>
      </w:r>
      <w:r w:rsidRPr="000538EA">
        <w:rPr>
          <w:rFonts w:ascii="Times New Roman" w:hAnsi="Times New Roman" w:cs="Times New Roman"/>
          <w:sz w:val="28"/>
          <w:szCs w:val="20"/>
        </w:rPr>
        <w:t xml:space="preserve">- Total </w:t>
      </w:r>
      <w:r w:rsidR="00FC6061" w:rsidRPr="000538EA">
        <w:rPr>
          <w:rFonts w:ascii="Times New Roman" w:hAnsi="Times New Roman" w:cs="Times New Roman"/>
          <w:sz w:val="28"/>
          <w:szCs w:val="20"/>
        </w:rPr>
        <w:t>Proteins</w:t>
      </w:r>
      <w:r w:rsidRPr="000538EA">
        <w:rPr>
          <w:rFonts w:ascii="Times New Roman" w:hAnsi="Times New Roman" w:cs="Times New Roman"/>
          <w:sz w:val="28"/>
          <w:szCs w:val="20"/>
        </w:rPr>
        <w:br/>
        <w:t xml:space="preserve">9. </w:t>
      </w:r>
      <w:r w:rsidRPr="000538EA">
        <w:rPr>
          <w:rFonts w:ascii="Times New Roman" w:hAnsi="Times New Roman" w:cs="Times New Roman"/>
          <w:b/>
          <w:sz w:val="28"/>
          <w:szCs w:val="20"/>
        </w:rPr>
        <w:t>ALB</w:t>
      </w:r>
      <w:r w:rsidRPr="000538EA">
        <w:rPr>
          <w:rFonts w:ascii="Times New Roman" w:hAnsi="Times New Roman" w:cs="Times New Roman"/>
          <w:sz w:val="28"/>
          <w:szCs w:val="20"/>
        </w:rPr>
        <w:t xml:space="preserve"> - Albumin</w:t>
      </w:r>
      <w:r w:rsidRPr="000538EA">
        <w:rPr>
          <w:rFonts w:ascii="Times New Roman" w:hAnsi="Times New Roman" w:cs="Times New Roman"/>
          <w:sz w:val="28"/>
          <w:szCs w:val="20"/>
        </w:rPr>
        <w:br/>
        <w:t xml:space="preserve">10. </w:t>
      </w:r>
      <w:r w:rsidRPr="000538EA">
        <w:rPr>
          <w:rFonts w:ascii="Times New Roman" w:hAnsi="Times New Roman" w:cs="Times New Roman"/>
          <w:b/>
          <w:sz w:val="28"/>
          <w:szCs w:val="20"/>
        </w:rPr>
        <w:t xml:space="preserve">A/G </w:t>
      </w:r>
      <w:r w:rsidRPr="000538EA">
        <w:rPr>
          <w:rFonts w:ascii="Times New Roman" w:hAnsi="Times New Roman" w:cs="Times New Roman"/>
          <w:sz w:val="28"/>
          <w:szCs w:val="20"/>
        </w:rPr>
        <w:t>- Ratio Albumin and Globulin Ratio</w:t>
      </w:r>
      <w:r w:rsidRPr="000538EA">
        <w:rPr>
          <w:rFonts w:ascii="Times New Roman" w:hAnsi="Times New Roman" w:cs="Times New Roman"/>
          <w:sz w:val="28"/>
          <w:szCs w:val="20"/>
        </w:rPr>
        <w:br/>
        <w:t xml:space="preserve">11. </w:t>
      </w:r>
      <w:r w:rsidRPr="000538EA">
        <w:rPr>
          <w:rFonts w:ascii="Times New Roman" w:hAnsi="Times New Roman" w:cs="Times New Roman"/>
          <w:b/>
          <w:sz w:val="28"/>
          <w:szCs w:val="20"/>
        </w:rPr>
        <w:t>Target -</w:t>
      </w:r>
      <w:r>
        <w:rPr>
          <w:rFonts w:ascii="Times New Roman" w:hAnsi="Times New Roman" w:cs="Times New Roman"/>
          <w:sz w:val="28"/>
          <w:szCs w:val="20"/>
        </w:rPr>
        <w:t xml:space="preserve"> </w:t>
      </w:r>
      <w:r w:rsidRPr="000538EA">
        <w:rPr>
          <w:rFonts w:ascii="Times New Roman" w:hAnsi="Times New Roman" w:cs="Times New Roman"/>
          <w:sz w:val="28"/>
          <w:szCs w:val="20"/>
        </w:rPr>
        <w:t>Selector field used to split the data into two sets (labeled by the experts)</w:t>
      </w:r>
    </w:p>
    <w:p w:rsidR="000538EA" w:rsidRPr="000538EA" w:rsidRDefault="000538EA" w:rsidP="000538EA">
      <w:pPr>
        <w:pStyle w:val="ListParagraph"/>
        <w:ind w:left="360"/>
        <w:rPr>
          <w:rFonts w:ascii="Times New Roman" w:hAnsi="Times New Roman" w:cs="Times New Roman"/>
          <w:sz w:val="28"/>
        </w:rPr>
      </w:pPr>
    </w:p>
    <w:p w:rsidR="009E5A0E" w:rsidRP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 xml:space="preserve">Explanatory </w:t>
      </w:r>
      <w:r w:rsidR="00FA1FD7">
        <w:rPr>
          <w:rFonts w:ascii="Times New Roman" w:hAnsi="Times New Roman" w:cs="Times New Roman"/>
          <w:i/>
          <w:sz w:val="32"/>
        </w:rPr>
        <w:t xml:space="preserve">Visual </w:t>
      </w:r>
      <w:r w:rsidRPr="009E5A0E">
        <w:rPr>
          <w:rFonts w:ascii="Times New Roman" w:hAnsi="Times New Roman" w:cs="Times New Roman"/>
          <w:i/>
          <w:sz w:val="32"/>
        </w:rPr>
        <w:t>Analysis</w:t>
      </w:r>
    </w:p>
    <w:p w:rsidR="009E5A0E" w:rsidRDefault="009E5A0E" w:rsidP="00080A51">
      <w:pPr>
        <w:ind w:left="720"/>
        <w:rPr>
          <w:rFonts w:ascii="Times New Roman" w:hAnsi="Times New Roman" w:cs="Times New Roman"/>
          <w:b/>
          <w:sz w:val="28"/>
        </w:rPr>
      </w:pPr>
    </w:p>
    <w:p w:rsidR="00480321" w:rsidRPr="00CF6701" w:rsidRDefault="00480321" w:rsidP="00CF6701">
      <w:pPr>
        <w:pStyle w:val="NormalWeb"/>
        <w:shd w:val="clear" w:color="auto" w:fill="FFFFFF"/>
        <w:spacing w:before="0" w:beforeAutospacing="0" w:after="120" w:afterAutospacing="0"/>
        <w:ind w:left="360" w:firstLine="720"/>
        <w:textAlignment w:val="baseline"/>
        <w:rPr>
          <w:sz w:val="28"/>
          <w:szCs w:val="36"/>
        </w:rPr>
      </w:pPr>
      <w:r>
        <w:rPr>
          <w:bCs/>
          <w:color w:val="222222"/>
          <w:sz w:val="28"/>
          <w:szCs w:val="36"/>
          <w:shd w:val="clear" w:color="auto" w:fill="FFFFFF"/>
        </w:rPr>
        <w:t>This</w:t>
      </w:r>
      <w:r w:rsidRPr="00480321">
        <w:rPr>
          <w:color w:val="222222"/>
          <w:sz w:val="28"/>
          <w:szCs w:val="36"/>
          <w:shd w:val="clear" w:color="auto" w:fill="FFFFFF"/>
        </w:rPr>
        <w:t> is a technique that help</w:t>
      </w:r>
      <w:r w:rsidR="00CF6701">
        <w:rPr>
          <w:color w:val="222222"/>
          <w:sz w:val="28"/>
          <w:szCs w:val="36"/>
          <w:shd w:val="clear" w:color="auto" w:fill="FFFFFF"/>
        </w:rPr>
        <w:t>s</w:t>
      </w:r>
      <w:r w:rsidRPr="00480321">
        <w:rPr>
          <w:color w:val="222222"/>
          <w:sz w:val="28"/>
          <w:szCs w:val="36"/>
          <w:shd w:val="clear" w:color="auto" w:fill="FFFFFF"/>
        </w:rPr>
        <w:t xml:space="preserve"> people understand and make sense of large amounts of </w:t>
      </w:r>
      <w:r w:rsidRPr="00480321">
        <w:rPr>
          <w:b/>
          <w:bCs/>
          <w:color w:val="222222"/>
          <w:sz w:val="28"/>
          <w:szCs w:val="36"/>
          <w:shd w:val="clear" w:color="auto" w:fill="FFFFFF"/>
        </w:rPr>
        <w:t>data</w:t>
      </w:r>
      <w:r w:rsidRPr="00480321">
        <w:rPr>
          <w:color w:val="222222"/>
          <w:sz w:val="28"/>
          <w:szCs w:val="36"/>
          <w:shd w:val="clear" w:color="auto" w:fill="FFFFFF"/>
        </w:rPr>
        <w:t>. The </w:t>
      </w:r>
      <w:r w:rsidRPr="00480321">
        <w:rPr>
          <w:b/>
          <w:bCs/>
          <w:color w:val="222222"/>
          <w:sz w:val="28"/>
          <w:szCs w:val="36"/>
          <w:shd w:val="clear" w:color="auto" w:fill="FFFFFF"/>
        </w:rPr>
        <w:t>data</w:t>
      </w:r>
      <w:r w:rsidRPr="00480321">
        <w:rPr>
          <w:color w:val="222222"/>
          <w:sz w:val="28"/>
          <w:szCs w:val="36"/>
          <w:shd w:val="clear" w:color="auto" w:fill="FFFFFF"/>
        </w:rPr>
        <w:t> is often displayed in a story format that visualizes patterns, trends and correlations that may otherwise go unnoticed.</w:t>
      </w:r>
    </w:p>
    <w:p w:rsidR="00480321" w:rsidRDefault="00480321" w:rsidP="004B0B7A">
      <w:pPr>
        <w:ind w:left="720" w:firstLine="720"/>
        <w:rPr>
          <w:rFonts w:ascii="Times New Roman" w:hAnsi="Times New Roman" w:cs="Times New Roman"/>
          <w:sz w:val="28"/>
        </w:rPr>
      </w:pPr>
    </w:p>
    <w:p w:rsidR="005427E8" w:rsidRDefault="00080A51" w:rsidP="005427E8">
      <w:pPr>
        <w:ind w:left="720" w:firstLine="720"/>
        <w:rPr>
          <w:rFonts w:ascii="Times New Roman" w:hAnsi="Times New Roman" w:cs="Times New Roman"/>
          <w:sz w:val="28"/>
        </w:rPr>
      </w:pPr>
      <w:r>
        <w:rPr>
          <w:rFonts w:ascii="Times New Roman" w:hAnsi="Times New Roman" w:cs="Times New Roman"/>
          <w:sz w:val="28"/>
        </w:rPr>
        <w:t>Let us explore the dataset and its discrete and continuous values to see if we can find some meaningful r</w:t>
      </w:r>
      <w:r w:rsidR="005427E8">
        <w:rPr>
          <w:rFonts w:ascii="Times New Roman" w:hAnsi="Times New Roman" w:cs="Times New Roman"/>
          <w:sz w:val="28"/>
        </w:rPr>
        <w:t>elationships among the features.</w:t>
      </w:r>
    </w:p>
    <w:p w:rsidR="00F454FD" w:rsidRDefault="00F454FD" w:rsidP="005427E8">
      <w:pPr>
        <w:ind w:left="720" w:firstLine="720"/>
        <w:rPr>
          <w:rFonts w:ascii="Times New Roman" w:hAnsi="Times New Roman" w:cs="Times New Roman"/>
          <w:sz w:val="28"/>
        </w:rPr>
      </w:pPr>
      <w:r>
        <w:rPr>
          <w:rFonts w:ascii="Times New Roman" w:hAnsi="Times New Roman" w:cs="Times New Roman"/>
          <w:sz w:val="28"/>
        </w:rPr>
        <w:t xml:space="preserve">For </w:t>
      </w:r>
      <w:r w:rsidRPr="000538EA">
        <w:rPr>
          <w:rFonts w:ascii="Times New Roman" w:hAnsi="Times New Roman" w:cs="Times New Roman"/>
          <w:b/>
          <w:sz w:val="28"/>
          <w:szCs w:val="20"/>
        </w:rPr>
        <w:t>GENDER</w:t>
      </w:r>
      <w:r>
        <w:rPr>
          <w:rFonts w:ascii="Times New Roman" w:hAnsi="Times New Roman" w:cs="Times New Roman"/>
          <w:sz w:val="28"/>
        </w:rPr>
        <w:t>, which is a discrete feature. We have made a countplot</w:t>
      </w:r>
      <w:r w:rsidR="00A559AF">
        <w:rPr>
          <w:rFonts w:ascii="Times New Roman" w:hAnsi="Times New Roman" w:cs="Times New Roman"/>
          <w:sz w:val="28"/>
        </w:rPr>
        <w:t xml:space="preserve"> (Figure 4.2.1)</w:t>
      </w:r>
      <w:r>
        <w:rPr>
          <w:rFonts w:ascii="Times New Roman" w:hAnsi="Times New Roman" w:cs="Times New Roman"/>
          <w:sz w:val="28"/>
        </w:rPr>
        <w:t xml:space="preserve"> that depicts how many of both the genders present in the dataset have the disease and how many are safe. As visible from the plot, among the diseased, there’s a majority of Males. The whole dataset is overall biased with a higher count</w:t>
      </w:r>
    </w:p>
    <w:p w:rsidR="00D8501F" w:rsidRDefault="00F454FD" w:rsidP="00080A51">
      <w:pPr>
        <w:ind w:left="720"/>
        <w:rPr>
          <w:rFonts w:ascii="Times New Roman" w:hAnsi="Times New Roman" w:cs="Times New Roman"/>
          <w:sz w:val="28"/>
        </w:rPr>
      </w:pPr>
      <w:r>
        <w:rPr>
          <w:rFonts w:ascii="Times New Roman" w:hAnsi="Times New Roman" w:cs="Times New Roman"/>
          <w:sz w:val="28"/>
        </w:rPr>
        <w:t xml:space="preserve">Of males. </w:t>
      </w:r>
    </w:p>
    <w:p w:rsidR="00F454FD" w:rsidRDefault="00F454FD"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Pr="00A559AF" w:rsidRDefault="00F454FD" w:rsidP="00A559AF">
      <w:pPr>
        <w:ind w:left="720"/>
        <w:jc w:val="center"/>
        <w:rPr>
          <w:rFonts w:ascii="Times New Roman" w:hAnsi="Times New Roman" w:cs="Times New Roman"/>
          <w:i/>
          <w:sz w:val="28"/>
        </w:rPr>
      </w:pPr>
      <w:r w:rsidRPr="00A559AF">
        <w:rPr>
          <w:rFonts w:ascii="Times New Roman" w:hAnsi="Times New Roman" w:cs="Times New Roman"/>
          <w:i/>
          <w:sz w:val="28"/>
        </w:rPr>
        <w:t>Figure 4.2.1</w:t>
      </w:r>
      <w:r w:rsidR="00F422EF">
        <w:rPr>
          <w:rFonts w:ascii="Times New Roman" w:hAnsi="Times New Roman" w:cs="Times New Roman"/>
          <w:i/>
          <w:sz w:val="28"/>
        </w:rPr>
        <w:t>: Gender Distribution</w:t>
      </w:r>
    </w:p>
    <w:p w:rsidR="009E5A0E" w:rsidRDefault="00D8501F" w:rsidP="009E5A0E">
      <w:pPr>
        <w:jc w:val="center"/>
        <w:rPr>
          <w:rFonts w:ascii="Times New Roman" w:hAnsi="Times New Roman" w:cs="Times New Roman"/>
          <w:b/>
          <w:sz w:val="32"/>
        </w:rPr>
      </w:pPr>
      <w:r>
        <w:rPr>
          <w:rFonts w:ascii="Times New Roman" w:hAnsi="Times New Roman" w:cs="Times New Roman"/>
          <w:noProof/>
          <w:sz w:val="28"/>
          <w:lang w:val="en-IN" w:eastAsia="en-IN"/>
        </w:rPr>
        <w:drawing>
          <wp:inline distT="0" distB="0" distL="0" distR="0" wp14:anchorId="22D9D881" wp14:editId="1A5390FA">
            <wp:extent cx="5852172" cy="43891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der.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B63481" w:rsidRDefault="00B63481"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Pr="000538EA">
        <w:rPr>
          <w:rFonts w:ascii="Times New Roman" w:hAnsi="Times New Roman" w:cs="Times New Roman"/>
          <w:b/>
          <w:sz w:val="28"/>
          <w:szCs w:val="20"/>
        </w:rPr>
        <w:t>TB</w:t>
      </w:r>
      <w:r>
        <w:rPr>
          <w:rFonts w:ascii="Times New Roman" w:hAnsi="Times New Roman" w:cs="Times New Roman"/>
          <w:sz w:val="28"/>
          <w:szCs w:val="20"/>
        </w:rPr>
        <w:t xml:space="preserve"> (</w:t>
      </w:r>
      <w:r w:rsidRPr="000538EA">
        <w:rPr>
          <w:rFonts w:ascii="Times New Roman" w:hAnsi="Times New Roman" w:cs="Times New Roman"/>
          <w:sz w:val="28"/>
          <w:szCs w:val="20"/>
        </w:rPr>
        <w:t>Total Bilirubin</w:t>
      </w:r>
      <w:r>
        <w:t xml:space="preserve">) </w:t>
      </w:r>
      <w:r>
        <w:rPr>
          <w:rFonts w:ascii="Times New Roman" w:hAnsi="Times New Roman" w:cs="Times New Roman"/>
          <w:sz w:val="28"/>
        </w:rPr>
        <w:t>and</w:t>
      </w:r>
      <w:r>
        <w:t xml:space="preserve"> </w:t>
      </w:r>
      <w:r w:rsidRPr="000538EA">
        <w:rPr>
          <w:rFonts w:ascii="Times New Roman" w:hAnsi="Times New Roman" w:cs="Times New Roman"/>
          <w:b/>
          <w:sz w:val="28"/>
          <w:szCs w:val="20"/>
        </w:rPr>
        <w:t>DB</w:t>
      </w:r>
      <w:r>
        <w:rPr>
          <w:rFonts w:ascii="Times New Roman" w:hAnsi="Times New Roman" w:cs="Times New Roman"/>
          <w:sz w:val="28"/>
          <w:szCs w:val="20"/>
        </w:rPr>
        <w:t xml:space="preserve"> (</w:t>
      </w:r>
      <w:r w:rsidRPr="000538EA">
        <w:rPr>
          <w:rFonts w:ascii="Times New Roman" w:hAnsi="Times New Roman" w:cs="Times New Roman"/>
          <w:sz w:val="28"/>
          <w:szCs w:val="20"/>
        </w:rPr>
        <w:t>Direct Bilirubin</w:t>
      </w:r>
      <w:r>
        <w:rPr>
          <w:rFonts w:ascii="Times New Roman" w:hAnsi="Times New Roman" w:cs="Times New Roman"/>
          <w:sz w:val="28"/>
          <w:szCs w:val="20"/>
        </w:rPr>
        <w:t xml:space="preserve">) using a Scatterplot. </w:t>
      </w:r>
    </w:p>
    <w:p w:rsidR="00544FDC" w:rsidRDefault="00544FDC" w:rsidP="00B63481">
      <w:pPr>
        <w:rPr>
          <w:rFonts w:ascii="Times New Roman" w:hAnsi="Times New Roman" w:cs="Times New Roman"/>
          <w:sz w:val="28"/>
          <w:szCs w:val="20"/>
        </w:rPr>
      </w:pPr>
    </w:p>
    <w:p w:rsidR="00544FDC" w:rsidRDefault="00544FDC" w:rsidP="00FA1FD7">
      <w:pPr>
        <w:ind w:firstLine="720"/>
      </w:pPr>
      <w:r>
        <w:rPr>
          <w:rFonts w:ascii="Times New Roman" w:hAnsi="Times New Roman" w:cs="Times New Roman"/>
          <w:sz w:val="28"/>
          <w:szCs w:val="20"/>
        </w:rPr>
        <w:t xml:space="preserve">We found a linear relationship between them. </w:t>
      </w:r>
    </w:p>
    <w:p w:rsidR="009E5A0E" w:rsidRDefault="009E5A0E" w:rsidP="00B63481">
      <w:pPr>
        <w:rPr>
          <w:rFonts w:ascii="Times New Roman" w:hAnsi="Times New Roman" w:cs="Times New Roman"/>
          <w:sz w:val="28"/>
        </w:rPr>
      </w:pPr>
    </w:p>
    <w:p w:rsidR="00544FDC" w:rsidRDefault="00544FDC"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544FDC" w:rsidRPr="00544FDC" w:rsidRDefault="00544FDC" w:rsidP="00544FDC">
      <w:pPr>
        <w:jc w:val="center"/>
        <w:rPr>
          <w:rFonts w:ascii="Times New Roman" w:hAnsi="Times New Roman" w:cs="Times New Roman"/>
          <w:i/>
          <w:sz w:val="28"/>
        </w:rPr>
      </w:pPr>
      <w:r w:rsidRPr="00544FDC">
        <w:rPr>
          <w:rFonts w:ascii="Times New Roman" w:hAnsi="Times New Roman" w:cs="Times New Roman"/>
          <w:i/>
          <w:sz w:val="28"/>
        </w:rPr>
        <w:t>Figure 4.2.2</w:t>
      </w:r>
      <w:r w:rsidR="00F422EF">
        <w:rPr>
          <w:rFonts w:ascii="Times New Roman" w:hAnsi="Times New Roman" w:cs="Times New Roman"/>
          <w:i/>
          <w:sz w:val="28"/>
        </w:rPr>
        <w:t>: TB vs DB</w:t>
      </w:r>
    </w:p>
    <w:p w:rsidR="00544FDC" w:rsidRDefault="00544FDC" w:rsidP="00B63481">
      <w:pPr>
        <w:rPr>
          <w:rFonts w:ascii="Times New Roman" w:hAnsi="Times New Roman" w:cs="Times New Roman"/>
          <w:sz w:val="28"/>
        </w:rPr>
      </w:pPr>
    </w:p>
    <w:p w:rsidR="00544FDC" w:rsidRPr="00B63481" w:rsidRDefault="0074721E" w:rsidP="00B63481">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5486411" cy="5449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b-vs-db.png"/>
                    <pic:cNvPicPr/>
                  </pic:nvPicPr>
                  <pic:blipFill>
                    <a:blip r:embed="rId25">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00442089">
        <w:rPr>
          <w:rFonts w:ascii="Times New Roman" w:hAnsi="Times New Roman" w:cs="Times New Roman"/>
          <w:b/>
          <w:sz w:val="28"/>
          <w:szCs w:val="20"/>
        </w:rPr>
        <w:t>TP</w:t>
      </w:r>
      <w:r>
        <w:rPr>
          <w:rFonts w:ascii="Times New Roman" w:hAnsi="Times New Roman" w:cs="Times New Roman"/>
          <w:sz w:val="28"/>
          <w:szCs w:val="20"/>
        </w:rPr>
        <w:t xml:space="preserve"> (</w:t>
      </w:r>
      <w:r w:rsidR="00442089">
        <w:rPr>
          <w:rFonts w:ascii="Times New Roman" w:hAnsi="Times New Roman" w:cs="Times New Roman"/>
          <w:sz w:val="28"/>
          <w:szCs w:val="20"/>
        </w:rPr>
        <w:t>Total Protein</w:t>
      </w:r>
      <w:r>
        <w:t xml:space="preserve">) </w:t>
      </w:r>
      <w:r>
        <w:rPr>
          <w:rFonts w:ascii="Times New Roman" w:hAnsi="Times New Roman" w:cs="Times New Roman"/>
          <w:sz w:val="28"/>
        </w:rPr>
        <w:t>and</w:t>
      </w:r>
      <w:r>
        <w:t xml:space="preserve"> </w:t>
      </w:r>
      <w:r w:rsidR="00442089">
        <w:rPr>
          <w:rFonts w:ascii="Times New Roman" w:hAnsi="Times New Roman" w:cs="Times New Roman"/>
          <w:b/>
          <w:sz w:val="28"/>
          <w:szCs w:val="20"/>
        </w:rPr>
        <w:t>ALB</w:t>
      </w:r>
      <w:r>
        <w:rPr>
          <w:rFonts w:ascii="Times New Roman" w:hAnsi="Times New Roman" w:cs="Times New Roman"/>
          <w:sz w:val="28"/>
          <w:szCs w:val="20"/>
        </w:rPr>
        <w:t xml:space="preserve"> (</w:t>
      </w:r>
      <w:r w:rsidR="008D57E3">
        <w:rPr>
          <w:rFonts w:ascii="Times New Roman" w:hAnsi="Times New Roman" w:cs="Times New Roman"/>
          <w:sz w:val="28"/>
          <w:szCs w:val="20"/>
        </w:rPr>
        <w:t>Albumin</w:t>
      </w:r>
      <w:r>
        <w:rPr>
          <w:rFonts w:ascii="Times New Roman" w:hAnsi="Times New Roman" w:cs="Times New Roman"/>
          <w:sz w:val="28"/>
          <w:szCs w:val="20"/>
        </w:rPr>
        <w:t xml:space="preserve">) using a Scatterplot. </w:t>
      </w:r>
    </w:p>
    <w:p w:rsidR="00544FDC" w:rsidRDefault="00FA1FD7" w:rsidP="00544FDC">
      <w:pPr>
        <w:rPr>
          <w:rFonts w:ascii="Times New Roman" w:hAnsi="Times New Roman" w:cs="Times New Roman"/>
          <w:sz w:val="28"/>
          <w:szCs w:val="20"/>
        </w:rPr>
      </w:pPr>
      <w:r>
        <w:rPr>
          <w:rFonts w:ascii="Times New Roman" w:hAnsi="Times New Roman" w:cs="Times New Roman"/>
          <w:sz w:val="28"/>
          <w:szCs w:val="20"/>
        </w:rPr>
        <w:tab/>
      </w: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szCs w:val="20"/>
        </w:rPr>
        <w:t xml:space="preserve">We found a </w:t>
      </w:r>
      <w:r w:rsidR="00ED4EA3">
        <w:rPr>
          <w:rFonts w:ascii="Times New Roman" w:hAnsi="Times New Roman" w:cs="Times New Roman"/>
          <w:sz w:val="28"/>
          <w:szCs w:val="20"/>
        </w:rPr>
        <w:t xml:space="preserve">somewhat </w:t>
      </w:r>
      <w:r>
        <w:rPr>
          <w:rFonts w:ascii="Times New Roman" w:hAnsi="Times New Roman" w:cs="Times New Roman"/>
          <w:sz w:val="28"/>
          <w:szCs w:val="20"/>
        </w:rPr>
        <w:t xml:space="preserve">linear relationship between them. </w:t>
      </w:r>
    </w:p>
    <w:p w:rsidR="00A17AAC" w:rsidRDefault="00A17AAC" w:rsidP="00544FDC">
      <w:pPr>
        <w:rPr>
          <w:rFonts w:ascii="Times New Roman" w:hAnsi="Times New Roman" w:cs="Times New Roman"/>
          <w:sz w:val="28"/>
          <w:szCs w:val="20"/>
        </w:rPr>
      </w:pPr>
    </w:p>
    <w:p w:rsidR="00A17AAC" w:rsidRPr="00A17AAC" w:rsidRDefault="00A17AAC" w:rsidP="00544FDC">
      <w:pPr>
        <w:rPr>
          <w:rFonts w:ascii="Times New Roman" w:hAnsi="Times New Roman" w:cs="Times New Roman"/>
          <w:i/>
          <w:sz w:val="28"/>
          <w:szCs w:val="20"/>
        </w:rPr>
      </w:pPr>
    </w:p>
    <w:p w:rsidR="00A17AAC" w:rsidRPr="00A17AAC" w:rsidRDefault="00A17AAC" w:rsidP="00A17AAC">
      <w:pPr>
        <w:jc w:val="center"/>
        <w:rPr>
          <w:rFonts w:ascii="Times New Roman" w:hAnsi="Times New Roman" w:cs="Times New Roman"/>
          <w:i/>
          <w:sz w:val="28"/>
          <w:szCs w:val="20"/>
        </w:rPr>
      </w:pPr>
      <w:r w:rsidRPr="00A17AAC">
        <w:rPr>
          <w:rFonts w:ascii="Times New Roman" w:hAnsi="Times New Roman" w:cs="Times New Roman"/>
          <w:i/>
          <w:sz w:val="28"/>
          <w:szCs w:val="20"/>
        </w:rPr>
        <w:t>Figure 4.2.3</w:t>
      </w:r>
      <w:r w:rsidR="00F422EF">
        <w:rPr>
          <w:rFonts w:ascii="Times New Roman" w:hAnsi="Times New Roman" w:cs="Times New Roman"/>
          <w:i/>
          <w:sz w:val="28"/>
          <w:szCs w:val="20"/>
        </w:rPr>
        <w:t>: TP vs ALB</w:t>
      </w:r>
    </w:p>
    <w:p w:rsidR="00A17AAC" w:rsidRDefault="00A17AAC" w:rsidP="00544FDC">
      <w:pPr>
        <w:rPr>
          <w:rFonts w:ascii="Times New Roman" w:hAnsi="Times New Roman" w:cs="Times New Roman"/>
          <w:sz w:val="28"/>
          <w:szCs w:val="20"/>
        </w:rPr>
      </w:pPr>
    </w:p>
    <w:p w:rsidR="00A17AAC" w:rsidRDefault="00A17AAC" w:rsidP="00544FDC">
      <w:r>
        <w:rPr>
          <w:noProof/>
          <w:lang w:val="en-IN" w:eastAsia="en-IN"/>
        </w:rPr>
        <w:drawing>
          <wp:inline distT="0" distB="0" distL="0" distR="0">
            <wp:extent cx="5486411" cy="5449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Figure_8.png"/>
                    <pic:cNvPicPr/>
                  </pic:nvPicPr>
                  <pic:blipFill>
                    <a:blip r:embed="rId26">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74721E" w:rsidRDefault="0074721E" w:rsidP="009E5A0E">
      <w:pPr>
        <w:jc w:val="center"/>
        <w:rPr>
          <w:rFonts w:ascii="Times New Roman" w:hAnsi="Times New Roman" w:cs="Times New Roman"/>
          <w:b/>
          <w:sz w:val="32"/>
        </w:rPr>
      </w:pPr>
    </w:p>
    <w:p w:rsidR="0074721E" w:rsidRDefault="0074721E" w:rsidP="00FA1FD7">
      <w:pPr>
        <w:ind w:firstLine="720"/>
        <w:rPr>
          <w:rFonts w:ascii="Times New Roman" w:hAnsi="Times New Roman" w:cs="Times New Roman"/>
          <w:sz w:val="28"/>
        </w:rPr>
      </w:pPr>
      <w:r>
        <w:rPr>
          <w:rFonts w:ascii="Times New Roman" w:hAnsi="Times New Roman" w:cs="Times New Roman"/>
          <w:sz w:val="28"/>
        </w:rPr>
        <w:t>Here’s a visualization of the correlation matrix among the features.</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As we can observe, there’s strong relationship between some combinations of features, such as Direct Bilirubin with Total Bilirubin, SGPT with SGOT, Albumin with Total Protein and Albumin-Globulin Ratio with Albumin.</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This information is going to be relevant in further analysis.</w:t>
      </w:r>
    </w:p>
    <w:p w:rsidR="0074721E" w:rsidRDefault="0074721E" w:rsidP="0074721E">
      <w:pPr>
        <w:rPr>
          <w:rFonts w:ascii="Times New Roman" w:hAnsi="Times New Roman" w:cs="Times New Roman"/>
          <w:sz w:val="28"/>
        </w:rPr>
      </w:pPr>
    </w:p>
    <w:p w:rsidR="0074721E" w:rsidRDefault="0074721E" w:rsidP="0074721E">
      <w:pPr>
        <w:rPr>
          <w:rFonts w:ascii="Times New Roman" w:hAnsi="Times New Roman" w:cs="Times New Roman"/>
          <w:sz w:val="28"/>
        </w:rPr>
      </w:pPr>
    </w:p>
    <w:p w:rsidR="0074721E" w:rsidRPr="00F422EF" w:rsidRDefault="00F422EF" w:rsidP="00F422EF">
      <w:pPr>
        <w:jc w:val="center"/>
        <w:rPr>
          <w:rFonts w:ascii="Times New Roman" w:hAnsi="Times New Roman" w:cs="Times New Roman"/>
          <w:i/>
          <w:sz w:val="28"/>
        </w:rPr>
      </w:pPr>
      <w:r w:rsidRPr="00F422EF">
        <w:rPr>
          <w:rFonts w:ascii="Times New Roman" w:hAnsi="Times New Roman" w:cs="Times New Roman"/>
          <w:i/>
          <w:sz w:val="28"/>
        </w:rPr>
        <w:t>Figure 4.2.4</w:t>
      </w:r>
      <w:r>
        <w:rPr>
          <w:rFonts w:ascii="Times New Roman" w:hAnsi="Times New Roman" w:cs="Times New Roman"/>
          <w:i/>
          <w:sz w:val="28"/>
        </w:rPr>
        <w:t>:  Correlation Matrix</w:t>
      </w:r>
    </w:p>
    <w:p w:rsidR="0074721E" w:rsidRDefault="00F422EF" w:rsidP="0074721E">
      <w:r>
        <w:rPr>
          <w:noProof/>
          <w:lang w:val="en-IN" w:eastAsia="en-IN"/>
        </w:rPr>
        <w:drawing>
          <wp:inline distT="0" distB="0" distL="0" distR="0">
            <wp:extent cx="5943600" cy="4841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841240"/>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A80F9E" w:rsidRDefault="00A80F9E" w:rsidP="00FC6061">
      <w:pPr>
        <w:rPr>
          <w:rFonts w:ascii="Times New Roman" w:hAnsi="Times New Roman" w:cs="Times New Roman"/>
          <w:b/>
          <w:sz w:val="32"/>
        </w:rPr>
      </w:pPr>
    </w:p>
    <w:p w:rsidR="00FC6061" w:rsidRPr="009E5A0E" w:rsidRDefault="00FC6061" w:rsidP="00FC606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Proposed Pipeline</w:t>
      </w:r>
    </w:p>
    <w:p w:rsidR="00FC6061" w:rsidRDefault="00FC6061" w:rsidP="00FC6061">
      <w:pPr>
        <w:pStyle w:val="ListParagraph"/>
        <w:ind w:left="360"/>
        <w:rPr>
          <w:rFonts w:ascii="Times New Roman" w:hAnsi="Times New Roman" w:cs="Times New Roman"/>
          <w:b/>
          <w:sz w:val="32"/>
        </w:rPr>
      </w:pP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t>Description</w:t>
      </w:r>
    </w:p>
    <w:p w:rsidR="00FC6061" w:rsidRPr="00FC6061" w:rsidRDefault="00FC6061" w:rsidP="00FC6061">
      <w:pPr>
        <w:pStyle w:val="ListParagraph"/>
        <w:rPr>
          <w:rFonts w:ascii="Times New Roman" w:hAnsi="Times New Roman" w:cs="Times New Roman"/>
          <w:sz w:val="28"/>
        </w:rPr>
      </w:pPr>
    </w:p>
    <w:p w:rsidR="00AC0B30" w:rsidRPr="00340E2D" w:rsidRDefault="00B978C6" w:rsidP="00340E2D">
      <w:pPr>
        <w:pStyle w:val="ListParagraph"/>
        <w:ind w:left="360" w:firstLine="360"/>
        <w:rPr>
          <w:rFonts w:ascii="Times New Roman" w:hAnsi="Times New Roman" w:cs="Times New Roman"/>
          <w:sz w:val="28"/>
        </w:rPr>
      </w:pPr>
      <w:r>
        <w:rPr>
          <w:rFonts w:ascii="Times New Roman" w:hAnsi="Times New Roman" w:cs="Times New Roman"/>
          <w:sz w:val="28"/>
        </w:rPr>
        <w:t>A Machine Learning Pipeline is a well-defined set of steps that usually include data cleaning and preprocessing methods, as well feature engineering and model selection methodologies that can be used in any dataset. The final output of any such pipeline is an optimal machine learning classification or regression model that is fine-tuned to perform most efficiently for the input dataset.</w:t>
      </w:r>
    </w:p>
    <w:p w:rsidR="00AC0B30" w:rsidRPr="00340E2D" w:rsidRDefault="00AC0B30" w:rsidP="00340E2D">
      <w:pPr>
        <w:pStyle w:val="ListParagraph"/>
        <w:ind w:left="360" w:firstLine="360"/>
        <w:jc w:val="center"/>
        <w:rPr>
          <w:rFonts w:ascii="Times New Roman" w:hAnsi="Times New Roman" w:cs="Times New Roman"/>
          <w:i/>
          <w:sz w:val="28"/>
        </w:rPr>
      </w:pPr>
      <w:r w:rsidRPr="00AC0B30">
        <w:rPr>
          <w:rFonts w:ascii="Times New Roman" w:hAnsi="Times New Roman" w:cs="Times New Roman"/>
          <w:i/>
          <w:sz w:val="28"/>
        </w:rPr>
        <w:t>Figure 5.1.1 Pipeline</w:t>
      </w:r>
    </w:p>
    <w:p w:rsidR="00AC0B30" w:rsidRDefault="00AC0B30" w:rsidP="00FC6061">
      <w:pPr>
        <w:pStyle w:val="ListParagraph"/>
        <w:ind w:left="360"/>
        <w:rPr>
          <w:rFonts w:ascii="Times New Roman" w:hAnsi="Times New Roman" w:cs="Times New Roman"/>
          <w:i/>
          <w:sz w:val="28"/>
        </w:rPr>
      </w:pPr>
    </w:p>
    <w:p w:rsidR="00AC0B30" w:rsidRPr="00340E2D" w:rsidRDefault="00AC0B30" w:rsidP="00340E2D">
      <w:pPr>
        <w:rPr>
          <w:rFonts w:ascii="Times New Roman" w:hAnsi="Times New Roman" w:cs="Times New Roman"/>
          <w:i/>
          <w:sz w:val="28"/>
        </w:rPr>
      </w:pPr>
    </w:p>
    <w:p w:rsidR="00AC0B30" w:rsidRPr="0008677A" w:rsidRDefault="00340E2D" w:rsidP="0008677A">
      <w:pPr>
        <w:pStyle w:val="ListParagraph"/>
        <w:ind w:left="360"/>
        <w:rPr>
          <w:rFonts w:ascii="Times New Roman" w:hAnsi="Times New Roman" w:cs="Times New Roman"/>
          <w:i/>
          <w:sz w:val="28"/>
        </w:rPr>
      </w:pPr>
      <w:r>
        <w:rPr>
          <w:rFonts w:ascii="Times New Roman" w:hAnsi="Times New Roman" w:cs="Times New Roman"/>
          <w:i/>
          <w:sz w:val="28"/>
        </w:rPr>
        <w:t xml:space="preserve">         </w:t>
      </w:r>
      <w:r>
        <w:rPr>
          <w:rFonts w:ascii="Times New Roman" w:hAnsi="Times New Roman" w:cs="Times New Roman"/>
          <w:i/>
          <w:noProof/>
          <w:sz w:val="28"/>
          <w:lang w:val="en-IN" w:eastAsia="en-IN"/>
        </w:rPr>
        <w:drawing>
          <wp:inline distT="0" distB="0" distL="0" distR="0" wp14:anchorId="6BDF6EF6" wp14:editId="75B0C6AE">
            <wp:extent cx="4488872" cy="54483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line (3).png"/>
                    <pic:cNvPicPr/>
                  </pic:nvPicPr>
                  <pic:blipFill>
                    <a:blip r:embed="rId28">
                      <a:extLst>
                        <a:ext uri="{28A0092B-C50C-407E-A947-70E740481C1C}">
                          <a14:useLocalDpi xmlns:a14="http://schemas.microsoft.com/office/drawing/2010/main" val="0"/>
                        </a:ext>
                      </a:extLst>
                    </a:blip>
                    <a:stretch>
                      <a:fillRect/>
                    </a:stretch>
                  </pic:blipFill>
                  <pic:spPr>
                    <a:xfrm>
                      <a:off x="0" y="0"/>
                      <a:ext cx="4492533" cy="5452744"/>
                    </a:xfrm>
                    <a:prstGeom prst="rect">
                      <a:avLst/>
                    </a:prstGeom>
                  </pic:spPr>
                </pic:pic>
              </a:graphicData>
            </a:graphic>
          </wp:inline>
        </w:drawing>
      </w: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lastRenderedPageBreak/>
        <w:t>Components</w:t>
      </w:r>
    </w:p>
    <w:p w:rsidR="00B978C6" w:rsidRDefault="00B978C6" w:rsidP="00B978C6">
      <w:pPr>
        <w:pStyle w:val="ListParagraph"/>
        <w:ind w:left="792"/>
        <w:rPr>
          <w:rFonts w:ascii="Times New Roman" w:hAnsi="Times New Roman" w:cs="Times New Roman"/>
          <w:i/>
          <w:sz w:val="28"/>
        </w:rPr>
      </w:pPr>
    </w:p>
    <w:p w:rsidR="00B978C6" w:rsidRDefault="00B978C6" w:rsidP="00B978C6">
      <w:pPr>
        <w:pStyle w:val="ListParagraph"/>
        <w:ind w:left="792"/>
        <w:rPr>
          <w:rFonts w:ascii="Times New Roman" w:hAnsi="Times New Roman" w:cs="Times New Roman"/>
          <w:sz w:val="28"/>
        </w:rPr>
      </w:pPr>
      <w:r>
        <w:rPr>
          <w:rFonts w:ascii="Times New Roman" w:hAnsi="Times New Roman" w:cs="Times New Roman"/>
          <w:sz w:val="28"/>
        </w:rPr>
        <w:t>The following are the components of the pipeline that we have structured for this project.</w:t>
      </w:r>
    </w:p>
    <w:p w:rsidR="00B978C6" w:rsidRPr="00B978C6" w:rsidRDefault="00B978C6" w:rsidP="00B978C6">
      <w:pPr>
        <w:pStyle w:val="ListParagraph"/>
        <w:ind w:left="792"/>
        <w:rPr>
          <w:rFonts w:ascii="Times New Roman" w:hAnsi="Times New Roman" w:cs="Times New Roman"/>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Data Pre-processing</w:t>
      </w:r>
    </w:p>
    <w:p w:rsidR="00B978C6" w:rsidRDefault="00B978C6" w:rsidP="00B978C6">
      <w:pPr>
        <w:ind w:left="720"/>
        <w:rPr>
          <w:rFonts w:ascii="Times New Roman" w:hAnsi="Times New Roman" w:cs="Times New Roman"/>
          <w:i/>
          <w:sz w:val="28"/>
        </w:rPr>
      </w:pPr>
    </w:p>
    <w:p w:rsidR="00B978C6" w:rsidRDefault="00B978C6" w:rsidP="0084798C">
      <w:pPr>
        <w:ind w:left="1224" w:firstLine="216"/>
        <w:rPr>
          <w:rFonts w:ascii="Times New Roman" w:hAnsi="Times New Roman" w:cs="Times New Roman"/>
          <w:sz w:val="28"/>
        </w:rPr>
      </w:pPr>
      <w:r>
        <w:rPr>
          <w:rFonts w:ascii="Times New Roman" w:hAnsi="Times New Roman" w:cs="Times New Roman"/>
          <w:sz w:val="28"/>
        </w:rPr>
        <w:t>In this step, the input data is cleaned and processed in a way that enables our machine learning model to run efficiently.</w:t>
      </w:r>
    </w:p>
    <w:p w:rsidR="00B978C6" w:rsidRDefault="00B978C6" w:rsidP="0084798C">
      <w:pPr>
        <w:rPr>
          <w:rFonts w:ascii="Times New Roman" w:hAnsi="Times New Roman" w:cs="Times New Roman"/>
          <w:sz w:val="28"/>
        </w:rPr>
      </w:pPr>
    </w:p>
    <w:p w:rsidR="00B978C6" w:rsidRDefault="00B978C6" w:rsidP="00B978C6">
      <w:pPr>
        <w:ind w:left="1224"/>
        <w:rPr>
          <w:rFonts w:ascii="Times New Roman" w:hAnsi="Times New Roman" w:cs="Times New Roman"/>
          <w:sz w:val="28"/>
        </w:rPr>
      </w:pPr>
      <w:r>
        <w:rPr>
          <w:rFonts w:ascii="Times New Roman" w:hAnsi="Times New Roman" w:cs="Times New Roman"/>
          <w:sz w:val="28"/>
        </w:rPr>
        <w:t>There are several steps that we took in this process.</w:t>
      </w:r>
    </w:p>
    <w:p w:rsidR="00B978C6" w:rsidRDefault="00B978C6" w:rsidP="00B978C6">
      <w:pPr>
        <w:ind w:left="1224"/>
        <w:rPr>
          <w:rFonts w:ascii="Times New Roman" w:hAnsi="Times New Roman" w:cs="Times New Roman"/>
          <w:sz w:val="28"/>
        </w:rPr>
      </w:pPr>
    </w:p>
    <w:p w:rsidR="00B978C6"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w:t>
      </w:r>
      <w:r w:rsidR="00B978C6" w:rsidRPr="00424623">
        <w:rPr>
          <w:rFonts w:ascii="Times New Roman" w:hAnsi="Times New Roman" w:cs="Times New Roman"/>
          <w:sz w:val="28"/>
        </w:rPr>
        <w:t xml:space="preserve">dataset </w:t>
      </w:r>
      <w:r>
        <w:rPr>
          <w:rFonts w:ascii="Times New Roman" w:hAnsi="Times New Roman" w:cs="Times New Roman"/>
          <w:sz w:val="28"/>
        </w:rPr>
        <w:t xml:space="preserve">was encoded </w:t>
      </w:r>
      <w:r w:rsidR="00B978C6" w:rsidRPr="00424623">
        <w:rPr>
          <w:rFonts w:ascii="Times New Roman" w:hAnsi="Times New Roman" w:cs="Times New Roman"/>
          <w:sz w:val="28"/>
        </w:rPr>
        <w:t xml:space="preserve">to turn the values in the features that are of String datatype to Integer values. Since Logistic Regression is mathematical algorithm, this steps becomes necessary if we want our dataset </w:t>
      </w:r>
      <w:r w:rsidR="006D2A95">
        <w:rPr>
          <w:rFonts w:ascii="Times New Roman" w:hAnsi="Times New Roman" w:cs="Times New Roman"/>
          <w:sz w:val="28"/>
        </w:rPr>
        <w:t xml:space="preserve">to be </w:t>
      </w:r>
      <w:r w:rsidR="006D2A95" w:rsidRPr="00424623">
        <w:rPr>
          <w:rFonts w:ascii="Times New Roman" w:hAnsi="Times New Roman" w:cs="Times New Roman"/>
          <w:sz w:val="28"/>
        </w:rPr>
        <w:t>process</w:t>
      </w:r>
      <w:r w:rsidR="006D2A95">
        <w:rPr>
          <w:rFonts w:ascii="Times New Roman" w:hAnsi="Times New Roman" w:cs="Times New Roman"/>
          <w:sz w:val="28"/>
        </w:rPr>
        <w:t>ed</w:t>
      </w:r>
      <w:r w:rsidR="00424623" w:rsidRPr="00424623">
        <w:rPr>
          <w:rFonts w:ascii="Times New Roman" w:hAnsi="Times New Roman" w:cs="Times New Roman"/>
          <w:sz w:val="28"/>
        </w:rPr>
        <w:t>.</w:t>
      </w:r>
    </w:p>
    <w:p w:rsidR="00424623" w:rsidRPr="00424623" w:rsidRDefault="00424623" w:rsidP="00424623">
      <w:pPr>
        <w:pStyle w:val="ListParagraph"/>
        <w:ind w:left="1584"/>
        <w:rPr>
          <w:rFonts w:ascii="Times New Roman" w:hAnsi="Times New Roman" w:cs="Times New Roman"/>
          <w:sz w:val="28"/>
        </w:rPr>
      </w:pPr>
    </w:p>
    <w:p w:rsidR="00424623"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The</w:t>
      </w:r>
      <w:r w:rsidR="006D2A95">
        <w:rPr>
          <w:rFonts w:ascii="Times New Roman" w:hAnsi="Times New Roman" w:cs="Times New Roman"/>
          <w:sz w:val="28"/>
        </w:rPr>
        <w:t xml:space="preserve"> values that were corrupted</w:t>
      </w:r>
      <w:r>
        <w:rPr>
          <w:rFonts w:ascii="Times New Roman" w:hAnsi="Times New Roman" w:cs="Times New Roman"/>
          <w:sz w:val="28"/>
        </w:rPr>
        <w:t xml:space="preserve"> were removed</w:t>
      </w:r>
      <w:r w:rsidR="006D2A95">
        <w:rPr>
          <w:rFonts w:ascii="Times New Roman" w:hAnsi="Times New Roman" w:cs="Times New Roman"/>
          <w:sz w:val="28"/>
        </w:rPr>
        <w:t xml:space="preserve">, and missing values </w:t>
      </w:r>
      <w:r>
        <w:rPr>
          <w:rFonts w:ascii="Times New Roman" w:hAnsi="Times New Roman" w:cs="Times New Roman"/>
          <w:sz w:val="28"/>
        </w:rPr>
        <w:t xml:space="preserve">were replaced </w:t>
      </w:r>
      <w:r w:rsidR="006D2A95">
        <w:rPr>
          <w:rFonts w:ascii="Times New Roman" w:hAnsi="Times New Roman" w:cs="Times New Roman"/>
          <w:sz w:val="28"/>
        </w:rPr>
        <w:t>by using Imputation. The method that we used was Mean Imputation where the mean of the feature or column is inserted at the place of the missing value.</w:t>
      </w:r>
    </w:p>
    <w:p w:rsidR="006D2A95" w:rsidRPr="006D2A95" w:rsidRDefault="006D2A95" w:rsidP="006D2A95">
      <w:pPr>
        <w:pStyle w:val="ListParagraph"/>
        <w:rPr>
          <w:rFonts w:ascii="Times New Roman" w:hAnsi="Times New Roman" w:cs="Times New Roman"/>
          <w:sz w:val="28"/>
        </w:rPr>
      </w:pPr>
    </w:p>
    <w:p w:rsidR="006D2A95" w:rsidRPr="0084798C"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dataset was scaled using a standard scaler </w:t>
      </w:r>
      <w:r>
        <w:rPr>
          <w:rFonts w:ascii="Times New Roman" w:hAnsi="Times New Roman" w:cs="Times New Roman"/>
          <w:color w:val="212529"/>
          <w:sz w:val="28"/>
          <w:shd w:val="clear" w:color="auto" w:fill="FFFFFF"/>
        </w:rPr>
        <w:t>that s</w:t>
      </w:r>
      <w:r w:rsidRPr="0041552B">
        <w:rPr>
          <w:rFonts w:ascii="Times New Roman" w:hAnsi="Times New Roman" w:cs="Times New Roman"/>
          <w:color w:val="212529"/>
          <w:sz w:val="28"/>
          <w:shd w:val="clear" w:color="auto" w:fill="FFFFFF"/>
        </w:rPr>
        <w:t>tandardizes features by removing the mean and scaling to unit variance</w:t>
      </w:r>
      <w:r>
        <w:rPr>
          <w:rFonts w:ascii="Times New Roman" w:hAnsi="Times New Roman" w:cs="Times New Roman"/>
          <w:color w:val="212529"/>
          <w:sz w:val="28"/>
          <w:shd w:val="clear" w:color="auto" w:fill="FFFFFF"/>
        </w:rPr>
        <w:t>.</w:t>
      </w:r>
    </w:p>
    <w:p w:rsidR="0084798C" w:rsidRPr="0084798C" w:rsidRDefault="0084798C" w:rsidP="0084798C">
      <w:pPr>
        <w:pStyle w:val="ListParagraph"/>
        <w:rPr>
          <w:rFonts w:ascii="Times New Roman" w:hAnsi="Times New Roman" w:cs="Times New Roman"/>
          <w:sz w:val="28"/>
        </w:rPr>
      </w:pPr>
    </w:p>
    <w:p w:rsidR="0084798C" w:rsidRPr="0084798C" w:rsidRDefault="0084798C" w:rsidP="0084798C">
      <w:pPr>
        <w:pStyle w:val="BodyText"/>
        <w:ind w:left="1584"/>
        <w:rPr>
          <w:rFonts w:ascii="Times New Roman" w:eastAsia="Arial" w:hAnsi="Times New Roman" w:cs="Times New Roman"/>
          <w:color w:val="222222"/>
          <w:sz w:val="28"/>
          <w:szCs w:val="28"/>
        </w:rPr>
      </w:pPr>
      <w:r w:rsidRPr="0084798C">
        <w:rPr>
          <w:rFonts w:ascii="Times New Roman" w:eastAsia="Arial" w:hAnsi="Times New Roman" w:cs="Times New Roman"/>
          <w:color w:val="222222"/>
          <w:sz w:val="28"/>
          <w:szCs w:val="28"/>
        </w:rPr>
        <w:t>Since all the fields are measured and documented in different units, we are using a mean normalization technique to put all the values in the same scale for better performance of our model.</w:t>
      </w:r>
    </w:p>
    <w:p w:rsidR="0041552B" w:rsidRPr="0041552B" w:rsidRDefault="0041552B" w:rsidP="0041552B">
      <w:pPr>
        <w:pStyle w:val="ListParagraph"/>
        <w:rPr>
          <w:rFonts w:ascii="Times New Roman" w:hAnsi="Times New Roman" w:cs="Times New Roman"/>
          <w:sz w:val="28"/>
        </w:rPr>
      </w:pPr>
    </w:p>
    <w:p w:rsidR="0041552B" w:rsidRPr="0041552B" w:rsidRDefault="0041552B" w:rsidP="0041552B">
      <w:pPr>
        <w:pStyle w:val="NormalWeb"/>
        <w:shd w:val="clear" w:color="auto" w:fill="FFFFFF"/>
        <w:spacing w:before="0" w:beforeAutospacing="0"/>
        <w:ind w:left="1584"/>
        <w:rPr>
          <w:color w:val="212529"/>
          <w:sz w:val="28"/>
          <w:szCs w:val="28"/>
        </w:rPr>
      </w:pPr>
      <w:r w:rsidRPr="0041552B">
        <w:rPr>
          <w:color w:val="212529"/>
          <w:sz w:val="28"/>
          <w:szCs w:val="28"/>
        </w:rPr>
        <w:t>The standard score of a sample</w:t>
      </w:r>
      <w:r>
        <w:rPr>
          <w:color w:val="212529"/>
          <w:sz w:val="28"/>
          <w:szCs w:val="28"/>
        </w:rPr>
        <w:t xml:space="preserve"> </w:t>
      </w:r>
      <w:r w:rsidRPr="0041552B">
        <w:rPr>
          <w:i/>
          <w:color w:val="212529"/>
          <w:sz w:val="28"/>
          <w:szCs w:val="28"/>
        </w:rPr>
        <w:t>x</w:t>
      </w:r>
      <w:r w:rsidRPr="0041552B">
        <w:rPr>
          <w:color w:val="212529"/>
          <w:sz w:val="28"/>
          <w:szCs w:val="28"/>
        </w:rPr>
        <w:t> is calculated as:</w:t>
      </w:r>
      <w:r>
        <w:rPr>
          <w:color w:val="212529"/>
          <w:sz w:val="28"/>
          <w:szCs w:val="28"/>
        </w:rPr>
        <w:t xml:space="preserve"> </w:t>
      </w:r>
      <w:r w:rsidRPr="0041552B">
        <w:rPr>
          <w:i/>
          <w:color w:val="212529"/>
          <w:sz w:val="28"/>
          <w:szCs w:val="28"/>
        </w:rPr>
        <w:t>z = (x - u) / s</w:t>
      </w:r>
      <w:r>
        <w:rPr>
          <w:color w:val="212529"/>
          <w:sz w:val="28"/>
          <w:szCs w:val="28"/>
        </w:rPr>
        <w:t xml:space="preserve"> </w:t>
      </w:r>
      <w:r w:rsidRPr="0041552B">
        <w:rPr>
          <w:color w:val="212529"/>
          <w:sz w:val="28"/>
          <w:szCs w:val="28"/>
        </w:rPr>
        <w:t xml:space="preserve">where </w:t>
      </w:r>
      <w:r w:rsidRPr="0041552B">
        <w:rPr>
          <w:i/>
          <w:color w:val="212529"/>
          <w:sz w:val="28"/>
          <w:szCs w:val="28"/>
        </w:rPr>
        <w:t>u</w:t>
      </w:r>
      <w:r w:rsidRPr="0041552B">
        <w:rPr>
          <w:color w:val="212529"/>
          <w:sz w:val="28"/>
          <w:szCs w:val="28"/>
        </w:rPr>
        <w:t xml:space="preserve"> is the mean of the training samples and </w:t>
      </w:r>
      <w:r w:rsidRPr="0041552B">
        <w:rPr>
          <w:i/>
          <w:color w:val="212529"/>
          <w:sz w:val="28"/>
          <w:szCs w:val="28"/>
        </w:rPr>
        <w:t>s </w:t>
      </w:r>
      <w:r w:rsidRPr="0041552B">
        <w:rPr>
          <w:color w:val="212529"/>
          <w:sz w:val="28"/>
          <w:szCs w:val="28"/>
        </w:rPr>
        <w:t>is the standard deviation of the training samples.</w:t>
      </w:r>
    </w:p>
    <w:p w:rsidR="0041552B" w:rsidRPr="0041552B" w:rsidRDefault="0041552B" w:rsidP="0041552B">
      <w:pPr>
        <w:ind w:left="1440"/>
        <w:rPr>
          <w:rFonts w:ascii="Times New Roman" w:hAnsi="Times New Roman" w:cs="Times New Roman"/>
          <w:sz w:val="28"/>
        </w:rPr>
      </w:pPr>
    </w:p>
    <w:p w:rsidR="00B978C6" w:rsidRPr="00B978C6" w:rsidRDefault="00B978C6" w:rsidP="00B978C6">
      <w:pPr>
        <w:rPr>
          <w:rFonts w:ascii="Times New Roman" w:hAnsi="Times New Roman" w:cs="Times New Roman"/>
          <w:i/>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Feature Selection</w:t>
      </w:r>
    </w:p>
    <w:p w:rsidR="00A40A98" w:rsidRDefault="00A40A98" w:rsidP="00A40A98">
      <w:pPr>
        <w:pStyle w:val="ListParagraph"/>
        <w:ind w:left="1224"/>
        <w:rPr>
          <w:rFonts w:ascii="Times New Roman" w:hAnsi="Times New Roman" w:cs="Times New Roman"/>
          <w:i/>
          <w:sz w:val="28"/>
        </w:rPr>
      </w:pPr>
    </w:p>
    <w:p w:rsidR="00991999" w:rsidRPr="00991999" w:rsidRDefault="00991999" w:rsidP="00991999">
      <w:pPr>
        <w:ind w:left="720" w:firstLine="504"/>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Many of the popular dataset, though painstakingly acquired through different means and</w:t>
      </w:r>
      <w:r w:rsidR="00382CC5">
        <w:rPr>
          <w:rFonts w:ascii="Times New Roman" w:eastAsia="Arial" w:hAnsi="Times New Roman" w:cs="Times New Roman"/>
          <w:color w:val="222222"/>
          <w:sz w:val="28"/>
          <w:szCs w:val="28"/>
        </w:rPr>
        <w:t xml:space="preserve"> put together to </w:t>
      </w:r>
      <w:r w:rsidRPr="00991999">
        <w:rPr>
          <w:rFonts w:ascii="Times New Roman" w:eastAsia="Arial" w:hAnsi="Times New Roman" w:cs="Times New Roman"/>
          <w:color w:val="222222"/>
          <w:sz w:val="28"/>
          <w:szCs w:val="28"/>
        </w:rPr>
        <w:t>further</w:t>
      </w:r>
      <w:r w:rsidR="00382CC5">
        <w:rPr>
          <w:rFonts w:ascii="Times New Roman" w:eastAsia="Arial" w:hAnsi="Times New Roman" w:cs="Times New Roman"/>
          <w:color w:val="222222"/>
          <w:sz w:val="28"/>
          <w:szCs w:val="28"/>
        </w:rPr>
        <w:t xml:space="preserve"> the re</w:t>
      </w:r>
      <w:r w:rsidRPr="00991999">
        <w:rPr>
          <w:rFonts w:ascii="Times New Roman" w:eastAsia="Arial" w:hAnsi="Times New Roman" w:cs="Times New Roman"/>
          <w:color w:val="222222"/>
          <w:sz w:val="28"/>
          <w:szCs w:val="28"/>
        </w:rPr>
        <w:t xml:space="preserve">search happening in the </w:t>
      </w:r>
      <w:r w:rsidRPr="00991999">
        <w:rPr>
          <w:rFonts w:ascii="Times New Roman" w:eastAsia="Arial" w:hAnsi="Times New Roman" w:cs="Times New Roman"/>
          <w:color w:val="222222"/>
          <w:sz w:val="28"/>
          <w:szCs w:val="28"/>
        </w:rPr>
        <w:lastRenderedPageBreak/>
        <w:t>field of Data Analysis and prediction, have fields and values that might not prove relevant or useful for the optimum prediction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Here, we tried to find the optimum combination among the different features of the dataset that results in the maximum accuracy of the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For that we are iterating through all the possible combination of all the possible sizes of the features, and choosing the combination that results in the optimum accuracy.</w:t>
      </w:r>
    </w:p>
    <w:p w:rsidR="00991999" w:rsidRPr="00991999" w:rsidRDefault="00991999" w:rsidP="0092698A">
      <w:pPr>
        <w:rPr>
          <w:rFonts w:ascii="Times New Roman" w:eastAsia="Arial" w:hAnsi="Times New Roman" w:cs="Times New Roman"/>
          <w:color w:val="222222"/>
          <w:sz w:val="28"/>
          <w:szCs w:val="28"/>
        </w:rPr>
      </w:pPr>
    </w:p>
    <w:p w:rsidR="00991999" w:rsidRPr="00991999" w:rsidRDefault="00991999" w:rsidP="00991999">
      <w:pPr>
        <w:ind w:left="720"/>
        <w:rPr>
          <w:rFonts w:ascii="Times New Roman" w:eastAsia="Arial" w:hAnsi="Times New Roman" w:cs="Times New Roman"/>
          <w:b/>
          <w:bCs/>
          <w:color w:val="222222"/>
          <w:sz w:val="28"/>
          <w:szCs w:val="28"/>
        </w:rPr>
      </w:pPr>
    </w:p>
    <w:p w:rsidR="00991999" w:rsidRPr="00991999" w:rsidRDefault="00991999" w:rsidP="00991999">
      <w:pPr>
        <w:ind w:left="720"/>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Following is the pseudo code for our approach.</w:t>
      </w:r>
    </w:p>
    <w:p w:rsidR="00991999" w:rsidRPr="00991999" w:rsidRDefault="00991999" w:rsidP="00991999">
      <w:pPr>
        <w:ind w:left="720"/>
        <w:rPr>
          <w:rFonts w:ascii="Times New Roman" w:eastAsia="Arial" w:hAnsi="Times New Roman" w:cs="Times New Roman"/>
          <w:color w:val="222222"/>
          <w:sz w:val="28"/>
          <w:szCs w:val="28"/>
        </w:rPr>
      </w:pPr>
    </w:p>
    <w:p w:rsidR="0022114B" w:rsidRDefault="001D43FF" w:rsidP="00991999">
      <w:pPr>
        <w:ind w:left="720"/>
        <w:rPr>
          <w:rFonts w:ascii="Courier New" w:eastAsia="Arial" w:hAnsi="Courier New" w:cs="Courier New"/>
          <w:iCs/>
          <w:color w:val="222222"/>
          <w:sz w:val="28"/>
          <w:szCs w:val="28"/>
        </w:rPr>
      </w:pPr>
      <w:r>
        <w:rPr>
          <w:rFonts w:ascii="Courier New" w:eastAsia="Arial" w:hAnsi="Courier New" w:cs="Courier New"/>
          <w:iCs/>
          <w:color w:val="222222"/>
          <w:sz w:val="28"/>
          <w:szCs w:val="28"/>
        </w:rPr>
        <w:t>d</w:t>
      </w:r>
      <w:r w:rsidRPr="0092698A">
        <w:rPr>
          <w:rFonts w:ascii="Courier New" w:eastAsia="Arial" w:hAnsi="Courier New" w:cs="Courier New"/>
          <w:iCs/>
          <w:color w:val="222222"/>
          <w:sz w:val="28"/>
          <w:szCs w:val="28"/>
        </w:rPr>
        <w:t>ata</w:t>
      </w:r>
      <w:r w:rsidR="00991999" w:rsidRPr="0092698A">
        <w:rPr>
          <w:rFonts w:ascii="Courier New" w:eastAsia="Arial" w:hAnsi="Courier New" w:cs="Courier New"/>
          <w:iCs/>
          <w:color w:val="222222"/>
          <w:sz w:val="28"/>
          <w:szCs w:val="28"/>
        </w:rPr>
        <w:t xml:space="preserve"> = </w:t>
      </w:r>
      <w:r w:rsidR="0092698A" w:rsidRPr="0092698A">
        <w:rPr>
          <w:rFonts w:ascii="Courier New" w:eastAsia="Arial" w:hAnsi="Courier New" w:cs="Courier New"/>
          <w:iCs/>
          <w:color w:val="222222"/>
          <w:sz w:val="28"/>
          <w:szCs w:val="28"/>
        </w:rPr>
        <w:t>open (</w:t>
      </w:r>
      <w:r w:rsidR="00991999" w:rsidRPr="0092698A">
        <w:rPr>
          <w:rFonts w:ascii="Courier New" w:eastAsia="Arial" w:hAnsi="Courier New" w:cs="Courier New"/>
          <w:iCs/>
          <w:color w:val="222222"/>
          <w:sz w:val="28"/>
          <w:szCs w:val="28"/>
        </w:rPr>
        <w:t>'dataset.csv</w:t>
      </w:r>
      <w:r w:rsidR="00583434">
        <w:rPr>
          <w:rFonts w:ascii="Courier New" w:eastAsia="Arial" w:hAnsi="Courier New" w:cs="Courier New"/>
          <w:iCs/>
          <w:color w:val="222222"/>
          <w:sz w:val="28"/>
          <w:szCs w:val="28"/>
        </w:rPr>
        <w:t>’</w:t>
      </w:r>
      <w:r w:rsidR="00B804D4" w:rsidRPr="0092698A">
        <w:rPr>
          <w:rFonts w:ascii="Courier New" w:eastAsia="Arial" w:hAnsi="Courier New" w:cs="Courier New"/>
          <w:iCs/>
          <w:color w:val="222222"/>
          <w:sz w:val="28"/>
          <w:szCs w:val="28"/>
        </w:rPr>
        <w:t xml:space="preserve">) </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X = data.features</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y = data.target</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max_columns = data.feature_length</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max_accuracy = -1</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no_of_columns = 1</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while no_of_columns &lt; max_columns</w:t>
      </w:r>
      <w:r w:rsidR="0022114B">
        <w:rPr>
          <w:rFonts w:ascii="Courier New" w:eastAsia="Arial" w:hAnsi="Courier New" w:cs="Courier New"/>
          <w:iCs/>
          <w:color w:val="222222"/>
          <w:sz w:val="28"/>
          <w:szCs w:val="28"/>
        </w:rPr>
        <w:t xml:space="preserve"> </w:t>
      </w:r>
    </w:p>
    <w:p w:rsidR="00991999" w:rsidRPr="0092698A" w:rsidRDefault="0022114B" w:rsidP="00991999">
      <w:pPr>
        <w:ind w:left="720"/>
        <w:rPr>
          <w:rFonts w:ascii="Courier New" w:eastAsia="Arial" w:hAnsi="Courier New" w:cs="Courier New"/>
          <w:iCs/>
          <w:color w:val="222222"/>
          <w:sz w:val="28"/>
          <w:szCs w:val="28"/>
        </w:rPr>
      </w:pPr>
      <w:r>
        <w:rPr>
          <w:rFonts w:ascii="Courier New" w:hAnsi="Courier New" w:cs="Courier New"/>
          <w:sz w:val="28"/>
          <w:szCs w:val="28"/>
        </w:rPr>
        <w:t>loop</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all_combinations = every combination of    that size</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991999" w:rsidP="00991999">
      <w:pPr>
        <w:ind w:left="720"/>
        <w:rPr>
          <w:rFonts w:ascii="Courier New" w:eastAsia="Arial" w:hAnsi="Courier New" w:cs="Courier New"/>
          <w:i/>
          <w:iCs/>
          <w:color w:val="222222"/>
          <w:sz w:val="28"/>
          <w:szCs w:val="28"/>
        </w:rPr>
      </w:pPr>
      <w:r w:rsidRPr="0092698A">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r w:rsidR="0092698A" w:rsidRPr="00784B52">
        <w:rPr>
          <w:rFonts w:ascii="Courier New" w:eastAsia="Arial" w:hAnsi="Courier New" w:cs="Courier New"/>
          <w:i/>
          <w:iCs/>
          <w:color w:val="222222"/>
          <w:sz w:val="28"/>
          <w:szCs w:val="28"/>
        </w:rPr>
        <w:t>If</w:t>
      </w:r>
      <w:r w:rsidRPr="00784B52">
        <w:rPr>
          <w:rFonts w:ascii="Courier New" w:eastAsia="Arial" w:hAnsi="Courier New" w:cs="Courier New"/>
          <w:i/>
          <w:iCs/>
          <w:color w:val="222222"/>
          <w:sz w:val="28"/>
          <w:szCs w:val="28"/>
        </w:rPr>
        <w:t xml:space="preserve"> no_of_columns = 3, then</w:t>
      </w:r>
    </w:p>
    <w:p w:rsidR="0022114B" w:rsidRDefault="00991999" w:rsidP="00991999">
      <w:pPr>
        <w:ind w:left="720"/>
        <w:rPr>
          <w:rFonts w:ascii="Courier New" w:eastAsia="Arial" w:hAnsi="Courier New" w:cs="Courier New"/>
          <w:iCs/>
          <w:color w:val="222222"/>
          <w:sz w:val="28"/>
          <w:szCs w:val="28"/>
        </w:rPr>
      </w:pPr>
      <w:r w:rsidRPr="00784B52">
        <w:rPr>
          <w:rFonts w:ascii="Courier New" w:eastAsia="Arial" w:hAnsi="Courier New" w:cs="Courier New"/>
          <w:i/>
          <w:iCs/>
          <w:color w:val="222222"/>
          <w:sz w:val="28"/>
          <w:szCs w:val="28"/>
        </w:rPr>
        <w:t xml:space="preserve">  </w:t>
      </w:r>
      <w:r w:rsidR="00784B52" w:rsidRP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all_combinations = [1</w:t>
      </w:r>
      <w:r w:rsidR="0092698A" w:rsidRPr="00784B52">
        <w:rPr>
          <w:rFonts w:ascii="Courier New" w:eastAsia="Arial" w:hAnsi="Courier New" w:cs="Courier New"/>
          <w:i/>
          <w:iCs/>
          <w:color w:val="222222"/>
          <w:sz w:val="28"/>
          <w:szCs w:val="28"/>
        </w:rPr>
        <w:t>, 2, 3</w:t>
      </w:r>
      <w:r w:rsidRPr="00784B52">
        <w:rPr>
          <w:rFonts w:ascii="Courier New" w:eastAsia="Arial" w:hAnsi="Courier New" w:cs="Courier New"/>
          <w:i/>
          <w:iCs/>
          <w:color w:val="222222"/>
          <w:sz w:val="28"/>
          <w:szCs w:val="28"/>
        </w:rPr>
        <w:t>], [2,</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3,</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4], [5,</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6,</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7]</w:t>
      </w:r>
      <w:r w:rsidR="00784B52" w:rsidRPr="00784B52">
        <w:rPr>
          <w:rFonts w:ascii="Courier New" w:hAnsi="Courier New" w:cs="Courier New"/>
          <w:b/>
          <w:i/>
          <w:sz w:val="28"/>
          <w:szCs w:val="28"/>
        </w:rPr>
        <w:t xml:space="preserve"> </w:t>
      </w:r>
      <w:r w:rsidRPr="00784B52">
        <w:rPr>
          <w:rFonts w:ascii="Courier New" w:hAnsi="Courier New" w:cs="Courier New"/>
          <w:b/>
          <w:i/>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for combination in all_combinations</w:t>
      </w:r>
      <w:r w:rsidR="0022114B">
        <w:rPr>
          <w:rFonts w:ascii="Courier New" w:eastAsia="Arial" w:hAnsi="Courier New" w:cs="Courier New"/>
          <w:iCs/>
          <w:color w:val="222222"/>
          <w:sz w:val="28"/>
          <w:szCs w:val="28"/>
        </w:rPr>
        <w:t xml:space="preserve"> </w:t>
      </w:r>
    </w:p>
    <w:p w:rsidR="00991999" w:rsidRPr="0092698A" w:rsidRDefault="0022114B" w:rsidP="0022114B">
      <w:pPr>
        <w:ind w:left="720" w:firstLine="720"/>
        <w:rPr>
          <w:rFonts w:ascii="Courier New" w:eastAsia="Arial" w:hAnsi="Courier New" w:cs="Courier New"/>
          <w:iCs/>
          <w:color w:val="222222"/>
          <w:sz w:val="28"/>
          <w:szCs w:val="28"/>
        </w:rPr>
      </w:pPr>
      <w:r>
        <w:rPr>
          <w:rFonts w:ascii="Courier New" w:eastAsia="Arial" w:hAnsi="Courier New" w:cs="Courier New"/>
          <w:iCs/>
          <w:color w:val="222222"/>
          <w:sz w:val="28"/>
          <w:szCs w:val="28"/>
        </w:rPr>
        <w:t>loop</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91999" w:rsidRPr="0092698A">
        <w:rPr>
          <w:rFonts w:ascii="Courier New" w:eastAsia="Arial" w:hAnsi="Courier New" w:cs="Courier New"/>
          <w:iCs/>
          <w:color w:val="222222"/>
          <w:sz w:val="28"/>
          <w:szCs w:val="28"/>
        </w:rPr>
        <w:t xml:space="preserve"> X = X[combination] </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784B52" w:rsidP="00991999">
      <w:pPr>
        <w:ind w:left="720" w:firstLine="720"/>
        <w:rPr>
          <w:rFonts w:ascii="Courier New" w:eastAsia="Arial" w:hAnsi="Courier New" w:cs="Courier New"/>
          <w:i/>
          <w:iCs/>
          <w:color w:val="222222"/>
          <w:sz w:val="28"/>
          <w:szCs w:val="28"/>
        </w:rPr>
      </w:pPr>
      <w:r>
        <w:rPr>
          <w:rFonts w:ascii="Courier New" w:eastAsia="Arial" w:hAnsi="Courier New" w:cs="Courier New"/>
          <w:b/>
          <w:i/>
          <w:iCs/>
          <w:color w:val="222222"/>
          <w:sz w:val="28"/>
          <w:szCs w:val="28"/>
        </w:rPr>
        <w:t xml:space="preserve">   </w:t>
      </w:r>
      <w:r w:rsidR="00937692">
        <w:rPr>
          <w:rFonts w:ascii="Courier New" w:eastAsia="Arial" w:hAnsi="Courier New" w:cs="Courier New"/>
          <w:b/>
          <w:i/>
          <w:iCs/>
          <w:color w:val="222222"/>
          <w:sz w:val="28"/>
          <w:szCs w:val="28"/>
        </w:rPr>
        <w:t xml:space="preserve">  </w:t>
      </w:r>
      <w:r w:rsidR="00991999" w:rsidRPr="00784B52">
        <w:rPr>
          <w:rFonts w:ascii="Courier New" w:eastAsia="Arial" w:hAnsi="Courier New" w:cs="Courier New"/>
          <w:i/>
          <w:iCs/>
          <w:color w:val="222222"/>
          <w:sz w:val="28"/>
          <w:szCs w:val="28"/>
        </w:rPr>
        <w:t># selects just those columns from X</w:t>
      </w:r>
      <w:r w:rsidR="00991999" w:rsidRPr="00784B52">
        <w:rPr>
          <w:rFonts w:ascii="Courier New" w:hAnsi="Courier New" w:cs="Courier New"/>
          <w:i/>
          <w:sz w:val="28"/>
          <w:szCs w:val="28"/>
        </w:rPr>
        <w:br/>
      </w:r>
      <w:r w:rsidR="00991999" w:rsidRPr="00784B52">
        <w:rPr>
          <w:rFonts w:ascii="Courier New" w:eastAsia="Arial" w:hAnsi="Courier New" w:cs="Courier New"/>
          <w:i/>
          <w:iCs/>
          <w:color w:val="222222"/>
          <w:sz w:val="28"/>
          <w:szCs w:val="28"/>
        </w:rPr>
        <w:t xml:space="preserve">        </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2698A" w:rsidRP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 xml:space="preserve"> = </w:t>
      </w:r>
      <w:r w:rsidR="0092698A">
        <w:rPr>
          <w:rFonts w:ascii="Courier New" w:eastAsia="Arial" w:hAnsi="Courier New" w:cs="Courier New"/>
          <w:iCs/>
          <w:color w:val="222222"/>
          <w:sz w:val="28"/>
          <w:szCs w:val="28"/>
        </w:rPr>
        <w:t>Logistic</w:t>
      </w:r>
      <w:r w:rsidR="0092698A" w:rsidRPr="0092698A">
        <w:rPr>
          <w:rFonts w:ascii="Courier New" w:eastAsia="Arial" w:hAnsi="Courier New" w:cs="Courier New"/>
          <w:iCs/>
          <w:color w:val="222222"/>
          <w:sz w:val="28"/>
          <w:szCs w:val="28"/>
        </w:rPr>
        <w:t>Regression</w:t>
      </w:r>
      <w:r w:rsid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(X,</w:t>
      </w:r>
      <w:r w:rsidR="0092698A">
        <w:rPr>
          <w:rFonts w:ascii="Courier New" w:eastAsia="Arial" w:hAnsi="Courier New" w:cs="Courier New"/>
          <w:iCs/>
          <w:color w:val="222222"/>
          <w:sz w:val="28"/>
          <w:szCs w:val="28"/>
        </w:rPr>
        <w:t xml:space="preserve"> </w:t>
      </w:r>
      <w:r w:rsidRPr="0092698A">
        <w:rPr>
          <w:rFonts w:ascii="Courier New" w:eastAsia="Arial" w:hAnsi="Courier New" w:cs="Courier New"/>
          <w:iCs/>
          <w:color w:val="222222"/>
          <w:sz w:val="28"/>
          <w:szCs w:val="28"/>
        </w:rPr>
        <w:t>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accuracy = model.accuracy()</w:t>
      </w:r>
      <w:r w:rsidRPr="0092698A">
        <w:rPr>
          <w:rFonts w:ascii="Courier New" w:hAnsi="Courier New" w:cs="Courier New"/>
          <w:sz w:val="28"/>
          <w:szCs w:val="28"/>
        </w:rPr>
        <w:br/>
      </w:r>
      <w:r w:rsidRPr="0092698A">
        <w:rPr>
          <w:rFonts w:ascii="Courier New" w:hAnsi="Courier New" w:cs="Courier New"/>
          <w:sz w:val="28"/>
          <w:szCs w:val="28"/>
        </w:rPr>
        <w:lastRenderedPageBreak/>
        <w:br/>
      </w:r>
      <w:r w:rsidRPr="0092698A">
        <w:rPr>
          <w:rFonts w:ascii="Courier New" w:eastAsia="Arial" w:hAnsi="Courier New" w:cs="Courier New"/>
          <w:iCs/>
          <w:color w:val="222222"/>
          <w:sz w:val="28"/>
          <w:szCs w:val="28"/>
        </w:rPr>
        <w:t xml:space="preserve">         if accuracy &gt; max_accuracy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max_accuracy = 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r w:rsidR="0092698A">
        <w:rPr>
          <w:rFonts w:ascii="Courier New" w:eastAsia="Arial" w:hAnsi="Courier New" w:cs="Courier New"/>
          <w:iCs/>
          <w:color w:val="222222"/>
          <w:sz w:val="28"/>
          <w:szCs w:val="28"/>
        </w:rPr>
        <w:t>best_</w:t>
      </w:r>
      <w:r w:rsidR="0092698A" w:rsidRPr="0092698A">
        <w:rPr>
          <w:rFonts w:ascii="Courier New" w:eastAsia="Arial" w:hAnsi="Courier New" w:cs="Courier New"/>
          <w:iCs/>
          <w:color w:val="222222"/>
          <w:sz w:val="28"/>
          <w:szCs w:val="28"/>
        </w:rPr>
        <w:t>combination</w:t>
      </w:r>
      <w:r w:rsidRPr="0092698A">
        <w:rPr>
          <w:rFonts w:ascii="Courier New" w:eastAsia="Arial" w:hAnsi="Courier New" w:cs="Courier New"/>
          <w:iCs/>
          <w:color w:val="222222"/>
          <w:sz w:val="28"/>
          <w:szCs w:val="28"/>
        </w:rPr>
        <w:t xml:space="preserve"> = combination</w:t>
      </w:r>
      <w:r w:rsidRPr="0092698A">
        <w:rPr>
          <w:rFonts w:ascii="Courier New" w:hAnsi="Courier New" w:cs="Courier New"/>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no_of_columns++</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hAnsi="Courier New" w:cs="Courier New"/>
          <w:sz w:val="28"/>
          <w:szCs w:val="28"/>
        </w:rPr>
        <w:br/>
      </w:r>
      <w:r w:rsidR="0092698A" w:rsidRPr="0092698A">
        <w:rPr>
          <w:rFonts w:ascii="Courier New" w:eastAsia="Arial" w:hAnsi="Courier New" w:cs="Courier New"/>
          <w:iCs/>
          <w:color w:val="222222"/>
          <w:sz w:val="28"/>
          <w:szCs w:val="28"/>
        </w:rPr>
        <w:t>Return</w:t>
      </w:r>
      <w:r w:rsidRPr="0092698A">
        <w:rPr>
          <w:rFonts w:ascii="Courier New" w:eastAsia="Arial" w:hAnsi="Courier New" w:cs="Courier New"/>
          <w:iCs/>
          <w:color w:val="222222"/>
          <w:sz w:val="28"/>
          <w:szCs w:val="28"/>
        </w:rPr>
        <w:t xml:space="preserve"> max_accuracy, best combination</w:t>
      </w:r>
      <w:r w:rsidRPr="0092698A">
        <w:rPr>
          <w:rFonts w:ascii="Courier New" w:hAnsi="Courier New" w:cs="Courier New"/>
          <w:sz w:val="28"/>
          <w:szCs w:val="28"/>
        </w:rPr>
        <w:br/>
      </w:r>
    </w:p>
    <w:p w:rsidR="00991999" w:rsidRPr="00991999" w:rsidRDefault="00991999" w:rsidP="00991999">
      <w:pPr>
        <w:pStyle w:val="BodyText"/>
        <w:rPr>
          <w:rFonts w:ascii="Times New Roman" w:hAnsi="Times New Roman" w:cs="Times New Roman"/>
          <w:sz w:val="28"/>
          <w:szCs w:val="28"/>
        </w:rPr>
      </w:pPr>
    </w:p>
    <w:p w:rsidR="0084798C" w:rsidRDefault="0084798C" w:rsidP="0084798C">
      <w:pPr>
        <w:pStyle w:val="ListParagraph"/>
        <w:ind w:left="1224"/>
        <w:rPr>
          <w:rFonts w:ascii="Times New Roman" w:hAnsi="Times New Roman" w:cs="Times New Roman"/>
          <w:sz w:val="28"/>
        </w:rPr>
      </w:pPr>
    </w:p>
    <w:p w:rsidR="00103FB9" w:rsidRDefault="00474FB0" w:rsidP="00474FB0">
      <w:pPr>
        <w:pStyle w:val="ListParagraph"/>
        <w:ind w:left="1224" w:firstLine="216"/>
        <w:rPr>
          <w:rFonts w:ascii="Times New Roman" w:hAnsi="Times New Roman" w:cs="Times New Roman"/>
          <w:sz w:val="28"/>
        </w:rPr>
      </w:pPr>
      <w:r>
        <w:rPr>
          <w:rFonts w:ascii="Times New Roman" w:hAnsi="Times New Roman" w:cs="Times New Roman"/>
          <w:sz w:val="28"/>
        </w:rPr>
        <w:t xml:space="preserve">Through this methodology, we found that the combination of features </w:t>
      </w:r>
      <w:r w:rsidRPr="00474FB0">
        <w:rPr>
          <w:rFonts w:ascii="Times New Roman" w:hAnsi="Times New Roman" w:cs="Times New Roman"/>
          <w:b/>
          <w:sz w:val="28"/>
        </w:rPr>
        <w:t xml:space="preserve">AGE, GENDER, DB, SGPT, SGOT </w:t>
      </w:r>
      <w:r w:rsidRPr="00474FB0">
        <w:rPr>
          <w:rFonts w:ascii="Times New Roman" w:hAnsi="Times New Roman" w:cs="Times New Roman"/>
          <w:sz w:val="28"/>
        </w:rPr>
        <w:t>and</w:t>
      </w:r>
      <w:r w:rsidRPr="00474FB0">
        <w:rPr>
          <w:rFonts w:ascii="Times New Roman" w:hAnsi="Times New Roman" w:cs="Times New Roman"/>
          <w:b/>
          <w:sz w:val="28"/>
        </w:rPr>
        <w:t xml:space="preserve"> ALB</w:t>
      </w:r>
      <w:r>
        <w:rPr>
          <w:rFonts w:ascii="Times New Roman" w:hAnsi="Times New Roman" w:cs="Times New Roman"/>
          <w:sz w:val="28"/>
        </w:rPr>
        <w:t xml:space="preserve"> are the ones that performed the best. It can be argued that the rest of the features provides either no help or worse, error to our prediction model.</w:t>
      </w:r>
    </w:p>
    <w:p w:rsidR="00474FB0" w:rsidRDefault="00474FB0" w:rsidP="0084798C">
      <w:pPr>
        <w:pStyle w:val="ListParagraph"/>
        <w:ind w:left="1224"/>
        <w:rPr>
          <w:rFonts w:ascii="Times New Roman" w:hAnsi="Times New Roman" w:cs="Times New Roman"/>
          <w:sz w:val="28"/>
        </w:rPr>
      </w:pPr>
    </w:p>
    <w:p w:rsidR="00474FB0" w:rsidRDefault="00474FB0" w:rsidP="00CE5877">
      <w:pPr>
        <w:pStyle w:val="ListParagraph"/>
        <w:ind w:left="1224" w:firstLine="216"/>
        <w:rPr>
          <w:rFonts w:ascii="Times New Roman" w:hAnsi="Times New Roman" w:cs="Times New Roman"/>
          <w:sz w:val="28"/>
        </w:rPr>
      </w:pPr>
      <w:r>
        <w:rPr>
          <w:rFonts w:ascii="Times New Roman" w:hAnsi="Times New Roman" w:cs="Times New Roman"/>
          <w:sz w:val="28"/>
        </w:rPr>
        <w:t xml:space="preserve">Interestingly, this result was also consistent with our explanatory visual analysis where we found correlation of left-out features such as </w:t>
      </w:r>
      <w:r w:rsidRPr="00474FB0">
        <w:rPr>
          <w:rFonts w:ascii="Times New Roman" w:hAnsi="Times New Roman" w:cs="Times New Roman"/>
          <w:b/>
          <w:sz w:val="28"/>
        </w:rPr>
        <w:t>TB</w:t>
      </w:r>
      <w:r>
        <w:rPr>
          <w:rFonts w:ascii="Times New Roman" w:hAnsi="Times New Roman" w:cs="Times New Roman"/>
          <w:sz w:val="28"/>
        </w:rPr>
        <w:t xml:space="preserve"> and </w:t>
      </w:r>
      <w:r w:rsidRPr="00474FB0">
        <w:rPr>
          <w:rFonts w:ascii="Times New Roman" w:hAnsi="Times New Roman" w:cs="Times New Roman"/>
          <w:b/>
          <w:sz w:val="28"/>
        </w:rPr>
        <w:t>A/G</w:t>
      </w:r>
      <w:r>
        <w:rPr>
          <w:rFonts w:ascii="Times New Roman" w:hAnsi="Times New Roman" w:cs="Times New Roman"/>
          <w:sz w:val="28"/>
        </w:rPr>
        <w:t xml:space="preserve"> with the selected features, therefore rendering them </w:t>
      </w:r>
      <w:r w:rsidR="00693DB7">
        <w:rPr>
          <w:rFonts w:ascii="Times New Roman" w:hAnsi="Times New Roman" w:cs="Times New Roman"/>
          <w:sz w:val="28"/>
        </w:rPr>
        <w:t xml:space="preserve">of </w:t>
      </w:r>
      <w:r>
        <w:rPr>
          <w:rFonts w:ascii="Times New Roman" w:hAnsi="Times New Roman" w:cs="Times New Roman"/>
          <w:sz w:val="28"/>
        </w:rPr>
        <w:t>n</w:t>
      </w:r>
      <w:r w:rsidR="00693DB7">
        <w:rPr>
          <w:rFonts w:ascii="Times New Roman" w:hAnsi="Times New Roman" w:cs="Times New Roman"/>
          <w:sz w:val="28"/>
        </w:rPr>
        <w:t xml:space="preserve">ot much </w:t>
      </w:r>
      <w:r>
        <w:rPr>
          <w:rFonts w:ascii="Times New Roman" w:hAnsi="Times New Roman" w:cs="Times New Roman"/>
          <w:sz w:val="28"/>
        </w:rPr>
        <w:t>use.</w:t>
      </w:r>
    </w:p>
    <w:p w:rsidR="00103FB9" w:rsidRDefault="00103FB9" w:rsidP="0084798C">
      <w:pPr>
        <w:pStyle w:val="ListParagraph"/>
        <w:ind w:left="1224"/>
        <w:rPr>
          <w:rFonts w:ascii="Times New Roman" w:hAnsi="Times New Roman" w:cs="Times New Roman"/>
          <w:sz w:val="28"/>
        </w:rPr>
      </w:pPr>
    </w:p>
    <w:p w:rsidR="0084798C" w:rsidRDefault="0084798C" w:rsidP="00350436">
      <w:pPr>
        <w:rPr>
          <w:rFonts w:ascii="Times New Roman" w:hAnsi="Times New Roman" w:cs="Times New Roman"/>
          <w:sz w:val="28"/>
        </w:rPr>
      </w:pPr>
    </w:p>
    <w:p w:rsidR="00350436" w:rsidRPr="00350436" w:rsidRDefault="00350436" w:rsidP="00350436">
      <w:pPr>
        <w:rPr>
          <w:rFonts w:ascii="Times New Roman" w:hAnsi="Times New Roman" w:cs="Times New Roman"/>
          <w:b/>
          <w:sz w:val="28"/>
        </w:rPr>
      </w:pPr>
    </w:p>
    <w:p w:rsidR="00FC6061" w:rsidRDefault="00A40A98" w:rsidP="00FC6061">
      <w:pPr>
        <w:pStyle w:val="ListParagraph"/>
        <w:numPr>
          <w:ilvl w:val="2"/>
          <w:numId w:val="34"/>
        </w:numPr>
        <w:rPr>
          <w:rFonts w:ascii="Times New Roman" w:hAnsi="Times New Roman" w:cs="Times New Roman"/>
          <w:i/>
          <w:sz w:val="28"/>
        </w:rPr>
      </w:pPr>
      <w:r>
        <w:rPr>
          <w:rFonts w:ascii="Times New Roman" w:hAnsi="Times New Roman" w:cs="Times New Roman"/>
          <w:i/>
          <w:sz w:val="28"/>
        </w:rPr>
        <w:t>Model Optimization</w:t>
      </w:r>
    </w:p>
    <w:p w:rsidR="004B0B7A" w:rsidRDefault="004B0B7A" w:rsidP="004B0B7A">
      <w:pPr>
        <w:pStyle w:val="ListParagraph"/>
        <w:ind w:left="1224"/>
        <w:rPr>
          <w:rFonts w:ascii="Times New Roman" w:hAnsi="Times New Roman" w:cs="Times New Roman"/>
          <w:i/>
          <w:sz w:val="28"/>
        </w:rPr>
      </w:pPr>
    </w:p>
    <w:p w:rsidR="009E2985" w:rsidRDefault="004B0B7A" w:rsidP="004B0B7A">
      <w:pPr>
        <w:pStyle w:val="ListParagraph"/>
        <w:ind w:firstLine="504"/>
        <w:rPr>
          <w:rFonts w:ascii="Times New Roman" w:hAnsi="Times New Roman" w:cs="Times New Roman"/>
          <w:sz w:val="28"/>
        </w:rPr>
      </w:pPr>
      <w:r>
        <w:rPr>
          <w:rFonts w:ascii="Times New Roman" w:hAnsi="Times New Roman" w:cs="Times New Roman"/>
          <w:sz w:val="28"/>
        </w:rPr>
        <w:t>The classification that</w:t>
      </w:r>
      <w:r w:rsidR="009E2985">
        <w:rPr>
          <w:rFonts w:ascii="Times New Roman" w:hAnsi="Times New Roman" w:cs="Times New Roman"/>
          <w:sz w:val="28"/>
        </w:rPr>
        <w:t xml:space="preserve"> used that</w:t>
      </w:r>
      <w:r>
        <w:rPr>
          <w:rFonts w:ascii="Times New Roman" w:hAnsi="Times New Roman" w:cs="Times New Roman"/>
          <w:sz w:val="28"/>
        </w:rPr>
        <w:t xml:space="preserve"> predicts whether a data sample, or a person, has liver disease or not </w:t>
      </w:r>
      <w:r w:rsidR="009E2985">
        <w:rPr>
          <w:rFonts w:ascii="Times New Roman" w:hAnsi="Times New Roman" w:cs="Times New Roman"/>
          <w:sz w:val="28"/>
        </w:rPr>
        <w:t xml:space="preserve">is Logistic Regression. </w:t>
      </w:r>
    </w:p>
    <w:p w:rsidR="009E2985" w:rsidRDefault="009E2985" w:rsidP="009E2985">
      <w:pPr>
        <w:pStyle w:val="ListParagraph"/>
        <w:ind w:firstLine="504"/>
        <w:rPr>
          <w:rFonts w:ascii="Times New Roman" w:hAnsi="Times New Roman" w:cs="Times New Roman"/>
          <w:sz w:val="28"/>
        </w:rPr>
      </w:pPr>
      <w:r>
        <w:rPr>
          <w:rFonts w:ascii="Times New Roman" w:hAnsi="Times New Roman" w:cs="Times New Roman"/>
          <w:sz w:val="28"/>
        </w:rPr>
        <w:t>The Logistic Regression class that we imported from the popular ‘sklearn’ library has many parameter in its Constructor that can be tuned to improve the prediction accuracy. Some of them being:</w:t>
      </w:r>
    </w:p>
    <w:p w:rsidR="009E2985" w:rsidRDefault="009E2985" w:rsidP="009E2985">
      <w:pPr>
        <w:pStyle w:val="ListParagraph"/>
        <w:ind w:left="1224"/>
        <w:rPr>
          <w:rFonts w:ascii="Times New Roman" w:hAnsi="Times New Roman" w:cs="Times New Roman"/>
          <w:sz w:val="28"/>
        </w:rPr>
      </w:pPr>
    </w:p>
    <w:p w:rsidR="00CF0F4F" w:rsidRDefault="00C25BB3" w:rsidP="009E2985">
      <w:pPr>
        <w:ind w:left="720" w:firstLine="504"/>
        <w:rPr>
          <w:rFonts w:ascii="Times New Roman" w:hAnsi="Times New Roman" w:cs="Times New Roman"/>
          <w:sz w:val="28"/>
          <w:lang w:val="en-IN"/>
        </w:rPr>
      </w:pPr>
      <w:r w:rsidRPr="009E2985">
        <w:rPr>
          <w:rFonts w:ascii="Times New Roman" w:hAnsi="Times New Roman" w:cs="Times New Roman"/>
          <w:b/>
          <w:bCs/>
          <w:sz w:val="28"/>
          <w:lang w:val="en-IN"/>
        </w:rPr>
        <w:t>C</w:t>
      </w:r>
      <w:r w:rsidR="009E2985">
        <w:rPr>
          <w:rFonts w:ascii="Times New Roman" w:hAnsi="Times New Roman" w:cs="Times New Roman"/>
          <w:b/>
          <w:bCs/>
          <w:i/>
          <w:iCs/>
          <w:sz w:val="28"/>
          <w:lang w:val="en-IN"/>
        </w:rPr>
        <w:t xml:space="preserve"> - </w:t>
      </w:r>
      <w:r w:rsidRPr="009E2985">
        <w:rPr>
          <w:rFonts w:ascii="Times New Roman" w:hAnsi="Times New Roman" w:cs="Times New Roman"/>
          <w:sz w:val="28"/>
          <w:lang w:val="en-IN"/>
        </w:rPr>
        <w:t xml:space="preserve">Inverse of regularization strength; must be a positive float. </w:t>
      </w:r>
      <w:r w:rsidR="00056398">
        <w:rPr>
          <w:rFonts w:ascii="Times New Roman" w:hAnsi="Times New Roman" w:cs="Times New Roman"/>
          <w:sz w:val="28"/>
          <w:lang w:val="en-IN"/>
        </w:rPr>
        <w:t>S</w:t>
      </w:r>
      <w:r w:rsidR="006E60CE">
        <w:rPr>
          <w:rFonts w:ascii="Times New Roman" w:hAnsi="Times New Roman" w:cs="Times New Roman"/>
          <w:sz w:val="28"/>
          <w:lang w:val="en-IN"/>
        </w:rPr>
        <w:t>ma</w:t>
      </w:r>
      <w:r w:rsidR="00111875">
        <w:rPr>
          <w:rFonts w:ascii="Times New Roman" w:hAnsi="Times New Roman" w:cs="Times New Roman"/>
          <w:sz w:val="28"/>
          <w:lang w:val="en-IN"/>
        </w:rPr>
        <w:t>l</w:t>
      </w:r>
      <w:r w:rsidR="006E60CE">
        <w:rPr>
          <w:rFonts w:ascii="Times New Roman" w:hAnsi="Times New Roman" w:cs="Times New Roman"/>
          <w:sz w:val="28"/>
          <w:lang w:val="en-IN"/>
        </w:rPr>
        <w:t xml:space="preserve">ler </w:t>
      </w:r>
      <w:r w:rsidRPr="009E2985">
        <w:rPr>
          <w:rFonts w:ascii="Times New Roman" w:hAnsi="Times New Roman" w:cs="Times New Roman"/>
          <w:sz w:val="28"/>
          <w:lang w:val="en-IN"/>
        </w:rPr>
        <w:t>values specify stronger regularization.</w:t>
      </w:r>
    </w:p>
    <w:p w:rsidR="009E2985" w:rsidRPr="009E2985" w:rsidRDefault="009E2985" w:rsidP="009E2985">
      <w:pPr>
        <w:ind w:left="720" w:firstLine="504"/>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T</w:t>
      </w:r>
      <w:r w:rsidR="00C25BB3" w:rsidRPr="009E2985">
        <w:rPr>
          <w:rFonts w:ascii="Times New Roman" w:hAnsi="Times New Roman" w:cs="Times New Roman"/>
          <w:b/>
          <w:bCs/>
          <w:sz w:val="28"/>
          <w:lang w:val="en-IN"/>
        </w:rPr>
        <w:t>ol</w:t>
      </w:r>
      <w:r>
        <w:rPr>
          <w:rFonts w:ascii="Times New Roman" w:hAnsi="Times New Roman" w:cs="Times New Roman"/>
          <w:b/>
          <w:bCs/>
          <w:sz w:val="28"/>
          <w:lang w:val="en-IN"/>
        </w:rPr>
        <w:t xml:space="preserve"> - </w:t>
      </w:r>
      <w:r w:rsidR="00C25BB3" w:rsidRPr="009E2985">
        <w:rPr>
          <w:rFonts w:ascii="Times New Roman" w:hAnsi="Times New Roman" w:cs="Times New Roman"/>
          <w:sz w:val="28"/>
          <w:lang w:val="en-IN"/>
        </w:rPr>
        <w:t>Tolerance for stopping criteria.</w:t>
      </w:r>
    </w:p>
    <w:p w:rsidR="009E2985" w:rsidRPr="009E2985" w:rsidRDefault="009E2985" w:rsidP="009E2985">
      <w:pPr>
        <w:ind w:left="864" w:firstLine="360"/>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P</w:t>
      </w:r>
      <w:r w:rsidR="00C25BB3" w:rsidRPr="009E2985">
        <w:rPr>
          <w:rFonts w:ascii="Times New Roman" w:hAnsi="Times New Roman" w:cs="Times New Roman"/>
          <w:b/>
          <w:bCs/>
          <w:sz w:val="28"/>
          <w:lang w:val="en-IN"/>
        </w:rPr>
        <w:t>enalty</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Used to specify the norm used in the penalization.</w:t>
      </w:r>
      <w:r>
        <w:rPr>
          <w:rFonts w:ascii="Times New Roman" w:hAnsi="Times New Roman" w:cs="Times New Roman"/>
          <w:sz w:val="28"/>
          <w:lang w:val="en-IN"/>
        </w:rPr>
        <w:t xml:space="preserve"> It is also known as </w:t>
      </w:r>
      <w:r w:rsidR="00056398">
        <w:rPr>
          <w:rFonts w:ascii="Times New Roman" w:hAnsi="Times New Roman" w:cs="Times New Roman"/>
          <w:sz w:val="28"/>
          <w:lang w:val="en-IN"/>
        </w:rPr>
        <w:t>method of r</w:t>
      </w:r>
      <w:r>
        <w:rPr>
          <w:rFonts w:ascii="Times New Roman" w:hAnsi="Times New Roman" w:cs="Times New Roman"/>
          <w:sz w:val="28"/>
          <w:lang w:val="en-IN"/>
        </w:rPr>
        <w:t xml:space="preserve">egularization. </w:t>
      </w:r>
      <w:r w:rsidRPr="009E2985">
        <w:rPr>
          <w:rFonts w:ascii="Times New Roman" w:hAnsi="Times New Roman" w:cs="Times New Roman"/>
          <w:bCs/>
          <w:color w:val="222222"/>
          <w:sz w:val="28"/>
          <w:shd w:val="clear" w:color="auto" w:fill="FFFFFF"/>
        </w:rPr>
        <w:t>It</w:t>
      </w:r>
      <w:r>
        <w:rPr>
          <w:rFonts w:ascii="Times New Roman" w:hAnsi="Times New Roman" w:cs="Times New Roman"/>
          <w:b/>
          <w:bCs/>
          <w:color w:val="222222"/>
          <w:sz w:val="28"/>
          <w:shd w:val="clear" w:color="auto" w:fill="FFFFFF"/>
        </w:rPr>
        <w:t xml:space="preserve"> </w:t>
      </w:r>
      <w:r w:rsidRPr="009E2985">
        <w:rPr>
          <w:rFonts w:ascii="Times New Roman" w:hAnsi="Times New Roman" w:cs="Times New Roman"/>
          <w:color w:val="222222"/>
          <w:sz w:val="28"/>
          <w:shd w:val="clear" w:color="auto" w:fill="FFFFFF"/>
        </w:rPr>
        <w:t>is the process which regularizes or shrinks the coeff</w:t>
      </w:r>
      <w:r>
        <w:rPr>
          <w:rFonts w:ascii="Times New Roman" w:hAnsi="Times New Roman" w:cs="Times New Roman"/>
          <w:color w:val="222222"/>
          <w:sz w:val="28"/>
          <w:shd w:val="clear" w:color="auto" w:fill="FFFFFF"/>
        </w:rPr>
        <w:t>icients towards zero</w:t>
      </w:r>
      <w:r w:rsidR="00373473">
        <w:rPr>
          <w:rFonts w:ascii="Times New Roman" w:hAnsi="Times New Roman" w:cs="Times New Roman"/>
          <w:color w:val="222222"/>
          <w:sz w:val="28"/>
          <w:shd w:val="clear" w:color="auto" w:fill="FFFFFF"/>
        </w:rPr>
        <w:t xml:space="preserve"> to </w:t>
      </w:r>
      <w:r w:rsidR="00570F56">
        <w:rPr>
          <w:rFonts w:ascii="Times New Roman" w:hAnsi="Times New Roman" w:cs="Times New Roman"/>
          <w:color w:val="222222"/>
          <w:sz w:val="28"/>
          <w:shd w:val="clear" w:color="auto" w:fill="FFFFFF"/>
        </w:rPr>
        <w:t>prevent</w:t>
      </w:r>
      <w:r>
        <w:rPr>
          <w:rFonts w:ascii="Times New Roman" w:hAnsi="Times New Roman" w:cs="Times New Roman"/>
          <w:color w:val="222222"/>
          <w:sz w:val="28"/>
          <w:shd w:val="clear" w:color="auto" w:fill="FFFFFF"/>
        </w:rPr>
        <w:t xml:space="preserve"> overfitting.</w:t>
      </w:r>
    </w:p>
    <w:p w:rsidR="009E2985" w:rsidRPr="009E2985" w:rsidRDefault="009E2985" w:rsidP="009E2985">
      <w:pPr>
        <w:ind w:left="864" w:firstLine="360"/>
        <w:rPr>
          <w:rFonts w:ascii="Times New Roman" w:hAnsi="Times New Roman" w:cs="Times New Roman"/>
          <w:sz w:val="28"/>
          <w:lang w:val="en-IN"/>
        </w:rPr>
      </w:pPr>
    </w:p>
    <w:p w:rsidR="00CF0F4F" w:rsidRPr="009E2985" w:rsidRDefault="009E2985" w:rsidP="009E2985">
      <w:pPr>
        <w:ind w:left="1080" w:firstLine="144"/>
        <w:rPr>
          <w:rFonts w:ascii="Times New Roman" w:hAnsi="Times New Roman" w:cs="Times New Roman"/>
          <w:sz w:val="28"/>
          <w:lang w:val="en-IN"/>
        </w:rPr>
      </w:pPr>
      <w:r w:rsidRPr="009E2985">
        <w:rPr>
          <w:rFonts w:ascii="Times New Roman" w:hAnsi="Times New Roman" w:cs="Times New Roman"/>
          <w:b/>
          <w:bCs/>
          <w:sz w:val="28"/>
          <w:lang w:val="en-IN"/>
        </w:rPr>
        <w:t>S</w:t>
      </w:r>
      <w:r w:rsidR="00C25BB3" w:rsidRPr="009E2985">
        <w:rPr>
          <w:rFonts w:ascii="Times New Roman" w:hAnsi="Times New Roman" w:cs="Times New Roman"/>
          <w:b/>
          <w:bCs/>
          <w:sz w:val="28"/>
          <w:lang w:val="en-IN"/>
        </w:rPr>
        <w:t>olver</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Algorithm to use in the optimization problem.</w:t>
      </w:r>
    </w:p>
    <w:p w:rsidR="004B0B7A" w:rsidRDefault="004B0B7A" w:rsidP="009E2985">
      <w:pPr>
        <w:pStyle w:val="ListParagraph"/>
        <w:ind w:firstLine="504"/>
        <w:rPr>
          <w:rFonts w:ascii="Times New Roman" w:hAnsi="Times New Roman" w:cs="Times New Roman"/>
          <w:sz w:val="28"/>
        </w:rPr>
      </w:pPr>
      <w:r w:rsidRPr="009E2985">
        <w:rPr>
          <w:rFonts w:ascii="Times New Roman" w:hAnsi="Times New Roman" w:cs="Times New Roman"/>
          <w:sz w:val="28"/>
        </w:rPr>
        <w:tab/>
      </w:r>
    </w:p>
    <w:p w:rsidR="00474FB0" w:rsidRDefault="00474FB0" w:rsidP="009E2985">
      <w:pPr>
        <w:pStyle w:val="ListParagraph"/>
        <w:ind w:firstLine="504"/>
        <w:rPr>
          <w:rFonts w:ascii="Times New Roman" w:hAnsi="Times New Roman" w:cs="Times New Roman"/>
          <w:sz w:val="28"/>
        </w:rPr>
      </w:pPr>
    </w:p>
    <w:p w:rsidR="00FC6061" w:rsidRDefault="00474FB0" w:rsidP="00350436">
      <w:pPr>
        <w:pStyle w:val="ListParagraph"/>
        <w:ind w:firstLine="504"/>
        <w:rPr>
          <w:rFonts w:ascii="Times New Roman" w:hAnsi="Times New Roman" w:cs="Times New Roman"/>
          <w:sz w:val="28"/>
        </w:rPr>
      </w:pPr>
      <w:r>
        <w:rPr>
          <w:rFonts w:ascii="Times New Roman" w:hAnsi="Times New Roman" w:cs="Times New Roman"/>
          <w:sz w:val="28"/>
        </w:rPr>
        <w:t xml:space="preserve">By using </w:t>
      </w:r>
      <w:r w:rsidRPr="00D560F7">
        <w:rPr>
          <w:rFonts w:ascii="Times New Roman" w:hAnsi="Times New Roman" w:cs="Times New Roman"/>
          <w:b/>
          <w:sz w:val="28"/>
        </w:rPr>
        <w:t>Genetic Algorithm</w:t>
      </w:r>
      <w:r>
        <w:rPr>
          <w:rFonts w:ascii="Times New Roman" w:hAnsi="Times New Roman" w:cs="Times New Roman"/>
          <w:sz w:val="28"/>
        </w:rPr>
        <w:t xml:space="preserve"> that has been mentioned earlier in the report, we carried out the process of hyper-parameter tuning that searches for the optimum combination of the aforementioned parameters. </w:t>
      </w:r>
    </w:p>
    <w:p w:rsidR="00350436" w:rsidRDefault="00350436" w:rsidP="00350436">
      <w:pPr>
        <w:pStyle w:val="ListParagraph"/>
        <w:ind w:firstLine="504"/>
        <w:rPr>
          <w:rFonts w:ascii="Times New Roman" w:hAnsi="Times New Roman" w:cs="Times New Roman"/>
          <w:sz w:val="28"/>
        </w:rPr>
      </w:pPr>
    </w:p>
    <w:p w:rsidR="00350436" w:rsidRPr="00350436" w:rsidRDefault="00350436" w:rsidP="00350436">
      <w:pPr>
        <w:pStyle w:val="ListParagraph"/>
        <w:ind w:firstLine="504"/>
        <w:rPr>
          <w:rFonts w:ascii="Times New Roman" w:hAnsi="Times New Roman" w:cs="Times New Roman"/>
          <w:sz w:val="28"/>
        </w:rPr>
      </w:pPr>
      <w:r>
        <w:rPr>
          <w:rFonts w:ascii="Times New Roman" w:hAnsi="Times New Roman" w:cs="Times New Roman"/>
          <w:sz w:val="28"/>
        </w:rPr>
        <w:t>Our results showed the</w:t>
      </w:r>
      <w:r w:rsidR="00D560F7">
        <w:rPr>
          <w:rFonts w:ascii="Times New Roman" w:hAnsi="Times New Roman" w:cs="Times New Roman"/>
          <w:sz w:val="28"/>
        </w:rPr>
        <w:t xml:space="preserve"> combination of</w:t>
      </w:r>
      <w:r>
        <w:rPr>
          <w:rFonts w:ascii="Times New Roman" w:hAnsi="Times New Roman" w:cs="Times New Roman"/>
          <w:sz w:val="28"/>
        </w:rPr>
        <w:t xml:space="preserve"> values of </w:t>
      </w:r>
      <w:r w:rsidRPr="00350436">
        <w:rPr>
          <w:rFonts w:ascii="Times New Roman" w:hAnsi="Times New Roman" w:cs="Times New Roman"/>
          <w:b/>
          <w:sz w:val="28"/>
        </w:rPr>
        <w:t xml:space="preserve">100000, 0.1, ‘L1’ </w:t>
      </w:r>
      <w:r w:rsidRPr="00350436">
        <w:rPr>
          <w:rFonts w:ascii="Times New Roman" w:hAnsi="Times New Roman" w:cs="Times New Roman"/>
          <w:sz w:val="28"/>
        </w:rPr>
        <w:t>and</w:t>
      </w:r>
      <w:r w:rsidRPr="00350436">
        <w:rPr>
          <w:rFonts w:ascii="Times New Roman" w:hAnsi="Times New Roman" w:cs="Times New Roman"/>
          <w:b/>
          <w:sz w:val="28"/>
        </w:rPr>
        <w:t xml:space="preserve"> ‘liblinear’</w:t>
      </w:r>
      <w:r>
        <w:rPr>
          <w:rFonts w:ascii="Times New Roman" w:hAnsi="Times New Roman" w:cs="Times New Roman"/>
          <w:sz w:val="28"/>
        </w:rPr>
        <w:t xml:space="preserve"> of parameters </w:t>
      </w:r>
      <w:r w:rsidRPr="00350436">
        <w:rPr>
          <w:rFonts w:ascii="Times New Roman" w:hAnsi="Times New Roman" w:cs="Times New Roman"/>
          <w:b/>
          <w:sz w:val="28"/>
        </w:rPr>
        <w:t xml:space="preserve">C, Tol, Penalty </w:t>
      </w:r>
      <w:r w:rsidRPr="00350436">
        <w:rPr>
          <w:rFonts w:ascii="Times New Roman" w:hAnsi="Times New Roman" w:cs="Times New Roman"/>
          <w:sz w:val="28"/>
        </w:rPr>
        <w:t>and</w:t>
      </w:r>
      <w:r w:rsidRPr="00350436">
        <w:rPr>
          <w:rFonts w:ascii="Times New Roman" w:hAnsi="Times New Roman" w:cs="Times New Roman"/>
          <w:b/>
          <w:sz w:val="28"/>
        </w:rPr>
        <w:t xml:space="preserve"> Solver</w:t>
      </w:r>
      <w:r>
        <w:rPr>
          <w:rFonts w:ascii="Times New Roman" w:hAnsi="Times New Roman" w:cs="Times New Roman"/>
          <w:sz w:val="28"/>
        </w:rPr>
        <w:t xml:space="preserve"> respectively performed the best of the highest accuracy score.</w:t>
      </w:r>
    </w:p>
    <w:p w:rsidR="00FC6061" w:rsidRDefault="00FC6061" w:rsidP="00FC6061">
      <w:pPr>
        <w:jc w:val="center"/>
        <w:rPr>
          <w:rFonts w:ascii="Times New Roman" w:hAnsi="Times New Roman" w:cs="Times New Roman"/>
          <w:b/>
          <w:sz w:val="32"/>
        </w:rPr>
      </w:pPr>
    </w:p>
    <w:p w:rsidR="00FC6061" w:rsidRDefault="0008677A" w:rsidP="006E6423">
      <w:pPr>
        <w:tabs>
          <w:tab w:val="left" w:pos="3648"/>
          <w:tab w:val="center" w:pos="4680"/>
        </w:tabs>
        <w:jc w:val="center"/>
        <w:rPr>
          <w:rFonts w:ascii="Times New Roman" w:hAnsi="Times New Roman" w:cs="Times New Roman"/>
          <w:i/>
          <w:sz w:val="28"/>
        </w:rPr>
      </w:pPr>
      <w:r w:rsidRPr="0008677A">
        <w:rPr>
          <w:rFonts w:ascii="Times New Roman" w:hAnsi="Times New Roman" w:cs="Times New Roman"/>
          <w:i/>
          <w:sz w:val="28"/>
        </w:rPr>
        <w:t>Figure 5.2.3.1</w:t>
      </w:r>
      <w:r w:rsidR="006E6423">
        <w:rPr>
          <w:rFonts w:ascii="Times New Roman" w:hAnsi="Times New Roman" w:cs="Times New Roman"/>
          <w:i/>
          <w:sz w:val="28"/>
        </w:rPr>
        <w:t xml:space="preserve"> Pseudo Code for Genetic Algorithm</w:t>
      </w:r>
    </w:p>
    <w:p w:rsidR="0008677A" w:rsidRDefault="0008677A" w:rsidP="0008677A">
      <w:pPr>
        <w:tabs>
          <w:tab w:val="left" w:pos="3648"/>
          <w:tab w:val="center" w:pos="4680"/>
        </w:tabs>
        <w:rPr>
          <w:rFonts w:ascii="Times New Roman" w:hAnsi="Times New Roman" w:cs="Times New Roman"/>
          <w:i/>
          <w:sz w:val="28"/>
        </w:rPr>
      </w:pPr>
    </w:p>
    <w:p w:rsidR="0008677A" w:rsidRPr="0008677A" w:rsidRDefault="0008677A" w:rsidP="0008677A">
      <w:pPr>
        <w:tabs>
          <w:tab w:val="left" w:pos="3648"/>
          <w:tab w:val="center" w:pos="4680"/>
        </w:tabs>
        <w:rPr>
          <w:rFonts w:ascii="Times New Roman" w:hAnsi="Times New Roman" w:cs="Times New Roman"/>
          <w:sz w:val="32"/>
        </w:rPr>
      </w:pPr>
      <w:r>
        <w:rPr>
          <w:rFonts w:ascii="Times New Roman" w:hAnsi="Times New Roman" w:cs="Times New Roman"/>
          <w:noProof/>
          <w:sz w:val="32"/>
          <w:lang w:val="en-IN" w:eastAsia="en-IN"/>
        </w:rPr>
        <w:drawing>
          <wp:inline distT="0" distB="0" distL="0" distR="0">
            <wp:extent cx="5943600" cy="20561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enalgopesud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rsidR="00FC6061" w:rsidRDefault="00FC6061"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5427E8" w:rsidRPr="00FC6061" w:rsidRDefault="005427E8" w:rsidP="00FC6061">
      <w:pPr>
        <w:jc w:val="cente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Simulation of Hypotheses</w:t>
      </w:r>
    </w:p>
    <w:p w:rsidR="00A23020" w:rsidRDefault="00A23020" w:rsidP="00A23020">
      <w:pPr>
        <w:pStyle w:val="ListParagraph"/>
        <w:ind w:left="360"/>
        <w:rPr>
          <w:rFonts w:ascii="Times New Roman" w:hAnsi="Times New Roman" w:cs="Times New Roman"/>
          <w:b/>
          <w:sz w:val="32"/>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Setup</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ind w:left="792"/>
        <w:rPr>
          <w:rFonts w:ascii="Times New Roman" w:hAnsi="Times New Roman" w:cs="Times New Roman"/>
          <w:sz w:val="28"/>
        </w:rPr>
      </w:pPr>
      <w:r>
        <w:rPr>
          <w:rFonts w:ascii="Times New Roman" w:hAnsi="Times New Roman" w:cs="Times New Roman"/>
          <w:sz w:val="28"/>
        </w:rPr>
        <w:t>For our implementation, we used the following software and hardware components and tools.</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A </w:t>
      </w:r>
      <w:r w:rsidR="00093396">
        <w:rPr>
          <w:rFonts w:ascii="Times New Roman" w:hAnsi="Times New Roman" w:cs="Times New Roman"/>
          <w:sz w:val="28"/>
        </w:rPr>
        <w:t>S</w:t>
      </w:r>
      <w:r>
        <w:rPr>
          <w:rFonts w:ascii="Times New Roman" w:hAnsi="Times New Roman" w:cs="Times New Roman"/>
          <w:sz w:val="28"/>
        </w:rPr>
        <w:t>ystem with Intel-8</w:t>
      </w:r>
      <w:r w:rsidRPr="00A23020">
        <w:rPr>
          <w:rFonts w:ascii="Times New Roman" w:hAnsi="Times New Roman" w:cs="Times New Roman"/>
          <w:sz w:val="28"/>
          <w:vertAlign w:val="superscript"/>
        </w:rPr>
        <w:t>th</w:t>
      </w:r>
      <w:r>
        <w:rPr>
          <w:rFonts w:ascii="Times New Roman" w:hAnsi="Times New Roman" w:cs="Times New Roman"/>
          <w:sz w:val="28"/>
        </w:rPr>
        <w:t xml:space="preserve"> Generation processor and 8 GB of RAM.</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Text Editor named Sublime Text for coding.</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Python Programming Language.</w:t>
      </w:r>
    </w:p>
    <w:p w:rsidR="00A23020" w:rsidRPr="001F1CE7"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Popular Python libraries and modules such as </w:t>
      </w:r>
      <w:r w:rsidRPr="00A23020">
        <w:rPr>
          <w:rFonts w:ascii="Times New Roman" w:hAnsi="Times New Roman" w:cs="Times New Roman"/>
          <w:b/>
          <w:sz w:val="28"/>
        </w:rPr>
        <w:t xml:space="preserve">pandas, sklearn, numpy </w:t>
      </w:r>
      <w:r w:rsidRPr="00A23020">
        <w:rPr>
          <w:rFonts w:ascii="Times New Roman" w:hAnsi="Times New Roman" w:cs="Times New Roman"/>
          <w:sz w:val="28"/>
        </w:rPr>
        <w:t>and</w:t>
      </w:r>
      <w:r w:rsidRPr="00A23020">
        <w:rPr>
          <w:rFonts w:ascii="Times New Roman" w:hAnsi="Times New Roman" w:cs="Times New Roman"/>
          <w:b/>
          <w:sz w:val="28"/>
        </w:rPr>
        <w:t xml:space="preserve"> tkinter</w:t>
      </w:r>
      <w:r>
        <w:rPr>
          <w:rFonts w:ascii="Times New Roman" w:hAnsi="Times New Roman" w:cs="Times New Roman"/>
          <w:b/>
          <w:sz w:val="28"/>
        </w:rPr>
        <w:t>.</w:t>
      </w:r>
    </w:p>
    <w:p w:rsidR="001F1CE7" w:rsidRPr="001F1CE7" w:rsidRDefault="001F1CE7" w:rsidP="00A23020">
      <w:pPr>
        <w:pStyle w:val="ListParagraph"/>
        <w:numPr>
          <w:ilvl w:val="0"/>
          <w:numId w:val="40"/>
        </w:numPr>
        <w:rPr>
          <w:rFonts w:ascii="Times New Roman" w:hAnsi="Times New Roman" w:cs="Times New Roman"/>
          <w:sz w:val="28"/>
        </w:rPr>
      </w:pPr>
      <w:r w:rsidRPr="001F1CE7">
        <w:rPr>
          <w:rFonts w:ascii="Times New Roman" w:hAnsi="Times New Roman" w:cs="Times New Roman"/>
          <w:sz w:val="28"/>
        </w:rPr>
        <w:t>GitHub</w:t>
      </w:r>
      <w:r>
        <w:rPr>
          <w:rFonts w:ascii="Times New Roman" w:hAnsi="Times New Roman" w:cs="Times New Roman"/>
          <w:sz w:val="28"/>
        </w:rPr>
        <w:t xml:space="preserve"> as a version control and code collaboration tool, where all of our </w:t>
      </w:r>
      <w:hyperlink r:id="rId30" w:history="1">
        <w:r w:rsidRPr="001F1CE7">
          <w:rPr>
            <w:rStyle w:val="Hyperlink"/>
            <w:rFonts w:ascii="Times New Roman" w:hAnsi="Times New Roman" w:cs="Times New Roman"/>
            <w:sz w:val="28"/>
          </w:rPr>
          <w:t>code</w:t>
        </w:r>
      </w:hyperlink>
      <w:r>
        <w:rPr>
          <w:rFonts w:ascii="Times New Roman" w:hAnsi="Times New Roman" w:cs="Times New Roman"/>
          <w:sz w:val="28"/>
        </w:rPr>
        <w:t xml:space="preserve"> is hosted.</w:t>
      </w:r>
    </w:p>
    <w:p w:rsidR="00A23020" w:rsidRPr="00A23020" w:rsidRDefault="00A23020" w:rsidP="00A23020">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Graphical User Interface</w:t>
      </w:r>
    </w:p>
    <w:p w:rsidR="00292A9F" w:rsidRDefault="00292A9F" w:rsidP="00292A9F">
      <w:pPr>
        <w:pStyle w:val="ListParagraph"/>
        <w:ind w:left="792"/>
        <w:rPr>
          <w:rFonts w:ascii="Times New Roman" w:hAnsi="Times New Roman" w:cs="Times New Roman"/>
          <w:i/>
          <w:sz w:val="32"/>
        </w:rPr>
      </w:pPr>
    </w:p>
    <w:p w:rsidR="00292A9F" w:rsidRDefault="00292A9F" w:rsidP="00292A9F">
      <w:pPr>
        <w:pStyle w:val="ListParagraph"/>
        <w:ind w:left="792" w:firstLine="648"/>
        <w:rPr>
          <w:rFonts w:ascii="Times New Roman" w:hAnsi="Times New Roman" w:cs="Times New Roman"/>
          <w:sz w:val="28"/>
        </w:rPr>
      </w:pPr>
      <w:r>
        <w:rPr>
          <w:rFonts w:ascii="Times New Roman" w:hAnsi="Times New Roman" w:cs="Times New Roman"/>
          <w:sz w:val="28"/>
        </w:rPr>
        <w:t>In order to make our prediction model interactive and responsive to a query based interface, we used tkinter to make a Graphical User Interface to the model. Here, it is possible to input a variety of details about any patient and then the user will be informed of the percentage likelihood of that patient developing a liver disease.</w:t>
      </w:r>
    </w:p>
    <w:p w:rsidR="00292A9F" w:rsidRDefault="00292A9F" w:rsidP="00292A9F">
      <w:pPr>
        <w:pStyle w:val="ListParagraph"/>
        <w:ind w:left="792" w:firstLine="648"/>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sz w:val="28"/>
        </w:rPr>
        <w:t>Figure 6.2.1: GUI</w:t>
      </w: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1C2200D9" wp14:editId="5F87584D">
            <wp:extent cx="5202382" cy="266566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UI.PNG"/>
                    <pic:cNvPicPr/>
                  </pic:nvPicPr>
                  <pic:blipFill>
                    <a:blip r:embed="rId31">
                      <a:extLst>
                        <a:ext uri="{28A0092B-C50C-407E-A947-70E740481C1C}">
                          <a14:useLocalDpi xmlns:a14="http://schemas.microsoft.com/office/drawing/2010/main" val="0"/>
                        </a:ext>
                      </a:extLst>
                    </a:blip>
                    <a:stretch>
                      <a:fillRect/>
                    </a:stretch>
                  </pic:blipFill>
                  <pic:spPr>
                    <a:xfrm>
                      <a:off x="0" y="0"/>
                      <a:ext cx="5207721" cy="2668401"/>
                    </a:xfrm>
                    <a:prstGeom prst="rect">
                      <a:avLst/>
                    </a:prstGeom>
                  </pic:spPr>
                </pic:pic>
              </a:graphicData>
            </a:graphic>
          </wp:inline>
        </w:drawing>
      </w:r>
    </w:p>
    <w:p w:rsidR="00292A9F" w:rsidRDefault="00292A9F" w:rsidP="00292A9F">
      <w:pPr>
        <w:pStyle w:val="ListParagraph"/>
        <w:ind w:left="792" w:firstLine="648"/>
        <w:jc w:val="center"/>
        <w:rPr>
          <w:rFonts w:ascii="Times New Roman" w:hAnsi="Times New Roman" w:cs="Times New Roman"/>
          <w:sz w:val="28"/>
        </w:rPr>
      </w:pPr>
    </w:p>
    <w:p w:rsidR="00292A9F" w:rsidRPr="00292A9F" w:rsidRDefault="00292A9F" w:rsidP="00292A9F">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Results</w:t>
      </w:r>
    </w:p>
    <w:p w:rsidR="00A23020" w:rsidRDefault="00A23020" w:rsidP="00A23020">
      <w:pPr>
        <w:rPr>
          <w:rFonts w:ascii="Times New Roman" w:hAnsi="Times New Roman" w:cs="Times New Roman"/>
          <w:i/>
          <w:sz w:val="32"/>
        </w:rPr>
      </w:pPr>
    </w:p>
    <w:p w:rsidR="00773702" w:rsidRPr="00773702" w:rsidRDefault="00773702" w:rsidP="00773702">
      <w:pPr>
        <w:ind w:firstLine="360"/>
        <w:rPr>
          <w:rFonts w:ascii="Times New Roman" w:hAnsi="Times New Roman" w:cs="Times New Roman"/>
          <w:sz w:val="28"/>
        </w:rPr>
      </w:pPr>
      <w:r w:rsidRPr="00773702">
        <w:rPr>
          <w:rFonts w:ascii="Times New Roman" w:hAnsi="Times New Roman" w:cs="Times New Roman"/>
          <w:sz w:val="28"/>
        </w:rPr>
        <w:t>In our implementation, we obtained some positive results.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split our original dataset of </w:t>
      </w:r>
      <w:r w:rsidR="00540A50">
        <w:rPr>
          <w:rFonts w:ascii="Times New Roman" w:hAnsi="Times New Roman" w:cs="Times New Roman"/>
          <w:b/>
          <w:sz w:val="28"/>
        </w:rPr>
        <w:t>58</w:t>
      </w:r>
      <w:r w:rsidR="00C9777A">
        <w:rPr>
          <w:rFonts w:ascii="Times New Roman" w:hAnsi="Times New Roman" w:cs="Times New Roman"/>
          <w:b/>
          <w:sz w:val="28"/>
        </w:rPr>
        <w:t>2</w:t>
      </w:r>
      <w:r>
        <w:rPr>
          <w:rFonts w:ascii="Times New Roman" w:hAnsi="Times New Roman" w:cs="Times New Roman"/>
          <w:sz w:val="28"/>
        </w:rPr>
        <w:t xml:space="preserve"> data points (with 6</w:t>
      </w:r>
      <w:r w:rsidRPr="00773702">
        <w:rPr>
          <w:rFonts w:ascii="Times New Roman" w:hAnsi="Times New Roman" w:cs="Times New Roman"/>
          <w:sz w:val="28"/>
        </w:rPr>
        <w:t xml:space="preserve"> attributes each) into two sets of data, a training set of size </w:t>
      </w:r>
      <w:r w:rsidR="004D0FE6">
        <w:rPr>
          <w:rFonts w:ascii="Times New Roman" w:hAnsi="Times New Roman" w:cs="Times New Roman"/>
          <w:b/>
          <w:sz w:val="28"/>
        </w:rPr>
        <w:t>436</w:t>
      </w:r>
      <w:r w:rsidRPr="00773702">
        <w:rPr>
          <w:rFonts w:ascii="Times New Roman" w:hAnsi="Times New Roman" w:cs="Times New Roman"/>
          <w:sz w:val="28"/>
        </w:rPr>
        <w:t xml:space="preserve"> data points and a test set of </w:t>
      </w:r>
      <w:r w:rsidR="004D0FE6">
        <w:rPr>
          <w:rFonts w:ascii="Times New Roman" w:hAnsi="Times New Roman" w:cs="Times New Roman"/>
          <w:b/>
          <w:sz w:val="28"/>
        </w:rPr>
        <w:t>146</w:t>
      </w:r>
      <w:r w:rsidRPr="00773702">
        <w:rPr>
          <w:rFonts w:ascii="Times New Roman" w:hAnsi="Times New Roman" w:cs="Times New Roman"/>
          <w:sz w:val="28"/>
        </w:rPr>
        <w:t xml:space="preserve">. </w:t>
      </w:r>
      <w:r>
        <w:rPr>
          <w:rFonts w:ascii="Times New Roman" w:hAnsi="Times New Roman" w:cs="Times New Roman"/>
          <w:sz w:val="28"/>
        </w:rPr>
        <w:t>We followed a split ratio of 1/4</w:t>
      </w:r>
      <w:r w:rsidRPr="00773702">
        <w:rPr>
          <w:rFonts w:ascii="Times New Roman" w:hAnsi="Times New Roman" w:cs="Times New Roman"/>
          <w:sz w:val="28"/>
        </w:rPr>
        <w:t>.</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The model was trained on the aforementioned </w:t>
      </w:r>
      <w:r w:rsidR="00155274">
        <w:rPr>
          <w:rFonts w:ascii="Times New Roman" w:hAnsi="Times New Roman" w:cs="Times New Roman"/>
          <w:sz w:val="28"/>
        </w:rPr>
        <w:t>436</w:t>
      </w:r>
      <w:r w:rsidRPr="00773702">
        <w:rPr>
          <w:rFonts w:ascii="Times New Roman" w:hAnsi="Times New Roman" w:cs="Times New Roman"/>
          <w:sz w:val="28"/>
        </w:rPr>
        <w:t xml:space="preserve"> data points, and </w:t>
      </w:r>
      <w:r w:rsidR="00155274">
        <w:rPr>
          <w:rFonts w:ascii="Times New Roman" w:hAnsi="Times New Roman" w:cs="Times New Roman"/>
          <w:sz w:val="28"/>
        </w:rPr>
        <w:t xml:space="preserve">then tested on the ‘unknown’ 146 </w:t>
      </w:r>
      <w:r w:rsidRPr="00773702">
        <w:rPr>
          <w:rFonts w:ascii="Times New Roman" w:hAnsi="Times New Roman" w:cs="Times New Roman"/>
          <w:sz w:val="28"/>
        </w:rPr>
        <w:t>data points.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When we ran</w:t>
      </w:r>
      <w:r w:rsidR="00165712">
        <w:rPr>
          <w:rFonts w:ascii="Times New Roman" w:hAnsi="Times New Roman" w:cs="Times New Roman"/>
          <w:sz w:val="28"/>
        </w:rPr>
        <w:t xml:space="preserve"> our optimized </w:t>
      </w:r>
      <w:r w:rsidRPr="00773702">
        <w:rPr>
          <w:rFonts w:ascii="Times New Roman" w:hAnsi="Times New Roman" w:cs="Times New Roman"/>
          <w:sz w:val="28"/>
        </w:rPr>
        <w:t xml:space="preserve">Logistic Regression model, it returned with a </w:t>
      </w:r>
      <w:r w:rsidR="00165712">
        <w:rPr>
          <w:rFonts w:ascii="Times New Roman" w:hAnsi="Times New Roman" w:cs="Times New Roman"/>
          <w:b/>
          <w:sz w:val="28"/>
        </w:rPr>
        <w:t>79.45</w:t>
      </w:r>
      <w:r w:rsidRPr="00773702">
        <w:rPr>
          <w:rFonts w:ascii="Times New Roman" w:hAnsi="Times New Roman" w:cs="Times New Roman"/>
          <w:b/>
          <w:sz w:val="28"/>
        </w:rPr>
        <w:t xml:space="preserve">% </w:t>
      </w:r>
      <w:r w:rsidRPr="00773702">
        <w:rPr>
          <w:rFonts w:ascii="Times New Roman" w:hAnsi="Times New Roman" w:cs="Times New Roman"/>
          <w:sz w:val="28"/>
        </w:rPr>
        <w:t>accurac</w:t>
      </w:r>
      <w:r w:rsidR="002A2730">
        <w:rPr>
          <w:rFonts w:ascii="Times New Roman" w:hAnsi="Times New Roman" w:cs="Times New Roman"/>
          <w:sz w:val="28"/>
        </w:rPr>
        <w:t>y. It implies that out of the 146</w:t>
      </w:r>
      <w:r w:rsidRPr="00773702">
        <w:rPr>
          <w:rFonts w:ascii="Times New Roman" w:hAnsi="Times New Roman" w:cs="Times New Roman"/>
          <w:sz w:val="28"/>
        </w:rPr>
        <w:t xml:space="preserve"> cases that we tested, the model could</w:t>
      </w:r>
      <w:r w:rsidRPr="00773702">
        <w:rPr>
          <w:rFonts w:ascii="Times New Roman" w:hAnsi="Times New Roman" w:cs="Times New Roman"/>
          <w:b/>
          <w:sz w:val="28"/>
        </w:rPr>
        <w:t xml:space="preserve"> correctly</w:t>
      </w:r>
      <w:r w:rsidRPr="00773702">
        <w:rPr>
          <w:rFonts w:ascii="Times New Roman" w:hAnsi="Times New Roman" w:cs="Times New Roman"/>
          <w:sz w:val="28"/>
        </w:rPr>
        <w:t xml:space="preserve"> predict whether the person with those characteristics wou</w:t>
      </w:r>
      <w:r w:rsidR="002A2730">
        <w:rPr>
          <w:rFonts w:ascii="Times New Roman" w:hAnsi="Times New Roman" w:cs="Times New Roman"/>
          <w:sz w:val="28"/>
        </w:rPr>
        <w:t>ld get a heart disease or not 116</w:t>
      </w:r>
      <w:r w:rsidRPr="00773702">
        <w:rPr>
          <w:rFonts w:ascii="Times New Roman" w:hAnsi="Times New Roman" w:cs="Times New Roman"/>
          <w:sz w:val="28"/>
        </w:rPr>
        <w:t xml:space="preserve"> times.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can see a breakdown of those results in the following Heat-map of the </w:t>
      </w:r>
      <w:r w:rsidRPr="00773702">
        <w:rPr>
          <w:rFonts w:ascii="Times New Roman" w:hAnsi="Times New Roman" w:cs="Times New Roman"/>
          <w:b/>
          <w:sz w:val="28"/>
        </w:rPr>
        <w:t>Confusion Matrix.</w:t>
      </w:r>
    </w:p>
    <w:p w:rsidR="00773702" w:rsidRPr="00773702" w:rsidRDefault="00773702" w:rsidP="00773702">
      <w:pPr>
        <w:rPr>
          <w:rFonts w:ascii="Times New Roman" w:hAnsi="Times New Roman" w:cs="Times New Roman"/>
          <w:sz w:val="28"/>
        </w:rPr>
      </w:pPr>
    </w:p>
    <w:p w:rsidR="00773702" w:rsidRPr="00773702" w:rsidRDefault="00773702" w:rsidP="00F97AC6">
      <w:pPr>
        <w:ind w:firstLine="720"/>
        <w:rPr>
          <w:rFonts w:ascii="Times New Roman" w:hAnsi="Times New Roman" w:cs="Times New Roman"/>
          <w:i/>
          <w:sz w:val="28"/>
        </w:rPr>
      </w:pPr>
      <w:r w:rsidRPr="00773702">
        <w:rPr>
          <w:rFonts w:ascii="Times New Roman" w:hAnsi="Times New Roman" w:cs="Times New Roman"/>
          <w:i/>
          <w:sz w:val="28"/>
        </w:rPr>
        <w:t>Confusion Matrix is a metric used for prediction models, some relevant terms are as follows:</w:t>
      </w:r>
    </w:p>
    <w:p w:rsidR="00773702" w:rsidRPr="00773702" w:rsidRDefault="00773702" w:rsidP="00F97AC6">
      <w:pPr>
        <w:ind w:left="720"/>
        <w:rPr>
          <w:rFonts w:ascii="Times New Roman" w:hAnsi="Times New Roman" w:cs="Times New Roman"/>
          <w:sz w:val="28"/>
        </w:rPr>
      </w:pPr>
    </w:p>
    <w:p w:rsidR="00773702" w:rsidRPr="00773702" w:rsidRDefault="00773702" w:rsidP="00F97AC6">
      <w:pPr>
        <w:ind w:left="720"/>
        <w:rPr>
          <w:rFonts w:ascii="Times New Roman" w:hAnsi="Times New Roman" w:cs="Times New Roman"/>
          <w:sz w:val="18"/>
        </w:rPr>
      </w:pP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Positive</w:t>
      </w:r>
      <w:r w:rsidRPr="00165712">
        <w:rPr>
          <w:rFonts w:ascii="Times New Roman" w:hAnsi="Times New Roman" w:cs="Times New Roman"/>
          <w:i/>
          <w:sz w:val="28"/>
        </w:rPr>
        <w:t>: Actually positive, and predicted to be positive.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Negative</w:t>
      </w:r>
      <w:r w:rsidRPr="00165712">
        <w:rPr>
          <w:rFonts w:ascii="Times New Roman" w:hAnsi="Times New Roman" w:cs="Times New Roman"/>
          <w:i/>
          <w:sz w:val="28"/>
        </w:rPr>
        <w:t>: Actually negative, and predicted to be negative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Positive</w:t>
      </w:r>
      <w:r w:rsidRPr="00165712">
        <w:rPr>
          <w:rFonts w:ascii="Times New Roman" w:hAnsi="Times New Roman" w:cs="Times New Roman"/>
          <w:i/>
          <w:sz w:val="28"/>
        </w:rPr>
        <w:t>: Actually negative, and predicted to be positive.</w:t>
      </w:r>
    </w:p>
    <w:p w:rsidR="0077370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Negative</w:t>
      </w:r>
      <w:r w:rsidRPr="00165712">
        <w:rPr>
          <w:rFonts w:ascii="Times New Roman" w:hAnsi="Times New Roman" w:cs="Times New Roman"/>
          <w:i/>
          <w:sz w:val="28"/>
        </w:rPr>
        <w:t>: Actually positive, and predicted to be negative.</w:t>
      </w:r>
    </w:p>
    <w:p w:rsidR="00654414" w:rsidRDefault="00654414" w:rsidP="00773702">
      <w:pPr>
        <w:rPr>
          <w:rFonts w:ascii="Times New Roman" w:hAnsi="Times New Roman" w:cs="Times New Roman"/>
          <w:i/>
          <w:sz w:val="28"/>
        </w:rPr>
      </w:pPr>
    </w:p>
    <w:p w:rsidR="00654414" w:rsidRPr="00654414" w:rsidRDefault="00F97AC6" w:rsidP="00F97AC6">
      <w:pPr>
        <w:rPr>
          <w:rFonts w:ascii="Times New Roman" w:hAnsi="Times New Roman" w:cs="Times New Roman"/>
          <w:sz w:val="28"/>
        </w:rPr>
      </w:pPr>
      <w:r>
        <w:rPr>
          <w:rFonts w:ascii="Times New Roman" w:hAnsi="Times New Roman" w:cs="Times New Roman"/>
          <w:sz w:val="28"/>
        </w:rPr>
        <w:t xml:space="preserve">      </w:t>
      </w:r>
      <w:r w:rsidR="00654414">
        <w:rPr>
          <w:rFonts w:ascii="Times New Roman" w:hAnsi="Times New Roman" w:cs="Times New Roman"/>
          <w:sz w:val="28"/>
        </w:rPr>
        <w:t>Here prediction ‘0’ implies that the person is safe and ‘1’ implies that he is diseased.</w:t>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165712" w:rsidRPr="00165712" w:rsidRDefault="00165712" w:rsidP="00165712">
      <w:pPr>
        <w:jc w:val="center"/>
        <w:rPr>
          <w:rFonts w:ascii="Times New Roman" w:hAnsi="Times New Roman" w:cs="Times New Roman"/>
          <w:i/>
          <w:sz w:val="32"/>
        </w:rPr>
      </w:pPr>
      <w:r>
        <w:rPr>
          <w:rFonts w:ascii="Times New Roman" w:hAnsi="Times New Roman" w:cs="Times New Roman"/>
          <w:i/>
          <w:sz w:val="32"/>
        </w:rPr>
        <w:t>Figure 6.3.1: Confusion Matrix</w:t>
      </w:r>
    </w:p>
    <w:p w:rsidR="00A23020" w:rsidRDefault="00165712" w:rsidP="00A23020">
      <w:pP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852172" cy="43525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fuse.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Pr="00B56973" w:rsidRDefault="00A23020" w:rsidP="00A23020">
      <w:pPr>
        <w:rPr>
          <w:rFonts w:ascii="Times New Roman" w:hAnsi="Times New Roman" w:cs="Times New Roman"/>
          <w:b/>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B56973" w:rsidP="00827FAE">
      <w:pPr>
        <w:ind w:firstLine="720"/>
        <w:rPr>
          <w:rFonts w:ascii="Times New Roman" w:hAnsi="Times New Roman" w:cs="Times New Roman"/>
          <w:sz w:val="28"/>
        </w:rPr>
      </w:pPr>
      <w:r>
        <w:rPr>
          <w:rFonts w:ascii="Times New Roman" w:hAnsi="Times New Roman" w:cs="Times New Roman"/>
          <w:sz w:val="28"/>
        </w:rPr>
        <w:lastRenderedPageBreak/>
        <w:t>We can also see how our model improved at every stage of the pipeline.</w:t>
      </w:r>
    </w:p>
    <w:p w:rsidR="00B56973" w:rsidRDefault="00B56973" w:rsidP="00A23020">
      <w:pPr>
        <w:rPr>
          <w:rFonts w:ascii="Times New Roman" w:hAnsi="Times New Roman" w:cs="Times New Roman"/>
          <w:sz w:val="28"/>
        </w:rPr>
      </w:pPr>
    </w:p>
    <w:p w:rsidR="00B56973" w:rsidRDefault="00B56973" w:rsidP="00827FAE">
      <w:pPr>
        <w:ind w:firstLine="720"/>
        <w:rPr>
          <w:rFonts w:ascii="Times New Roman" w:hAnsi="Times New Roman" w:cs="Times New Roman"/>
          <w:sz w:val="28"/>
        </w:rPr>
      </w:pPr>
      <w:r>
        <w:rPr>
          <w:rFonts w:ascii="Times New Roman" w:hAnsi="Times New Roman" w:cs="Times New Roman"/>
          <w:sz w:val="28"/>
        </w:rPr>
        <w:t>The two metrics depicted here are accuracy and F1 score. Accuracy is the total percentage of correct predictions in the test data. F1 score is calculated by the following formula.</w:t>
      </w:r>
    </w:p>
    <w:p w:rsidR="00B56973" w:rsidRDefault="00B56973" w:rsidP="00B56973">
      <w:pPr>
        <w:rPr>
          <w:rFonts w:ascii="Times New Roman" w:hAnsi="Times New Roman" w:cs="Times New Roman"/>
          <w:sz w:val="28"/>
        </w:rPr>
      </w:pPr>
    </w:p>
    <w:p w:rsidR="00B56973" w:rsidRPr="00B56973" w:rsidRDefault="00B56973" w:rsidP="00B56973">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2676525" cy="1704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s.jfif"/>
                    <pic:cNvPicPr/>
                  </pic:nvPicPr>
                  <pic:blipFill>
                    <a:blip r:embed="rId33">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B56973" w:rsidRDefault="00B56973" w:rsidP="00827FAE">
      <w:pPr>
        <w:ind w:firstLine="720"/>
        <w:rPr>
          <w:rFonts w:ascii="Times New Roman" w:hAnsi="Times New Roman" w:cs="Times New Roman"/>
          <w:sz w:val="28"/>
        </w:rPr>
      </w:pPr>
      <w:r>
        <w:rPr>
          <w:rFonts w:ascii="Times New Roman" w:hAnsi="Times New Roman" w:cs="Times New Roman"/>
          <w:sz w:val="28"/>
        </w:rPr>
        <w:t>Where TP, FP and FN are True Positive, False Positive and False Negative respectively.</w:t>
      </w:r>
    </w:p>
    <w:p w:rsidR="00B56973" w:rsidRDefault="00B56973" w:rsidP="00A23020">
      <w:pPr>
        <w:rPr>
          <w:rFonts w:ascii="Times New Roman" w:hAnsi="Times New Roman" w:cs="Times New Roman"/>
          <w:sz w:val="28"/>
        </w:rPr>
      </w:pPr>
    </w:p>
    <w:p w:rsidR="00B56973" w:rsidRDefault="00B56973" w:rsidP="00A23020">
      <w:pPr>
        <w:rPr>
          <w:rFonts w:ascii="Times New Roman" w:hAnsi="Times New Roman" w:cs="Times New Roman"/>
          <w:sz w:val="28"/>
        </w:rPr>
      </w:pPr>
    </w:p>
    <w:p w:rsidR="00B56973" w:rsidRDefault="00B56973" w:rsidP="00B56973">
      <w:pPr>
        <w:jc w:val="center"/>
        <w:rPr>
          <w:rFonts w:ascii="Times New Roman" w:hAnsi="Times New Roman" w:cs="Times New Roman"/>
          <w:i/>
          <w:sz w:val="32"/>
        </w:rPr>
      </w:pPr>
      <w:r>
        <w:rPr>
          <w:rFonts w:ascii="Times New Roman" w:hAnsi="Times New Roman" w:cs="Times New Roman"/>
          <w:i/>
          <w:sz w:val="32"/>
        </w:rPr>
        <w:t>Figure 6.3.2: Performance in Stages</w:t>
      </w:r>
    </w:p>
    <w:p w:rsidR="00B56973" w:rsidRPr="00B56973" w:rsidRDefault="00B56973" w:rsidP="00B56973">
      <w:pPr>
        <w:jc w:val="center"/>
        <w:rPr>
          <w:rFonts w:ascii="Times New Roman" w:hAnsi="Times New Roman" w:cs="Times New Roman"/>
          <w:i/>
          <w:sz w:val="32"/>
        </w:rPr>
      </w:pPr>
    </w:p>
    <w:p w:rsidR="00A23020" w:rsidRPr="004B190B" w:rsidRDefault="00B56973" w:rsidP="00A23020">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6409256" cy="392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ages of pipeline.PNG"/>
                    <pic:cNvPicPr/>
                  </pic:nvPicPr>
                  <pic:blipFill>
                    <a:blip r:embed="rId34">
                      <a:extLst>
                        <a:ext uri="{28A0092B-C50C-407E-A947-70E740481C1C}">
                          <a14:useLocalDpi xmlns:a14="http://schemas.microsoft.com/office/drawing/2010/main" val="0"/>
                        </a:ext>
                      </a:extLst>
                    </a:blip>
                    <a:stretch>
                      <a:fillRect/>
                    </a:stretch>
                  </pic:blipFill>
                  <pic:spPr>
                    <a:xfrm>
                      <a:off x="0" y="0"/>
                      <a:ext cx="6418969" cy="3930247"/>
                    </a:xfrm>
                    <a:prstGeom prst="rect">
                      <a:avLst/>
                    </a:prstGeom>
                  </pic:spPr>
                </pic:pic>
              </a:graphicData>
            </a:graphic>
          </wp:inline>
        </w:drawing>
      </w:r>
    </w:p>
    <w:p w:rsidR="00A23020" w:rsidRPr="00A23020" w:rsidRDefault="00A23020" w:rsidP="00A23020">
      <w:pPr>
        <w:rPr>
          <w:rFonts w:ascii="Times New Roman" w:hAnsi="Times New Roman" w:cs="Times New Roman"/>
          <w:i/>
          <w:sz w:val="32"/>
        </w:rPr>
      </w:pPr>
    </w:p>
    <w:p w:rsidR="00827FAE" w:rsidRDefault="00621428" w:rsidP="00827FAE">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Inferences</w:t>
      </w: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Discussion</w:t>
      </w:r>
    </w:p>
    <w:p w:rsidR="00827FAE" w:rsidRDefault="00827FAE" w:rsidP="00827FAE">
      <w:pPr>
        <w:pStyle w:val="ListParagraph"/>
        <w:ind w:left="792"/>
        <w:rPr>
          <w:rFonts w:ascii="Times New Roman" w:hAnsi="Times New Roman" w:cs="Times New Roman"/>
          <w:i/>
          <w:sz w:val="32"/>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Our findings through the project solidifies the fact that at the end of the day, the input to a Machine Learning model is just as important as the model itself. We can extract meaningful information from a small dataset to get high accuracies too, if we have a functional methodology in place.</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The accuracy that we got from using Logistic Regression, which is considered a light-weight, fast and amateur classification algorithm rivalled the performance of complicated algorithms such Neural Network and Random Forest Classifier implemented in the literature. Our implementation also obtained the highest accuracy recorded from a Logistic Regression Model on this dataset. </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One setback found in our implementation was a relatively high number of </w:t>
      </w:r>
      <w:r w:rsidRPr="00CA39B0">
        <w:rPr>
          <w:rFonts w:ascii="Times New Roman" w:hAnsi="Times New Roman" w:cs="Times New Roman"/>
          <w:i/>
          <w:sz w:val="28"/>
        </w:rPr>
        <w:t>False Negatives</w:t>
      </w:r>
      <w:r>
        <w:rPr>
          <w:rFonts w:ascii="Times New Roman" w:hAnsi="Times New Roman" w:cs="Times New Roman"/>
          <w:sz w:val="28"/>
        </w:rPr>
        <w:t xml:space="preserve"> in our predictions. A </w:t>
      </w:r>
      <w:r w:rsidR="00CA39B0" w:rsidRPr="00CA39B0">
        <w:rPr>
          <w:rFonts w:ascii="Times New Roman" w:hAnsi="Times New Roman" w:cs="Times New Roman"/>
          <w:i/>
          <w:sz w:val="28"/>
        </w:rPr>
        <w:t>False</w:t>
      </w:r>
      <w:r w:rsidR="00CA39B0">
        <w:rPr>
          <w:rFonts w:ascii="Times New Roman" w:hAnsi="Times New Roman" w:cs="Times New Roman"/>
          <w:i/>
          <w:sz w:val="28"/>
        </w:rPr>
        <w:t xml:space="preserve"> Negative </w:t>
      </w:r>
      <w:r>
        <w:rPr>
          <w:rFonts w:ascii="Times New Roman" w:hAnsi="Times New Roman" w:cs="Times New Roman"/>
          <w:sz w:val="28"/>
        </w:rPr>
        <w:t>is a result that was actually positive, but predicted to be negative. One can assume why this sort of error would be undesirable in a classifier that is supposed to diagnose diseases.</w:t>
      </w:r>
    </w:p>
    <w:p w:rsidR="00635C91" w:rsidRDefault="00635C91" w:rsidP="00635C91">
      <w:pPr>
        <w:pStyle w:val="ListParagraph"/>
        <w:ind w:left="792" w:firstLine="648"/>
        <w:rPr>
          <w:rFonts w:ascii="Times New Roman" w:hAnsi="Times New Roman" w:cs="Times New Roman"/>
          <w:sz w:val="28"/>
        </w:rPr>
      </w:pPr>
    </w:p>
    <w:p w:rsidR="00102EB4" w:rsidRDefault="00102EB4" w:rsidP="00635C91">
      <w:pPr>
        <w:pStyle w:val="ListParagraph"/>
        <w:ind w:left="792" w:firstLine="648"/>
        <w:rPr>
          <w:rFonts w:ascii="Times New Roman" w:hAnsi="Times New Roman" w:cs="Times New Roman"/>
          <w:sz w:val="28"/>
        </w:rPr>
      </w:pPr>
      <w:r>
        <w:rPr>
          <w:rFonts w:ascii="Times New Roman" w:hAnsi="Times New Roman" w:cs="Times New Roman"/>
          <w:sz w:val="28"/>
        </w:rPr>
        <w:t>At last, more than replacing our current health care systems and personnel, our short term goal is to provide them a tool to use in their diagnosis.</w:t>
      </w:r>
    </w:p>
    <w:p w:rsidR="00635C91" w:rsidRPr="00635C91" w:rsidRDefault="00635C91" w:rsidP="00635C91">
      <w:pPr>
        <w:pStyle w:val="ListParagraph"/>
        <w:ind w:left="792" w:firstLine="648"/>
        <w:rPr>
          <w:rFonts w:ascii="Times New Roman" w:hAnsi="Times New Roman" w:cs="Times New Roman"/>
          <w:sz w:val="28"/>
        </w:rPr>
      </w:pPr>
    </w:p>
    <w:p w:rsidR="00827FAE" w:rsidRPr="00827FAE" w:rsidRDefault="00827FAE" w:rsidP="00827FAE">
      <w:pPr>
        <w:pStyle w:val="ListParagraph"/>
        <w:ind w:left="792"/>
        <w:rPr>
          <w:rFonts w:ascii="Times New Roman" w:hAnsi="Times New Roman" w:cs="Times New Roman"/>
          <w:sz w:val="28"/>
        </w:rPr>
      </w:pPr>
    </w:p>
    <w:p w:rsidR="00827FAE" w:rsidRDefault="00827FAE" w:rsidP="00827FAE">
      <w:pPr>
        <w:pStyle w:val="ListParagraph"/>
        <w:ind w:left="792"/>
        <w:rPr>
          <w:rFonts w:ascii="Times New Roman" w:hAnsi="Times New Roman" w:cs="Times New Roman"/>
          <w:i/>
          <w:sz w:val="32"/>
        </w:rPr>
      </w:pPr>
    </w:p>
    <w:p w:rsidR="00827FAE" w:rsidRPr="00827FAE" w:rsidRDefault="00827FAE" w:rsidP="00827FAE">
      <w:pPr>
        <w:pStyle w:val="ListParagraph"/>
        <w:ind w:left="792"/>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Future Work</w:t>
      </w:r>
    </w:p>
    <w:p w:rsidR="00102EB4" w:rsidRDefault="00102EB4" w:rsidP="00102EB4">
      <w:pPr>
        <w:rPr>
          <w:rFonts w:ascii="Times New Roman" w:hAnsi="Times New Roman" w:cs="Times New Roman"/>
          <w:i/>
          <w:sz w:val="32"/>
        </w:rPr>
      </w:pPr>
    </w:p>
    <w:p w:rsidR="00102EB4" w:rsidRDefault="00102EB4" w:rsidP="00102EB4">
      <w:pPr>
        <w:ind w:left="360"/>
        <w:rPr>
          <w:rFonts w:ascii="Times New Roman" w:hAnsi="Times New Roman" w:cs="Times New Roman"/>
          <w:b/>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t xml:space="preserve">    We intend to further refine our implementation as there is always room for improvement in the field of data science. There are a lot of components that we can add to our implementation such as a </w:t>
      </w:r>
      <w:r w:rsidRPr="00102EB4">
        <w:rPr>
          <w:rFonts w:ascii="Times New Roman" w:hAnsi="Times New Roman" w:cs="Times New Roman"/>
          <w:i/>
          <w:sz w:val="28"/>
        </w:rPr>
        <w:t>sampler</w:t>
      </w:r>
      <w:r>
        <w:rPr>
          <w:rFonts w:ascii="Times New Roman" w:hAnsi="Times New Roman" w:cs="Times New Roman"/>
          <w:sz w:val="28"/>
        </w:rPr>
        <w:t xml:space="preserve"> that would add more samples to our dataset to train our model on, or </w:t>
      </w:r>
      <w:r w:rsidRPr="00102EB4">
        <w:rPr>
          <w:rFonts w:ascii="Times New Roman" w:hAnsi="Times New Roman" w:cs="Times New Roman"/>
          <w:i/>
          <w:sz w:val="28"/>
        </w:rPr>
        <w:t>Principal Component Analysis</w:t>
      </w:r>
      <w:r>
        <w:rPr>
          <w:rFonts w:ascii="Times New Roman" w:hAnsi="Times New Roman" w:cs="Times New Roman"/>
          <w:sz w:val="28"/>
        </w:rPr>
        <w:t xml:space="preserve"> stage for feature selection.</w:t>
      </w:r>
    </w:p>
    <w:p w:rsidR="00102EB4" w:rsidRDefault="00102EB4" w:rsidP="00102EB4">
      <w:pPr>
        <w:ind w:left="720" w:firstLine="72"/>
        <w:rPr>
          <w:rFonts w:ascii="Times New Roman" w:hAnsi="Times New Roman" w:cs="Times New Roman"/>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lastRenderedPageBreak/>
        <w:t xml:space="preserve">    We can also modify the </w:t>
      </w:r>
      <w:r w:rsidRPr="00102EB4">
        <w:rPr>
          <w:rFonts w:ascii="Times New Roman" w:hAnsi="Times New Roman" w:cs="Times New Roman"/>
          <w:i/>
          <w:sz w:val="28"/>
        </w:rPr>
        <w:t xml:space="preserve">Fitness Function </w:t>
      </w:r>
      <w:r>
        <w:rPr>
          <w:rFonts w:ascii="Times New Roman" w:hAnsi="Times New Roman" w:cs="Times New Roman"/>
          <w:sz w:val="28"/>
        </w:rPr>
        <w:t xml:space="preserve">of our Genetic Algorithm to make it so that it would reduce the number of False Negatives, which is, as we discussed, undesirable in the field of Automated Diagnosis. </w:t>
      </w:r>
    </w:p>
    <w:p w:rsidR="00102EB4" w:rsidRDefault="00102EB4" w:rsidP="00102EB4">
      <w:pPr>
        <w:ind w:left="720" w:firstLine="72"/>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 xml:space="preserve">     We would also like to apply our pipeline to different datasets to see how we can contribute further to the ongoing research and improve upon the current status quo for a lot of </w:t>
      </w:r>
      <w:r w:rsidR="007E5C76">
        <w:rPr>
          <w:rFonts w:ascii="Times New Roman" w:hAnsi="Times New Roman" w:cs="Times New Roman"/>
          <w:sz w:val="28"/>
        </w:rPr>
        <w:t xml:space="preserve">other </w:t>
      </w:r>
      <w:r>
        <w:rPr>
          <w:rFonts w:ascii="Times New Roman" w:hAnsi="Times New Roman" w:cs="Times New Roman"/>
          <w:sz w:val="28"/>
        </w:rPr>
        <w:t>implementations.</w:t>
      </w:r>
    </w:p>
    <w:p w:rsidR="00102EB4" w:rsidRDefault="00102EB4" w:rsidP="00102EB4">
      <w:pPr>
        <w:ind w:left="720"/>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ab/>
      </w:r>
    </w:p>
    <w:p w:rsidR="00102EB4" w:rsidRDefault="00102EB4" w:rsidP="00102EB4">
      <w:pPr>
        <w:ind w:left="720"/>
        <w:rPr>
          <w:rFonts w:ascii="Times New Roman" w:hAnsi="Times New Roman" w:cs="Times New Roman"/>
          <w:sz w:val="28"/>
        </w:rPr>
      </w:pPr>
    </w:p>
    <w:p w:rsidR="00102EB4" w:rsidRPr="00102EB4" w:rsidRDefault="00102EB4" w:rsidP="00102EB4">
      <w:pPr>
        <w:ind w:left="720"/>
        <w:rPr>
          <w:rFonts w:ascii="Times New Roman" w:hAnsi="Times New Roman" w:cs="Times New Roman"/>
          <w:sz w:val="28"/>
        </w:rPr>
      </w:pPr>
    </w:p>
    <w:p w:rsidR="00102EB4" w:rsidRPr="00102EB4" w:rsidRDefault="00102EB4" w:rsidP="00102EB4">
      <w:pPr>
        <w:rPr>
          <w:rFonts w:ascii="Times New Roman" w:hAnsi="Times New Roman" w:cs="Times New Roman"/>
          <w:i/>
          <w:sz w:val="32"/>
        </w:rPr>
      </w:pPr>
    </w:p>
    <w:p w:rsidR="00102EB4" w:rsidRDefault="00102EB4" w:rsidP="00102EB4">
      <w:pPr>
        <w:rPr>
          <w:rFonts w:ascii="Times New Roman" w:hAnsi="Times New Roman" w:cs="Times New Roman"/>
          <w:i/>
          <w:sz w:val="32"/>
        </w:rPr>
      </w:pPr>
    </w:p>
    <w:p w:rsidR="00102EB4" w:rsidRPr="00102EB4" w:rsidRDefault="00102EB4" w:rsidP="00102EB4">
      <w:pPr>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Conclusion</w:t>
      </w:r>
    </w:p>
    <w:p w:rsidR="00102999" w:rsidRDefault="00102999" w:rsidP="00102999">
      <w:pPr>
        <w:rPr>
          <w:rFonts w:ascii="Copperplate Gothic Bold" w:hAnsi="Copperplate Gothic Bold"/>
          <w:sz w:val="56"/>
          <w:u w:val="single"/>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102999" w:rsidRPr="00102999" w:rsidRDefault="00102999" w:rsidP="00102999">
      <w:pPr>
        <w:rPr>
          <w:rFonts w:ascii="Times New Roman" w:hAnsi="Times New Roman" w:cs="Times New Roman"/>
          <w:sz w:val="28"/>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With the help of Modern Computer Science tools, we can use the abundance of data available in this “Age of Information” to</w:t>
      </w:r>
      <w:r>
        <w:rPr>
          <w:rFonts w:ascii="Times New Roman" w:hAnsi="Times New Roman" w:cs="Times New Roman"/>
          <w:sz w:val="28"/>
        </w:rPr>
        <w:t xml:space="preserve"> f</w:t>
      </w:r>
      <w:r w:rsidRPr="00102999">
        <w:rPr>
          <w:rFonts w:ascii="Times New Roman" w:hAnsi="Times New Roman" w:cs="Times New Roman"/>
          <w:sz w:val="28"/>
        </w:rPr>
        <w:t xml:space="preserve">ind patterns in raw numbers and help Medical Professionals take potentially life-saving </w:t>
      </w:r>
      <w:r>
        <w:rPr>
          <w:rFonts w:ascii="Times New Roman" w:hAnsi="Times New Roman" w:cs="Times New Roman"/>
          <w:sz w:val="28"/>
        </w:rPr>
        <w:t xml:space="preserve">informed </w:t>
      </w:r>
      <w:r w:rsidRPr="00102999">
        <w:rPr>
          <w:rFonts w:ascii="Times New Roman" w:hAnsi="Times New Roman" w:cs="Times New Roman"/>
          <w:sz w:val="28"/>
        </w:rPr>
        <w:t xml:space="preserve">decisions. </w:t>
      </w:r>
    </w:p>
    <w:p w:rsidR="00102999" w:rsidRPr="00102999" w:rsidRDefault="00102999"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sz w:val="28"/>
          <w:lang w:val="en-IN"/>
        </w:rPr>
      </w:pPr>
      <w:r w:rsidRPr="00102999">
        <w:rPr>
          <w:rFonts w:ascii="Times New Roman" w:hAnsi="Times New Roman" w:cs="Times New Roman"/>
          <w:sz w:val="28"/>
          <w:lang w:val="en-IN"/>
        </w:rPr>
        <w:t>Not</w:t>
      </w:r>
      <w:r>
        <w:rPr>
          <w:rFonts w:ascii="Times New Roman" w:hAnsi="Times New Roman" w:cs="Times New Roman"/>
          <w:sz w:val="28"/>
          <w:lang w:val="en-IN"/>
        </w:rPr>
        <w:t xml:space="preserve"> only in disease diagnosis,</w:t>
      </w:r>
      <w:r w:rsidRPr="00102999">
        <w:rPr>
          <w:rFonts w:ascii="Times New Roman" w:hAnsi="Times New Roman" w:cs="Times New Roman"/>
          <w:sz w:val="28"/>
          <w:lang w:val="en-IN"/>
        </w:rPr>
        <w:t xml:space="preserve"> </w:t>
      </w:r>
      <w:r>
        <w:rPr>
          <w:rFonts w:ascii="Times New Roman" w:hAnsi="Times New Roman" w:cs="Times New Roman"/>
          <w:sz w:val="28"/>
          <w:lang w:val="en-IN"/>
        </w:rPr>
        <w:t>we</w:t>
      </w:r>
      <w:r w:rsidRPr="00102999">
        <w:rPr>
          <w:rFonts w:ascii="Times New Roman" w:hAnsi="Times New Roman" w:cs="Times New Roman"/>
          <w:sz w:val="28"/>
          <w:lang w:val="en-IN"/>
        </w:rPr>
        <w:t xml:space="preserve"> can take the help of Machine Learning and Data Analysis in the field of Genetics too. As the DNA information that defines the blueprint of the Human Body, is a seemingly never-ending well of raw data and information that is in dire need of prediction models and analytical tools. </w:t>
      </w:r>
    </w:p>
    <w:p w:rsidR="00827FAE" w:rsidRDefault="00827FAE"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rPr>
      </w:pPr>
      <w:r w:rsidRPr="00102999">
        <w:rPr>
          <w:rFonts w:ascii="Times New Roman" w:hAnsi="Times New Roman" w:cs="Times New Roman"/>
          <w:sz w:val="28"/>
        </w:rPr>
        <w:t xml:space="preserve">It is our conviction that we would contribute to this ever-growing field and improve our initial understandings by doing further research </w:t>
      </w:r>
      <w:r>
        <w:rPr>
          <w:rFonts w:ascii="Times New Roman" w:hAnsi="Times New Roman" w:cs="Times New Roman"/>
          <w:sz w:val="28"/>
        </w:rPr>
        <w:t>and improving our existing pipeline.</w:t>
      </w:r>
    </w:p>
    <w:p w:rsidR="00102999" w:rsidRPr="00102999" w:rsidRDefault="00102999"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Default="00827FAE" w:rsidP="00102999">
      <w:pPr>
        <w:rPr>
          <w:rFonts w:ascii="Times New Roman" w:hAnsi="Times New Roman" w:cs="Times New Roman"/>
          <w:b/>
          <w:sz w:val="24"/>
        </w:rPr>
      </w:pPr>
    </w:p>
    <w:p w:rsidR="00480321" w:rsidRPr="00102999" w:rsidRDefault="00480321"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Pr="00827FAE" w:rsidRDefault="00827FAE" w:rsidP="0048032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References</w:t>
      </w:r>
    </w:p>
    <w:p w:rsidR="00621428" w:rsidRPr="00621428" w:rsidRDefault="00621428" w:rsidP="00827FAE">
      <w:pPr>
        <w:pStyle w:val="ListParagraph"/>
        <w:ind w:firstLine="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1. Dataset was taken from the popular UCI Machine Learning Repository </w:t>
      </w:r>
    </w:p>
    <w:p w:rsidR="004F5C37" w:rsidRPr="00DA6369" w:rsidRDefault="00AF0326" w:rsidP="00827FAE">
      <w:pPr>
        <w:ind w:left="360"/>
        <w:rPr>
          <w:rFonts w:ascii="Times New Roman" w:hAnsi="Times New Roman" w:cs="Times New Roman"/>
          <w:sz w:val="36"/>
        </w:rPr>
      </w:pPr>
      <w:hyperlink r:id="rId35" w:history="1">
        <w:r w:rsidR="004F5C37" w:rsidRPr="00DA6369">
          <w:rPr>
            <w:rStyle w:val="Hyperlink"/>
            <w:rFonts w:ascii="Times New Roman" w:hAnsi="Times New Roman" w:cs="Times New Roman"/>
            <w:sz w:val="28"/>
          </w:rPr>
          <w:t>https://archive.ics.uci.edu/ml/datasets/ILPD+(Indian+Liver+Patient+Dataset)</w:t>
        </w:r>
      </w:hyperlink>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2. The Python in-built machine learning module "Scikit-Learn"</w:t>
      </w:r>
    </w:p>
    <w:p w:rsidR="004F5C37" w:rsidRPr="004F5C37" w:rsidRDefault="00AF0326" w:rsidP="00827FAE">
      <w:pPr>
        <w:ind w:left="360"/>
        <w:rPr>
          <w:rFonts w:ascii="Times New Roman" w:hAnsi="Times New Roman" w:cs="Times New Roman"/>
          <w:sz w:val="28"/>
        </w:rPr>
      </w:pPr>
      <w:hyperlink r:id="rId36" w:history="1">
        <w:r w:rsidR="004F5C37" w:rsidRPr="004F5C37">
          <w:rPr>
            <w:rStyle w:val="Hyperlink"/>
            <w:rFonts w:ascii="Times New Roman" w:hAnsi="Times New Roman" w:cs="Times New Roman"/>
            <w:sz w:val="28"/>
          </w:rPr>
          <w:t>https://scikit-learn.org/stable/</w:t>
        </w:r>
      </w:hyperlink>
    </w:p>
    <w:p w:rsidR="004F5C37" w:rsidRPr="004F5C37" w:rsidRDefault="004F5C37" w:rsidP="00827FAE">
      <w:pPr>
        <w:ind w:left="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3. Understanding of the Algorithms and various Data Science costructs from the popular MOOC by Andrew Ng</w:t>
      </w:r>
    </w:p>
    <w:p w:rsidR="004F5C37" w:rsidRDefault="00AF0326" w:rsidP="00827FAE">
      <w:pPr>
        <w:ind w:left="360"/>
        <w:rPr>
          <w:rStyle w:val="Hyperlink"/>
          <w:rFonts w:ascii="Times New Roman" w:hAnsi="Times New Roman" w:cs="Times New Roman"/>
          <w:sz w:val="28"/>
        </w:rPr>
      </w:pPr>
      <w:hyperlink r:id="rId37" w:history="1">
        <w:r w:rsidR="004F5C37" w:rsidRPr="004F5C37">
          <w:rPr>
            <w:rStyle w:val="Hyperlink"/>
            <w:rFonts w:ascii="Times New Roman" w:hAnsi="Times New Roman" w:cs="Times New Roman"/>
            <w:sz w:val="28"/>
          </w:rPr>
          <w:t>https://www.coursera.org/learn/machine-learning-with-python</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w:t>
      </w:r>
      <w:r>
        <w:rPr>
          <w:rFonts w:ascii="Times New Roman" w:hAnsi="Times New Roman" w:cs="Times New Roman"/>
          <w:sz w:val="28"/>
        </w:rPr>
        <w:t>Genetic Algorithm Implementation</w:t>
      </w:r>
    </w:p>
    <w:p w:rsidR="00DA6369" w:rsidRPr="00F97AC6" w:rsidRDefault="00AF0326" w:rsidP="00827FAE">
      <w:pPr>
        <w:ind w:left="360"/>
        <w:rPr>
          <w:rStyle w:val="Hyperlink"/>
          <w:rFonts w:ascii="Times New Roman" w:hAnsi="Times New Roman" w:cs="Times New Roman"/>
          <w:sz w:val="36"/>
        </w:rPr>
      </w:pPr>
      <w:hyperlink r:id="rId38" w:history="1">
        <w:r w:rsidR="00DA6369" w:rsidRPr="00F97AC6">
          <w:rPr>
            <w:rStyle w:val="Hyperlink"/>
            <w:rFonts w:ascii="Times New Roman" w:hAnsi="Times New Roman" w:cs="Times New Roman"/>
            <w:sz w:val="28"/>
          </w:rPr>
          <w:t>https://bmcbioinformatics.biomedcentral.com/articles/10.1186/1471-2105-15-S16-S11</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00F97AC6">
        <w:rPr>
          <w:rFonts w:ascii="Times New Roman" w:hAnsi="Times New Roman" w:cs="Times New Roman"/>
          <w:sz w:val="28"/>
        </w:rPr>
        <w:t>4</w:t>
      </w:r>
      <w:r w:rsidRPr="004F5C37">
        <w:rPr>
          <w:rFonts w:ascii="Times New Roman" w:hAnsi="Times New Roman" w:cs="Times New Roman"/>
          <w:sz w:val="28"/>
        </w:rPr>
        <w:t xml:space="preserve">. </w:t>
      </w:r>
      <w:r>
        <w:rPr>
          <w:rFonts w:ascii="Times New Roman" w:hAnsi="Times New Roman" w:cs="Times New Roman"/>
          <w:sz w:val="28"/>
        </w:rPr>
        <w:t>Genetic Algorithm Implementation</w:t>
      </w:r>
    </w:p>
    <w:p w:rsidR="00DA6369" w:rsidRPr="00F97AC6" w:rsidRDefault="00AF0326" w:rsidP="00827FAE">
      <w:pPr>
        <w:ind w:left="360"/>
        <w:rPr>
          <w:rFonts w:ascii="Times New Roman" w:hAnsi="Times New Roman" w:cs="Times New Roman"/>
          <w:sz w:val="28"/>
        </w:rPr>
      </w:pPr>
      <w:hyperlink r:id="rId39" w:history="1">
        <w:r w:rsidR="00F97AC6" w:rsidRPr="00F97AC6">
          <w:rPr>
            <w:rStyle w:val="Hyperlink"/>
            <w:rFonts w:ascii="Times New Roman" w:hAnsi="Times New Roman" w:cs="Times New Roman"/>
            <w:sz w:val="28"/>
          </w:rPr>
          <w:t>https://blog.coast.ai/lets-evolve-a-neural-network-with-a-genetic-algorithm-code-included-8809bece164</w:t>
        </w:r>
      </w:hyperlink>
    </w:p>
    <w:p w:rsidR="00F97AC6" w:rsidRDefault="00F97AC6" w:rsidP="00827FAE">
      <w:pPr>
        <w:ind w:left="360"/>
        <w:rPr>
          <w:rStyle w:val="Hyperlink"/>
          <w:rFonts w:ascii="Times New Roman" w:hAnsi="Times New Roman" w:cs="Times New Roman"/>
          <w:sz w:val="28"/>
        </w:rPr>
      </w:pPr>
    </w:p>
    <w:p w:rsidR="00DA6369" w:rsidRDefault="00DA6369" w:rsidP="00827FAE">
      <w:pPr>
        <w:ind w:left="360"/>
        <w:rPr>
          <w:rStyle w:val="Hyperlink"/>
          <w:rFonts w:ascii="Times New Roman" w:hAnsi="Times New Roman" w:cs="Times New Roman"/>
          <w:sz w:val="28"/>
        </w:rPr>
      </w:pPr>
    </w:p>
    <w:p w:rsidR="00DA6369" w:rsidRPr="004F5C37" w:rsidRDefault="00DA6369" w:rsidP="00827FAE">
      <w:pPr>
        <w:ind w:left="360"/>
        <w:rPr>
          <w:rFonts w:ascii="Times New Roman" w:hAnsi="Times New Roman" w:cs="Times New Roman"/>
          <w:sz w:val="28"/>
          <w:lang w:val="en-IN"/>
        </w:rPr>
      </w:pPr>
    </w:p>
    <w:p w:rsidR="000B1CF6" w:rsidRPr="004F5C37" w:rsidRDefault="000B1CF6" w:rsidP="00827FAE">
      <w:pPr>
        <w:ind w:left="360"/>
        <w:rPr>
          <w:rFonts w:ascii="Times New Roman" w:hAnsi="Times New Roman" w:cs="Times New Roman"/>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326" w:rsidRDefault="00AF0326" w:rsidP="00764896">
      <w:r>
        <w:separator/>
      </w:r>
    </w:p>
  </w:endnote>
  <w:endnote w:type="continuationSeparator" w:id="0">
    <w:p w:rsidR="00AF0326" w:rsidRDefault="00AF0326"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9F5CC7" w:rsidRDefault="009F5CC7">
        <w:pPr>
          <w:pStyle w:val="Footer"/>
          <w:jc w:val="right"/>
        </w:pPr>
        <w:r>
          <w:fldChar w:fldCharType="begin"/>
        </w:r>
        <w:r>
          <w:instrText xml:space="preserve"> PAGE   \* MERGEFORMAT </w:instrText>
        </w:r>
        <w:r>
          <w:fldChar w:fldCharType="separate"/>
        </w:r>
        <w:r w:rsidR="009E6960">
          <w:rPr>
            <w:noProof/>
          </w:rPr>
          <w:t>20</w:t>
        </w:r>
        <w:r>
          <w:rPr>
            <w:noProof/>
          </w:rPr>
          <w:fldChar w:fldCharType="end"/>
        </w:r>
      </w:p>
    </w:sdtContent>
  </w:sdt>
  <w:p w:rsidR="009F5CC7" w:rsidRDefault="009F5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326" w:rsidRDefault="00AF0326" w:rsidP="00764896">
      <w:r>
        <w:separator/>
      </w:r>
    </w:p>
  </w:footnote>
  <w:footnote w:type="continuationSeparator" w:id="0">
    <w:p w:rsidR="00AF0326" w:rsidRDefault="00AF0326"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3611A"/>
    <w:multiLevelType w:val="hybridMultilevel"/>
    <w:tmpl w:val="40BCD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E90FE5"/>
    <w:multiLevelType w:val="hybridMultilevel"/>
    <w:tmpl w:val="875C6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C53F8B"/>
    <w:multiLevelType w:val="hybridMultilevel"/>
    <w:tmpl w:val="87962ADE"/>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14E11"/>
    <w:multiLevelType w:val="multilevel"/>
    <w:tmpl w:val="DA5C85E4"/>
    <w:lvl w:ilvl="0">
      <w:start w:val="1"/>
      <w:numFmt w:val="decimal"/>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1EA37D1D"/>
    <w:multiLevelType w:val="hybridMultilevel"/>
    <w:tmpl w:val="F52E8930"/>
    <w:lvl w:ilvl="0" w:tplc="A5FAEB50">
      <w:start w:val="1"/>
      <w:numFmt w:val="decimal"/>
      <w:lvlText w:val="%1."/>
      <w:lvlJc w:val="left"/>
      <w:pPr>
        <w:ind w:left="720" w:hanging="360"/>
      </w:pPr>
      <w:rPr>
        <w:rFonts w:ascii="Times New Roman" w:hAnsi="Times New Roman"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5221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E406F7"/>
    <w:multiLevelType w:val="hybridMultilevel"/>
    <w:tmpl w:val="37566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1B7356"/>
    <w:multiLevelType w:val="hybridMultilevel"/>
    <w:tmpl w:val="02E4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55398D"/>
    <w:multiLevelType w:val="hybridMultilevel"/>
    <w:tmpl w:val="38F0B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1C908D9"/>
    <w:multiLevelType w:val="hybridMultilevel"/>
    <w:tmpl w:val="97DECE7E"/>
    <w:lvl w:ilvl="0" w:tplc="F5ECE6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2DD68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2F7AF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2F0021"/>
    <w:multiLevelType w:val="hybridMultilevel"/>
    <w:tmpl w:val="ED705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FBC6DAD"/>
    <w:multiLevelType w:val="hybridMultilevel"/>
    <w:tmpl w:val="B81800F6"/>
    <w:lvl w:ilvl="0" w:tplc="51F0BAC8">
      <w:start w:val="1"/>
      <w:numFmt w:val="bullet"/>
      <w:lvlText w:val=""/>
      <w:lvlJc w:val="left"/>
      <w:pPr>
        <w:tabs>
          <w:tab w:val="num" w:pos="720"/>
        </w:tabs>
        <w:ind w:left="720" w:hanging="360"/>
      </w:pPr>
      <w:rPr>
        <w:rFonts w:ascii="Wingdings 2" w:hAnsi="Wingdings 2" w:hint="default"/>
      </w:rPr>
    </w:lvl>
    <w:lvl w:ilvl="1" w:tplc="1CB0F5D6" w:tentative="1">
      <w:start w:val="1"/>
      <w:numFmt w:val="bullet"/>
      <w:lvlText w:val=""/>
      <w:lvlJc w:val="left"/>
      <w:pPr>
        <w:tabs>
          <w:tab w:val="num" w:pos="1440"/>
        </w:tabs>
        <w:ind w:left="1440" w:hanging="360"/>
      </w:pPr>
      <w:rPr>
        <w:rFonts w:ascii="Wingdings 2" w:hAnsi="Wingdings 2" w:hint="default"/>
      </w:rPr>
    </w:lvl>
    <w:lvl w:ilvl="2" w:tplc="9D149DCC" w:tentative="1">
      <w:start w:val="1"/>
      <w:numFmt w:val="bullet"/>
      <w:lvlText w:val=""/>
      <w:lvlJc w:val="left"/>
      <w:pPr>
        <w:tabs>
          <w:tab w:val="num" w:pos="2160"/>
        </w:tabs>
        <w:ind w:left="2160" w:hanging="360"/>
      </w:pPr>
      <w:rPr>
        <w:rFonts w:ascii="Wingdings 2" w:hAnsi="Wingdings 2" w:hint="default"/>
      </w:rPr>
    </w:lvl>
    <w:lvl w:ilvl="3" w:tplc="0D6C55FE" w:tentative="1">
      <w:start w:val="1"/>
      <w:numFmt w:val="bullet"/>
      <w:lvlText w:val=""/>
      <w:lvlJc w:val="left"/>
      <w:pPr>
        <w:tabs>
          <w:tab w:val="num" w:pos="2880"/>
        </w:tabs>
        <w:ind w:left="2880" w:hanging="360"/>
      </w:pPr>
      <w:rPr>
        <w:rFonts w:ascii="Wingdings 2" w:hAnsi="Wingdings 2" w:hint="default"/>
      </w:rPr>
    </w:lvl>
    <w:lvl w:ilvl="4" w:tplc="867EFE10" w:tentative="1">
      <w:start w:val="1"/>
      <w:numFmt w:val="bullet"/>
      <w:lvlText w:val=""/>
      <w:lvlJc w:val="left"/>
      <w:pPr>
        <w:tabs>
          <w:tab w:val="num" w:pos="3600"/>
        </w:tabs>
        <w:ind w:left="3600" w:hanging="360"/>
      </w:pPr>
      <w:rPr>
        <w:rFonts w:ascii="Wingdings 2" w:hAnsi="Wingdings 2" w:hint="default"/>
      </w:rPr>
    </w:lvl>
    <w:lvl w:ilvl="5" w:tplc="4056B010" w:tentative="1">
      <w:start w:val="1"/>
      <w:numFmt w:val="bullet"/>
      <w:lvlText w:val=""/>
      <w:lvlJc w:val="left"/>
      <w:pPr>
        <w:tabs>
          <w:tab w:val="num" w:pos="4320"/>
        </w:tabs>
        <w:ind w:left="4320" w:hanging="360"/>
      </w:pPr>
      <w:rPr>
        <w:rFonts w:ascii="Wingdings 2" w:hAnsi="Wingdings 2" w:hint="default"/>
      </w:rPr>
    </w:lvl>
    <w:lvl w:ilvl="6" w:tplc="D196EA1C" w:tentative="1">
      <w:start w:val="1"/>
      <w:numFmt w:val="bullet"/>
      <w:lvlText w:val=""/>
      <w:lvlJc w:val="left"/>
      <w:pPr>
        <w:tabs>
          <w:tab w:val="num" w:pos="5040"/>
        </w:tabs>
        <w:ind w:left="5040" w:hanging="360"/>
      </w:pPr>
      <w:rPr>
        <w:rFonts w:ascii="Wingdings 2" w:hAnsi="Wingdings 2" w:hint="default"/>
      </w:rPr>
    </w:lvl>
    <w:lvl w:ilvl="7" w:tplc="E444BEC8" w:tentative="1">
      <w:start w:val="1"/>
      <w:numFmt w:val="bullet"/>
      <w:lvlText w:val=""/>
      <w:lvlJc w:val="left"/>
      <w:pPr>
        <w:tabs>
          <w:tab w:val="num" w:pos="5760"/>
        </w:tabs>
        <w:ind w:left="5760" w:hanging="360"/>
      </w:pPr>
      <w:rPr>
        <w:rFonts w:ascii="Wingdings 2" w:hAnsi="Wingdings 2" w:hint="default"/>
      </w:rPr>
    </w:lvl>
    <w:lvl w:ilvl="8" w:tplc="894CCFA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49E4A97"/>
    <w:multiLevelType w:val="hybridMultilevel"/>
    <w:tmpl w:val="8E96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A03889"/>
    <w:multiLevelType w:val="hybridMultilevel"/>
    <w:tmpl w:val="22463554"/>
    <w:lvl w:ilvl="0" w:tplc="D29E82AA">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43" w15:restartNumberingAfterBreak="0">
    <w:nsid w:val="749D6D37"/>
    <w:multiLevelType w:val="hybridMultilevel"/>
    <w:tmpl w:val="6066AD7A"/>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372DA9"/>
    <w:multiLevelType w:val="hybridMultilevel"/>
    <w:tmpl w:val="BE36C6D4"/>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4"/>
  </w:num>
  <w:num w:numId="3">
    <w:abstractNumId w:val="10"/>
  </w:num>
  <w:num w:numId="4">
    <w:abstractNumId w:val="41"/>
  </w:num>
  <w:num w:numId="5">
    <w:abstractNumId w:val="17"/>
  </w:num>
  <w:num w:numId="6">
    <w:abstractNumId w:val="27"/>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5"/>
  </w:num>
  <w:num w:numId="20">
    <w:abstractNumId w:val="36"/>
  </w:num>
  <w:num w:numId="21">
    <w:abstractNumId w:val="31"/>
  </w:num>
  <w:num w:numId="22">
    <w:abstractNumId w:val="12"/>
  </w:num>
  <w:num w:numId="23">
    <w:abstractNumId w:val="45"/>
  </w:num>
  <w:num w:numId="24">
    <w:abstractNumId w:val="16"/>
  </w:num>
  <w:num w:numId="25">
    <w:abstractNumId w:val="39"/>
  </w:num>
  <w:num w:numId="26">
    <w:abstractNumId w:val="28"/>
  </w:num>
  <w:num w:numId="27">
    <w:abstractNumId w:val="40"/>
  </w:num>
  <w:num w:numId="28">
    <w:abstractNumId w:val="18"/>
  </w:num>
  <w:num w:numId="29">
    <w:abstractNumId w:val="20"/>
  </w:num>
  <w:num w:numId="30">
    <w:abstractNumId w:val="11"/>
  </w:num>
  <w:num w:numId="31">
    <w:abstractNumId w:val="22"/>
  </w:num>
  <w:num w:numId="32">
    <w:abstractNumId w:val="19"/>
  </w:num>
  <w:num w:numId="33">
    <w:abstractNumId w:val="29"/>
  </w:num>
  <w:num w:numId="34">
    <w:abstractNumId w:val="30"/>
  </w:num>
  <w:num w:numId="35">
    <w:abstractNumId w:val="34"/>
  </w:num>
  <w:num w:numId="36">
    <w:abstractNumId w:val="32"/>
  </w:num>
  <w:num w:numId="37">
    <w:abstractNumId w:val="21"/>
  </w:num>
  <w:num w:numId="38">
    <w:abstractNumId w:val="42"/>
  </w:num>
  <w:num w:numId="39">
    <w:abstractNumId w:val="37"/>
  </w:num>
  <w:num w:numId="40">
    <w:abstractNumId w:val="44"/>
  </w:num>
  <w:num w:numId="41">
    <w:abstractNumId w:val="38"/>
  </w:num>
  <w:num w:numId="42">
    <w:abstractNumId w:val="13"/>
  </w:num>
  <w:num w:numId="43">
    <w:abstractNumId w:val="24"/>
  </w:num>
  <w:num w:numId="44">
    <w:abstractNumId w:val="15"/>
  </w:num>
  <w:num w:numId="45">
    <w:abstractNumId w:val="4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A05"/>
    <w:rsid w:val="00010C8E"/>
    <w:rsid w:val="00020B7D"/>
    <w:rsid w:val="0003487D"/>
    <w:rsid w:val="00034C11"/>
    <w:rsid w:val="00040359"/>
    <w:rsid w:val="00041587"/>
    <w:rsid w:val="00041F19"/>
    <w:rsid w:val="00044400"/>
    <w:rsid w:val="000538EA"/>
    <w:rsid w:val="00056398"/>
    <w:rsid w:val="00073F93"/>
    <w:rsid w:val="00080A51"/>
    <w:rsid w:val="00081767"/>
    <w:rsid w:val="00083FF8"/>
    <w:rsid w:val="0008677A"/>
    <w:rsid w:val="00093396"/>
    <w:rsid w:val="0009541A"/>
    <w:rsid w:val="000B1CF6"/>
    <w:rsid w:val="000B24C2"/>
    <w:rsid w:val="000D3319"/>
    <w:rsid w:val="000E15E6"/>
    <w:rsid w:val="000E4D22"/>
    <w:rsid w:val="000F4725"/>
    <w:rsid w:val="0010228C"/>
    <w:rsid w:val="00102999"/>
    <w:rsid w:val="00102EB4"/>
    <w:rsid w:val="00103FB9"/>
    <w:rsid w:val="001051DE"/>
    <w:rsid w:val="001111BC"/>
    <w:rsid w:val="00111875"/>
    <w:rsid w:val="001248D4"/>
    <w:rsid w:val="001405D9"/>
    <w:rsid w:val="00155274"/>
    <w:rsid w:val="00155B96"/>
    <w:rsid w:val="0016193C"/>
    <w:rsid w:val="001629B7"/>
    <w:rsid w:val="00165712"/>
    <w:rsid w:val="0017079B"/>
    <w:rsid w:val="0017098A"/>
    <w:rsid w:val="00176F70"/>
    <w:rsid w:val="00185017"/>
    <w:rsid w:val="001923A2"/>
    <w:rsid w:val="001934D3"/>
    <w:rsid w:val="00194EFB"/>
    <w:rsid w:val="00197845"/>
    <w:rsid w:val="001C571A"/>
    <w:rsid w:val="001D2CDB"/>
    <w:rsid w:val="001D43FF"/>
    <w:rsid w:val="001D4895"/>
    <w:rsid w:val="001D7069"/>
    <w:rsid w:val="001E19FD"/>
    <w:rsid w:val="001E2E03"/>
    <w:rsid w:val="001E32E2"/>
    <w:rsid w:val="001F02C1"/>
    <w:rsid w:val="001F1CE7"/>
    <w:rsid w:val="001F282F"/>
    <w:rsid w:val="001F6906"/>
    <w:rsid w:val="00200F7F"/>
    <w:rsid w:val="00217F86"/>
    <w:rsid w:val="0022114B"/>
    <w:rsid w:val="002221B0"/>
    <w:rsid w:val="00231D29"/>
    <w:rsid w:val="00244C9A"/>
    <w:rsid w:val="00245835"/>
    <w:rsid w:val="00274298"/>
    <w:rsid w:val="00280817"/>
    <w:rsid w:val="00292A9F"/>
    <w:rsid w:val="0029494B"/>
    <w:rsid w:val="002A2730"/>
    <w:rsid w:val="002A4F81"/>
    <w:rsid w:val="002A7E76"/>
    <w:rsid w:val="002C4516"/>
    <w:rsid w:val="002D2A0B"/>
    <w:rsid w:val="002E1DA1"/>
    <w:rsid w:val="002E5345"/>
    <w:rsid w:val="002E5BF3"/>
    <w:rsid w:val="002F6BDC"/>
    <w:rsid w:val="003102B6"/>
    <w:rsid w:val="00310596"/>
    <w:rsid w:val="00326A14"/>
    <w:rsid w:val="00326EB7"/>
    <w:rsid w:val="003334CF"/>
    <w:rsid w:val="00334809"/>
    <w:rsid w:val="00334E34"/>
    <w:rsid w:val="00336EE0"/>
    <w:rsid w:val="003378D4"/>
    <w:rsid w:val="00340E2D"/>
    <w:rsid w:val="003433E3"/>
    <w:rsid w:val="00345E28"/>
    <w:rsid w:val="00350436"/>
    <w:rsid w:val="0035174F"/>
    <w:rsid w:val="00357748"/>
    <w:rsid w:val="0037025C"/>
    <w:rsid w:val="00371946"/>
    <w:rsid w:val="00373473"/>
    <w:rsid w:val="00375118"/>
    <w:rsid w:val="00382CC5"/>
    <w:rsid w:val="00387964"/>
    <w:rsid w:val="00390341"/>
    <w:rsid w:val="00395BE0"/>
    <w:rsid w:val="00397239"/>
    <w:rsid w:val="003A18B7"/>
    <w:rsid w:val="003A7B6F"/>
    <w:rsid w:val="003B3C38"/>
    <w:rsid w:val="003E3B1C"/>
    <w:rsid w:val="003F440F"/>
    <w:rsid w:val="00401D6F"/>
    <w:rsid w:val="00402763"/>
    <w:rsid w:val="0041552B"/>
    <w:rsid w:val="0041729B"/>
    <w:rsid w:val="00420534"/>
    <w:rsid w:val="00421B41"/>
    <w:rsid w:val="00424623"/>
    <w:rsid w:val="0043348A"/>
    <w:rsid w:val="00435996"/>
    <w:rsid w:val="00440889"/>
    <w:rsid w:val="00442089"/>
    <w:rsid w:val="00450D2E"/>
    <w:rsid w:val="00454840"/>
    <w:rsid w:val="0046350D"/>
    <w:rsid w:val="00465517"/>
    <w:rsid w:val="00474FB0"/>
    <w:rsid w:val="00480321"/>
    <w:rsid w:val="00490B59"/>
    <w:rsid w:val="004A636C"/>
    <w:rsid w:val="004B0B7A"/>
    <w:rsid w:val="004B190B"/>
    <w:rsid w:val="004B3F50"/>
    <w:rsid w:val="004D0FE6"/>
    <w:rsid w:val="004F0ADE"/>
    <w:rsid w:val="004F38D2"/>
    <w:rsid w:val="004F5C37"/>
    <w:rsid w:val="004F793D"/>
    <w:rsid w:val="00501587"/>
    <w:rsid w:val="00515125"/>
    <w:rsid w:val="00540A50"/>
    <w:rsid w:val="005427E8"/>
    <w:rsid w:val="00544FDC"/>
    <w:rsid w:val="0055153D"/>
    <w:rsid w:val="00553A4E"/>
    <w:rsid w:val="00560D6D"/>
    <w:rsid w:val="00561BE0"/>
    <w:rsid w:val="00570F56"/>
    <w:rsid w:val="005831EA"/>
    <w:rsid w:val="00583434"/>
    <w:rsid w:val="00591E2C"/>
    <w:rsid w:val="00593FE8"/>
    <w:rsid w:val="005979FD"/>
    <w:rsid w:val="005A1AF1"/>
    <w:rsid w:val="005A3F12"/>
    <w:rsid w:val="005D53E6"/>
    <w:rsid w:val="005E776B"/>
    <w:rsid w:val="005F2EBA"/>
    <w:rsid w:val="005F32F8"/>
    <w:rsid w:val="005F3F9B"/>
    <w:rsid w:val="00601914"/>
    <w:rsid w:val="00603930"/>
    <w:rsid w:val="006057FD"/>
    <w:rsid w:val="00621428"/>
    <w:rsid w:val="00631343"/>
    <w:rsid w:val="006340FB"/>
    <w:rsid w:val="00635C91"/>
    <w:rsid w:val="00645252"/>
    <w:rsid w:val="00650ECA"/>
    <w:rsid w:val="00652342"/>
    <w:rsid w:val="00654414"/>
    <w:rsid w:val="006574D4"/>
    <w:rsid w:val="00657811"/>
    <w:rsid w:val="00661F6D"/>
    <w:rsid w:val="00670FA3"/>
    <w:rsid w:val="00671E22"/>
    <w:rsid w:val="00672788"/>
    <w:rsid w:val="006768E3"/>
    <w:rsid w:val="00690F77"/>
    <w:rsid w:val="00692B0C"/>
    <w:rsid w:val="00693DB7"/>
    <w:rsid w:val="006A0D51"/>
    <w:rsid w:val="006A3E4B"/>
    <w:rsid w:val="006A4DC7"/>
    <w:rsid w:val="006C2A9B"/>
    <w:rsid w:val="006C6540"/>
    <w:rsid w:val="006D199E"/>
    <w:rsid w:val="006D2A95"/>
    <w:rsid w:val="006D3D74"/>
    <w:rsid w:val="006E60CE"/>
    <w:rsid w:val="006E6423"/>
    <w:rsid w:val="006F698B"/>
    <w:rsid w:val="00703C0B"/>
    <w:rsid w:val="00715502"/>
    <w:rsid w:val="00726010"/>
    <w:rsid w:val="0074721E"/>
    <w:rsid w:val="00757C1C"/>
    <w:rsid w:val="00764896"/>
    <w:rsid w:val="0077098D"/>
    <w:rsid w:val="00773702"/>
    <w:rsid w:val="00776D29"/>
    <w:rsid w:val="00784B52"/>
    <w:rsid w:val="007A3647"/>
    <w:rsid w:val="007A4608"/>
    <w:rsid w:val="007A5D26"/>
    <w:rsid w:val="007B1045"/>
    <w:rsid w:val="007B65CC"/>
    <w:rsid w:val="007C226F"/>
    <w:rsid w:val="007C2FB2"/>
    <w:rsid w:val="007D5E79"/>
    <w:rsid w:val="007E25FA"/>
    <w:rsid w:val="007E34A8"/>
    <w:rsid w:val="007E5C76"/>
    <w:rsid w:val="007F5233"/>
    <w:rsid w:val="007F5FD4"/>
    <w:rsid w:val="007F6D06"/>
    <w:rsid w:val="00800D4D"/>
    <w:rsid w:val="0080445B"/>
    <w:rsid w:val="008164FB"/>
    <w:rsid w:val="00821376"/>
    <w:rsid w:val="008224FF"/>
    <w:rsid w:val="00822905"/>
    <w:rsid w:val="00827FAE"/>
    <w:rsid w:val="0083281E"/>
    <w:rsid w:val="0083569A"/>
    <w:rsid w:val="00836AA0"/>
    <w:rsid w:val="008401B7"/>
    <w:rsid w:val="00840A00"/>
    <w:rsid w:val="008452D6"/>
    <w:rsid w:val="0084798C"/>
    <w:rsid w:val="00864C9C"/>
    <w:rsid w:val="00871151"/>
    <w:rsid w:val="008760C9"/>
    <w:rsid w:val="008818C7"/>
    <w:rsid w:val="008C08C1"/>
    <w:rsid w:val="008D57E3"/>
    <w:rsid w:val="008D5C31"/>
    <w:rsid w:val="008F0EBD"/>
    <w:rsid w:val="008F15FE"/>
    <w:rsid w:val="008F3A8F"/>
    <w:rsid w:val="008F6F8B"/>
    <w:rsid w:val="009254DE"/>
    <w:rsid w:val="0092698A"/>
    <w:rsid w:val="009309A4"/>
    <w:rsid w:val="009312AC"/>
    <w:rsid w:val="00937692"/>
    <w:rsid w:val="0094464E"/>
    <w:rsid w:val="00953A57"/>
    <w:rsid w:val="00957062"/>
    <w:rsid w:val="0098195A"/>
    <w:rsid w:val="00991471"/>
    <w:rsid w:val="00991999"/>
    <w:rsid w:val="00994B2D"/>
    <w:rsid w:val="009C60EE"/>
    <w:rsid w:val="009C76F6"/>
    <w:rsid w:val="009D4708"/>
    <w:rsid w:val="009E2985"/>
    <w:rsid w:val="009E38F5"/>
    <w:rsid w:val="009E5A0E"/>
    <w:rsid w:val="009E6960"/>
    <w:rsid w:val="009F1CBC"/>
    <w:rsid w:val="009F5CC7"/>
    <w:rsid w:val="00A060CD"/>
    <w:rsid w:val="00A06642"/>
    <w:rsid w:val="00A17AAC"/>
    <w:rsid w:val="00A23020"/>
    <w:rsid w:val="00A24D64"/>
    <w:rsid w:val="00A26F62"/>
    <w:rsid w:val="00A2711D"/>
    <w:rsid w:val="00A40A98"/>
    <w:rsid w:val="00A43DB5"/>
    <w:rsid w:val="00A5063B"/>
    <w:rsid w:val="00A559AF"/>
    <w:rsid w:val="00A80F9E"/>
    <w:rsid w:val="00A9204E"/>
    <w:rsid w:val="00AA06EB"/>
    <w:rsid w:val="00AA582E"/>
    <w:rsid w:val="00AB6295"/>
    <w:rsid w:val="00AB7E17"/>
    <w:rsid w:val="00AC0B30"/>
    <w:rsid w:val="00AC3257"/>
    <w:rsid w:val="00AC5DE1"/>
    <w:rsid w:val="00AC7EAC"/>
    <w:rsid w:val="00AD5C8B"/>
    <w:rsid w:val="00AE4BE2"/>
    <w:rsid w:val="00AF0326"/>
    <w:rsid w:val="00AF7837"/>
    <w:rsid w:val="00B1743D"/>
    <w:rsid w:val="00B2160D"/>
    <w:rsid w:val="00B35A44"/>
    <w:rsid w:val="00B37EB2"/>
    <w:rsid w:val="00B43965"/>
    <w:rsid w:val="00B518E1"/>
    <w:rsid w:val="00B52573"/>
    <w:rsid w:val="00B56973"/>
    <w:rsid w:val="00B60019"/>
    <w:rsid w:val="00B63481"/>
    <w:rsid w:val="00B74F08"/>
    <w:rsid w:val="00B804D4"/>
    <w:rsid w:val="00B81970"/>
    <w:rsid w:val="00B8509F"/>
    <w:rsid w:val="00B916B4"/>
    <w:rsid w:val="00B978C6"/>
    <w:rsid w:val="00BA77BE"/>
    <w:rsid w:val="00BD0DBB"/>
    <w:rsid w:val="00BD5E0F"/>
    <w:rsid w:val="00BD6E63"/>
    <w:rsid w:val="00BF2BB6"/>
    <w:rsid w:val="00C25BB3"/>
    <w:rsid w:val="00C30EF4"/>
    <w:rsid w:val="00C43A27"/>
    <w:rsid w:val="00C43DAF"/>
    <w:rsid w:val="00C44206"/>
    <w:rsid w:val="00C47EF9"/>
    <w:rsid w:val="00C5207C"/>
    <w:rsid w:val="00C63363"/>
    <w:rsid w:val="00C94D87"/>
    <w:rsid w:val="00C96C6C"/>
    <w:rsid w:val="00C9777A"/>
    <w:rsid w:val="00CA39B0"/>
    <w:rsid w:val="00CA4589"/>
    <w:rsid w:val="00CC1573"/>
    <w:rsid w:val="00CC59AE"/>
    <w:rsid w:val="00CD1AE7"/>
    <w:rsid w:val="00CE484F"/>
    <w:rsid w:val="00CE5877"/>
    <w:rsid w:val="00CF0F4F"/>
    <w:rsid w:val="00CF6701"/>
    <w:rsid w:val="00D018B1"/>
    <w:rsid w:val="00D03569"/>
    <w:rsid w:val="00D0721F"/>
    <w:rsid w:val="00D10FCD"/>
    <w:rsid w:val="00D12650"/>
    <w:rsid w:val="00D128A0"/>
    <w:rsid w:val="00D16881"/>
    <w:rsid w:val="00D23E24"/>
    <w:rsid w:val="00D24045"/>
    <w:rsid w:val="00D26F36"/>
    <w:rsid w:val="00D30B7D"/>
    <w:rsid w:val="00D37B6B"/>
    <w:rsid w:val="00D37DB6"/>
    <w:rsid w:val="00D40C89"/>
    <w:rsid w:val="00D54370"/>
    <w:rsid w:val="00D560F7"/>
    <w:rsid w:val="00D73135"/>
    <w:rsid w:val="00D800EF"/>
    <w:rsid w:val="00D8501F"/>
    <w:rsid w:val="00D90220"/>
    <w:rsid w:val="00DA6369"/>
    <w:rsid w:val="00DB1E45"/>
    <w:rsid w:val="00DC311D"/>
    <w:rsid w:val="00E006A0"/>
    <w:rsid w:val="00E06305"/>
    <w:rsid w:val="00E2338F"/>
    <w:rsid w:val="00E27156"/>
    <w:rsid w:val="00E541AD"/>
    <w:rsid w:val="00E56E37"/>
    <w:rsid w:val="00E61D8A"/>
    <w:rsid w:val="00E66AB8"/>
    <w:rsid w:val="00E713A8"/>
    <w:rsid w:val="00E7721E"/>
    <w:rsid w:val="00E84AA2"/>
    <w:rsid w:val="00EA2CFD"/>
    <w:rsid w:val="00EA3E6F"/>
    <w:rsid w:val="00EB1409"/>
    <w:rsid w:val="00EB286C"/>
    <w:rsid w:val="00EB7D87"/>
    <w:rsid w:val="00ED1EF8"/>
    <w:rsid w:val="00ED4EA3"/>
    <w:rsid w:val="00EE1ADE"/>
    <w:rsid w:val="00EF284B"/>
    <w:rsid w:val="00EF64BF"/>
    <w:rsid w:val="00F4109D"/>
    <w:rsid w:val="00F422EF"/>
    <w:rsid w:val="00F4382E"/>
    <w:rsid w:val="00F43D3D"/>
    <w:rsid w:val="00F454FD"/>
    <w:rsid w:val="00F45C14"/>
    <w:rsid w:val="00F465EC"/>
    <w:rsid w:val="00F5231A"/>
    <w:rsid w:val="00F52C9A"/>
    <w:rsid w:val="00F65C66"/>
    <w:rsid w:val="00F676FC"/>
    <w:rsid w:val="00F7248F"/>
    <w:rsid w:val="00F76F92"/>
    <w:rsid w:val="00F804B7"/>
    <w:rsid w:val="00F9285F"/>
    <w:rsid w:val="00F97AC6"/>
    <w:rsid w:val="00FA1FD7"/>
    <w:rsid w:val="00FA631C"/>
    <w:rsid w:val="00FB3454"/>
    <w:rsid w:val="00FC1A7B"/>
    <w:rsid w:val="00FC59B8"/>
    <w:rsid w:val="00FC6061"/>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E2338F"/>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53A4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53A4E"/>
  </w:style>
  <w:style w:type="character" w:customStyle="1" w:styleId="contextualspellingandgrammarerror">
    <w:name w:val="contextualspellingandgrammarerror"/>
    <w:basedOn w:val="DefaultParagraphFont"/>
    <w:rsid w:val="00553A4E"/>
  </w:style>
  <w:style w:type="character" w:customStyle="1" w:styleId="eop">
    <w:name w:val="eop"/>
    <w:basedOn w:val="DefaultParagraphFont"/>
    <w:rsid w:val="00553A4E"/>
  </w:style>
  <w:style w:type="table" w:customStyle="1" w:styleId="TableGrid1">
    <w:name w:val="Table Grid1"/>
    <w:basedOn w:val="TableNormal"/>
    <w:next w:val="TableGrid"/>
    <w:uiPriority w:val="39"/>
    <w:rsid w:val="00957062"/>
    <w:rPr>
      <w:rFonts w:eastAsia="Calibri"/>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41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669">
      <w:bodyDiv w:val="1"/>
      <w:marLeft w:val="0"/>
      <w:marRight w:val="0"/>
      <w:marTop w:val="0"/>
      <w:marBottom w:val="0"/>
      <w:divBdr>
        <w:top w:val="none" w:sz="0" w:space="0" w:color="auto"/>
        <w:left w:val="none" w:sz="0" w:space="0" w:color="auto"/>
        <w:bottom w:val="none" w:sz="0" w:space="0" w:color="auto"/>
        <w:right w:val="none" w:sz="0" w:space="0" w:color="auto"/>
      </w:divBdr>
      <w:divsChild>
        <w:div w:id="621611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575431729">
      <w:bodyDiv w:val="1"/>
      <w:marLeft w:val="0"/>
      <w:marRight w:val="0"/>
      <w:marTop w:val="0"/>
      <w:marBottom w:val="0"/>
      <w:divBdr>
        <w:top w:val="none" w:sz="0" w:space="0" w:color="auto"/>
        <w:left w:val="none" w:sz="0" w:space="0" w:color="auto"/>
        <w:bottom w:val="none" w:sz="0" w:space="0" w:color="auto"/>
        <w:right w:val="none" w:sz="0" w:space="0" w:color="auto"/>
      </w:divBdr>
      <w:divsChild>
        <w:div w:id="450175133">
          <w:marLeft w:val="475"/>
          <w:marRight w:val="0"/>
          <w:marTop w:val="86"/>
          <w:marBottom w:val="120"/>
          <w:divBdr>
            <w:top w:val="none" w:sz="0" w:space="0" w:color="auto"/>
            <w:left w:val="none" w:sz="0" w:space="0" w:color="auto"/>
            <w:bottom w:val="none" w:sz="0" w:space="0" w:color="auto"/>
            <w:right w:val="none" w:sz="0" w:space="0" w:color="auto"/>
          </w:divBdr>
        </w:div>
        <w:div w:id="253167462">
          <w:marLeft w:val="475"/>
          <w:marRight w:val="0"/>
          <w:marTop w:val="86"/>
          <w:marBottom w:val="120"/>
          <w:divBdr>
            <w:top w:val="none" w:sz="0" w:space="0" w:color="auto"/>
            <w:left w:val="none" w:sz="0" w:space="0" w:color="auto"/>
            <w:bottom w:val="none" w:sz="0" w:space="0" w:color="auto"/>
            <w:right w:val="none" w:sz="0" w:space="0" w:color="auto"/>
          </w:divBdr>
        </w:div>
        <w:div w:id="728304412">
          <w:marLeft w:val="475"/>
          <w:marRight w:val="0"/>
          <w:marTop w:val="86"/>
          <w:marBottom w:val="120"/>
          <w:divBdr>
            <w:top w:val="none" w:sz="0" w:space="0" w:color="auto"/>
            <w:left w:val="none" w:sz="0" w:space="0" w:color="auto"/>
            <w:bottom w:val="none" w:sz="0" w:space="0" w:color="auto"/>
            <w:right w:val="none" w:sz="0" w:space="0" w:color="auto"/>
          </w:divBdr>
        </w:div>
        <w:div w:id="578174702">
          <w:marLeft w:val="475"/>
          <w:marRight w:val="0"/>
          <w:marTop w:val="86"/>
          <w:marBottom w:val="120"/>
          <w:divBdr>
            <w:top w:val="none" w:sz="0" w:space="0" w:color="auto"/>
            <w:left w:val="none" w:sz="0" w:space="0" w:color="auto"/>
            <w:bottom w:val="none" w:sz="0" w:space="0" w:color="auto"/>
            <w:right w:val="none" w:sz="0" w:space="0" w:color="auto"/>
          </w:divBdr>
        </w:div>
      </w:divsChild>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38702229">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hyperlink" Target="https://blog.coast.ai/lets-evolve-a-neural-network-with-a-genetic-algorithm-code-included-8809bece164"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jfif"/><Relationship Id="rId38" Type="http://schemas.openxmlformats.org/officeDocument/2006/relationships/hyperlink" Target="https://bmcbioinformatics.biomedcentral.com/articles/10.1186/1471-2105-15-S16-S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about:blan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ata-flair.training/blogs/machine-learning-algorithm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about:blank"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fortyTwo102/bioinformatics" TargetMode="External"/><Relationship Id="rId35" Type="http://schemas.openxmlformats.org/officeDocument/2006/relationships/hyperlink" Target="https://archive.ics.uci.edu/ml/datasets/ILPD+(Indian+Liver+Patient+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E062F5A9-3B23-4C2F-AFB3-8BFAAC70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39</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37118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in MACHINE LEARNING for BIOINFORMATICS</dc:title>
  <dc:subject>Minor Project Report</dc:subject>
  <dc:creator>Farooq Ansari</dc:creator>
  <cp:keywords/>
  <dc:description/>
  <cp:lastModifiedBy>Farooq Ansari</cp:lastModifiedBy>
  <cp:revision>5</cp:revision>
  <dcterms:created xsi:type="dcterms:W3CDTF">2020-05-23T08:56:00Z</dcterms:created>
  <dcterms:modified xsi:type="dcterms:W3CDTF">2020-05-25T08:52:00Z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