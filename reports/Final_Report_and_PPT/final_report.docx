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28979147"/>
        <w:docPartObj>
          <w:docPartGallery w:val="Cover Pages"/>
          <w:docPartUnique/>
        </w:docPartObj>
      </w:sdtPr>
      <w:sdtEndPr>
        <w:rPr>
          <w:rFonts w:ascii="Copperplate Gothic Bold" w:hAnsi="Copperplate Gothic Bold"/>
          <w:sz w:val="56"/>
          <w:u w:val="single"/>
        </w:rPr>
      </w:sdtEndPr>
      <w:sdtContent>
        <w:p w:rsidR="0055153D" w:rsidRPr="00672788" w:rsidRDefault="00B43965">
          <w:pPr>
            <w:pStyle w:val="NoSpacing"/>
            <w:rPr>
              <w:rFonts w:ascii="Garamond" w:hAnsi="Garamond"/>
              <w:sz w:val="28"/>
            </w:rPr>
          </w:pPr>
          <w:r>
            <w:rPr>
              <w:noProof/>
              <w:lang w:val="en-IN" w:eastAsia="en-IN"/>
            </w:rPr>
            <w:drawing>
              <wp:anchor distT="0" distB="0" distL="114300" distR="114300" simplePos="0" relativeHeight="251664384" behindDoc="1" locked="0" layoutInCell="1" allowOverlap="1">
                <wp:simplePos x="0" y="0"/>
                <wp:positionH relativeFrom="margin">
                  <wp:posOffset>-183026</wp:posOffset>
                </wp:positionH>
                <wp:positionV relativeFrom="margin">
                  <wp:posOffset>-208329</wp:posOffset>
                </wp:positionV>
                <wp:extent cx="918845" cy="905510"/>
                <wp:effectExtent l="0" t="0" r="0" b="8890"/>
                <wp:wrapNone/>
                <wp:docPr id="38" name="Picture 3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8845" cy="90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53D">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margin">
                      <wp:align>center</wp:align>
                    </wp:positionV>
                    <wp:extent cx="2557780" cy="9547860"/>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557780" cy="9547860"/>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55153D" w:rsidRDefault="009309A4" w:rsidP="0055153D">
                                      <w:pPr>
                                        <w:pStyle w:val="NoSpacing"/>
                                        <w:rPr>
                                          <w:color w:val="FFFFFF" w:themeColor="background1"/>
                                          <w:sz w:val="28"/>
                                          <w:szCs w:val="28"/>
                                        </w:rPr>
                                      </w:pPr>
                                      <w:r w:rsidRPr="009309A4">
                                        <w:rPr>
                                          <w:i/>
                                          <w:color w:val="FFFFFF" w:themeColor="background1"/>
                                          <w:sz w:val="36"/>
                                          <w:szCs w:val="36"/>
                                        </w:rPr>
                                        <w:t xml:space="preserve"> Project Report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6" o:spid="_x0000_s1026" style="position:absolute;margin-left:0;margin-top:0;width:201.4pt;height:751.8pt;z-index:-251657216;mso-width-percent:330;mso-height-percent:950;mso-left-percent:40;mso-position-horizontal-relative:page;mso-position-vertical:center;mso-position-vertical-relative:margin;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pm8UA&#10;AADaAAAADwAAAGRycy9kb3ducmV2LnhtbESPQWvCQBSE7wX/w/KE3upGD7VGVxFBaClSqkHa2zP7&#10;mk3Nvg3ZrUn99a4geBxm5htmtuhsJU7U+NKxguEgAUGcO11yoSDbrZ9eQPiArLFyTAr+ycNi3nuY&#10;Yapdy5902oZCRAj7FBWYEOpUSp8bsugHriaO3o9rLIYom0LqBtsIt5UcJcmztFhyXDBY08pQftz+&#10;WQXu9zzJ3tvN8bAzk3z/PSq+3j5apR773XIKIlAX7uFb+1UrGMP1Srw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emb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5b9bd5 [3204]" stroked="f" strokeweight="1pt">
                      <v:textbox inset=",0,14.4pt,0">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55153D" w:rsidRDefault="009309A4" w:rsidP="0055153D">
                                <w:pPr>
                                  <w:pStyle w:val="NoSpacing"/>
                                  <w:rPr>
                                    <w:color w:val="FFFFFF" w:themeColor="background1"/>
                                    <w:sz w:val="28"/>
                                    <w:szCs w:val="28"/>
                                  </w:rPr>
                                </w:pPr>
                                <w:r w:rsidRPr="009309A4">
                                  <w:rPr>
                                    <w:i/>
                                    <w:color w:val="FFFFFF" w:themeColor="background1"/>
                                    <w:sz w:val="36"/>
                                    <w:szCs w:val="36"/>
                                  </w:rPr>
                                  <w:t xml:space="preserve"> Project Report</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reeform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reeform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55153D">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53D" w:rsidRPr="0055153D" w:rsidRDefault="002F6BDC">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EndPr/>
                                  <w:sdtContent>
                                    <w:r w:rsidR="00AC7EAC">
                                      <w:rPr>
                                        <w:color w:val="5B9BD5" w:themeColor="accent1"/>
                                        <w:sz w:val="26"/>
                                        <w:szCs w:val="26"/>
                                      </w:rPr>
                                      <w:t>Farooq Ansari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rsidR="0055153D" w:rsidRPr="0055153D" w:rsidRDefault="0055153D">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Content>
                              <w:r w:rsidR="00AC7EAC">
                                <w:rPr>
                                  <w:color w:val="5B9BD5" w:themeColor="accent1"/>
                                  <w:sz w:val="26"/>
                                  <w:szCs w:val="26"/>
                                </w:rPr>
                                <w:t>Farooq Ansari</w:t>
                              </w:r>
                            </w:sdtContent>
                          </w:sdt>
                        </w:p>
                      </w:txbxContent>
                    </v:textbox>
                    <w10:wrap anchorx="page" anchory="page"/>
                  </v:shape>
                </w:pict>
              </mc:Fallback>
            </mc:AlternateContent>
          </w:r>
          <w:r w:rsidR="00F4109D">
            <w:tab/>
          </w:r>
          <w:r w:rsidR="00F4109D">
            <w:tab/>
          </w:r>
          <w:r w:rsidR="00F4109D" w:rsidRPr="00672788">
            <w:rPr>
              <w:rFonts w:ascii="Garamond" w:hAnsi="Garamond"/>
              <w:sz w:val="28"/>
            </w:rPr>
            <w:t>Department of Computer Science and Engineering</w:t>
          </w:r>
        </w:p>
        <w:p w:rsidR="00F4109D" w:rsidRPr="00672788" w:rsidRDefault="00F4109D">
          <w:pPr>
            <w:pStyle w:val="NoSpacing"/>
            <w:rPr>
              <w:rFonts w:ascii="Garamond" w:hAnsi="Garamond"/>
              <w:sz w:val="28"/>
            </w:rPr>
          </w:pPr>
          <w:r w:rsidRPr="00672788">
            <w:rPr>
              <w:rFonts w:ascii="Garamond" w:hAnsi="Garamond"/>
              <w:sz w:val="28"/>
            </w:rPr>
            <w:tab/>
          </w:r>
          <w:r w:rsidRPr="00672788">
            <w:rPr>
              <w:rFonts w:ascii="Garamond" w:hAnsi="Garamond"/>
              <w:sz w:val="28"/>
            </w:rPr>
            <w:tab/>
            <w:t>Asansol Engineering College</w:t>
          </w:r>
        </w:p>
        <w:p w:rsidR="00F4109D" w:rsidRPr="00672788" w:rsidRDefault="00F4109D">
          <w:pPr>
            <w:pStyle w:val="NoSpacing"/>
            <w:rPr>
              <w:rFonts w:ascii="Garamond" w:hAnsi="Garamond"/>
              <w:sz w:val="28"/>
            </w:rPr>
          </w:pPr>
          <w:r w:rsidRPr="00672788">
            <w:rPr>
              <w:rFonts w:ascii="Garamond" w:hAnsi="Garamond"/>
              <w:sz w:val="28"/>
            </w:rPr>
            <w:tab/>
          </w:r>
          <w:r w:rsidRPr="00672788">
            <w:rPr>
              <w:rFonts w:ascii="Garamond" w:hAnsi="Garamond"/>
              <w:sz w:val="28"/>
            </w:rPr>
            <w:tab/>
            <w:t xml:space="preserve">Vivekananda </w:t>
          </w:r>
          <w:proofErr w:type="spellStart"/>
          <w:r w:rsidRPr="00672788">
            <w:rPr>
              <w:rFonts w:ascii="Garamond" w:hAnsi="Garamond"/>
              <w:sz w:val="28"/>
            </w:rPr>
            <w:t>Sarani</w:t>
          </w:r>
          <w:proofErr w:type="spellEnd"/>
          <w:r w:rsidRPr="00672788">
            <w:rPr>
              <w:rFonts w:ascii="Garamond" w:hAnsi="Garamond"/>
              <w:sz w:val="28"/>
            </w:rPr>
            <w:t>, Asansol - 713305</w:t>
          </w:r>
        </w:p>
        <w:p w:rsidR="0055153D" w:rsidRDefault="00BD5E0F">
          <w:pPr>
            <w:rPr>
              <w:rFonts w:ascii="Copperplate Gothic Bold" w:hAnsi="Copperplate Gothic Bold"/>
              <w:sz w:val="56"/>
              <w:u w:val="single"/>
            </w:rPr>
          </w:pPr>
          <w:r w:rsidRPr="0055153D">
            <w:rPr>
              <w:rFonts w:ascii="Copperplate Gothic Bold" w:hAnsi="Copperplate Gothic Bold"/>
              <w:noProof/>
              <w:sz w:val="56"/>
              <w:u w:val="single"/>
              <w:lang w:val="en-IN" w:eastAsia="en-IN"/>
            </w:rPr>
            <mc:AlternateContent>
              <mc:Choice Requires="wps">
                <w:drawing>
                  <wp:anchor distT="45720" distB="45720" distL="114300" distR="114300" simplePos="0" relativeHeight="251663360" behindDoc="0" locked="0" layoutInCell="1" allowOverlap="1">
                    <wp:simplePos x="0" y="0"/>
                    <wp:positionH relativeFrom="page">
                      <wp:posOffset>2686050</wp:posOffset>
                    </wp:positionH>
                    <wp:positionV relativeFrom="paragraph">
                      <wp:posOffset>2121535</wp:posOffset>
                    </wp:positionV>
                    <wp:extent cx="5067300" cy="5614035"/>
                    <wp:effectExtent l="0" t="0" r="1905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614035"/>
                            </a:xfrm>
                            <a:prstGeom prst="rect">
                              <a:avLst/>
                            </a:prstGeom>
                            <a:solidFill>
                              <a:srgbClr val="FFFFFF"/>
                            </a:solidFill>
                            <a:ln w="9525">
                              <a:solidFill>
                                <a:srgbClr val="000000"/>
                              </a:solidFill>
                              <a:miter lim="800000"/>
                              <a:headEnd/>
                              <a:tailEnd/>
                            </a:ln>
                          </wps:spPr>
                          <wps:txbx>
                            <w:txbxContent>
                              <w:p w:rsidR="009309A4" w:rsidRDefault="009309A4" w:rsidP="0055153D">
                                <w:pPr>
                                  <w:jc w:val="center"/>
                                  <w:rPr>
                                    <w:rFonts w:ascii="Agency FB" w:hAnsi="Agency FB"/>
                                    <w:sz w:val="32"/>
                                    <w:lang w:val="en-IN"/>
                                  </w:rPr>
                                </w:pPr>
                              </w:p>
                              <w:p w:rsidR="00F4109D" w:rsidRPr="00764896" w:rsidRDefault="00F4109D" w:rsidP="0055153D">
                                <w:pPr>
                                  <w:jc w:val="center"/>
                                  <w:rPr>
                                    <w:rFonts w:ascii="Agency FB" w:hAnsi="Agency FB"/>
                                    <w:sz w:val="32"/>
                                    <w:lang w:val="en-IN"/>
                                  </w:rPr>
                                </w:pPr>
                              </w:p>
                              <w:p w:rsidR="0055153D" w:rsidRPr="00672788" w:rsidRDefault="0055153D" w:rsidP="0055153D">
                                <w:pPr>
                                  <w:jc w:val="center"/>
                                  <w:rPr>
                                    <w:rFonts w:ascii="Garamond" w:hAnsi="Garamond"/>
                                    <w:sz w:val="32"/>
                                    <w:lang w:val="en-IN"/>
                                  </w:rPr>
                                </w:pPr>
                                <w:r w:rsidRPr="00672788">
                                  <w:rPr>
                                    <w:rFonts w:ascii="Garamond" w:hAnsi="Garamond"/>
                                    <w:sz w:val="32"/>
                                    <w:lang w:val="en-IN"/>
                                  </w:rPr>
                                  <w:t xml:space="preserve">Submitted to Asansol Engineering College in Partial Fulfilment for the degree of </w:t>
                                </w:r>
                              </w:p>
                              <w:p w:rsidR="0055153D" w:rsidRPr="00672788" w:rsidRDefault="0055153D" w:rsidP="0055153D">
                                <w:pPr>
                                  <w:jc w:val="center"/>
                                  <w:rPr>
                                    <w:rFonts w:ascii="Garamond" w:hAnsi="Garamond"/>
                                    <w:b/>
                                    <w:sz w:val="32"/>
                                    <w:lang w:val="en-IN"/>
                                  </w:rPr>
                                </w:pPr>
                                <w:r w:rsidRPr="00672788">
                                  <w:rPr>
                                    <w:rFonts w:ascii="Garamond" w:hAnsi="Garamond"/>
                                    <w:b/>
                                    <w:sz w:val="32"/>
                                    <w:lang w:val="en-IN"/>
                                  </w:rPr>
                                  <w:t xml:space="preserve">Bachelor of Technology </w:t>
                                </w:r>
                              </w:p>
                              <w:p w:rsidR="0055153D" w:rsidRPr="00672788" w:rsidRDefault="0055153D" w:rsidP="0055153D">
                                <w:pPr>
                                  <w:jc w:val="center"/>
                                  <w:rPr>
                                    <w:rFonts w:ascii="Garamond" w:hAnsi="Garamond"/>
                                    <w:sz w:val="32"/>
                                    <w:lang w:val="en-IN"/>
                                  </w:rPr>
                                </w:pPr>
                                <w:r w:rsidRPr="00672788">
                                  <w:rPr>
                                    <w:rFonts w:ascii="Garamond" w:hAnsi="Garamond"/>
                                    <w:sz w:val="32"/>
                                    <w:lang w:val="en-IN"/>
                                  </w:rPr>
                                  <w:t>(Computer Science and Engineering)</w:t>
                                </w:r>
                              </w:p>
                              <w:p w:rsidR="0055153D" w:rsidRPr="00672788" w:rsidRDefault="0055153D" w:rsidP="0055153D">
                                <w:pPr>
                                  <w:jc w:val="center"/>
                                  <w:rPr>
                                    <w:rFonts w:ascii="Garamond" w:hAnsi="Garamond"/>
                                    <w:sz w:val="32"/>
                                    <w:lang w:val="en-IN"/>
                                  </w:rPr>
                                </w:pPr>
                                <w:proofErr w:type="gramStart"/>
                                <w:r w:rsidRPr="00672788">
                                  <w:rPr>
                                    <w:rFonts w:ascii="Garamond" w:hAnsi="Garamond"/>
                                    <w:sz w:val="32"/>
                                    <w:lang w:val="en-IN"/>
                                  </w:rPr>
                                  <w:t>of</w:t>
                                </w:r>
                                <w:proofErr w:type="gramEnd"/>
                              </w:p>
                              <w:p w:rsidR="0055153D" w:rsidRPr="00672788" w:rsidRDefault="0055153D" w:rsidP="0055153D">
                                <w:pPr>
                                  <w:jc w:val="center"/>
                                  <w:rPr>
                                    <w:rFonts w:ascii="Garamond" w:hAnsi="Garamond"/>
                                    <w:sz w:val="32"/>
                                    <w:lang w:val="en-IN"/>
                                  </w:rPr>
                                </w:pPr>
                                <w:proofErr w:type="spellStart"/>
                                <w:r w:rsidRPr="00672788">
                                  <w:rPr>
                                    <w:rFonts w:ascii="Garamond" w:hAnsi="Garamond"/>
                                    <w:sz w:val="32"/>
                                    <w:lang w:val="en-IN"/>
                                  </w:rPr>
                                  <w:t>Maulana</w:t>
                                </w:r>
                                <w:proofErr w:type="spellEnd"/>
                                <w:r w:rsidRPr="00672788">
                                  <w:rPr>
                                    <w:rFonts w:ascii="Garamond" w:hAnsi="Garamond"/>
                                    <w:sz w:val="32"/>
                                    <w:lang w:val="en-IN"/>
                                  </w:rPr>
                                  <w:t xml:space="preserve"> </w:t>
                                </w:r>
                                <w:proofErr w:type="spellStart"/>
                                <w:r w:rsidRPr="00672788">
                                  <w:rPr>
                                    <w:rFonts w:ascii="Garamond" w:hAnsi="Garamond"/>
                                    <w:sz w:val="32"/>
                                    <w:lang w:val="en-IN"/>
                                  </w:rPr>
                                  <w:t>Abul</w:t>
                                </w:r>
                                <w:proofErr w:type="spellEnd"/>
                                <w:r w:rsidRPr="00672788">
                                  <w:rPr>
                                    <w:rFonts w:ascii="Garamond" w:hAnsi="Garamond"/>
                                    <w:sz w:val="32"/>
                                    <w:lang w:val="en-IN"/>
                                  </w:rPr>
                                  <w:t xml:space="preserve"> </w:t>
                                </w:r>
                                <w:proofErr w:type="spellStart"/>
                                <w:r w:rsidRPr="00672788">
                                  <w:rPr>
                                    <w:rFonts w:ascii="Garamond" w:hAnsi="Garamond"/>
                                    <w:sz w:val="32"/>
                                    <w:lang w:val="en-IN"/>
                                  </w:rPr>
                                  <w:t>Kalam</w:t>
                                </w:r>
                                <w:proofErr w:type="spellEnd"/>
                                <w:r w:rsidRPr="00672788">
                                  <w:rPr>
                                    <w:rFonts w:ascii="Garamond" w:hAnsi="Garamond"/>
                                    <w:sz w:val="32"/>
                                    <w:lang w:val="en-IN"/>
                                  </w:rPr>
                                  <w:t xml:space="preserve"> Azad University of Technology</w:t>
                                </w:r>
                              </w:p>
                              <w:p w:rsidR="0055153D" w:rsidRPr="00672788" w:rsidRDefault="0055153D" w:rsidP="0055153D">
                                <w:pPr>
                                  <w:jc w:val="center"/>
                                  <w:rPr>
                                    <w:rFonts w:ascii="Garamond" w:hAnsi="Garamond"/>
                                    <w:sz w:val="32"/>
                                    <w:lang w:val="en-IN"/>
                                  </w:rPr>
                                </w:pPr>
                                <w:r w:rsidRPr="00672788">
                                  <w:rPr>
                                    <w:rFonts w:ascii="Garamond" w:hAnsi="Garamond"/>
                                    <w:sz w:val="32"/>
                                    <w:lang w:val="en-IN"/>
                                  </w:rPr>
                                  <w:t xml:space="preserve">KOLKATA </w:t>
                                </w:r>
                                <w:r w:rsidR="00776D29" w:rsidRPr="00672788">
                                  <w:rPr>
                                    <w:rFonts w:ascii="Garamond" w:hAnsi="Garamond"/>
                                    <w:sz w:val="32"/>
                                    <w:lang w:val="en-IN"/>
                                  </w:rPr>
                                  <w:t>–</w:t>
                                </w:r>
                                <w:r w:rsidRPr="00672788">
                                  <w:rPr>
                                    <w:rFonts w:ascii="Garamond" w:hAnsi="Garamond"/>
                                    <w:sz w:val="32"/>
                                    <w:lang w:val="en-IN"/>
                                  </w:rPr>
                                  <w:t xml:space="preserve"> 700064</w:t>
                                </w:r>
                              </w:p>
                              <w:p w:rsidR="00776D29" w:rsidRDefault="00776D29" w:rsidP="0055153D">
                                <w:pPr>
                                  <w:jc w:val="center"/>
                                  <w:rPr>
                                    <w:rFonts w:ascii="Copperplate Gothic Bold" w:hAnsi="Copperplate Gothic Bold"/>
                                    <w:sz w:val="32"/>
                                    <w:lang w:val="en-IN"/>
                                  </w:rPr>
                                </w:pPr>
                              </w:p>
                              <w:p w:rsidR="0055153D" w:rsidRPr="00E84AA2" w:rsidRDefault="00776D29" w:rsidP="00776D29">
                                <w:pPr>
                                  <w:jc w:val="center"/>
                                  <w:rPr>
                                    <w:i/>
                                    <w:lang w:val="en-IN"/>
                                  </w:rPr>
                                </w:pPr>
                                <w:r w:rsidRPr="00E84AA2">
                                  <w:rPr>
                                    <w:i/>
                                    <w:lang w:val="en-IN"/>
                                  </w:rPr>
                                  <w:t>By</w:t>
                                </w:r>
                              </w:p>
                              <w:p w:rsidR="009309A4" w:rsidRPr="00B43965" w:rsidRDefault="009309A4" w:rsidP="00776D29">
                                <w:pPr>
                                  <w:jc w:val="center"/>
                                  <w:rPr>
                                    <w:sz w:val="28"/>
                                    <w:lang w:val="en-IN"/>
                                  </w:rPr>
                                </w:pPr>
                              </w:p>
                              <w:p w:rsidR="00776D29" w:rsidRPr="00672788" w:rsidRDefault="00776D29" w:rsidP="00776D29">
                                <w:pPr>
                                  <w:jc w:val="center"/>
                                  <w:rPr>
                                    <w:rFonts w:cstheme="minorHAnsi"/>
                                    <w:sz w:val="24"/>
                                    <w:lang w:val="en-IN"/>
                                  </w:rPr>
                                </w:pPr>
                                <w:proofErr w:type="spellStart"/>
                                <w:r w:rsidRPr="00672788">
                                  <w:rPr>
                                    <w:rFonts w:cstheme="minorHAnsi"/>
                                    <w:b/>
                                    <w:sz w:val="24"/>
                                    <w:lang w:val="en-IN"/>
                                  </w:rPr>
                                  <w:t>Arkadeep</w:t>
                                </w:r>
                                <w:proofErr w:type="spellEnd"/>
                                <w:r w:rsidRPr="00672788">
                                  <w:rPr>
                                    <w:rFonts w:cstheme="minorHAnsi"/>
                                    <w:b/>
                                    <w:sz w:val="24"/>
                                    <w:lang w:val="en-IN"/>
                                  </w:rPr>
                                  <w:t xml:space="preserve"> </w:t>
                                </w:r>
                                <w:proofErr w:type="spellStart"/>
                                <w:r w:rsidRPr="00672788">
                                  <w:rPr>
                                    <w:rFonts w:cstheme="minorHAnsi"/>
                                    <w:b/>
                                    <w:sz w:val="24"/>
                                    <w:lang w:val="en-IN"/>
                                  </w:rPr>
                                  <w:t>Bagal</w:t>
                                </w:r>
                                <w:proofErr w:type="spellEnd"/>
                                <w:r w:rsidRPr="00672788">
                                  <w:rPr>
                                    <w:rFonts w:cstheme="minorHAnsi"/>
                                    <w:sz w:val="24"/>
                                    <w:lang w:val="en-IN"/>
                                  </w:rPr>
                                  <w:t xml:space="preserve"> – 10800116108</w:t>
                                </w:r>
                              </w:p>
                              <w:p w:rsidR="00776D29" w:rsidRPr="00672788" w:rsidRDefault="00776D29" w:rsidP="00776D29">
                                <w:pPr>
                                  <w:jc w:val="center"/>
                                  <w:rPr>
                                    <w:rFonts w:cstheme="minorHAnsi"/>
                                    <w:sz w:val="24"/>
                                    <w:lang w:val="en-IN"/>
                                  </w:rPr>
                                </w:pPr>
                                <w:r w:rsidRPr="00672788">
                                  <w:rPr>
                                    <w:rFonts w:cstheme="minorHAnsi"/>
                                    <w:b/>
                                    <w:sz w:val="24"/>
                                    <w:lang w:val="en-IN"/>
                                  </w:rPr>
                                  <w:t>Farooq Ansari</w:t>
                                </w:r>
                                <w:r w:rsidRPr="00672788">
                                  <w:rPr>
                                    <w:rFonts w:cstheme="minorHAnsi"/>
                                    <w:sz w:val="24"/>
                                    <w:lang w:val="en-IN"/>
                                  </w:rPr>
                                  <w:t xml:space="preserve"> – 10800116102</w:t>
                                </w:r>
                              </w:p>
                              <w:p w:rsidR="00776D29" w:rsidRPr="00672788" w:rsidRDefault="00776D29" w:rsidP="00776D29">
                                <w:pPr>
                                  <w:jc w:val="center"/>
                                  <w:rPr>
                                    <w:rFonts w:cstheme="minorHAnsi"/>
                                    <w:sz w:val="24"/>
                                    <w:lang w:val="en-IN"/>
                                  </w:rPr>
                                </w:pPr>
                                <w:r w:rsidRPr="00672788">
                                  <w:rPr>
                                    <w:rFonts w:cstheme="minorHAnsi"/>
                                    <w:b/>
                                    <w:sz w:val="24"/>
                                    <w:lang w:val="en-IN"/>
                                  </w:rPr>
                                  <w:t>Rohan Kumar Singh</w:t>
                                </w:r>
                                <w:r w:rsidRPr="00672788">
                                  <w:rPr>
                                    <w:rFonts w:cstheme="minorHAnsi"/>
                                    <w:sz w:val="24"/>
                                    <w:lang w:val="en-IN"/>
                                  </w:rPr>
                                  <w:t xml:space="preserve"> – 10800116062</w:t>
                                </w:r>
                              </w:p>
                              <w:p w:rsidR="00776D29" w:rsidRPr="00672788" w:rsidRDefault="00776D29" w:rsidP="00776D29">
                                <w:pPr>
                                  <w:jc w:val="center"/>
                                  <w:rPr>
                                    <w:rFonts w:cstheme="minorHAnsi"/>
                                    <w:sz w:val="24"/>
                                    <w:lang w:val="en-IN"/>
                                  </w:rPr>
                                </w:pPr>
                                <w:proofErr w:type="spellStart"/>
                                <w:r w:rsidRPr="00672788">
                                  <w:rPr>
                                    <w:rFonts w:cstheme="minorHAnsi"/>
                                    <w:b/>
                                    <w:sz w:val="24"/>
                                    <w:lang w:val="en-IN"/>
                                  </w:rPr>
                                  <w:t>Rohit</w:t>
                                </w:r>
                                <w:proofErr w:type="spellEnd"/>
                                <w:r w:rsidRPr="00672788">
                                  <w:rPr>
                                    <w:rFonts w:cstheme="minorHAnsi"/>
                                    <w:b/>
                                    <w:sz w:val="24"/>
                                    <w:lang w:val="en-IN"/>
                                  </w:rPr>
                                  <w:t xml:space="preserve"> Kumar </w:t>
                                </w:r>
                                <w:proofErr w:type="spellStart"/>
                                <w:r w:rsidRPr="00672788">
                                  <w:rPr>
                                    <w:rFonts w:cstheme="minorHAnsi"/>
                                    <w:b/>
                                    <w:sz w:val="24"/>
                                    <w:lang w:val="en-IN"/>
                                  </w:rPr>
                                  <w:t>Majee</w:t>
                                </w:r>
                                <w:proofErr w:type="spellEnd"/>
                                <w:r w:rsidRPr="00672788">
                                  <w:rPr>
                                    <w:rFonts w:cstheme="minorHAnsi"/>
                                    <w:sz w:val="24"/>
                                    <w:lang w:val="en-IN"/>
                                  </w:rPr>
                                  <w:t xml:space="preserve"> – </w:t>
                                </w:r>
                                <w:r w:rsidR="001F282F" w:rsidRPr="00672788">
                                  <w:rPr>
                                    <w:rFonts w:cstheme="minorHAnsi"/>
                                    <w:sz w:val="24"/>
                                    <w:lang w:val="en-IN"/>
                                  </w:rPr>
                                  <w:t>10800116061</w:t>
                                </w:r>
                              </w:p>
                              <w:p w:rsidR="00764896" w:rsidRPr="00672788" w:rsidRDefault="00764896" w:rsidP="00776D29">
                                <w:pPr>
                                  <w:jc w:val="center"/>
                                  <w:rPr>
                                    <w:rFonts w:cstheme="minorHAnsi"/>
                                    <w:i/>
                                    <w:sz w:val="24"/>
                                    <w:lang w:val="en-IN"/>
                                  </w:rPr>
                                </w:pPr>
                              </w:p>
                              <w:p w:rsidR="00764896" w:rsidRPr="00672788" w:rsidRDefault="00764896" w:rsidP="00776D29">
                                <w:pPr>
                                  <w:jc w:val="center"/>
                                  <w:rPr>
                                    <w:rFonts w:cstheme="minorHAnsi"/>
                                    <w:i/>
                                    <w:sz w:val="24"/>
                                    <w:lang w:val="en-IN"/>
                                  </w:rPr>
                                </w:pPr>
                                <w:r w:rsidRPr="00672788">
                                  <w:rPr>
                                    <w:rFonts w:cstheme="minorHAnsi"/>
                                    <w:i/>
                                    <w:sz w:val="24"/>
                                    <w:lang w:val="en-IN"/>
                                  </w:rPr>
                                  <w:t xml:space="preserve">Under the guidance of </w:t>
                                </w:r>
                              </w:p>
                              <w:p w:rsidR="00764896" w:rsidRPr="00672788" w:rsidRDefault="00764896" w:rsidP="00776D29">
                                <w:pPr>
                                  <w:jc w:val="center"/>
                                  <w:rPr>
                                    <w:rFonts w:cstheme="minorHAnsi"/>
                                    <w:b/>
                                    <w:sz w:val="24"/>
                                    <w:lang w:val="en-IN"/>
                                  </w:rPr>
                                </w:pPr>
                                <w:r w:rsidRPr="00672788">
                                  <w:rPr>
                                    <w:rFonts w:cstheme="minorHAnsi"/>
                                    <w:b/>
                                    <w:sz w:val="24"/>
                                    <w:lang w:val="en-IN"/>
                                  </w:rPr>
                                  <w:t xml:space="preserve">Mr. </w:t>
                                </w:r>
                                <w:proofErr w:type="spellStart"/>
                                <w:r w:rsidRPr="00672788">
                                  <w:rPr>
                                    <w:rFonts w:cstheme="minorHAnsi"/>
                                    <w:b/>
                                    <w:sz w:val="24"/>
                                    <w:lang w:val="en-IN"/>
                                  </w:rPr>
                                  <w:t>Sabyasachi</w:t>
                                </w:r>
                                <w:proofErr w:type="spellEnd"/>
                                <w:r w:rsidRPr="00672788">
                                  <w:rPr>
                                    <w:rFonts w:cstheme="minorHAnsi"/>
                                    <w:b/>
                                    <w:sz w:val="24"/>
                                    <w:lang w:val="en-IN"/>
                                  </w:rPr>
                                  <w:t xml:space="preserve"> Mukherjee </w:t>
                                </w:r>
                              </w:p>
                              <w:p w:rsidR="00E84AA2" w:rsidRPr="00672788" w:rsidRDefault="00764896" w:rsidP="00776D29">
                                <w:pPr>
                                  <w:jc w:val="center"/>
                                  <w:rPr>
                                    <w:rFonts w:cstheme="minorHAnsi"/>
                                    <w:i/>
                                    <w:sz w:val="24"/>
                                    <w:lang w:val="en-IN"/>
                                  </w:rPr>
                                </w:pPr>
                                <w:r w:rsidRPr="00672788">
                                  <w:rPr>
                                    <w:rFonts w:cstheme="minorHAnsi"/>
                                    <w:i/>
                                    <w:sz w:val="24"/>
                                    <w:lang w:val="en-IN"/>
                                  </w:rPr>
                                  <w:t>Assist</w:t>
                                </w:r>
                                <w:r w:rsidR="00E84AA2" w:rsidRPr="00672788">
                                  <w:rPr>
                                    <w:rFonts w:cstheme="minorHAnsi"/>
                                    <w:i/>
                                    <w:sz w:val="24"/>
                                    <w:lang w:val="en-IN"/>
                                  </w:rPr>
                                  <w:t>ant Professor</w:t>
                                </w:r>
                              </w:p>
                              <w:p w:rsidR="00764896" w:rsidRPr="00672788" w:rsidRDefault="00764896" w:rsidP="00776D29">
                                <w:pPr>
                                  <w:jc w:val="center"/>
                                  <w:rPr>
                                    <w:rFonts w:cstheme="minorHAnsi"/>
                                    <w:i/>
                                    <w:sz w:val="24"/>
                                    <w:lang w:val="en-IN"/>
                                  </w:rPr>
                                </w:pPr>
                                <w:r w:rsidRPr="00672788">
                                  <w:rPr>
                                    <w:rFonts w:cstheme="minorHAnsi"/>
                                    <w:i/>
                                    <w:sz w:val="24"/>
                                    <w:lang w:val="en-IN"/>
                                  </w:rPr>
                                  <w:t>Departme</w:t>
                                </w:r>
                                <w:r w:rsidR="00E84AA2" w:rsidRPr="00672788">
                                  <w:rPr>
                                    <w:rFonts w:cstheme="minorHAnsi"/>
                                    <w:i/>
                                    <w:sz w:val="24"/>
                                    <w:lang w:val="en-IN"/>
                                  </w:rPr>
                                  <w:t>nt of Computer Science and Engineering</w:t>
                                </w:r>
                              </w:p>
                              <w:p w:rsidR="00776D29" w:rsidRPr="00B43965" w:rsidRDefault="00764896" w:rsidP="00764896">
                                <w:pPr>
                                  <w:jc w:val="center"/>
                                  <w:rPr>
                                    <w:noProof/>
                                    <w:sz w:val="24"/>
                                    <w:lang w:val="en-IN" w:eastAsia="en-IN"/>
                                  </w:rPr>
                                </w:pPr>
                                <w:r w:rsidRPr="00B43965">
                                  <w:rPr>
                                    <w:noProof/>
                                    <w:sz w:val="24"/>
                                    <w:lang w:val="en-IN" w:eastAsia="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56" type="#_x0000_t202" style="position:absolute;margin-left:211.5pt;margin-top:167.05pt;width:399pt;height:442.0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">
                    <v:textbox>
                      <w:txbxContent>
                        <w:p w:rsidR="009309A4" w:rsidRDefault="009309A4" w:rsidP="0055153D">
                          <w:pPr>
                            <w:jc w:val="center"/>
                            <w:rPr>
                              <w:rFonts w:ascii="Agency FB" w:hAnsi="Agency FB"/>
                              <w:sz w:val="32"/>
                              <w:lang w:val="en-IN"/>
                            </w:rPr>
                          </w:pPr>
                        </w:p>
                        <w:p w:rsidR="00F4109D" w:rsidRPr="00764896" w:rsidRDefault="00F4109D" w:rsidP="0055153D">
                          <w:pPr>
                            <w:jc w:val="center"/>
                            <w:rPr>
                              <w:rFonts w:ascii="Agency FB" w:hAnsi="Agency FB"/>
                              <w:sz w:val="32"/>
                              <w:lang w:val="en-IN"/>
                            </w:rPr>
                          </w:pPr>
                        </w:p>
                        <w:p w:rsidR="0055153D" w:rsidRPr="00672788" w:rsidRDefault="0055153D" w:rsidP="0055153D">
                          <w:pPr>
                            <w:jc w:val="center"/>
                            <w:rPr>
                              <w:rFonts w:ascii="Garamond" w:hAnsi="Garamond"/>
                              <w:sz w:val="32"/>
                              <w:lang w:val="en-IN"/>
                            </w:rPr>
                          </w:pPr>
                          <w:r w:rsidRPr="00672788">
                            <w:rPr>
                              <w:rFonts w:ascii="Garamond" w:hAnsi="Garamond"/>
                              <w:sz w:val="32"/>
                              <w:lang w:val="en-IN"/>
                            </w:rPr>
                            <w:t xml:space="preserve">Submitted to Asansol Engineering College in Partial Fulfilment for the degree of </w:t>
                          </w:r>
                        </w:p>
                        <w:p w:rsidR="0055153D" w:rsidRPr="00672788" w:rsidRDefault="0055153D" w:rsidP="0055153D">
                          <w:pPr>
                            <w:jc w:val="center"/>
                            <w:rPr>
                              <w:rFonts w:ascii="Garamond" w:hAnsi="Garamond"/>
                              <w:b/>
                              <w:sz w:val="32"/>
                              <w:lang w:val="en-IN"/>
                            </w:rPr>
                          </w:pPr>
                          <w:r w:rsidRPr="00672788">
                            <w:rPr>
                              <w:rFonts w:ascii="Garamond" w:hAnsi="Garamond"/>
                              <w:b/>
                              <w:sz w:val="32"/>
                              <w:lang w:val="en-IN"/>
                            </w:rPr>
                            <w:t xml:space="preserve">Bachelor of Technology </w:t>
                          </w:r>
                        </w:p>
                        <w:p w:rsidR="0055153D" w:rsidRPr="00672788" w:rsidRDefault="0055153D" w:rsidP="0055153D">
                          <w:pPr>
                            <w:jc w:val="center"/>
                            <w:rPr>
                              <w:rFonts w:ascii="Garamond" w:hAnsi="Garamond"/>
                              <w:sz w:val="32"/>
                              <w:lang w:val="en-IN"/>
                            </w:rPr>
                          </w:pPr>
                          <w:r w:rsidRPr="00672788">
                            <w:rPr>
                              <w:rFonts w:ascii="Garamond" w:hAnsi="Garamond"/>
                              <w:sz w:val="32"/>
                              <w:lang w:val="en-IN"/>
                            </w:rPr>
                            <w:t>(Computer Science and Engineering)</w:t>
                          </w:r>
                        </w:p>
                        <w:p w:rsidR="0055153D" w:rsidRPr="00672788" w:rsidRDefault="0055153D" w:rsidP="0055153D">
                          <w:pPr>
                            <w:jc w:val="center"/>
                            <w:rPr>
                              <w:rFonts w:ascii="Garamond" w:hAnsi="Garamond"/>
                              <w:sz w:val="32"/>
                              <w:lang w:val="en-IN"/>
                            </w:rPr>
                          </w:pPr>
                          <w:proofErr w:type="gramStart"/>
                          <w:r w:rsidRPr="00672788">
                            <w:rPr>
                              <w:rFonts w:ascii="Garamond" w:hAnsi="Garamond"/>
                              <w:sz w:val="32"/>
                              <w:lang w:val="en-IN"/>
                            </w:rPr>
                            <w:t>of</w:t>
                          </w:r>
                          <w:proofErr w:type="gramEnd"/>
                        </w:p>
                        <w:p w:rsidR="0055153D" w:rsidRPr="00672788" w:rsidRDefault="0055153D" w:rsidP="0055153D">
                          <w:pPr>
                            <w:jc w:val="center"/>
                            <w:rPr>
                              <w:rFonts w:ascii="Garamond" w:hAnsi="Garamond"/>
                              <w:sz w:val="32"/>
                              <w:lang w:val="en-IN"/>
                            </w:rPr>
                          </w:pPr>
                          <w:proofErr w:type="spellStart"/>
                          <w:r w:rsidRPr="00672788">
                            <w:rPr>
                              <w:rFonts w:ascii="Garamond" w:hAnsi="Garamond"/>
                              <w:sz w:val="32"/>
                              <w:lang w:val="en-IN"/>
                            </w:rPr>
                            <w:t>Maulana</w:t>
                          </w:r>
                          <w:proofErr w:type="spellEnd"/>
                          <w:r w:rsidRPr="00672788">
                            <w:rPr>
                              <w:rFonts w:ascii="Garamond" w:hAnsi="Garamond"/>
                              <w:sz w:val="32"/>
                              <w:lang w:val="en-IN"/>
                            </w:rPr>
                            <w:t xml:space="preserve"> </w:t>
                          </w:r>
                          <w:proofErr w:type="spellStart"/>
                          <w:r w:rsidRPr="00672788">
                            <w:rPr>
                              <w:rFonts w:ascii="Garamond" w:hAnsi="Garamond"/>
                              <w:sz w:val="32"/>
                              <w:lang w:val="en-IN"/>
                            </w:rPr>
                            <w:t>Abul</w:t>
                          </w:r>
                          <w:proofErr w:type="spellEnd"/>
                          <w:r w:rsidRPr="00672788">
                            <w:rPr>
                              <w:rFonts w:ascii="Garamond" w:hAnsi="Garamond"/>
                              <w:sz w:val="32"/>
                              <w:lang w:val="en-IN"/>
                            </w:rPr>
                            <w:t xml:space="preserve"> </w:t>
                          </w:r>
                          <w:proofErr w:type="spellStart"/>
                          <w:r w:rsidRPr="00672788">
                            <w:rPr>
                              <w:rFonts w:ascii="Garamond" w:hAnsi="Garamond"/>
                              <w:sz w:val="32"/>
                              <w:lang w:val="en-IN"/>
                            </w:rPr>
                            <w:t>Kalam</w:t>
                          </w:r>
                          <w:proofErr w:type="spellEnd"/>
                          <w:r w:rsidRPr="00672788">
                            <w:rPr>
                              <w:rFonts w:ascii="Garamond" w:hAnsi="Garamond"/>
                              <w:sz w:val="32"/>
                              <w:lang w:val="en-IN"/>
                            </w:rPr>
                            <w:t xml:space="preserve"> Azad University of Technology</w:t>
                          </w:r>
                        </w:p>
                        <w:p w:rsidR="0055153D" w:rsidRPr="00672788" w:rsidRDefault="0055153D" w:rsidP="0055153D">
                          <w:pPr>
                            <w:jc w:val="center"/>
                            <w:rPr>
                              <w:rFonts w:ascii="Garamond" w:hAnsi="Garamond"/>
                              <w:sz w:val="32"/>
                              <w:lang w:val="en-IN"/>
                            </w:rPr>
                          </w:pPr>
                          <w:r w:rsidRPr="00672788">
                            <w:rPr>
                              <w:rFonts w:ascii="Garamond" w:hAnsi="Garamond"/>
                              <w:sz w:val="32"/>
                              <w:lang w:val="en-IN"/>
                            </w:rPr>
                            <w:t xml:space="preserve">KOLKATA </w:t>
                          </w:r>
                          <w:r w:rsidR="00776D29" w:rsidRPr="00672788">
                            <w:rPr>
                              <w:rFonts w:ascii="Garamond" w:hAnsi="Garamond"/>
                              <w:sz w:val="32"/>
                              <w:lang w:val="en-IN"/>
                            </w:rPr>
                            <w:t>–</w:t>
                          </w:r>
                          <w:r w:rsidRPr="00672788">
                            <w:rPr>
                              <w:rFonts w:ascii="Garamond" w:hAnsi="Garamond"/>
                              <w:sz w:val="32"/>
                              <w:lang w:val="en-IN"/>
                            </w:rPr>
                            <w:t xml:space="preserve"> 700064</w:t>
                          </w:r>
                        </w:p>
                        <w:p w:rsidR="00776D29" w:rsidRDefault="00776D29" w:rsidP="0055153D">
                          <w:pPr>
                            <w:jc w:val="center"/>
                            <w:rPr>
                              <w:rFonts w:ascii="Copperplate Gothic Bold" w:hAnsi="Copperplate Gothic Bold"/>
                              <w:sz w:val="32"/>
                              <w:lang w:val="en-IN"/>
                            </w:rPr>
                          </w:pPr>
                        </w:p>
                        <w:p w:rsidR="0055153D" w:rsidRPr="00E84AA2" w:rsidRDefault="00776D29" w:rsidP="00776D29">
                          <w:pPr>
                            <w:jc w:val="center"/>
                            <w:rPr>
                              <w:i/>
                              <w:lang w:val="en-IN"/>
                            </w:rPr>
                          </w:pPr>
                          <w:r w:rsidRPr="00E84AA2">
                            <w:rPr>
                              <w:i/>
                              <w:lang w:val="en-IN"/>
                            </w:rPr>
                            <w:t>By</w:t>
                          </w:r>
                        </w:p>
                        <w:p w:rsidR="009309A4" w:rsidRPr="00B43965" w:rsidRDefault="009309A4" w:rsidP="00776D29">
                          <w:pPr>
                            <w:jc w:val="center"/>
                            <w:rPr>
                              <w:sz w:val="28"/>
                              <w:lang w:val="en-IN"/>
                            </w:rPr>
                          </w:pPr>
                        </w:p>
                        <w:p w:rsidR="00776D29" w:rsidRPr="00672788" w:rsidRDefault="00776D29" w:rsidP="00776D29">
                          <w:pPr>
                            <w:jc w:val="center"/>
                            <w:rPr>
                              <w:rFonts w:cstheme="minorHAnsi"/>
                              <w:sz w:val="24"/>
                              <w:lang w:val="en-IN"/>
                            </w:rPr>
                          </w:pPr>
                          <w:proofErr w:type="spellStart"/>
                          <w:r w:rsidRPr="00672788">
                            <w:rPr>
                              <w:rFonts w:cstheme="minorHAnsi"/>
                              <w:b/>
                              <w:sz w:val="24"/>
                              <w:lang w:val="en-IN"/>
                            </w:rPr>
                            <w:t>Arkadeep</w:t>
                          </w:r>
                          <w:proofErr w:type="spellEnd"/>
                          <w:r w:rsidRPr="00672788">
                            <w:rPr>
                              <w:rFonts w:cstheme="minorHAnsi"/>
                              <w:b/>
                              <w:sz w:val="24"/>
                              <w:lang w:val="en-IN"/>
                            </w:rPr>
                            <w:t xml:space="preserve"> </w:t>
                          </w:r>
                          <w:proofErr w:type="spellStart"/>
                          <w:r w:rsidRPr="00672788">
                            <w:rPr>
                              <w:rFonts w:cstheme="minorHAnsi"/>
                              <w:b/>
                              <w:sz w:val="24"/>
                              <w:lang w:val="en-IN"/>
                            </w:rPr>
                            <w:t>Bagal</w:t>
                          </w:r>
                          <w:proofErr w:type="spellEnd"/>
                          <w:r w:rsidRPr="00672788">
                            <w:rPr>
                              <w:rFonts w:cstheme="minorHAnsi"/>
                              <w:sz w:val="24"/>
                              <w:lang w:val="en-IN"/>
                            </w:rPr>
                            <w:t xml:space="preserve"> – 10800116108</w:t>
                          </w:r>
                        </w:p>
                        <w:p w:rsidR="00776D29" w:rsidRPr="00672788" w:rsidRDefault="00776D29" w:rsidP="00776D29">
                          <w:pPr>
                            <w:jc w:val="center"/>
                            <w:rPr>
                              <w:rFonts w:cstheme="minorHAnsi"/>
                              <w:sz w:val="24"/>
                              <w:lang w:val="en-IN"/>
                            </w:rPr>
                          </w:pPr>
                          <w:r w:rsidRPr="00672788">
                            <w:rPr>
                              <w:rFonts w:cstheme="minorHAnsi"/>
                              <w:b/>
                              <w:sz w:val="24"/>
                              <w:lang w:val="en-IN"/>
                            </w:rPr>
                            <w:t>Farooq Ansari</w:t>
                          </w:r>
                          <w:r w:rsidRPr="00672788">
                            <w:rPr>
                              <w:rFonts w:cstheme="minorHAnsi"/>
                              <w:sz w:val="24"/>
                              <w:lang w:val="en-IN"/>
                            </w:rPr>
                            <w:t xml:space="preserve"> – 10800116102</w:t>
                          </w:r>
                        </w:p>
                        <w:p w:rsidR="00776D29" w:rsidRPr="00672788" w:rsidRDefault="00776D29" w:rsidP="00776D29">
                          <w:pPr>
                            <w:jc w:val="center"/>
                            <w:rPr>
                              <w:rFonts w:cstheme="minorHAnsi"/>
                              <w:sz w:val="24"/>
                              <w:lang w:val="en-IN"/>
                            </w:rPr>
                          </w:pPr>
                          <w:r w:rsidRPr="00672788">
                            <w:rPr>
                              <w:rFonts w:cstheme="minorHAnsi"/>
                              <w:b/>
                              <w:sz w:val="24"/>
                              <w:lang w:val="en-IN"/>
                            </w:rPr>
                            <w:t>Rohan Kumar Singh</w:t>
                          </w:r>
                          <w:r w:rsidRPr="00672788">
                            <w:rPr>
                              <w:rFonts w:cstheme="minorHAnsi"/>
                              <w:sz w:val="24"/>
                              <w:lang w:val="en-IN"/>
                            </w:rPr>
                            <w:t xml:space="preserve"> – 10800116062</w:t>
                          </w:r>
                        </w:p>
                        <w:p w:rsidR="00776D29" w:rsidRPr="00672788" w:rsidRDefault="00776D29" w:rsidP="00776D29">
                          <w:pPr>
                            <w:jc w:val="center"/>
                            <w:rPr>
                              <w:rFonts w:cstheme="minorHAnsi"/>
                              <w:sz w:val="24"/>
                              <w:lang w:val="en-IN"/>
                            </w:rPr>
                          </w:pPr>
                          <w:proofErr w:type="spellStart"/>
                          <w:r w:rsidRPr="00672788">
                            <w:rPr>
                              <w:rFonts w:cstheme="minorHAnsi"/>
                              <w:b/>
                              <w:sz w:val="24"/>
                              <w:lang w:val="en-IN"/>
                            </w:rPr>
                            <w:t>Rohit</w:t>
                          </w:r>
                          <w:proofErr w:type="spellEnd"/>
                          <w:r w:rsidRPr="00672788">
                            <w:rPr>
                              <w:rFonts w:cstheme="minorHAnsi"/>
                              <w:b/>
                              <w:sz w:val="24"/>
                              <w:lang w:val="en-IN"/>
                            </w:rPr>
                            <w:t xml:space="preserve"> Kumar </w:t>
                          </w:r>
                          <w:proofErr w:type="spellStart"/>
                          <w:r w:rsidRPr="00672788">
                            <w:rPr>
                              <w:rFonts w:cstheme="minorHAnsi"/>
                              <w:b/>
                              <w:sz w:val="24"/>
                              <w:lang w:val="en-IN"/>
                            </w:rPr>
                            <w:t>Majee</w:t>
                          </w:r>
                          <w:proofErr w:type="spellEnd"/>
                          <w:r w:rsidRPr="00672788">
                            <w:rPr>
                              <w:rFonts w:cstheme="minorHAnsi"/>
                              <w:sz w:val="24"/>
                              <w:lang w:val="en-IN"/>
                            </w:rPr>
                            <w:t xml:space="preserve"> – </w:t>
                          </w:r>
                          <w:r w:rsidR="001F282F" w:rsidRPr="00672788">
                            <w:rPr>
                              <w:rFonts w:cstheme="minorHAnsi"/>
                              <w:sz w:val="24"/>
                              <w:lang w:val="en-IN"/>
                            </w:rPr>
                            <w:t>10800116061</w:t>
                          </w:r>
                        </w:p>
                        <w:p w:rsidR="00764896" w:rsidRPr="00672788" w:rsidRDefault="00764896" w:rsidP="00776D29">
                          <w:pPr>
                            <w:jc w:val="center"/>
                            <w:rPr>
                              <w:rFonts w:cstheme="minorHAnsi"/>
                              <w:i/>
                              <w:sz w:val="24"/>
                              <w:lang w:val="en-IN"/>
                            </w:rPr>
                          </w:pPr>
                        </w:p>
                        <w:p w:rsidR="00764896" w:rsidRPr="00672788" w:rsidRDefault="00764896" w:rsidP="00776D29">
                          <w:pPr>
                            <w:jc w:val="center"/>
                            <w:rPr>
                              <w:rFonts w:cstheme="minorHAnsi"/>
                              <w:i/>
                              <w:sz w:val="24"/>
                              <w:lang w:val="en-IN"/>
                            </w:rPr>
                          </w:pPr>
                          <w:r w:rsidRPr="00672788">
                            <w:rPr>
                              <w:rFonts w:cstheme="minorHAnsi"/>
                              <w:i/>
                              <w:sz w:val="24"/>
                              <w:lang w:val="en-IN"/>
                            </w:rPr>
                            <w:t xml:space="preserve">Under the guidance of </w:t>
                          </w:r>
                        </w:p>
                        <w:p w:rsidR="00764896" w:rsidRPr="00672788" w:rsidRDefault="00764896" w:rsidP="00776D29">
                          <w:pPr>
                            <w:jc w:val="center"/>
                            <w:rPr>
                              <w:rFonts w:cstheme="minorHAnsi"/>
                              <w:b/>
                              <w:sz w:val="24"/>
                              <w:lang w:val="en-IN"/>
                            </w:rPr>
                          </w:pPr>
                          <w:r w:rsidRPr="00672788">
                            <w:rPr>
                              <w:rFonts w:cstheme="minorHAnsi"/>
                              <w:b/>
                              <w:sz w:val="24"/>
                              <w:lang w:val="en-IN"/>
                            </w:rPr>
                            <w:t xml:space="preserve">Mr. </w:t>
                          </w:r>
                          <w:proofErr w:type="spellStart"/>
                          <w:r w:rsidRPr="00672788">
                            <w:rPr>
                              <w:rFonts w:cstheme="minorHAnsi"/>
                              <w:b/>
                              <w:sz w:val="24"/>
                              <w:lang w:val="en-IN"/>
                            </w:rPr>
                            <w:t>Sabyasachi</w:t>
                          </w:r>
                          <w:proofErr w:type="spellEnd"/>
                          <w:r w:rsidRPr="00672788">
                            <w:rPr>
                              <w:rFonts w:cstheme="minorHAnsi"/>
                              <w:b/>
                              <w:sz w:val="24"/>
                              <w:lang w:val="en-IN"/>
                            </w:rPr>
                            <w:t xml:space="preserve"> Mukherjee </w:t>
                          </w:r>
                        </w:p>
                        <w:p w:rsidR="00E84AA2" w:rsidRPr="00672788" w:rsidRDefault="00764896" w:rsidP="00776D29">
                          <w:pPr>
                            <w:jc w:val="center"/>
                            <w:rPr>
                              <w:rFonts w:cstheme="minorHAnsi"/>
                              <w:i/>
                              <w:sz w:val="24"/>
                              <w:lang w:val="en-IN"/>
                            </w:rPr>
                          </w:pPr>
                          <w:r w:rsidRPr="00672788">
                            <w:rPr>
                              <w:rFonts w:cstheme="minorHAnsi"/>
                              <w:i/>
                              <w:sz w:val="24"/>
                              <w:lang w:val="en-IN"/>
                            </w:rPr>
                            <w:t>Assist</w:t>
                          </w:r>
                          <w:r w:rsidR="00E84AA2" w:rsidRPr="00672788">
                            <w:rPr>
                              <w:rFonts w:cstheme="minorHAnsi"/>
                              <w:i/>
                              <w:sz w:val="24"/>
                              <w:lang w:val="en-IN"/>
                            </w:rPr>
                            <w:t>ant Professor</w:t>
                          </w:r>
                        </w:p>
                        <w:p w:rsidR="00764896" w:rsidRPr="00672788" w:rsidRDefault="00764896" w:rsidP="00776D29">
                          <w:pPr>
                            <w:jc w:val="center"/>
                            <w:rPr>
                              <w:rFonts w:cstheme="minorHAnsi"/>
                              <w:i/>
                              <w:sz w:val="24"/>
                              <w:lang w:val="en-IN"/>
                            </w:rPr>
                          </w:pPr>
                          <w:r w:rsidRPr="00672788">
                            <w:rPr>
                              <w:rFonts w:cstheme="minorHAnsi"/>
                              <w:i/>
                              <w:sz w:val="24"/>
                              <w:lang w:val="en-IN"/>
                            </w:rPr>
                            <w:t>Departme</w:t>
                          </w:r>
                          <w:r w:rsidR="00E84AA2" w:rsidRPr="00672788">
                            <w:rPr>
                              <w:rFonts w:cstheme="minorHAnsi"/>
                              <w:i/>
                              <w:sz w:val="24"/>
                              <w:lang w:val="en-IN"/>
                            </w:rPr>
                            <w:t>nt of Computer Science and Engineering</w:t>
                          </w:r>
                        </w:p>
                        <w:p w:rsidR="00776D29" w:rsidRPr="00B43965" w:rsidRDefault="00764896" w:rsidP="00764896">
                          <w:pPr>
                            <w:jc w:val="center"/>
                            <w:rPr>
                              <w:noProof/>
                              <w:sz w:val="24"/>
                              <w:lang w:val="en-IN" w:eastAsia="en-IN"/>
                            </w:rPr>
                          </w:pPr>
                          <w:r w:rsidRPr="00B43965">
                            <w:rPr>
                              <w:noProof/>
                              <w:sz w:val="24"/>
                              <w:lang w:val="en-IN" w:eastAsia="en-IN"/>
                            </w:rPr>
                            <w:t xml:space="preserve"> </w:t>
                          </w:r>
                        </w:p>
                      </w:txbxContent>
                    </v:textbox>
                    <w10:wrap type="square" anchorx="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611757" cy="2170706"/>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4611757" cy="2170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53D" w:rsidRDefault="002F6BD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37025C" w:rsidRPr="00BD5E0F">
                                      <w:rPr>
                                        <w:rFonts w:asciiTheme="majorHAnsi" w:eastAsiaTheme="majorEastAsia" w:hAnsiTheme="majorHAnsi" w:cstheme="majorBidi"/>
                                        <w:b/>
                                        <w:color w:val="262626" w:themeColor="text1" w:themeTint="D9"/>
                                        <w:sz w:val="72"/>
                                        <w:szCs w:val="72"/>
                                      </w:rPr>
                                      <w:t>a</w:t>
                                    </w:r>
                                    <w:proofErr w:type="gramEnd"/>
                                    <w:r w:rsidR="0055153D" w:rsidRPr="00BD5E0F">
                                      <w:rPr>
                                        <w:rFonts w:asciiTheme="majorHAnsi" w:eastAsiaTheme="majorEastAsia" w:hAnsiTheme="majorHAnsi" w:cstheme="majorBidi"/>
                                        <w:b/>
                                        <w:color w:val="262626" w:themeColor="text1" w:themeTint="D9"/>
                                        <w:sz w:val="72"/>
                                        <w:szCs w:val="72"/>
                                      </w:rPr>
                                      <w:t xml:space="preserve"> NEW PARADIGM of MACHINE LEARNING in BIOINFORMATICS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7" type="#_x0000_t202" style="position:absolute;margin-left:0;margin-top:0;width:363.15pt;height:170.9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" filled="f" stroked="f" strokeweight=".5pt">
                    <v:textbox inset="0,0,0,0">
                      <w:txbxContent>
                        <w:p w:rsidR="0055153D" w:rsidRDefault="0055153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Content>
                              <w:r w:rsidR="0037025C" w:rsidRPr="00BD5E0F">
                                <w:rPr>
                                  <w:rFonts w:asciiTheme="majorHAnsi" w:eastAsiaTheme="majorEastAsia" w:hAnsiTheme="majorHAnsi" w:cstheme="majorBidi"/>
                                  <w:b/>
                                  <w:color w:val="262626" w:themeColor="text1" w:themeTint="D9"/>
                                  <w:sz w:val="72"/>
                                  <w:szCs w:val="72"/>
                                </w:rPr>
                                <w:t>a</w:t>
                              </w:r>
                              <w:r w:rsidRPr="00BD5E0F">
                                <w:rPr>
                                  <w:rFonts w:asciiTheme="majorHAnsi" w:eastAsiaTheme="majorEastAsia" w:hAnsiTheme="majorHAnsi" w:cstheme="majorBidi"/>
                                  <w:b/>
                                  <w:color w:val="262626" w:themeColor="text1" w:themeTint="D9"/>
                                  <w:sz w:val="72"/>
                                  <w:szCs w:val="72"/>
                                </w:rPr>
                                <w:t xml:space="preserve"> NEW PARADIGM of MACHINE LEARNING in BIOINFORMATICS</w:t>
                              </w:r>
                            </w:sdtContent>
                          </w:sdt>
                        </w:p>
                      </w:txbxContent>
                    </v:textbox>
                    <w10:wrap anchorx="page" anchory="page"/>
                  </v:shape>
                </w:pict>
              </mc:Fallback>
            </mc:AlternateContent>
          </w:r>
          <w:r w:rsidR="0055153D">
            <w:rPr>
              <w:rFonts w:ascii="Copperplate Gothic Bold" w:hAnsi="Copperplate Gothic Bold"/>
              <w:sz w:val="56"/>
              <w:u w:val="single"/>
            </w:rPr>
            <w:br w:type="page"/>
          </w:r>
        </w:p>
      </w:sdtContent>
    </w:sdt>
    <w:p w:rsidR="00334809" w:rsidRPr="00334809" w:rsidRDefault="00334809" w:rsidP="00334809">
      <w:pPr>
        <w:jc w:val="center"/>
        <w:rPr>
          <w:rFonts w:ascii="Times New Roman" w:hAnsi="Times New Roman"/>
          <w:b/>
          <w:sz w:val="28"/>
          <w:szCs w:val="28"/>
          <w14:shadow w14:blurRad="50800" w14:dist="38100" w14:dir="2700000" w14:sx="100000" w14:sy="100000" w14:kx="0" w14:ky="0" w14:algn="tl">
            <w14:srgbClr w14:val="000000">
              <w14:alpha w14:val="60000"/>
            </w14:srgbClr>
          </w14:shadow>
        </w:rPr>
      </w:pPr>
      <w:r w:rsidRPr="00334809">
        <w:rPr>
          <w:rFonts w:ascii="Times New Roman" w:hAnsi="Times New Roman"/>
          <w:b/>
          <w:sz w:val="28"/>
          <w:szCs w:val="28"/>
          <w14:shadow w14:blurRad="50800" w14:dist="38100" w14:dir="2700000" w14:sx="100000" w14:sy="100000" w14:kx="0" w14:ky="0" w14:algn="tl">
            <w14:srgbClr w14:val="000000">
              <w14:alpha w14:val="60000"/>
            </w14:srgbClr>
          </w14:shadow>
        </w:rPr>
        <w:lastRenderedPageBreak/>
        <w:t>Department of Computer Science and Engineering</w:t>
      </w:r>
    </w:p>
    <w:p w:rsidR="00334809" w:rsidRPr="00334809" w:rsidRDefault="00334809" w:rsidP="00334809">
      <w:pPr>
        <w:jc w:val="center"/>
        <w:rPr>
          <w:rFonts w:ascii="Times New Roman" w:hAnsi="Times New Roman"/>
          <w:b/>
          <w:sz w:val="28"/>
          <w:szCs w:val="28"/>
          <w14:shadow w14:blurRad="50800" w14:dist="38100" w14:dir="2700000" w14:sx="100000" w14:sy="100000" w14:kx="0" w14:ky="0" w14:algn="tl">
            <w14:srgbClr w14:val="000000">
              <w14:alpha w14:val="60000"/>
            </w14:srgbClr>
          </w14:shadow>
        </w:rPr>
      </w:pPr>
      <w:r w:rsidRPr="00334809">
        <w:rPr>
          <w:rFonts w:ascii="Times New Roman" w:hAnsi="Times New Roman"/>
          <w:b/>
          <w:sz w:val="28"/>
          <w:szCs w:val="28"/>
          <w14:shadow w14:blurRad="50800" w14:dist="38100" w14:dir="2700000" w14:sx="100000" w14:sy="100000" w14:kx="0" w14:ky="0" w14:algn="tl">
            <w14:srgbClr w14:val="000000">
              <w14:alpha w14:val="60000"/>
            </w14:srgbClr>
          </w14:shadow>
        </w:rPr>
        <w:t>Asansol Engineering College</w:t>
      </w:r>
    </w:p>
    <w:p w:rsidR="00334809" w:rsidRPr="00334809" w:rsidRDefault="00334809" w:rsidP="00334809">
      <w:pPr>
        <w:jc w:val="center"/>
        <w:rPr>
          <w:rFonts w:ascii="Times New Roman" w:hAnsi="Times New Roman"/>
          <w:b/>
          <w:sz w:val="44"/>
          <w14:shadow w14:blurRad="50800" w14:dist="38100" w14:dir="2700000" w14:sx="100000" w14:sy="100000" w14:kx="0" w14:ky="0" w14:algn="tl">
            <w14:srgbClr w14:val="000000">
              <w14:alpha w14:val="60000"/>
            </w14:srgbClr>
          </w14:shadow>
        </w:rPr>
      </w:pPr>
      <w:r w:rsidRPr="00334809">
        <w:rPr>
          <w:rFonts w:ascii="Times New Roman" w:hAnsi="Times New Roman"/>
          <w:b/>
          <w:sz w:val="28"/>
          <w:szCs w:val="28"/>
          <w14:shadow w14:blurRad="50800" w14:dist="38100" w14:dir="2700000" w14:sx="100000" w14:sy="100000" w14:kx="0" w14:ky="0" w14:algn="tl">
            <w14:srgbClr w14:val="000000">
              <w14:alpha w14:val="60000"/>
            </w14:srgbClr>
          </w14:shadow>
        </w:rPr>
        <w:t>Asansol</w:t>
      </w:r>
    </w:p>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r w:rsidRPr="00715502">
        <w:rPr>
          <w:rFonts w:ascii="Times New Roman" w:hAnsi="Times New Roman"/>
          <w:i/>
          <w:sz w:val="48"/>
          <w:szCs w:val="36"/>
          <w:u w:val="single"/>
          <w14:shadow w14:blurRad="50800" w14:dist="38100" w14:dir="2700000" w14:sx="100000" w14:sy="100000" w14:kx="0" w14:ky="0" w14:algn="tl">
            <w14:srgbClr w14:val="000000">
              <w14:alpha w14:val="60000"/>
            </w14:srgbClr>
          </w14:shadow>
        </w:rPr>
        <w:t>Certificate</w:t>
      </w:r>
    </w:p>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334809" w:rsidRDefault="00334809" w:rsidP="00334809">
      <w:pPr>
        <w:jc w:val="center"/>
        <w:rPr>
          <w:rFonts w:ascii="Times New Roman" w:hAnsi="Times New Roman"/>
          <w:i/>
          <w:szCs w:val="36"/>
          <w:u w:val="single"/>
          <w14:shadow w14:blurRad="50800" w14:dist="38100" w14:dir="2700000" w14:sx="100000" w14:sy="100000" w14:kx="0" w14:ky="0" w14:algn="tl">
            <w14:srgbClr w14:val="000000">
              <w14:alpha w14:val="60000"/>
            </w14:srgbClr>
          </w14:shadow>
        </w:rPr>
      </w:pPr>
    </w:p>
    <w:p w:rsidR="00726010" w:rsidRPr="00672788" w:rsidRDefault="00334809" w:rsidP="00334809">
      <w:pPr>
        <w:jc w:val="both"/>
        <w:rPr>
          <w:rFonts w:ascii="Times New Roman" w:hAnsi="Times New Roman"/>
          <w:b/>
          <w:sz w:val="24"/>
          <w:szCs w:val="24"/>
        </w:rPr>
      </w:pPr>
      <w:r w:rsidRPr="00672788">
        <w:rPr>
          <w:rFonts w:ascii="Times New Roman" w:hAnsi="Times New Roman"/>
          <w:b/>
          <w:sz w:val="24"/>
          <w:szCs w:val="24"/>
        </w:rPr>
        <w:t xml:space="preserve">I hereby recommend that the thesis entitled </w:t>
      </w:r>
      <w:r w:rsidRPr="00672788">
        <w:rPr>
          <w:rFonts w:ascii="Times New Roman" w:hAnsi="Times New Roman"/>
          <w:b/>
          <w:bCs/>
          <w:sz w:val="24"/>
          <w:szCs w:val="24"/>
        </w:rPr>
        <w:t xml:space="preserve">“A New Paradigm of Machine Learning in Bioinformatics” </w:t>
      </w:r>
      <w:r w:rsidRPr="00672788">
        <w:rPr>
          <w:rFonts w:ascii="Times New Roman" w:hAnsi="Times New Roman"/>
          <w:b/>
          <w:sz w:val="24"/>
          <w:szCs w:val="24"/>
        </w:rPr>
        <w:t xml:space="preserve">submitted by </w:t>
      </w:r>
    </w:p>
    <w:p w:rsidR="00726010" w:rsidRPr="00672788" w:rsidRDefault="00726010" w:rsidP="00334809">
      <w:pPr>
        <w:jc w:val="both"/>
        <w:rPr>
          <w:rFonts w:ascii="Times New Roman" w:hAnsi="Times New Roman"/>
          <w:b/>
          <w:sz w:val="24"/>
          <w:szCs w:val="24"/>
        </w:rPr>
      </w:pPr>
    </w:p>
    <w:p w:rsidR="00726010" w:rsidRPr="00672788" w:rsidRDefault="00334809" w:rsidP="00334809">
      <w:pPr>
        <w:jc w:val="both"/>
        <w:rPr>
          <w:rFonts w:ascii="Times New Roman" w:hAnsi="Times New Roman"/>
          <w:b/>
          <w:sz w:val="24"/>
          <w:szCs w:val="24"/>
        </w:rPr>
      </w:pPr>
      <w:proofErr w:type="spellStart"/>
      <w:r w:rsidRPr="00672788">
        <w:rPr>
          <w:rFonts w:ascii="Times New Roman" w:hAnsi="Times New Roman"/>
          <w:b/>
          <w:sz w:val="24"/>
          <w:szCs w:val="24"/>
        </w:rPr>
        <w:t>Arkadeep</w:t>
      </w:r>
      <w:proofErr w:type="spellEnd"/>
      <w:r w:rsidRPr="00672788">
        <w:rPr>
          <w:rFonts w:ascii="Times New Roman" w:hAnsi="Times New Roman"/>
          <w:b/>
          <w:sz w:val="24"/>
          <w:szCs w:val="24"/>
        </w:rPr>
        <w:t xml:space="preserve"> </w:t>
      </w:r>
      <w:proofErr w:type="spellStart"/>
      <w:r w:rsidRPr="00672788">
        <w:rPr>
          <w:rFonts w:ascii="Times New Roman" w:hAnsi="Times New Roman"/>
          <w:b/>
          <w:sz w:val="24"/>
          <w:szCs w:val="24"/>
        </w:rPr>
        <w:t>Bagal</w:t>
      </w:r>
      <w:proofErr w:type="spellEnd"/>
      <w:r w:rsidRPr="00672788">
        <w:rPr>
          <w:rFonts w:ascii="Times New Roman" w:hAnsi="Times New Roman"/>
          <w:b/>
          <w:sz w:val="24"/>
          <w:szCs w:val="24"/>
        </w:rPr>
        <w:t xml:space="preserve"> (Roll No. </w:t>
      </w:r>
      <w:r w:rsidR="00726010" w:rsidRPr="00672788">
        <w:rPr>
          <w:rFonts w:ascii="Times New Roman" w:hAnsi="Times New Roman"/>
          <w:b/>
          <w:sz w:val="24"/>
          <w:szCs w:val="24"/>
        </w:rPr>
        <w:t>–</w:t>
      </w:r>
      <w:r w:rsidRPr="00672788">
        <w:rPr>
          <w:rFonts w:ascii="Times New Roman" w:hAnsi="Times New Roman"/>
          <w:b/>
          <w:sz w:val="24"/>
          <w:szCs w:val="24"/>
        </w:rPr>
        <w:t xml:space="preserve"> 10800116108</w:t>
      </w:r>
      <w:r w:rsidR="00726010" w:rsidRPr="00672788">
        <w:rPr>
          <w:rFonts w:ascii="Times New Roman" w:hAnsi="Times New Roman"/>
          <w:b/>
          <w:sz w:val="24"/>
          <w:szCs w:val="24"/>
        </w:rPr>
        <w:t xml:space="preserve">, </w:t>
      </w:r>
      <w:proofErr w:type="spellStart"/>
      <w:r w:rsidR="006340FB" w:rsidRPr="00672788">
        <w:rPr>
          <w:rFonts w:ascii="Times New Roman" w:hAnsi="Times New Roman"/>
          <w:sz w:val="24"/>
          <w:szCs w:val="24"/>
        </w:rPr>
        <w:t>Reg</w:t>
      </w:r>
      <w:proofErr w:type="spellEnd"/>
      <w:r w:rsidR="006340FB" w:rsidRPr="00672788">
        <w:rPr>
          <w:rFonts w:ascii="Times New Roman" w:hAnsi="Times New Roman"/>
          <w:sz w:val="24"/>
          <w:szCs w:val="24"/>
        </w:rPr>
        <w:t xml:space="preserve"> No. 161080110028</w:t>
      </w:r>
      <w:r w:rsidRPr="00672788">
        <w:rPr>
          <w:rFonts w:ascii="Times New Roman" w:hAnsi="Times New Roman"/>
          <w:b/>
          <w:sz w:val="24"/>
          <w:szCs w:val="24"/>
        </w:rPr>
        <w:t xml:space="preserve">), </w:t>
      </w:r>
    </w:p>
    <w:p w:rsidR="00726010" w:rsidRPr="00672788" w:rsidRDefault="00334809" w:rsidP="006340FB">
      <w:pPr>
        <w:rPr>
          <w:rFonts w:ascii="Times New Roman" w:hAnsi="Times New Roman"/>
          <w:sz w:val="24"/>
          <w:szCs w:val="24"/>
        </w:rPr>
      </w:pPr>
      <w:r w:rsidRPr="00672788">
        <w:rPr>
          <w:rFonts w:ascii="Times New Roman" w:hAnsi="Times New Roman"/>
          <w:b/>
          <w:sz w:val="24"/>
          <w:szCs w:val="24"/>
        </w:rPr>
        <w:t>Farooq Ansari (Roll No. 10800116102</w:t>
      </w:r>
      <w:r w:rsidR="006340FB" w:rsidRPr="00672788">
        <w:rPr>
          <w:rFonts w:ascii="Times New Roman" w:hAnsi="Times New Roman"/>
          <w:b/>
          <w:sz w:val="24"/>
          <w:szCs w:val="24"/>
        </w:rPr>
        <w:t xml:space="preserve">, </w:t>
      </w:r>
      <w:proofErr w:type="spellStart"/>
      <w:r w:rsidR="006340FB" w:rsidRPr="00672788">
        <w:rPr>
          <w:rFonts w:ascii="Times New Roman" w:hAnsi="Times New Roman"/>
          <w:sz w:val="24"/>
          <w:szCs w:val="24"/>
        </w:rPr>
        <w:t>Reg</w:t>
      </w:r>
      <w:proofErr w:type="spellEnd"/>
      <w:r w:rsidR="006340FB" w:rsidRPr="00672788">
        <w:rPr>
          <w:rFonts w:ascii="Times New Roman" w:hAnsi="Times New Roman"/>
          <w:sz w:val="24"/>
          <w:szCs w:val="24"/>
        </w:rPr>
        <w:t xml:space="preserve"> No. 161080110034</w:t>
      </w:r>
      <w:r w:rsidRPr="00672788">
        <w:rPr>
          <w:rFonts w:ascii="Times New Roman" w:hAnsi="Times New Roman"/>
          <w:b/>
          <w:sz w:val="24"/>
          <w:szCs w:val="24"/>
        </w:rPr>
        <w:t xml:space="preserve">), </w:t>
      </w:r>
    </w:p>
    <w:p w:rsidR="00726010" w:rsidRPr="00672788" w:rsidRDefault="00334809" w:rsidP="00334809">
      <w:pPr>
        <w:jc w:val="both"/>
        <w:rPr>
          <w:rFonts w:ascii="Times New Roman" w:hAnsi="Times New Roman"/>
          <w:b/>
          <w:sz w:val="24"/>
          <w:szCs w:val="24"/>
        </w:rPr>
      </w:pPr>
      <w:r w:rsidRPr="00672788">
        <w:rPr>
          <w:rFonts w:ascii="Times New Roman" w:hAnsi="Times New Roman"/>
          <w:b/>
          <w:sz w:val="24"/>
          <w:szCs w:val="24"/>
        </w:rPr>
        <w:t>Rohan Kumar Singh (Roll No. 10800116062</w:t>
      </w:r>
      <w:r w:rsidR="006340FB" w:rsidRPr="00672788">
        <w:rPr>
          <w:rFonts w:ascii="Times New Roman" w:hAnsi="Times New Roman"/>
          <w:b/>
          <w:sz w:val="24"/>
          <w:szCs w:val="24"/>
        </w:rPr>
        <w:t xml:space="preserve">, </w:t>
      </w:r>
      <w:r w:rsidR="006340FB" w:rsidRPr="00672788">
        <w:rPr>
          <w:rFonts w:ascii="Times New Roman" w:hAnsi="Times New Roman"/>
          <w:sz w:val="24"/>
          <w:szCs w:val="24"/>
        </w:rPr>
        <w:t>Reg. No. 161080110074</w:t>
      </w:r>
      <w:r w:rsidRPr="00672788">
        <w:rPr>
          <w:rFonts w:ascii="Times New Roman" w:hAnsi="Times New Roman"/>
          <w:b/>
          <w:sz w:val="24"/>
          <w:szCs w:val="24"/>
        </w:rPr>
        <w:t xml:space="preserve">) and </w:t>
      </w:r>
    </w:p>
    <w:p w:rsidR="00726010" w:rsidRPr="00672788" w:rsidRDefault="00334809" w:rsidP="00334809">
      <w:pPr>
        <w:jc w:val="both"/>
        <w:rPr>
          <w:rFonts w:ascii="Times New Roman" w:hAnsi="Times New Roman"/>
          <w:b/>
          <w:sz w:val="24"/>
          <w:szCs w:val="24"/>
        </w:rPr>
      </w:pPr>
      <w:proofErr w:type="spellStart"/>
      <w:r w:rsidRPr="00672788">
        <w:rPr>
          <w:rFonts w:ascii="Times New Roman" w:hAnsi="Times New Roman"/>
          <w:b/>
          <w:sz w:val="24"/>
          <w:szCs w:val="24"/>
        </w:rPr>
        <w:t>Rohit</w:t>
      </w:r>
      <w:proofErr w:type="spellEnd"/>
      <w:r w:rsidRPr="00672788">
        <w:rPr>
          <w:rFonts w:ascii="Times New Roman" w:hAnsi="Times New Roman"/>
          <w:b/>
          <w:sz w:val="24"/>
          <w:szCs w:val="24"/>
        </w:rPr>
        <w:t xml:space="preserve"> Kumar </w:t>
      </w:r>
      <w:proofErr w:type="spellStart"/>
      <w:r w:rsidRPr="00672788">
        <w:rPr>
          <w:rFonts w:ascii="Times New Roman" w:hAnsi="Times New Roman"/>
          <w:b/>
          <w:sz w:val="24"/>
          <w:szCs w:val="24"/>
        </w:rPr>
        <w:t>Majee</w:t>
      </w:r>
      <w:proofErr w:type="spellEnd"/>
      <w:r w:rsidRPr="00672788">
        <w:rPr>
          <w:rFonts w:ascii="Times New Roman" w:hAnsi="Times New Roman"/>
          <w:b/>
          <w:sz w:val="24"/>
          <w:szCs w:val="24"/>
        </w:rPr>
        <w:t xml:space="preserve"> (Roll No. 10800116063</w:t>
      </w:r>
      <w:r w:rsidR="006340FB" w:rsidRPr="00672788">
        <w:rPr>
          <w:rFonts w:ascii="Times New Roman" w:hAnsi="Times New Roman"/>
          <w:b/>
          <w:sz w:val="24"/>
          <w:szCs w:val="24"/>
        </w:rPr>
        <w:t xml:space="preserve">, </w:t>
      </w:r>
      <w:r w:rsidR="006340FB" w:rsidRPr="00672788">
        <w:rPr>
          <w:rFonts w:ascii="Times New Roman" w:hAnsi="Times New Roman"/>
          <w:sz w:val="24"/>
          <w:szCs w:val="24"/>
        </w:rPr>
        <w:t>Reg. No. 161080110075</w:t>
      </w:r>
      <w:r w:rsidR="00726010" w:rsidRPr="00672788">
        <w:rPr>
          <w:rFonts w:ascii="Times New Roman" w:hAnsi="Times New Roman"/>
          <w:b/>
          <w:sz w:val="24"/>
          <w:szCs w:val="24"/>
        </w:rPr>
        <w:t>)</w:t>
      </w:r>
      <w:r w:rsidRPr="00672788">
        <w:rPr>
          <w:rFonts w:ascii="Times New Roman" w:hAnsi="Times New Roman"/>
          <w:b/>
          <w:sz w:val="24"/>
          <w:szCs w:val="24"/>
        </w:rPr>
        <w:t xml:space="preserve">, </w:t>
      </w:r>
    </w:p>
    <w:p w:rsidR="00726010" w:rsidRPr="00672788" w:rsidRDefault="00726010" w:rsidP="00334809">
      <w:pPr>
        <w:jc w:val="both"/>
        <w:rPr>
          <w:rFonts w:ascii="Times New Roman" w:hAnsi="Times New Roman"/>
          <w:b/>
          <w:sz w:val="24"/>
          <w:szCs w:val="24"/>
        </w:rPr>
      </w:pPr>
    </w:p>
    <w:p w:rsidR="00334809" w:rsidRPr="00672788" w:rsidRDefault="00334809" w:rsidP="00334809">
      <w:pPr>
        <w:jc w:val="both"/>
        <w:rPr>
          <w:rFonts w:ascii="Times New Roman" w:hAnsi="Times New Roman"/>
          <w:b/>
          <w:sz w:val="24"/>
          <w:szCs w:val="24"/>
        </w:rPr>
      </w:pPr>
      <w:proofErr w:type="gramStart"/>
      <w:r w:rsidRPr="00672788">
        <w:rPr>
          <w:rFonts w:ascii="Times New Roman" w:hAnsi="Times New Roman"/>
          <w:b/>
          <w:sz w:val="24"/>
          <w:szCs w:val="24"/>
        </w:rPr>
        <w:t>has</w:t>
      </w:r>
      <w:proofErr w:type="gramEnd"/>
      <w:r w:rsidRPr="00672788">
        <w:rPr>
          <w:rFonts w:ascii="Times New Roman" w:hAnsi="Times New Roman"/>
          <w:b/>
          <w:sz w:val="24"/>
          <w:szCs w:val="24"/>
        </w:rPr>
        <w:t xml:space="preserve"> been carried out under my guidance and supervision and may be accepted in partial fulfillment for the award of the degree of Bachelor of Technology in Computer Science and Engineering of </w:t>
      </w:r>
      <w:proofErr w:type="spellStart"/>
      <w:r w:rsidRPr="00672788">
        <w:rPr>
          <w:rFonts w:ascii="Times New Roman" w:hAnsi="Times New Roman"/>
          <w:b/>
          <w:sz w:val="24"/>
          <w:szCs w:val="24"/>
        </w:rPr>
        <w:t>Maulana</w:t>
      </w:r>
      <w:proofErr w:type="spellEnd"/>
      <w:r w:rsidRPr="00672788">
        <w:rPr>
          <w:rFonts w:ascii="Times New Roman" w:hAnsi="Times New Roman"/>
          <w:b/>
          <w:sz w:val="24"/>
          <w:szCs w:val="24"/>
        </w:rPr>
        <w:t xml:space="preserve"> </w:t>
      </w:r>
      <w:proofErr w:type="spellStart"/>
      <w:r w:rsidRPr="00672788">
        <w:rPr>
          <w:rFonts w:ascii="Times New Roman" w:hAnsi="Times New Roman"/>
          <w:b/>
          <w:sz w:val="24"/>
          <w:szCs w:val="24"/>
        </w:rPr>
        <w:t>Abul</w:t>
      </w:r>
      <w:proofErr w:type="spellEnd"/>
      <w:r w:rsidRPr="00672788">
        <w:rPr>
          <w:rFonts w:ascii="Times New Roman" w:hAnsi="Times New Roman"/>
          <w:b/>
          <w:sz w:val="24"/>
          <w:szCs w:val="24"/>
        </w:rPr>
        <w:t xml:space="preserve"> </w:t>
      </w:r>
      <w:proofErr w:type="spellStart"/>
      <w:r w:rsidRPr="00672788">
        <w:rPr>
          <w:rFonts w:ascii="Times New Roman" w:hAnsi="Times New Roman"/>
          <w:b/>
          <w:sz w:val="24"/>
          <w:szCs w:val="24"/>
        </w:rPr>
        <w:t>Kalam</w:t>
      </w:r>
      <w:proofErr w:type="spellEnd"/>
      <w:r w:rsidRPr="00672788">
        <w:rPr>
          <w:rFonts w:ascii="Times New Roman" w:hAnsi="Times New Roman"/>
          <w:b/>
          <w:sz w:val="24"/>
          <w:szCs w:val="24"/>
        </w:rPr>
        <w:t xml:space="preserve"> Azad University of Technology, Kolkata-700064. </w:t>
      </w:r>
    </w:p>
    <w:p w:rsidR="00334809" w:rsidRDefault="00334809"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Pr="0070204D" w:rsidRDefault="00DB1E45" w:rsidP="00334809">
      <w:pPr>
        <w:jc w:val="both"/>
        <w:rPr>
          <w:rFonts w:ascii="Times New Roman" w:hAnsi="Times New Roman"/>
          <w:sz w:val="24"/>
        </w:rPr>
      </w:pPr>
    </w:p>
    <w:p w:rsidR="00334809" w:rsidRPr="0070204D" w:rsidRDefault="00334809" w:rsidP="00334809">
      <w:pPr>
        <w:rPr>
          <w:rFonts w:ascii="Times New Roman" w:hAnsi="Times New Roman"/>
          <w:szCs w:val="24"/>
        </w:rPr>
      </w:pPr>
    </w:p>
    <w:p w:rsidR="00334809" w:rsidRPr="0070204D" w:rsidRDefault="00334809" w:rsidP="00334809">
      <w:pPr>
        <w:rPr>
          <w:rFonts w:ascii="Times New Roman" w:hAnsi="Times New Roman"/>
          <w:sz w:val="24"/>
        </w:rPr>
      </w:pPr>
      <w:r w:rsidRPr="0070204D">
        <w:rPr>
          <w:rFonts w:ascii="Times New Roman" w:hAnsi="Times New Roman"/>
          <w:sz w:val="24"/>
          <w:szCs w:val="24"/>
        </w:rPr>
        <w:t>______________</w:t>
      </w:r>
      <w:r w:rsidRPr="0070204D">
        <w:rPr>
          <w:rFonts w:ascii="Times New Roman" w:hAnsi="Times New Roman"/>
          <w:sz w:val="24"/>
        </w:rPr>
        <w:t xml:space="preserve">____________________________                             </w:t>
      </w:r>
    </w:p>
    <w:p w:rsidR="00334809" w:rsidRPr="00DB1E45" w:rsidRDefault="00334809" w:rsidP="00334809">
      <w:pPr>
        <w:rPr>
          <w:rFonts w:ascii="Times New Roman" w:hAnsi="Times New Roman"/>
        </w:rPr>
      </w:pPr>
      <w:r w:rsidRPr="00DB1E45">
        <w:rPr>
          <w:rFonts w:ascii="Times New Roman" w:hAnsi="Times New Roman"/>
        </w:rPr>
        <w:t>Mr</w:t>
      </w:r>
      <w:r w:rsidR="00DB1E45">
        <w:rPr>
          <w:rFonts w:ascii="Times New Roman" w:hAnsi="Times New Roman"/>
          <w:sz w:val="24"/>
          <w:szCs w:val="24"/>
        </w:rPr>
        <w:t xml:space="preserve">. </w:t>
      </w:r>
      <w:proofErr w:type="spellStart"/>
      <w:r w:rsidR="00DB1E45">
        <w:rPr>
          <w:rFonts w:ascii="Times New Roman" w:hAnsi="Times New Roman"/>
          <w:sz w:val="24"/>
          <w:szCs w:val="24"/>
        </w:rPr>
        <w:t>Sabyasachi</w:t>
      </w:r>
      <w:proofErr w:type="spellEnd"/>
      <w:r w:rsidR="00DB1E45">
        <w:rPr>
          <w:rFonts w:ascii="Times New Roman" w:hAnsi="Times New Roman"/>
          <w:sz w:val="24"/>
          <w:szCs w:val="24"/>
        </w:rPr>
        <w:t xml:space="preserve"> Mukherjee</w:t>
      </w:r>
      <w:r w:rsidRPr="00DB1E45">
        <w:rPr>
          <w:rFonts w:ascii="Times New Roman" w:hAnsi="Times New Roman"/>
        </w:rPr>
        <w:t xml:space="preserve">                                                                   </w:t>
      </w:r>
    </w:p>
    <w:p w:rsidR="00334809" w:rsidRPr="00DB1E45" w:rsidRDefault="00DB1E45" w:rsidP="00334809">
      <w:pPr>
        <w:rPr>
          <w:rFonts w:ascii="Times New Roman" w:hAnsi="Times New Roman"/>
          <w:sz w:val="24"/>
        </w:rPr>
      </w:pPr>
      <w:r>
        <w:rPr>
          <w:rFonts w:ascii="Times New Roman" w:hAnsi="Times New Roman"/>
          <w:sz w:val="24"/>
        </w:rPr>
        <w:t>Assistant Professor</w:t>
      </w:r>
    </w:p>
    <w:p w:rsidR="00334809" w:rsidRPr="00DB1E45" w:rsidRDefault="00334809" w:rsidP="00334809">
      <w:pPr>
        <w:rPr>
          <w:rFonts w:ascii="Times New Roman" w:hAnsi="Times New Roman"/>
        </w:rPr>
      </w:pPr>
      <w:r w:rsidRPr="00DB1E45">
        <w:rPr>
          <w:rFonts w:ascii="Times New Roman" w:hAnsi="Times New Roman"/>
        </w:rPr>
        <w:t xml:space="preserve">Department of Computer Science and Engineering                         </w:t>
      </w:r>
    </w:p>
    <w:p w:rsidR="00334809" w:rsidRPr="00DB1E45" w:rsidRDefault="00334809" w:rsidP="00334809">
      <w:pPr>
        <w:rPr>
          <w:rFonts w:ascii="Times New Roman" w:hAnsi="Times New Roman"/>
        </w:rPr>
      </w:pPr>
      <w:r w:rsidRPr="00DB1E45">
        <w:rPr>
          <w:rFonts w:ascii="Times New Roman" w:hAnsi="Times New Roman"/>
        </w:rPr>
        <w:t>Asansol Engineering College</w:t>
      </w:r>
    </w:p>
    <w:p w:rsidR="00334809" w:rsidRPr="00DB1E45" w:rsidRDefault="00334809" w:rsidP="00334809">
      <w:pPr>
        <w:rPr>
          <w:rFonts w:ascii="Times New Roman" w:hAnsi="Times New Roman"/>
        </w:rPr>
      </w:pPr>
      <w:r w:rsidRPr="00DB1E45">
        <w:rPr>
          <w:rFonts w:ascii="Times New Roman" w:hAnsi="Times New Roman"/>
        </w:rPr>
        <w:t xml:space="preserve">Asansol-713305, West Bengal.                                    </w:t>
      </w:r>
    </w:p>
    <w:p w:rsidR="00334809" w:rsidRPr="00DB1E45" w:rsidRDefault="00334809" w:rsidP="00334809">
      <w:pPr>
        <w:rPr>
          <w:rFonts w:ascii="Times New Roman" w:hAnsi="Times New Roman"/>
          <w:sz w:val="24"/>
        </w:rPr>
      </w:pPr>
    </w:p>
    <w:p w:rsidR="00334809" w:rsidRPr="00DB1E45" w:rsidRDefault="00334809" w:rsidP="00334809">
      <w:pPr>
        <w:rPr>
          <w:rFonts w:ascii="Times New Roman" w:hAnsi="Times New Roman"/>
          <w:sz w:val="24"/>
        </w:rPr>
      </w:pPr>
    </w:p>
    <w:p w:rsidR="00334809" w:rsidRPr="00DB1E45" w:rsidRDefault="00334809" w:rsidP="00334809">
      <w:pPr>
        <w:rPr>
          <w:rFonts w:ascii="Times New Roman" w:hAnsi="Times New Roman"/>
          <w:sz w:val="24"/>
        </w:rPr>
      </w:pPr>
    </w:p>
    <w:p w:rsidR="00334809" w:rsidRPr="00DB1E45" w:rsidRDefault="00334809" w:rsidP="00334809">
      <w:pPr>
        <w:rPr>
          <w:rFonts w:ascii="Times New Roman" w:hAnsi="Times New Roman"/>
          <w:sz w:val="24"/>
        </w:rPr>
      </w:pPr>
      <w:r w:rsidRPr="00DB1E45">
        <w:rPr>
          <w:rFonts w:ascii="Times New Roman" w:hAnsi="Times New Roman"/>
          <w:sz w:val="24"/>
          <w:szCs w:val="24"/>
        </w:rPr>
        <w:t>___________</w:t>
      </w:r>
      <w:r w:rsidRPr="00DB1E45">
        <w:rPr>
          <w:rFonts w:ascii="Times New Roman" w:hAnsi="Times New Roman"/>
          <w:sz w:val="24"/>
        </w:rPr>
        <w:t xml:space="preserve">____________________________                             </w:t>
      </w:r>
    </w:p>
    <w:p w:rsidR="00334809" w:rsidRPr="00DB1E45" w:rsidRDefault="00334809" w:rsidP="00334809">
      <w:pPr>
        <w:rPr>
          <w:rFonts w:ascii="Times New Roman" w:hAnsi="Times New Roman"/>
        </w:rPr>
      </w:pPr>
      <w:r w:rsidRPr="00DB1E45">
        <w:rPr>
          <w:rFonts w:ascii="Times New Roman" w:hAnsi="Times New Roman"/>
        </w:rPr>
        <w:t xml:space="preserve">Dr.  MONISH CHATTERJEE                                                                   </w:t>
      </w:r>
    </w:p>
    <w:p w:rsidR="00334809" w:rsidRPr="00DB1E45" w:rsidRDefault="00334809" w:rsidP="00334809">
      <w:pPr>
        <w:rPr>
          <w:rFonts w:ascii="Times New Roman" w:hAnsi="Times New Roman"/>
          <w:sz w:val="24"/>
        </w:rPr>
      </w:pPr>
      <w:r w:rsidRPr="00DB1E45">
        <w:rPr>
          <w:rFonts w:ascii="Times New Roman" w:hAnsi="Times New Roman"/>
          <w:sz w:val="24"/>
        </w:rPr>
        <w:t>(Head and Associate Professor)</w:t>
      </w:r>
    </w:p>
    <w:p w:rsidR="00334809" w:rsidRPr="00DB1E45" w:rsidRDefault="00334809" w:rsidP="00334809">
      <w:pPr>
        <w:rPr>
          <w:rFonts w:ascii="Times New Roman" w:hAnsi="Times New Roman"/>
        </w:rPr>
      </w:pPr>
      <w:r w:rsidRPr="00DB1E45">
        <w:rPr>
          <w:rFonts w:ascii="Times New Roman" w:hAnsi="Times New Roman"/>
        </w:rPr>
        <w:t xml:space="preserve">Department of Computer Science and Engineering                         </w:t>
      </w:r>
    </w:p>
    <w:p w:rsidR="00334809" w:rsidRPr="00DB1E45" w:rsidRDefault="00334809" w:rsidP="00334809">
      <w:pPr>
        <w:rPr>
          <w:rFonts w:ascii="Times New Roman" w:hAnsi="Times New Roman"/>
        </w:rPr>
      </w:pPr>
      <w:r w:rsidRPr="00DB1E45">
        <w:rPr>
          <w:rFonts w:ascii="Times New Roman" w:hAnsi="Times New Roman"/>
        </w:rPr>
        <w:t>Asansol Engineering College</w:t>
      </w:r>
    </w:p>
    <w:p w:rsidR="00E61D8A" w:rsidRPr="00217F86" w:rsidRDefault="00334809" w:rsidP="00217F86">
      <w:pPr>
        <w:rPr>
          <w:rFonts w:ascii="Times New Roman" w:hAnsi="Times New Roman"/>
        </w:rPr>
      </w:pPr>
      <w:r w:rsidRPr="00DB1E45">
        <w:rPr>
          <w:rFonts w:ascii="Times New Roman" w:hAnsi="Times New Roman"/>
        </w:rPr>
        <w:t xml:space="preserve">Asansol-713305, West Bengal.                                     </w:t>
      </w:r>
    </w:p>
    <w:p w:rsidR="00E61D8A" w:rsidRDefault="00E61D8A" w:rsidP="00726010">
      <w:pPr>
        <w:jc w:val="center"/>
        <w:rPr>
          <w:rFonts w:ascii="Copperplate Gothic Bold" w:hAnsi="Copperplate Gothic Bold"/>
          <w:sz w:val="56"/>
          <w:u w:val="single"/>
        </w:rPr>
      </w:pPr>
    </w:p>
    <w:p w:rsidR="00217F86" w:rsidRDefault="00217F86" w:rsidP="00217F86">
      <w:pPr>
        <w:jc w:val="center"/>
        <w:rPr>
          <w:rFonts w:ascii="Copperplate Gothic Bold" w:hAnsi="Copperplate Gothic Bold"/>
          <w:sz w:val="56"/>
          <w:u w:val="single"/>
        </w:rPr>
      </w:pPr>
      <w:r>
        <w:rPr>
          <w:rFonts w:ascii="Copperplate Gothic Bold" w:hAnsi="Copperplate Gothic Bold"/>
          <w:sz w:val="56"/>
          <w:u w:val="single"/>
        </w:rPr>
        <w:t>CONTENTS</w:t>
      </w:r>
    </w:p>
    <w:p w:rsidR="007F5233" w:rsidRDefault="007F5233" w:rsidP="00217F86">
      <w:pPr>
        <w:jc w:val="center"/>
        <w:rPr>
          <w:rFonts w:ascii="Copperplate Gothic Bold" w:hAnsi="Copperplate Gothic Bold"/>
          <w:sz w:val="56"/>
          <w:u w:val="single"/>
        </w:rPr>
      </w:pPr>
    </w:p>
    <w:p w:rsidR="007F5233" w:rsidRDefault="007F5233" w:rsidP="00217F86">
      <w:pPr>
        <w:jc w:val="center"/>
        <w:rPr>
          <w:rFonts w:ascii="Copperplate Gothic Bold" w:hAnsi="Copperplate Gothic Bold"/>
          <w:sz w:val="56"/>
          <w:u w:val="single"/>
        </w:rPr>
      </w:pPr>
    </w:p>
    <w:p w:rsidR="00217F86" w:rsidRDefault="00217F86" w:rsidP="00395BE0">
      <w:pPr>
        <w:rPr>
          <w:rFonts w:ascii="Copperplate Gothic Bold" w:hAnsi="Copperplate Gothic Bold"/>
          <w:sz w:val="56"/>
          <w:u w:val="single"/>
        </w:rPr>
      </w:pPr>
    </w:p>
    <w:p w:rsidR="00395BE0" w:rsidRDefault="00395BE0" w:rsidP="00395BE0">
      <w:pPr>
        <w:pStyle w:val="ListParagraph"/>
        <w:numPr>
          <w:ilvl w:val="0"/>
          <w:numId w:val="28"/>
        </w:numPr>
        <w:rPr>
          <w:rFonts w:cstheme="minorHAnsi"/>
          <w:b/>
          <w:sz w:val="36"/>
        </w:rPr>
      </w:pPr>
      <w:r>
        <w:rPr>
          <w:rFonts w:cstheme="minorHAnsi"/>
          <w:b/>
          <w:sz w:val="36"/>
        </w:rPr>
        <w:t>Synopsis</w:t>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Pr>
          <w:rFonts w:cstheme="minorHAnsi"/>
          <w:sz w:val="36"/>
        </w:rPr>
        <w:t>3</w:t>
      </w:r>
    </w:p>
    <w:p w:rsidR="00395BE0" w:rsidRDefault="00395BE0" w:rsidP="00395BE0">
      <w:pPr>
        <w:pStyle w:val="ListParagraph"/>
        <w:numPr>
          <w:ilvl w:val="0"/>
          <w:numId w:val="28"/>
        </w:numPr>
        <w:rPr>
          <w:rFonts w:cstheme="minorHAnsi"/>
          <w:b/>
          <w:sz w:val="36"/>
        </w:rPr>
      </w:pPr>
      <w:r>
        <w:rPr>
          <w:rFonts w:cstheme="minorHAnsi"/>
          <w:b/>
          <w:sz w:val="36"/>
        </w:rPr>
        <w:t>Introduction</w:t>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Pr>
          <w:rFonts w:cstheme="minorHAnsi"/>
          <w:sz w:val="36"/>
        </w:rPr>
        <w:t>5</w:t>
      </w:r>
    </w:p>
    <w:p w:rsidR="00395BE0" w:rsidRDefault="00395BE0" w:rsidP="00395BE0">
      <w:pPr>
        <w:pStyle w:val="ListParagraph"/>
        <w:numPr>
          <w:ilvl w:val="0"/>
          <w:numId w:val="28"/>
        </w:numPr>
        <w:rPr>
          <w:rFonts w:cstheme="minorHAnsi"/>
          <w:b/>
          <w:sz w:val="36"/>
        </w:rPr>
      </w:pPr>
      <w:r>
        <w:rPr>
          <w:rFonts w:cstheme="minorHAnsi"/>
          <w:b/>
          <w:sz w:val="36"/>
        </w:rPr>
        <w:t>Project Details</w:t>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Pr>
          <w:rFonts w:cstheme="minorHAnsi"/>
          <w:sz w:val="36"/>
        </w:rPr>
        <w:t>8</w:t>
      </w:r>
    </w:p>
    <w:p w:rsidR="00395BE0" w:rsidRPr="00395BE0" w:rsidRDefault="00395BE0" w:rsidP="00395BE0">
      <w:pPr>
        <w:pStyle w:val="ListParagraph"/>
        <w:numPr>
          <w:ilvl w:val="1"/>
          <w:numId w:val="28"/>
        </w:numPr>
        <w:rPr>
          <w:rFonts w:cstheme="minorHAnsi"/>
          <w:sz w:val="36"/>
        </w:rPr>
      </w:pPr>
      <w:r w:rsidRPr="00395BE0">
        <w:rPr>
          <w:rFonts w:cstheme="minorHAnsi"/>
          <w:sz w:val="36"/>
        </w:rPr>
        <w:t>Definitions and Theories</w:t>
      </w:r>
      <w:r w:rsidRPr="00395BE0">
        <w:rPr>
          <w:rFonts w:cstheme="minorHAnsi"/>
          <w:sz w:val="36"/>
          <w:u w:val="single"/>
        </w:rPr>
        <w:tab/>
      </w:r>
      <w:r w:rsidRPr="00395BE0">
        <w:rPr>
          <w:rFonts w:cstheme="minorHAnsi"/>
          <w:sz w:val="36"/>
          <w:u w:val="single"/>
        </w:rPr>
        <w:tab/>
      </w:r>
      <w:r w:rsidRPr="00395BE0">
        <w:rPr>
          <w:rFonts w:cstheme="minorHAnsi"/>
          <w:sz w:val="36"/>
          <w:u w:val="single"/>
        </w:rPr>
        <w:tab/>
      </w:r>
      <w:r>
        <w:rPr>
          <w:rFonts w:cstheme="minorHAnsi"/>
          <w:sz w:val="36"/>
          <w:u w:val="single"/>
        </w:rPr>
        <w:tab/>
      </w:r>
      <w:r w:rsidRPr="00395BE0">
        <w:rPr>
          <w:rFonts w:cstheme="minorHAnsi"/>
          <w:sz w:val="36"/>
          <w:u w:val="single"/>
        </w:rPr>
        <w:tab/>
      </w:r>
      <w:r w:rsidRPr="00395BE0">
        <w:rPr>
          <w:rFonts w:cstheme="minorHAnsi"/>
          <w:sz w:val="36"/>
          <w:u w:val="single"/>
        </w:rPr>
        <w:tab/>
      </w:r>
      <w:r>
        <w:rPr>
          <w:rFonts w:cstheme="minorHAnsi"/>
          <w:sz w:val="36"/>
        </w:rPr>
        <w:t>8</w:t>
      </w:r>
    </w:p>
    <w:p w:rsidR="00395BE0" w:rsidRPr="00395BE0" w:rsidRDefault="00395BE0" w:rsidP="00395BE0">
      <w:pPr>
        <w:pStyle w:val="ListParagraph"/>
        <w:numPr>
          <w:ilvl w:val="1"/>
          <w:numId w:val="28"/>
        </w:numPr>
        <w:rPr>
          <w:rFonts w:cstheme="minorHAnsi"/>
          <w:sz w:val="36"/>
        </w:rPr>
      </w:pPr>
      <w:r w:rsidRPr="00395BE0">
        <w:rPr>
          <w:rFonts w:cstheme="minorHAnsi"/>
          <w:sz w:val="36"/>
        </w:rPr>
        <w:t>Logistic Regression</w:t>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Pr>
          <w:rFonts w:cstheme="minorHAnsi"/>
          <w:sz w:val="36"/>
        </w:rPr>
        <w:t>16</w:t>
      </w:r>
    </w:p>
    <w:p w:rsidR="00395BE0" w:rsidRPr="00395BE0" w:rsidRDefault="00395BE0" w:rsidP="00395BE0">
      <w:pPr>
        <w:pStyle w:val="ListParagraph"/>
        <w:numPr>
          <w:ilvl w:val="1"/>
          <w:numId w:val="28"/>
        </w:numPr>
        <w:rPr>
          <w:rFonts w:cstheme="minorHAnsi"/>
          <w:sz w:val="36"/>
        </w:rPr>
      </w:pPr>
      <w:r w:rsidRPr="00395BE0">
        <w:rPr>
          <w:rFonts w:cstheme="minorHAnsi"/>
          <w:sz w:val="36"/>
        </w:rPr>
        <w:t>System Requirements</w:t>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Pr>
          <w:rFonts w:cstheme="minorHAnsi"/>
          <w:sz w:val="36"/>
        </w:rPr>
        <w:t>20</w:t>
      </w:r>
    </w:p>
    <w:p w:rsidR="00395BE0" w:rsidRPr="00395BE0" w:rsidRDefault="00395BE0" w:rsidP="00395BE0">
      <w:pPr>
        <w:pStyle w:val="ListParagraph"/>
        <w:numPr>
          <w:ilvl w:val="1"/>
          <w:numId w:val="28"/>
        </w:numPr>
        <w:rPr>
          <w:rFonts w:cstheme="minorHAnsi"/>
          <w:sz w:val="36"/>
        </w:rPr>
      </w:pPr>
      <w:r w:rsidRPr="00395BE0">
        <w:rPr>
          <w:rFonts w:cstheme="minorHAnsi"/>
          <w:sz w:val="36"/>
        </w:rPr>
        <w:t>Implementation</w:t>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sidRPr="00395BE0">
        <w:rPr>
          <w:rFonts w:cstheme="minorHAnsi"/>
          <w:sz w:val="36"/>
          <w:u w:val="single"/>
        </w:rPr>
        <w:tab/>
      </w:r>
      <w:r>
        <w:rPr>
          <w:rFonts w:cstheme="minorHAnsi"/>
          <w:sz w:val="36"/>
        </w:rPr>
        <w:t>21</w:t>
      </w:r>
    </w:p>
    <w:p w:rsidR="00395BE0" w:rsidRPr="00395BE0" w:rsidRDefault="00395BE0" w:rsidP="00395BE0">
      <w:pPr>
        <w:pStyle w:val="ListParagraph"/>
        <w:numPr>
          <w:ilvl w:val="1"/>
          <w:numId w:val="28"/>
        </w:numPr>
        <w:rPr>
          <w:rFonts w:cstheme="minorHAnsi"/>
          <w:b/>
          <w:sz w:val="36"/>
        </w:rPr>
      </w:pPr>
      <w:r w:rsidRPr="00395BE0">
        <w:rPr>
          <w:rFonts w:cstheme="minorHAnsi"/>
          <w:sz w:val="36"/>
        </w:rPr>
        <w:t>Results</w:t>
      </w:r>
      <w:r w:rsidRPr="00395BE0">
        <w:rPr>
          <w:rFonts w:cstheme="minorHAnsi"/>
          <w:sz w:val="36"/>
          <w:u w:val="single"/>
        </w:rPr>
        <w:tab/>
      </w:r>
      <w:r w:rsidRPr="00395BE0">
        <w:rPr>
          <w:rFonts w:cstheme="minorHAnsi"/>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Pr>
          <w:rFonts w:cstheme="minorHAnsi"/>
          <w:sz w:val="36"/>
        </w:rPr>
        <w:t>24</w:t>
      </w:r>
    </w:p>
    <w:p w:rsidR="00395BE0" w:rsidRDefault="00395BE0" w:rsidP="00395BE0">
      <w:pPr>
        <w:pStyle w:val="ListParagraph"/>
        <w:numPr>
          <w:ilvl w:val="0"/>
          <w:numId w:val="28"/>
        </w:numPr>
        <w:rPr>
          <w:rFonts w:cstheme="minorHAnsi"/>
          <w:b/>
          <w:sz w:val="36"/>
        </w:rPr>
      </w:pPr>
      <w:r>
        <w:rPr>
          <w:rFonts w:cstheme="minorHAnsi"/>
          <w:b/>
          <w:sz w:val="36"/>
        </w:rPr>
        <w:t>Conclusion</w:t>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Pr>
          <w:rFonts w:cstheme="minorHAnsi"/>
          <w:sz w:val="36"/>
        </w:rPr>
        <w:t>26</w:t>
      </w:r>
    </w:p>
    <w:p w:rsidR="00395BE0" w:rsidRDefault="00395BE0" w:rsidP="00395BE0">
      <w:pPr>
        <w:pStyle w:val="ListParagraph"/>
        <w:numPr>
          <w:ilvl w:val="0"/>
          <w:numId w:val="28"/>
        </w:numPr>
        <w:rPr>
          <w:rFonts w:cstheme="minorHAnsi"/>
          <w:b/>
          <w:sz w:val="36"/>
        </w:rPr>
      </w:pPr>
      <w:r>
        <w:rPr>
          <w:rFonts w:cstheme="minorHAnsi"/>
          <w:b/>
          <w:sz w:val="36"/>
        </w:rPr>
        <w:t>Future Scope</w:t>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Pr>
          <w:rFonts w:cstheme="minorHAnsi"/>
          <w:sz w:val="36"/>
        </w:rPr>
        <w:t>27</w:t>
      </w:r>
    </w:p>
    <w:p w:rsidR="00395BE0" w:rsidRDefault="00395BE0" w:rsidP="00395BE0">
      <w:pPr>
        <w:pStyle w:val="ListParagraph"/>
        <w:numPr>
          <w:ilvl w:val="0"/>
          <w:numId w:val="28"/>
        </w:numPr>
        <w:rPr>
          <w:rFonts w:cstheme="minorHAnsi"/>
          <w:b/>
          <w:sz w:val="36"/>
        </w:rPr>
      </w:pPr>
      <w:r>
        <w:rPr>
          <w:rFonts w:cstheme="minorHAnsi"/>
          <w:b/>
          <w:sz w:val="36"/>
        </w:rPr>
        <w:t>Acknowledgement</w:t>
      </w:r>
      <w:r w:rsidRPr="00395BE0">
        <w:rPr>
          <w:rFonts w:cstheme="minorHAnsi"/>
          <w:b/>
          <w:sz w:val="36"/>
          <w:u w:val="single"/>
        </w:rPr>
        <w:tab/>
      </w:r>
      <w:r>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Pr>
          <w:rFonts w:cstheme="minorHAnsi"/>
          <w:sz w:val="36"/>
        </w:rPr>
        <w:t>28</w:t>
      </w:r>
    </w:p>
    <w:p w:rsidR="00395BE0" w:rsidRPr="00395BE0" w:rsidRDefault="00395BE0" w:rsidP="00395BE0">
      <w:pPr>
        <w:pStyle w:val="ListParagraph"/>
        <w:numPr>
          <w:ilvl w:val="0"/>
          <w:numId w:val="28"/>
        </w:numPr>
        <w:rPr>
          <w:rFonts w:cstheme="minorHAnsi"/>
          <w:b/>
          <w:sz w:val="36"/>
        </w:rPr>
      </w:pPr>
      <w:r>
        <w:rPr>
          <w:rFonts w:cstheme="minorHAnsi"/>
          <w:b/>
          <w:sz w:val="36"/>
        </w:rPr>
        <w:t>Bibliography</w:t>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sidRPr="00395BE0">
        <w:rPr>
          <w:rFonts w:cstheme="minorHAnsi"/>
          <w:b/>
          <w:sz w:val="36"/>
          <w:u w:val="single"/>
        </w:rPr>
        <w:tab/>
      </w:r>
      <w:r>
        <w:rPr>
          <w:rFonts w:cstheme="minorHAnsi"/>
          <w:sz w:val="36"/>
        </w:rPr>
        <w:t>29</w:t>
      </w:r>
    </w:p>
    <w:p w:rsidR="00E61D8A" w:rsidRPr="00395BE0" w:rsidRDefault="00E61D8A" w:rsidP="00395BE0">
      <w:pPr>
        <w:pStyle w:val="ListParagraph"/>
        <w:ind w:left="1440"/>
        <w:rPr>
          <w:rFonts w:ascii="Copperplate Gothic Bold" w:hAnsi="Copperplate Gothic Bold"/>
          <w:sz w:val="56"/>
          <w:u w:val="single"/>
        </w:rPr>
      </w:pPr>
    </w:p>
    <w:p w:rsidR="00395BE0" w:rsidRDefault="00395BE0" w:rsidP="00726010">
      <w:pPr>
        <w:jc w:val="center"/>
        <w:rPr>
          <w:rFonts w:ascii="Copperplate Gothic Bold" w:hAnsi="Copperplate Gothic Bold"/>
          <w:sz w:val="56"/>
          <w:u w:val="single"/>
        </w:rPr>
      </w:pPr>
    </w:p>
    <w:p w:rsidR="00395BE0" w:rsidRDefault="00395BE0" w:rsidP="00726010">
      <w:pPr>
        <w:jc w:val="center"/>
        <w:rPr>
          <w:rFonts w:ascii="Copperplate Gothic Bold" w:hAnsi="Copperplate Gothic Bold"/>
          <w:sz w:val="56"/>
          <w:u w:val="single"/>
        </w:rPr>
      </w:pPr>
    </w:p>
    <w:p w:rsidR="00E61D8A" w:rsidRDefault="00E61D8A" w:rsidP="00726010">
      <w:pPr>
        <w:jc w:val="center"/>
        <w:rPr>
          <w:rFonts w:ascii="Copperplate Gothic Bold" w:hAnsi="Copperplate Gothic Bold"/>
          <w:sz w:val="56"/>
          <w:u w:val="single"/>
        </w:rPr>
      </w:pPr>
    </w:p>
    <w:p w:rsidR="00E61D8A" w:rsidRDefault="00E61D8A" w:rsidP="00726010">
      <w:pPr>
        <w:jc w:val="center"/>
        <w:rPr>
          <w:rFonts w:ascii="Copperplate Gothic Bold" w:hAnsi="Copperplate Gothic Bold"/>
          <w:sz w:val="56"/>
          <w:u w:val="single"/>
        </w:rPr>
      </w:pPr>
    </w:p>
    <w:p w:rsidR="00E61D8A" w:rsidRDefault="00E61D8A" w:rsidP="00185017">
      <w:pPr>
        <w:rPr>
          <w:rFonts w:ascii="Copperplate Gothic Bold" w:hAnsi="Copperplate Gothic Bold"/>
          <w:sz w:val="56"/>
          <w:u w:val="single"/>
        </w:rPr>
      </w:pPr>
    </w:p>
    <w:p w:rsidR="00E61D8A" w:rsidRDefault="00E61D8A" w:rsidP="00185017">
      <w:pPr>
        <w:rPr>
          <w:rFonts w:ascii="Copperplate Gothic Bold" w:hAnsi="Copperplate Gothic Bold"/>
          <w:sz w:val="56"/>
          <w:u w:val="single"/>
        </w:rPr>
      </w:pPr>
    </w:p>
    <w:p w:rsidR="00334809" w:rsidRPr="00726010" w:rsidRDefault="00726010" w:rsidP="00726010">
      <w:pPr>
        <w:jc w:val="center"/>
        <w:rPr>
          <w:rFonts w:ascii="Copperplate Gothic Bold" w:hAnsi="Copperplate Gothic Bold"/>
          <w:sz w:val="56"/>
          <w:u w:val="single"/>
        </w:rPr>
      </w:pPr>
      <w:r w:rsidRPr="00726010">
        <w:rPr>
          <w:rFonts w:ascii="Copperplate Gothic Bold" w:hAnsi="Copperplate Gothic Bold"/>
          <w:sz w:val="56"/>
          <w:u w:val="single"/>
        </w:rPr>
        <w:lastRenderedPageBreak/>
        <w:t>SYNOPSIS</w:t>
      </w:r>
    </w:p>
    <w:p w:rsidR="00726010" w:rsidRDefault="00726010" w:rsidP="00726010">
      <w:pPr>
        <w:jc w:val="center"/>
        <w:rPr>
          <w:rFonts w:ascii="Copperplate Gothic Bold" w:hAnsi="Copperplate Gothic Bold"/>
          <w:b/>
          <w:sz w:val="56"/>
          <w:u w:val="single"/>
        </w:rPr>
      </w:pPr>
    </w:p>
    <w:p w:rsidR="00AF7837" w:rsidRPr="00690F77" w:rsidRDefault="004B3F50" w:rsidP="004B3F50">
      <w:pPr>
        <w:rPr>
          <w:rFonts w:cstheme="minorHAnsi"/>
          <w:sz w:val="36"/>
        </w:rPr>
      </w:pPr>
      <w:r w:rsidRPr="00690F77">
        <w:rPr>
          <w:rFonts w:cstheme="minorHAnsi"/>
          <w:b/>
          <w:sz w:val="36"/>
        </w:rPr>
        <w:t>S</w:t>
      </w:r>
      <w:r w:rsidR="00217F86">
        <w:rPr>
          <w:rFonts w:cstheme="minorHAnsi"/>
          <w:b/>
          <w:sz w:val="36"/>
        </w:rPr>
        <w:t>cope</w:t>
      </w:r>
    </w:p>
    <w:p w:rsidR="00AF7837" w:rsidRPr="00690F77" w:rsidRDefault="00AF7837" w:rsidP="004B3F50">
      <w:pPr>
        <w:rPr>
          <w:rFonts w:cstheme="minorHAnsi"/>
          <w:sz w:val="36"/>
        </w:rPr>
      </w:pPr>
    </w:p>
    <w:p w:rsidR="004B3F50" w:rsidRPr="00690F77" w:rsidRDefault="004B3F50" w:rsidP="004B3F50">
      <w:pPr>
        <w:rPr>
          <w:rFonts w:cstheme="minorHAnsi"/>
          <w:sz w:val="36"/>
        </w:rPr>
      </w:pPr>
      <w:r w:rsidRPr="00690F77">
        <w:rPr>
          <w:rFonts w:cstheme="minorHAnsi"/>
          <w:sz w:val="36"/>
        </w:rPr>
        <w:t>To help medical professionals diagnose diseases in an improved using statistical analysis done by the help of modern Computer Science tools.</w:t>
      </w:r>
    </w:p>
    <w:p w:rsidR="004B3F50" w:rsidRPr="00690F77" w:rsidRDefault="004B3F50" w:rsidP="004B3F50">
      <w:pPr>
        <w:rPr>
          <w:rFonts w:cstheme="minorHAnsi"/>
          <w:sz w:val="36"/>
        </w:rPr>
      </w:pPr>
    </w:p>
    <w:p w:rsidR="00AF7837" w:rsidRPr="00690F77" w:rsidRDefault="00217F86" w:rsidP="004B3F50">
      <w:pPr>
        <w:rPr>
          <w:rFonts w:cstheme="minorHAnsi"/>
          <w:sz w:val="36"/>
        </w:rPr>
      </w:pPr>
      <w:r>
        <w:rPr>
          <w:rFonts w:cstheme="minorHAnsi"/>
          <w:b/>
          <w:sz w:val="36"/>
        </w:rPr>
        <w:t>Domain</w:t>
      </w:r>
    </w:p>
    <w:p w:rsidR="00AF7837" w:rsidRPr="00690F77" w:rsidRDefault="00AF7837" w:rsidP="004B3F50">
      <w:pPr>
        <w:rPr>
          <w:rFonts w:cstheme="minorHAnsi"/>
          <w:sz w:val="36"/>
        </w:rPr>
      </w:pPr>
    </w:p>
    <w:p w:rsidR="004B3F50" w:rsidRPr="00690F77" w:rsidRDefault="004B3F50" w:rsidP="004B3F50">
      <w:pPr>
        <w:rPr>
          <w:rFonts w:cstheme="minorHAnsi"/>
          <w:sz w:val="36"/>
        </w:rPr>
      </w:pPr>
      <w:r w:rsidRPr="00690F77">
        <w:rPr>
          <w:rFonts w:cstheme="minorHAnsi"/>
          <w:sz w:val="36"/>
        </w:rPr>
        <w:t>Machine Learning, Bioinformatics.</w:t>
      </w:r>
    </w:p>
    <w:p w:rsidR="004B3F50" w:rsidRPr="00690F77" w:rsidRDefault="004B3F50" w:rsidP="004B3F50">
      <w:pPr>
        <w:rPr>
          <w:rFonts w:cstheme="minorHAnsi"/>
          <w:sz w:val="36"/>
        </w:rPr>
      </w:pPr>
    </w:p>
    <w:p w:rsidR="00AF7837" w:rsidRPr="00690F77" w:rsidRDefault="004B3F50" w:rsidP="004B3F50">
      <w:pPr>
        <w:rPr>
          <w:rFonts w:cstheme="minorHAnsi"/>
          <w:sz w:val="36"/>
        </w:rPr>
      </w:pPr>
      <w:r w:rsidRPr="00690F77">
        <w:rPr>
          <w:rFonts w:cstheme="minorHAnsi"/>
          <w:b/>
          <w:sz w:val="36"/>
        </w:rPr>
        <w:t>Objective</w:t>
      </w:r>
    </w:p>
    <w:p w:rsidR="00AF7837" w:rsidRPr="00690F77" w:rsidRDefault="00AF7837" w:rsidP="004B3F50">
      <w:pPr>
        <w:rPr>
          <w:rFonts w:cstheme="minorHAnsi"/>
          <w:sz w:val="36"/>
        </w:rPr>
      </w:pPr>
    </w:p>
    <w:p w:rsidR="004B3F50" w:rsidRPr="00690F77" w:rsidRDefault="004B3F50" w:rsidP="004B3F50">
      <w:pPr>
        <w:rPr>
          <w:rFonts w:cstheme="minorHAnsi"/>
          <w:sz w:val="36"/>
        </w:rPr>
      </w:pPr>
      <w:r w:rsidRPr="00690F77">
        <w:rPr>
          <w:rFonts w:cstheme="minorHAnsi"/>
          <w:sz w:val="36"/>
        </w:rPr>
        <w:t>Bioinformatics is a field of study that uses computation to extract knowledge from biological data. It includes the collection, storage, retrieval, manipulation and modelling of data for analysis, visualization or prediction through the development of algorithms and software.</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This project aims to leverage the rapidly growing repository of information related to molecular biology by the application of Machine Learning, supervised machine learning specifically,</w:t>
      </w:r>
    </w:p>
    <w:p w:rsidR="004B3F50" w:rsidRPr="00690F77" w:rsidRDefault="004B3F50" w:rsidP="004B3F50">
      <w:pPr>
        <w:rPr>
          <w:rFonts w:cstheme="minorHAnsi"/>
          <w:sz w:val="36"/>
        </w:rPr>
      </w:pPr>
    </w:p>
    <w:p w:rsidR="004B3F50" w:rsidRPr="00690F77" w:rsidRDefault="004B3F50" w:rsidP="004B3F50">
      <w:pPr>
        <w:rPr>
          <w:rFonts w:cstheme="minorHAnsi"/>
          <w:b/>
          <w:sz w:val="36"/>
        </w:rPr>
      </w:pPr>
      <w:r w:rsidRPr="00690F77">
        <w:rPr>
          <w:rFonts w:cstheme="minorHAnsi"/>
          <w:b/>
          <w:sz w:val="36"/>
        </w:rPr>
        <w:t>Technical Details:</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 xml:space="preserve">We have developed a hypothesis that predict the possibility of having a heart </w:t>
      </w:r>
      <w:r w:rsidR="00AF7837" w:rsidRPr="00690F77">
        <w:rPr>
          <w:rFonts w:cstheme="minorHAnsi"/>
          <w:sz w:val="36"/>
        </w:rPr>
        <w:t>disease</w:t>
      </w:r>
      <w:r w:rsidRPr="00690F77">
        <w:rPr>
          <w:rFonts w:cstheme="minorHAnsi"/>
          <w:sz w:val="36"/>
        </w:rPr>
        <w:t xml:space="preserve"> based one the features provided in the </w:t>
      </w:r>
      <w:r w:rsidRPr="00690F77">
        <w:rPr>
          <w:rFonts w:cstheme="minorHAnsi"/>
          <w:sz w:val="36"/>
        </w:rPr>
        <w:lastRenderedPageBreak/>
        <w:t xml:space="preserve">dataset, we have developed an logistic regression model with high accuracy and aim to </w:t>
      </w:r>
      <w:r w:rsidR="00AF7837" w:rsidRPr="00690F77">
        <w:rPr>
          <w:rFonts w:cstheme="minorHAnsi"/>
          <w:sz w:val="36"/>
        </w:rPr>
        <w:t>optimize</w:t>
      </w:r>
      <w:r w:rsidRPr="00690F77">
        <w:rPr>
          <w:rFonts w:cstheme="minorHAnsi"/>
          <w:sz w:val="36"/>
        </w:rPr>
        <w:t xml:space="preserve"> our model in future to obtain credible predictions.</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We started the process of developing our model with Data Preprocessing and Data Visualization,</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 xml:space="preserve">Data preprocessing is an integral step in Machine Learning as the quality of data and the useful information that can be derived from it directly affects the ability of our model to learn  </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Data visualization is a technique that uses an array of static and interactive visuals within a specific context to help us understand our dataset better and make sense of large amounts of data. It helps in visualizing patterns, trends and correlations that may otherwise go unnoticed.</w:t>
      </w:r>
    </w:p>
    <w:p w:rsidR="004B3F50" w:rsidRPr="00690F77" w:rsidRDefault="004B3F50" w:rsidP="004B3F50">
      <w:pPr>
        <w:rPr>
          <w:rFonts w:cstheme="minorHAnsi"/>
          <w:sz w:val="36"/>
        </w:rPr>
      </w:pPr>
    </w:p>
    <w:p w:rsidR="00726010" w:rsidRPr="00690F77" w:rsidRDefault="004B3F50" w:rsidP="004B3F50">
      <w:pPr>
        <w:rPr>
          <w:rFonts w:cstheme="minorHAnsi"/>
          <w:sz w:val="36"/>
        </w:rPr>
      </w:pPr>
      <w:r w:rsidRPr="00690F77">
        <w:rPr>
          <w:rFonts w:cstheme="minorHAnsi"/>
          <w:sz w:val="36"/>
        </w:rPr>
        <w:t>We selected a Supervised Machine Learning algorithm i.e. Logistic Regression, trained our model on the cleaned and formatted dataset to obtain the hypothesis.</w:t>
      </w:r>
    </w:p>
    <w:p w:rsidR="00334809" w:rsidRPr="00690F77" w:rsidRDefault="00334809" w:rsidP="004B3F50">
      <w:pPr>
        <w:rPr>
          <w:rFonts w:cstheme="minorHAnsi"/>
          <w:sz w:val="24"/>
        </w:rPr>
      </w:pPr>
    </w:p>
    <w:p w:rsidR="00334809" w:rsidRPr="00690F77" w:rsidRDefault="00334809" w:rsidP="004B3F50">
      <w:pPr>
        <w:rPr>
          <w:rFonts w:cstheme="minorHAnsi"/>
          <w:sz w:val="24"/>
        </w:rPr>
      </w:pPr>
    </w:p>
    <w:p w:rsidR="00334809" w:rsidRPr="0070204D" w:rsidRDefault="00334809" w:rsidP="004B3F50">
      <w:pPr>
        <w:rPr>
          <w:rFonts w:ascii="Times New Roman" w:hAnsi="Times New Roman"/>
          <w:sz w:val="24"/>
        </w:rPr>
      </w:pPr>
    </w:p>
    <w:p w:rsidR="00334809" w:rsidRPr="0070204D" w:rsidRDefault="00334809" w:rsidP="004B3F50">
      <w:pPr>
        <w:rPr>
          <w:rFonts w:ascii="Times New Roman" w:hAnsi="Times New Roman"/>
          <w:sz w:val="24"/>
        </w:rPr>
      </w:pPr>
      <w:r w:rsidRPr="0070204D">
        <w:rPr>
          <w:rFonts w:ascii="Times New Roman" w:hAnsi="Times New Roman"/>
          <w:sz w:val="24"/>
        </w:rPr>
        <w:tab/>
      </w:r>
    </w:p>
    <w:p w:rsidR="0077098D" w:rsidRDefault="00334809">
      <w:pPr>
        <w:rPr>
          <w:rFonts w:ascii="Copperplate Gothic Bold" w:hAnsi="Copperplate Gothic Bold"/>
          <w:sz w:val="56"/>
          <w:u w:val="single"/>
        </w:rPr>
      </w:pPr>
      <w:r w:rsidRPr="0070204D">
        <w:rPr>
          <w:rFonts w:ascii="Times New Roman" w:hAnsi="Times New Roman"/>
          <w:sz w:val="24"/>
        </w:rPr>
        <w:br w:type="page"/>
      </w:r>
    </w:p>
    <w:p w:rsidR="00357748" w:rsidRDefault="00357748" w:rsidP="00690F77">
      <w:pPr>
        <w:jc w:val="center"/>
        <w:rPr>
          <w:rFonts w:ascii="Copperplate Gothic Bold" w:hAnsi="Copperplate Gothic Bold"/>
          <w:sz w:val="56"/>
          <w:u w:val="single"/>
        </w:rPr>
      </w:pPr>
      <w:r>
        <w:rPr>
          <w:rFonts w:ascii="Copperplate Gothic Bold" w:hAnsi="Copperplate Gothic Bold"/>
          <w:sz w:val="56"/>
          <w:u w:val="single"/>
        </w:rPr>
        <w:lastRenderedPageBreak/>
        <w:t>INTRODUCTION</w:t>
      </w:r>
    </w:p>
    <w:p w:rsidR="00690F77" w:rsidRPr="00690F77" w:rsidRDefault="00690F77" w:rsidP="00690F77">
      <w:pPr>
        <w:jc w:val="center"/>
        <w:rPr>
          <w:rFonts w:ascii="Copperplate Gothic Bold" w:hAnsi="Copperplate Gothic Bold"/>
          <w:sz w:val="56"/>
          <w:u w:val="single"/>
        </w:rPr>
      </w:pPr>
    </w:p>
    <w:p w:rsidR="00FD00E2"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 xml:space="preserve">The exponential growth of the amount of biological data available raises two problems: on one hand, efficient information storage and management and, on the other hand, the extraction of useful information from these data. </w:t>
      </w:r>
    </w:p>
    <w:p w:rsidR="00FD00E2" w:rsidRDefault="00FD00E2" w:rsidP="00690F77">
      <w:pPr>
        <w:pStyle w:val="BodyText"/>
        <w:spacing w:after="0"/>
        <w:rPr>
          <w:rFonts w:asciiTheme="minorHAnsi" w:hAnsiTheme="minorHAnsi" w:cstheme="minorHAnsi"/>
          <w:color w:val="2A2A2A"/>
          <w:sz w:val="36"/>
        </w:rPr>
      </w:pPr>
    </w:p>
    <w:p w:rsidR="00690F77"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The second problem is one of the main challenges in computational biology, which requires the development of tools and methods capable of transforming all these heterogeneous data into biological knowledge about the underlying mechanism. These tools and methods should allow us to go beyond a mere description of the data and provide knowledge in the form of testable models. By this simplifying abstraction that constitutes a model, we will be able to obtain predictions of the system.</w:t>
      </w:r>
    </w:p>
    <w:p w:rsidR="00B81970" w:rsidRPr="00690F77" w:rsidRDefault="00B81970" w:rsidP="00690F77">
      <w:pPr>
        <w:pStyle w:val="BodyText"/>
        <w:spacing w:after="0"/>
        <w:rPr>
          <w:rFonts w:asciiTheme="minorHAnsi" w:hAnsiTheme="minorHAnsi" w:cstheme="minorHAnsi"/>
          <w:color w:val="2A2A2A"/>
          <w:sz w:val="36"/>
        </w:rPr>
      </w:pPr>
    </w:p>
    <w:p w:rsidR="00690F77" w:rsidRPr="00690F77"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There are several biological domains where machine learning techniques are applied for knowledge extraction from data. The figure below shows a scheme of the main biological problems where computational methods are being applied</w:t>
      </w:r>
      <w:r w:rsidR="00FD00E2">
        <w:rPr>
          <w:rFonts w:asciiTheme="minorHAnsi" w:hAnsiTheme="minorHAnsi" w:cstheme="minorHAnsi"/>
          <w:color w:val="2A2A2A"/>
          <w:sz w:val="36"/>
        </w:rPr>
        <w:t>.</w:t>
      </w:r>
    </w:p>
    <w:p w:rsidR="0077098D" w:rsidRDefault="0077098D">
      <w:pPr>
        <w:rPr>
          <w:rFonts w:ascii="Copperplate Gothic Bold" w:hAnsi="Copperplate Gothic Bold"/>
          <w:sz w:val="56"/>
          <w:u w:val="single"/>
        </w:rPr>
      </w:pPr>
    </w:p>
    <w:p w:rsidR="00690F77" w:rsidRPr="00690F77" w:rsidRDefault="00690F77" w:rsidP="00690F77">
      <w:pPr>
        <w:pStyle w:val="BodyText"/>
        <w:spacing w:after="0"/>
        <w:rPr>
          <w:rFonts w:asciiTheme="minorHAnsi" w:hAnsiTheme="minorHAnsi" w:cstheme="minorHAnsi"/>
          <w:color w:val="2A2A2A"/>
          <w:sz w:val="36"/>
        </w:rPr>
      </w:pPr>
    </w:p>
    <w:p w:rsidR="00690F77"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 xml:space="preserve">Complex experimental data raise two different problems. First, data need to be pre-processed, i.e. modified to be suitably used </w:t>
      </w:r>
      <w:r w:rsidRPr="00690F77">
        <w:rPr>
          <w:rFonts w:asciiTheme="minorHAnsi" w:hAnsiTheme="minorHAnsi" w:cstheme="minorHAnsi"/>
          <w:color w:val="2A2A2A"/>
          <w:sz w:val="36"/>
        </w:rPr>
        <w:lastRenderedPageBreak/>
        <w:t>by machine learning algorithms. Second, the analysis of the data, which depends on what we are looking for. In the case of microarray data, the most typical applications are expression pattern identification, classification and genetic network induction.</w:t>
      </w:r>
      <w:bookmarkStart w:id="0" w:name="_GoBack"/>
      <w:bookmarkEnd w:id="0"/>
    </w:p>
    <w:p w:rsidR="00B81970" w:rsidRPr="00690F77" w:rsidRDefault="00B81970" w:rsidP="00690F77">
      <w:pPr>
        <w:pStyle w:val="BodyText"/>
        <w:spacing w:after="0"/>
        <w:rPr>
          <w:rFonts w:asciiTheme="minorHAnsi" w:hAnsiTheme="minorHAnsi" w:cstheme="minorHAnsi"/>
          <w:sz w:val="36"/>
        </w:rPr>
      </w:pPr>
    </w:p>
    <w:p w:rsidR="00690F77" w:rsidRPr="00690F77" w:rsidRDefault="00690F77" w:rsidP="00690F77">
      <w:pPr>
        <w:pStyle w:val="BodyText"/>
        <w:spacing w:after="0"/>
        <w:rPr>
          <w:rFonts w:asciiTheme="minorHAnsi" w:hAnsiTheme="minorHAnsi" w:cstheme="minorHAnsi"/>
          <w:sz w:val="36"/>
        </w:rPr>
      </w:pPr>
      <w:r w:rsidRPr="00690F77">
        <w:rPr>
          <w:rFonts w:asciiTheme="minorHAnsi" w:hAnsiTheme="minorHAnsi" w:cstheme="minorHAnsi"/>
          <w:color w:val="2A2A2A"/>
          <w:sz w:val="36"/>
        </w:rPr>
        <w:t>In a </w:t>
      </w:r>
      <w:r w:rsidRPr="00690F77">
        <w:rPr>
          <w:rStyle w:val="Emphasis"/>
          <w:rFonts w:asciiTheme="minorHAnsi" w:hAnsiTheme="minorHAnsi" w:cstheme="minorHAnsi"/>
          <w:i w:val="0"/>
          <w:color w:val="2A2A2A"/>
          <w:sz w:val="36"/>
        </w:rPr>
        <w:t>modelling problem</w:t>
      </w:r>
      <w:r w:rsidRPr="00690F77">
        <w:rPr>
          <w:rFonts w:asciiTheme="minorHAnsi" w:hAnsiTheme="minorHAnsi" w:cstheme="minorHAnsi"/>
          <w:color w:val="2A2A2A"/>
          <w:sz w:val="36"/>
        </w:rPr>
        <w:t xml:space="preserve">, the ‘learning’ term refers to running a computer program to induce a model by using training data or past experience. Machine learning uses statistical theory when building computational models since the objective is to make inferences from a sample. The two main steps in this process are to induce the model by processing the huge amount of data and to represent the model and making inferences efficiently. It must be noticed that the efficiency of the learning and inference algorithms, as well as their space and time complexity and their transparency and interpretability, can be as important as their predictive accuracy. </w:t>
      </w:r>
    </w:p>
    <w:p w:rsidR="00690F77" w:rsidRPr="00690F77" w:rsidRDefault="00690F77" w:rsidP="00690F77">
      <w:pPr>
        <w:pStyle w:val="BodyText"/>
        <w:spacing w:after="0"/>
        <w:rPr>
          <w:rFonts w:asciiTheme="minorHAnsi" w:hAnsiTheme="minorHAnsi" w:cstheme="minorHAnsi"/>
          <w:color w:val="2A2A2A"/>
          <w:sz w:val="36"/>
        </w:rPr>
      </w:pPr>
    </w:p>
    <w:p w:rsidR="00690F77" w:rsidRPr="00690F77" w:rsidRDefault="00690F77" w:rsidP="00690F77">
      <w:pPr>
        <w:pStyle w:val="BodyText"/>
        <w:spacing w:after="0"/>
        <w:rPr>
          <w:rFonts w:asciiTheme="minorHAnsi" w:hAnsiTheme="minorHAnsi" w:cstheme="minorHAnsi"/>
          <w:color w:val="2A2A2A"/>
          <w:sz w:val="36"/>
        </w:rPr>
      </w:pPr>
    </w:p>
    <w:p w:rsidR="00CC1573"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 xml:space="preserve">The process of transforming data into knowledge is both iterative and interactive. The iterative phase consists of several steps. In the first step, we need to integrate and merge the different sources of information into only one format. By using data warehouse techniques, the detection and resolution of outliers and inconsistencies are solved. In the second step, it is </w:t>
      </w:r>
      <w:r w:rsidRPr="00690F77">
        <w:rPr>
          <w:rFonts w:asciiTheme="minorHAnsi" w:hAnsiTheme="minorHAnsi" w:cstheme="minorHAnsi"/>
          <w:color w:val="2A2A2A"/>
          <w:sz w:val="36"/>
        </w:rPr>
        <w:lastRenderedPageBreak/>
        <w:t xml:space="preserve">necessary to select, clean and transform the data. To carry out this step, we need to eliminate or correct the uncorrected data, as well as decide the strategy to impute missing data. This step also selects the relevant and non-redundant variables; this selection could also be done with respect to the instances. </w:t>
      </w:r>
    </w:p>
    <w:p w:rsidR="00CC1573" w:rsidRDefault="00CC1573" w:rsidP="00690F77">
      <w:pPr>
        <w:pStyle w:val="BodyText"/>
        <w:spacing w:after="0"/>
        <w:rPr>
          <w:rFonts w:asciiTheme="minorHAnsi" w:hAnsiTheme="minorHAnsi" w:cstheme="minorHAnsi"/>
          <w:color w:val="2A2A2A"/>
          <w:sz w:val="36"/>
        </w:rPr>
      </w:pPr>
    </w:p>
    <w:p w:rsidR="00CC1573"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 xml:space="preserve">In the third step, called data mining, we take the objectives of the study into account in order to choose the most appropriate analysis for the data. In this step, the type of paradigm for supervised or unsupervised classification should be selected and the model will be induced from the data. Once the model is obtained, it should be evaluated and interpreted—both from statistical and biological points of view—and, if necessary, we should return to the previous steps for a new iteration. </w:t>
      </w:r>
    </w:p>
    <w:p w:rsidR="00CC1573" w:rsidRDefault="00CC1573" w:rsidP="00690F77">
      <w:pPr>
        <w:pStyle w:val="BodyText"/>
        <w:spacing w:after="0"/>
        <w:rPr>
          <w:rFonts w:asciiTheme="minorHAnsi" w:hAnsiTheme="minorHAnsi" w:cstheme="minorHAnsi"/>
          <w:color w:val="2A2A2A"/>
          <w:sz w:val="36"/>
        </w:rPr>
      </w:pPr>
    </w:p>
    <w:p w:rsidR="00690F77" w:rsidRPr="00690F77"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This includes the solution of conflicts with the current knowledge in the domain. The model satisfactorily checked—and the new knowledge discovered—are then used to solve the problem.</w:t>
      </w:r>
    </w:p>
    <w:p w:rsidR="00357748" w:rsidRDefault="00357748">
      <w:pPr>
        <w:rPr>
          <w:rFonts w:ascii="Copperplate Gothic Bold" w:hAnsi="Copperplate Gothic Bold"/>
          <w:sz w:val="56"/>
          <w:u w:val="single"/>
        </w:rPr>
      </w:pPr>
    </w:p>
    <w:p w:rsidR="00357748" w:rsidRDefault="00357748">
      <w:pPr>
        <w:rPr>
          <w:rFonts w:ascii="Copperplate Gothic Bold" w:hAnsi="Copperplate Gothic Bold"/>
          <w:sz w:val="56"/>
          <w:u w:val="single"/>
        </w:rPr>
      </w:pPr>
    </w:p>
    <w:p w:rsidR="00357748" w:rsidRDefault="00357748">
      <w:pPr>
        <w:rPr>
          <w:rFonts w:ascii="Copperplate Gothic Bold" w:hAnsi="Copperplate Gothic Bold"/>
          <w:sz w:val="56"/>
          <w:u w:val="single"/>
        </w:rPr>
      </w:pPr>
    </w:p>
    <w:p w:rsidR="00357748" w:rsidRDefault="00357748">
      <w:pPr>
        <w:rPr>
          <w:rFonts w:ascii="Copperplate Gothic Bold" w:hAnsi="Copperplate Gothic Bold"/>
          <w:sz w:val="56"/>
          <w:u w:val="single"/>
        </w:rPr>
      </w:pPr>
    </w:p>
    <w:p w:rsidR="00357748" w:rsidRDefault="00357748">
      <w:pPr>
        <w:rPr>
          <w:rFonts w:ascii="Copperplate Gothic Bold" w:hAnsi="Copperplate Gothic Bold"/>
          <w:sz w:val="56"/>
          <w:u w:val="single"/>
        </w:rPr>
      </w:pPr>
    </w:p>
    <w:p w:rsidR="00083FF8" w:rsidRDefault="00334E34" w:rsidP="00D16881">
      <w:pPr>
        <w:jc w:val="center"/>
        <w:rPr>
          <w:rFonts w:ascii="Copperplate Gothic Bold" w:hAnsi="Copperplate Gothic Bold"/>
          <w:sz w:val="56"/>
          <w:u w:val="single"/>
        </w:rPr>
      </w:pPr>
      <w:r>
        <w:rPr>
          <w:rFonts w:ascii="Copperplate Gothic Bold" w:hAnsi="Copperplate Gothic Bold"/>
          <w:sz w:val="56"/>
          <w:u w:val="single"/>
        </w:rPr>
        <w:lastRenderedPageBreak/>
        <w:t>PROJECT DETAILS</w:t>
      </w:r>
    </w:p>
    <w:p w:rsidR="00334E34" w:rsidRDefault="00334E34" w:rsidP="00D16881">
      <w:pPr>
        <w:jc w:val="center"/>
        <w:rPr>
          <w:rFonts w:ascii="Copperplate Gothic Bold" w:hAnsi="Copperplate Gothic Bold"/>
          <w:sz w:val="56"/>
          <w:u w:val="single"/>
        </w:rPr>
      </w:pPr>
    </w:p>
    <w:p w:rsidR="006C2A9B" w:rsidRPr="006C2A9B" w:rsidRDefault="006C2A9B" w:rsidP="006C2A9B">
      <w:pPr>
        <w:rPr>
          <w:b/>
          <w:bCs/>
          <w:sz w:val="44"/>
          <w:szCs w:val="48"/>
          <w:u w:val="single"/>
        </w:rPr>
      </w:pPr>
      <w:r w:rsidRPr="006C2A9B">
        <w:rPr>
          <w:b/>
          <w:bCs/>
          <w:sz w:val="44"/>
          <w:szCs w:val="48"/>
          <w:u w:val="single"/>
        </w:rPr>
        <w:t>Definitions and Theories:</w:t>
      </w:r>
    </w:p>
    <w:p w:rsidR="006C2A9B" w:rsidRPr="006C2A9B" w:rsidRDefault="006C2A9B" w:rsidP="006C2A9B">
      <w:pPr>
        <w:rPr>
          <w:b/>
          <w:bCs/>
          <w:sz w:val="44"/>
          <w:szCs w:val="48"/>
          <w:u w:val="single"/>
        </w:rPr>
      </w:pPr>
    </w:p>
    <w:p w:rsidR="006C2A9B" w:rsidRPr="006C2A9B" w:rsidRDefault="006C2A9B" w:rsidP="006C2A9B">
      <w:pPr>
        <w:rPr>
          <w:i/>
          <w:sz w:val="36"/>
          <w:szCs w:val="32"/>
        </w:rPr>
      </w:pPr>
      <w:r w:rsidRPr="006C2A9B">
        <w:rPr>
          <w:i/>
          <w:sz w:val="36"/>
          <w:szCs w:val="32"/>
        </w:rPr>
        <w:t xml:space="preserve">What is machine </w:t>
      </w:r>
      <w:proofErr w:type="gramStart"/>
      <w:r w:rsidRPr="006C2A9B">
        <w:rPr>
          <w:i/>
          <w:sz w:val="36"/>
          <w:szCs w:val="32"/>
        </w:rPr>
        <w:t>Learning</w:t>
      </w:r>
      <w:proofErr w:type="gramEnd"/>
      <w:r w:rsidRPr="006C2A9B">
        <w:rPr>
          <w:i/>
          <w:sz w:val="36"/>
          <w:szCs w:val="32"/>
        </w:rPr>
        <w:t>?</w:t>
      </w:r>
    </w:p>
    <w:p w:rsidR="006C2A9B" w:rsidRPr="006C2A9B" w:rsidRDefault="006C2A9B" w:rsidP="006C2A9B">
      <w:pPr>
        <w:rPr>
          <w:i/>
          <w:sz w:val="36"/>
          <w:szCs w:val="32"/>
        </w:rPr>
      </w:pPr>
    </w:p>
    <w:p w:rsidR="006C2A9B" w:rsidRPr="006C2A9B" w:rsidRDefault="006C2A9B" w:rsidP="006C2A9B">
      <w:pPr>
        <w:rPr>
          <w:color w:val="333333"/>
          <w:sz w:val="36"/>
          <w:szCs w:val="32"/>
          <w:shd w:val="clear" w:color="auto" w:fill="FFFFFF"/>
        </w:rPr>
      </w:pPr>
      <w:r w:rsidRPr="006C2A9B">
        <w:rPr>
          <w:color w:val="333333"/>
          <w:sz w:val="36"/>
          <w:szCs w:val="32"/>
          <w:shd w:val="clear" w:color="auto" w:fill="FFFFFF"/>
        </w:rPr>
        <w:t>Machine Learning enables IT systems to recognize patterns on the basis of existing algorithms and data sets and to develop adequate solution concepts. Therefore, in Machine Learning, artificial knowledge is generated on the basis of experience.</w:t>
      </w:r>
    </w:p>
    <w:p w:rsidR="006C2A9B" w:rsidRPr="006C2A9B" w:rsidRDefault="006C2A9B" w:rsidP="006C2A9B">
      <w:pPr>
        <w:rPr>
          <w:color w:val="333333"/>
          <w:sz w:val="36"/>
          <w:szCs w:val="32"/>
          <w:shd w:val="clear" w:color="auto" w:fill="FFFFFF"/>
        </w:rPr>
      </w:pPr>
    </w:p>
    <w:p w:rsidR="006C2A9B" w:rsidRPr="006C2A9B" w:rsidRDefault="006C2A9B" w:rsidP="006C2A9B">
      <w:pPr>
        <w:rPr>
          <w:color w:val="333333"/>
          <w:sz w:val="36"/>
          <w:szCs w:val="32"/>
          <w:shd w:val="clear" w:color="auto" w:fill="FFFFFF"/>
        </w:rPr>
      </w:pPr>
      <w:r w:rsidRPr="006C2A9B">
        <w:rPr>
          <w:color w:val="333333"/>
          <w:sz w:val="36"/>
          <w:szCs w:val="32"/>
          <w:shd w:val="clear" w:color="auto" w:fill="FFFFFF"/>
        </w:rPr>
        <w:t>Arthur Samuel’s Definition:</w:t>
      </w:r>
    </w:p>
    <w:p w:rsidR="006C2A9B" w:rsidRPr="006C2A9B" w:rsidRDefault="006C2A9B" w:rsidP="006C2A9B">
      <w:pPr>
        <w:rPr>
          <w:color w:val="333333"/>
          <w:sz w:val="36"/>
          <w:szCs w:val="32"/>
          <w:shd w:val="clear" w:color="auto" w:fill="FFFFFF"/>
        </w:rPr>
      </w:pPr>
    </w:p>
    <w:p w:rsidR="006C2A9B" w:rsidRPr="006C2A9B" w:rsidRDefault="006C2A9B" w:rsidP="006C2A9B">
      <w:pPr>
        <w:rPr>
          <w:sz w:val="36"/>
          <w:szCs w:val="32"/>
        </w:rPr>
      </w:pPr>
      <w:r w:rsidRPr="006C2A9B">
        <w:rPr>
          <w:sz w:val="36"/>
          <w:szCs w:val="32"/>
        </w:rPr>
        <w:t>Machine Learning is a science of getting computers to learn without being explicitly programmed.</w:t>
      </w:r>
    </w:p>
    <w:p w:rsidR="006C2A9B" w:rsidRPr="006C2A9B" w:rsidRDefault="006C2A9B" w:rsidP="006C2A9B">
      <w:pPr>
        <w:rPr>
          <w:sz w:val="36"/>
          <w:szCs w:val="32"/>
        </w:rPr>
      </w:pPr>
    </w:p>
    <w:p w:rsidR="006C2A9B" w:rsidRPr="006C2A9B" w:rsidRDefault="006C2A9B" w:rsidP="006C2A9B">
      <w:pPr>
        <w:rPr>
          <w:sz w:val="36"/>
          <w:szCs w:val="32"/>
        </w:rPr>
      </w:pPr>
      <w:r w:rsidRPr="006C2A9B">
        <w:rPr>
          <w:sz w:val="36"/>
          <w:szCs w:val="32"/>
        </w:rPr>
        <w:t>Tom Mitchell’s Definition:</w:t>
      </w:r>
    </w:p>
    <w:p w:rsidR="006C2A9B" w:rsidRPr="006C2A9B" w:rsidRDefault="006C2A9B" w:rsidP="006C2A9B">
      <w:pPr>
        <w:rPr>
          <w:sz w:val="40"/>
          <w:szCs w:val="44"/>
        </w:rPr>
      </w:pPr>
    </w:p>
    <w:p w:rsidR="006C2A9B" w:rsidRPr="006C2A9B" w:rsidRDefault="006C2A9B" w:rsidP="006C2A9B">
      <w:pPr>
        <w:rPr>
          <w:sz w:val="36"/>
          <w:szCs w:val="36"/>
        </w:rPr>
      </w:pPr>
      <w:r w:rsidRPr="006C2A9B">
        <w:rPr>
          <w:sz w:val="36"/>
          <w:szCs w:val="36"/>
        </w:rPr>
        <w:t>A computer program is said to learn from experience (E) with respect to some task (T) and some performance measure (P), if its performance measure on T, as measured by P, improves with E.</w:t>
      </w:r>
    </w:p>
    <w:p w:rsidR="006C2A9B" w:rsidRPr="006C2A9B" w:rsidRDefault="006C2A9B" w:rsidP="006C2A9B">
      <w:pPr>
        <w:rPr>
          <w:sz w:val="36"/>
          <w:szCs w:val="36"/>
        </w:rPr>
      </w:pPr>
    </w:p>
    <w:p w:rsidR="006C2A9B" w:rsidRPr="006C2A9B" w:rsidRDefault="006C2A9B" w:rsidP="006C2A9B">
      <w:pPr>
        <w:rPr>
          <w:i/>
          <w:sz w:val="36"/>
          <w:szCs w:val="36"/>
        </w:rPr>
      </w:pPr>
      <w:r w:rsidRPr="006C2A9B">
        <w:rPr>
          <w:i/>
          <w:sz w:val="36"/>
          <w:szCs w:val="36"/>
        </w:rPr>
        <w:t>Advantages of Machine Learning:</w:t>
      </w:r>
    </w:p>
    <w:p w:rsidR="006C2A9B" w:rsidRPr="006C2A9B" w:rsidRDefault="006C2A9B" w:rsidP="006C2A9B">
      <w:pPr>
        <w:rPr>
          <w:sz w:val="36"/>
          <w:szCs w:val="36"/>
        </w:rPr>
      </w:pPr>
    </w:p>
    <w:p w:rsidR="006C2A9B" w:rsidRPr="006C2A9B" w:rsidRDefault="006C2A9B" w:rsidP="006C2A9B">
      <w:pPr>
        <w:rPr>
          <w:color w:val="333333"/>
          <w:shd w:val="clear" w:color="auto" w:fill="FFFFFF"/>
        </w:rPr>
      </w:pPr>
      <w:r w:rsidRPr="006C2A9B">
        <w:rPr>
          <w:color w:val="333333"/>
          <w:sz w:val="36"/>
          <w:szCs w:val="36"/>
          <w:shd w:val="clear" w:color="auto" w:fill="FFFFFF"/>
        </w:rPr>
        <w:t xml:space="preserve">Self-learning machines can perform complex tasks. These include, for example, the recognition of error patterns. This is a major advantage, especially in areas such as the manufacturing </w:t>
      </w:r>
      <w:r>
        <w:rPr>
          <w:color w:val="333333"/>
          <w:sz w:val="36"/>
          <w:szCs w:val="36"/>
          <w:shd w:val="clear" w:color="auto" w:fill="FFFFFF"/>
        </w:rPr>
        <w:lastRenderedPageBreak/>
        <w:t>industry.</w:t>
      </w:r>
      <w:r w:rsidRPr="006C2A9B">
        <w:rPr>
          <w:color w:val="333333"/>
          <w:sz w:val="36"/>
          <w:szCs w:val="36"/>
          <w:shd w:val="clear" w:color="auto" w:fill="FFFFFF"/>
        </w:rPr>
        <w:t xml:space="preserve"> The industry relies on continuous and error-free production. While even experts often cannot be sure where and by which correlation a production error in a plant fleet arises, Machine Learning offers the possibility to identify the error early - this saves downtimes and money</w:t>
      </w:r>
      <w:r w:rsidRPr="006C2A9B">
        <w:rPr>
          <w:color w:val="333333"/>
          <w:shd w:val="clear" w:color="auto" w:fill="FFFFFF"/>
        </w:rPr>
        <w:t>.</w:t>
      </w:r>
    </w:p>
    <w:p w:rsidR="006C2A9B" w:rsidRPr="006C2A9B" w:rsidRDefault="006C2A9B" w:rsidP="006C2A9B">
      <w:pPr>
        <w:tabs>
          <w:tab w:val="left" w:pos="5950"/>
        </w:tabs>
        <w:rPr>
          <w:color w:val="333333"/>
          <w:shd w:val="clear" w:color="auto" w:fill="FFFFFF"/>
        </w:rPr>
      </w:pPr>
      <w:r w:rsidRPr="006C2A9B">
        <w:rPr>
          <w:color w:val="333333"/>
          <w:shd w:val="clear" w:color="auto" w:fill="FFFFFF"/>
        </w:rPr>
        <w:tab/>
      </w:r>
    </w:p>
    <w:p w:rsidR="006C2A9B" w:rsidRPr="006C2A9B" w:rsidRDefault="006C2A9B" w:rsidP="006C2A9B">
      <w:pPr>
        <w:rPr>
          <w:color w:val="333333"/>
          <w:sz w:val="32"/>
          <w:szCs w:val="36"/>
          <w:shd w:val="clear" w:color="auto" w:fill="FFFFFF"/>
        </w:rPr>
      </w:pPr>
      <w:r w:rsidRPr="006C2A9B">
        <w:rPr>
          <w:color w:val="333333"/>
          <w:sz w:val="36"/>
          <w:szCs w:val="36"/>
          <w:shd w:val="clear" w:color="auto" w:fill="FFFFFF"/>
        </w:rPr>
        <w:t xml:space="preserve">Self-learning programs are now also used in the medical field. In the future, after "consuming" huge amounts of data (medical publications, studies, etc.), apps will be able to warn </w:t>
      </w:r>
      <w:proofErr w:type="gramStart"/>
      <w:r w:rsidRPr="006C2A9B">
        <w:rPr>
          <w:color w:val="333333"/>
          <w:sz w:val="36"/>
          <w:szCs w:val="36"/>
          <w:shd w:val="clear" w:color="auto" w:fill="FFFFFF"/>
        </w:rPr>
        <w:t>a</w:t>
      </w:r>
      <w:proofErr w:type="gramEnd"/>
      <w:r w:rsidRPr="006C2A9B">
        <w:rPr>
          <w:color w:val="333333"/>
          <w:sz w:val="36"/>
          <w:szCs w:val="36"/>
          <w:shd w:val="clear" w:color="auto" w:fill="FFFFFF"/>
        </w:rPr>
        <w:t xml:space="preserve"> in case his doctor wants to prescribe a drug that he cannot tolerate. This "knowledge" also means that the app can propose alternative options which for example also take into account the genetic requirements of the respective patient.</w:t>
      </w:r>
    </w:p>
    <w:p w:rsidR="006C2A9B" w:rsidRPr="006C2A9B" w:rsidRDefault="006C2A9B" w:rsidP="006C2A9B">
      <w:pPr>
        <w:rPr>
          <w:b/>
          <w:color w:val="333333"/>
          <w:sz w:val="36"/>
          <w:szCs w:val="36"/>
          <w:u w:val="single"/>
          <w:shd w:val="clear" w:color="auto" w:fill="FFFFFF"/>
        </w:rPr>
      </w:pPr>
    </w:p>
    <w:p w:rsidR="006C2A9B" w:rsidRPr="00AE4BE2" w:rsidRDefault="006C2A9B" w:rsidP="006C2A9B">
      <w:pPr>
        <w:rPr>
          <w:b/>
          <w:color w:val="333333"/>
          <w:sz w:val="36"/>
          <w:szCs w:val="32"/>
          <w:u w:val="single"/>
          <w:shd w:val="clear" w:color="auto" w:fill="FFFFFF"/>
        </w:rPr>
      </w:pPr>
      <w:r w:rsidRPr="00AE4BE2">
        <w:rPr>
          <w:b/>
          <w:color w:val="333333"/>
          <w:sz w:val="36"/>
          <w:szCs w:val="32"/>
          <w:u w:val="single"/>
          <w:shd w:val="clear" w:color="auto" w:fill="FFFFFF"/>
        </w:rPr>
        <w:t>Types of Machine Learning:</w:t>
      </w:r>
    </w:p>
    <w:p w:rsidR="006C2A9B" w:rsidRPr="00AE4BE2" w:rsidRDefault="006C2A9B" w:rsidP="006C2A9B">
      <w:pPr>
        <w:rPr>
          <w:color w:val="333333"/>
          <w:sz w:val="36"/>
          <w:szCs w:val="32"/>
          <w:shd w:val="clear" w:color="auto" w:fill="FFFFFF"/>
        </w:rPr>
      </w:pPr>
    </w:p>
    <w:p w:rsidR="006C2A9B" w:rsidRPr="00AE4BE2" w:rsidRDefault="00073F93" w:rsidP="006C2A9B">
      <w:pPr>
        <w:rPr>
          <w:b/>
          <w:i/>
          <w:color w:val="333333"/>
          <w:sz w:val="36"/>
          <w:szCs w:val="32"/>
          <w:shd w:val="clear" w:color="auto" w:fill="FFFFFF"/>
        </w:rPr>
      </w:pPr>
      <w:r w:rsidRPr="00AE4BE2">
        <w:rPr>
          <w:b/>
          <w:i/>
          <w:color w:val="333333"/>
          <w:sz w:val="36"/>
          <w:szCs w:val="32"/>
          <w:shd w:val="clear" w:color="auto" w:fill="FFFFFF"/>
        </w:rPr>
        <w:t>Supervised Learning</w:t>
      </w:r>
    </w:p>
    <w:p w:rsidR="006C2A9B" w:rsidRPr="00AE4BE2" w:rsidRDefault="006C2A9B" w:rsidP="006C2A9B">
      <w:pPr>
        <w:rPr>
          <w:i/>
          <w:color w:val="333333"/>
          <w:sz w:val="36"/>
          <w:szCs w:val="32"/>
          <w:shd w:val="clear" w:color="auto" w:fill="FFFFFF"/>
        </w:rPr>
      </w:pPr>
    </w:p>
    <w:p w:rsidR="006C2A9B" w:rsidRPr="00AE4BE2" w:rsidRDefault="006C2A9B" w:rsidP="006C2A9B">
      <w:pPr>
        <w:rPr>
          <w:sz w:val="36"/>
          <w:szCs w:val="32"/>
        </w:rPr>
      </w:pPr>
      <w:r w:rsidRPr="00AE4BE2">
        <w:rPr>
          <w:sz w:val="36"/>
          <w:szCs w:val="32"/>
        </w:rPr>
        <w:t>Supervised learning is when the model is getting trained on a labelled dataset. </w:t>
      </w:r>
      <w:r w:rsidRPr="00AE4BE2">
        <w:rPr>
          <w:b/>
          <w:bCs/>
          <w:sz w:val="36"/>
          <w:szCs w:val="32"/>
        </w:rPr>
        <w:t>Labelled</w:t>
      </w:r>
      <w:r w:rsidRPr="00AE4BE2">
        <w:rPr>
          <w:sz w:val="36"/>
          <w:szCs w:val="32"/>
        </w:rPr>
        <w:t> dataset is one which have both input and output parameters. In this type of learning both training and validation datasets are labelled</w:t>
      </w:r>
    </w:p>
    <w:p w:rsidR="006C2A9B" w:rsidRPr="00AE4BE2" w:rsidRDefault="006C2A9B" w:rsidP="006C2A9B">
      <w:pPr>
        <w:rPr>
          <w:sz w:val="36"/>
          <w:szCs w:val="32"/>
        </w:rPr>
      </w:pPr>
      <w:r w:rsidRPr="00AE4BE2">
        <w:rPr>
          <w:sz w:val="36"/>
          <w:szCs w:val="32"/>
        </w:rPr>
        <w:t>Example:</w:t>
      </w:r>
    </w:p>
    <w:p w:rsidR="006C2A9B" w:rsidRPr="00AE4BE2" w:rsidRDefault="006C2A9B" w:rsidP="006C2A9B">
      <w:pPr>
        <w:rPr>
          <w:sz w:val="36"/>
          <w:szCs w:val="32"/>
        </w:rPr>
      </w:pPr>
      <w:r w:rsidRPr="00AE4BE2">
        <w:rPr>
          <w:sz w:val="36"/>
          <w:szCs w:val="32"/>
        </w:rPr>
        <w:t>Linear Regression</w:t>
      </w:r>
    </w:p>
    <w:p w:rsidR="006C2A9B" w:rsidRDefault="006C2A9B" w:rsidP="006C2A9B">
      <w:pPr>
        <w:rPr>
          <w:sz w:val="36"/>
          <w:szCs w:val="32"/>
        </w:rPr>
      </w:pPr>
      <w:r w:rsidRPr="00AE4BE2">
        <w:rPr>
          <w:sz w:val="36"/>
          <w:szCs w:val="32"/>
        </w:rPr>
        <w:t>Logistic Regression</w:t>
      </w:r>
    </w:p>
    <w:p w:rsidR="00AE4BE2" w:rsidRDefault="00AE4BE2" w:rsidP="006C2A9B">
      <w:pPr>
        <w:rPr>
          <w:sz w:val="36"/>
          <w:szCs w:val="32"/>
        </w:rPr>
      </w:pPr>
    </w:p>
    <w:p w:rsidR="00AE4BE2" w:rsidRDefault="00AE4BE2" w:rsidP="006C2A9B">
      <w:pPr>
        <w:rPr>
          <w:sz w:val="36"/>
          <w:szCs w:val="32"/>
        </w:rPr>
      </w:pPr>
    </w:p>
    <w:p w:rsidR="00AE4BE2" w:rsidRPr="00AE4BE2" w:rsidRDefault="00AE4BE2" w:rsidP="006C2A9B">
      <w:pPr>
        <w:rPr>
          <w:sz w:val="36"/>
          <w:szCs w:val="32"/>
        </w:rPr>
      </w:pPr>
    </w:p>
    <w:p w:rsidR="006C2A9B" w:rsidRPr="00AE4BE2" w:rsidRDefault="006C2A9B" w:rsidP="006C2A9B">
      <w:pPr>
        <w:rPr>
          <w:i/>
          <w:sz w:val="36"/>
          <w:szCs w:val="36"/>
        </w:rPr>
      </w:pPr>
    </w:p>
    <w:p w:rsidR="006C2A9B" w:rsidRPr="00AE4BE2" w:rsidRDefault="006C2A9B" w:rsidP="006C2A9B">
      <w:pPr>
        <w:rPr>
          <w:i/>
          <w:sz w:val="36"/>
          <w:szCs w:val="36"/>
        </w:rPr>
      </w:pPr>
      <w:r w:rsidRPr="00AE4BE2">
        <w:rPr>
          <w:i/>
          <w:sz w:val="36"/>
          <w:szCs w:val="36"/>
        </w:rPr>
        <w:lastRenderedPageBreak/>
        <w:t>Types of Supervised Learning:</w:t>
      </w:r>
    </w:p>
    <w:p w:rsidR="006C2A9B" w:rsidRPr="00AE4BE2" w:rsidRDefault="006C2A9B" w:rsidP="006C2A9B">
      <w:pPr>
        <w:rPr>
          <w:sz w:val="36"/>
          <w:szCs w:val="36"/>
        </w:rPr>
      </w:pPr>
    </w:p>
    <w:p w:rsidR="006C2A9B" w:rsidRPr="00AE4BE2" w:rsidRDefault="006C2A9B" w:rsidP="006C2A9B">
      <w:pPr>
        <w:rPr>
          <w:sz w:val="36"/>
          <w:szCs w:val="36"/>
          <w:u w:val="single"/>
        </w:rPr>
      </w:pPr>
      <w:r w:rsidRPr="00AE4BE2">
        <w:rPr>
          <w:sz w:val="36"/>
          <w:szCs w:val="36"/>
          <w:u w:val="single"/>
        </w:rPr>
        <w:t xml:space="preserve">Classification: </w:t>
      </w:r>
    </w:p>
    <w:p w:rsidR="006C2A9B" w:rsidRPr="00AE4BE2" w:rsidRDefault="006C2A9B" w:rsidP="006C2A9B">
      <w:pPr>
        <w:rPr>
          <w:sz w:val="36"/>
          <w:szCs w:val="36"/>
        </w:rPr>
      </w:pPr>
      <w:r w:rsidRPr="00AE4BE2">
        <w:rPr>
          <w:sz w:val="36"/>
          <w:szCs w:val="36"/>
        </w:rPr>
        <w:t>It is a Supervised Learning task where output is having defined labels (discrete value).</w:t>
      </w:r>
    </w:p>
    <w:p w:rsidR="006C2A9B" w:rsidRPr="00AE4BE2" w:rsidRDefault="006C2A9B" w:rsidP="006C2A9B">
      <w:pPr>
        <w:rPr>
          <w:sz w:val="36"/>
          <w:szCs w:val="36"/>
        </w:rPr>
      </w:pPr>
      <w:r w:rsidRPr="00AE4BE2">
        <w:rPr>
          <w:sz w:val="36"/>
          <w:szCs w:val="36"/>
        </w:rPr>
        <w:t>Example:</w:t>
      </w:r>
    </w:p>
    <w:p w:rsidR="006C2A9B" w:rsidRPr="00AE4BE2" w:rsidRDefault="006C2A9B" w:rsidP="006C2A9B">
      <w:pPr>
        <w:rPr>
          <w:sz w:val="36"/>
          <w:szCs w:val="36"/>
          <w:u w:val="single"/>
        </w:rPr>
      </w:pPr>
      <w:r w:rsidRPr="00AE4BE2">
        <w:rPr>
          <w:sz w:val="36"/>
          <w:szCs w:val="36"/>
        </w:rPr>
        <w:t>Given a patient with a tumor, we have to predict whether the tumor is malignant or benign.</w:t>
      </w:r>
      <w:r w:rsidRPr="00AE4BE2">
        <w:rPr>
          <w:sz w:val="36"/>
          <w:szCs w:val="36"/>
          <w:u w:val="single"/>
        </w:rPr>
        <w:t xml:space="preserve"> </w:t>
      </w:r>
    </w:p>
    <w:p w:rsidR="006C2A9B" w:rsidRPr="00AE4BE2" w:rsidRDefault="006C2A9B" w:rsidP="006C2A9B">
      <w:pPr>
        <w:rPr>
          <w:sz w:val="36"/>
          <w:szCs w:val="36"/>
          <w:u w:val="single"/>
        </w:rPr>
      </w:pPr>
    </w:p>
    <w:p w:rsidR="006C2A9B" w:rsidRPr="00AE4BE2" w:rsidRDefault="006C2A9B" w:rsidP="006C2A9B">
      <w:pPr>
        <w:rPr>
          <w:sz w:val="36"/>
          <w:szCs w:val="36"/>
        </w:rPr>
      </w:pPr>
      <w:r w:rsidRPr="00AE4BE2">
        <w:rPr>
          <w:sz w:val="36"/>
          <w:szCs w:val="36"/>
          <w:u w:val="single"/>
        </w:rPr>
        <w:t>Regression</w:t>
      </w:r>
      <w:proofErr w:type="gramStart"/>
      <w:r w:rsidRPr="00AE4BE2">
        <w:rPr>
          <w:sz w:val="36"/>
          <w:szCs w:val="36"/>
          <w:u w:val="single"/>
        </w:rPr>
        <w:t>:</w:t>
      </w:r>
      <w:proofErr w:type="gramEnd"/>
      <w:r w:rsidRPr="00AE4BE2">
        <w:rPr>
          <w:sz w:val="36"/>
          <w:szCs w:val="36"/>
        </w:rPr>
        <w:br/>
        <w:t>Regression predictive modeling is the task of approximating a mapping function (f) from input variables (X) to a continuous output variable (y).</w:t>
      </w:r>
    </w:p>
    <w:p w:rsidR="006C2A9B" w:rsidRPr="00AE4BE2" w:rsidRDefault="006C2A9B" w:rsidP="006C2A9B">
      <w:pPr>
        <w:rPr>
          <w:sz w:val="36"/>
          <w:szCs w:val="36"/>
        </w:rPr>
      </w:pPr>
      <w:r w:rsidRPr="00AE4BE2">
        <w:rPr>
          <w:sz w:val="36"/>
          <w:szCs w:val="36"/>
        </w:rPr>
        <w:t>Example:</w:t>
      </w:r>
    </w:p>
    <w:p w:rsidR="006C2A9B" w:rsidRPr="00AE4BE2" w:rsidRDefault="006C2A9B" w:rsidP="006C2A9B">
      <w:pPr>
        <w:rPr>
          <w:sz w:val="36"/>
          <w:szCs w:val="36"/>
        </w:rPr>
      </w:pPr>
      <w:r w:rsidRPr="00AE4BE2">
        <w:rPr>
          <w:sz w:val="36"/>
          <w:szCs w:val="36"/>
        </w:rPr>
        <w:t xml:space="preserve">Given data about the size of the house on the real estate market, try to predict their price. Price as a function of size is a continuous output, so this is a regression problem. </w:t>
      </w:r>
    </w:p>
    <w:p w:rsidR="006C2A9B" w:rsidRPr="00AE4BE2" w:rsidRDefault="006C2A9B" w:rsidP="006C2A9B">
      <w:pPr>
        <w:rPr>
          <w:sz w:val="36"/>
          <w:szCs w:val="36"/>
        </w:rPr>
      </w:pPr>
    </w:p>
    <w:p w:rsidR="006C2A9B" w:rsidRPr="00AE4BE2" w:rsidRDefault="006C2A9B" w:rsidP="006C2A9B">
      <w:pPr>
        <w:shd w:val="clear" w:color="auto" w:fill="FFFFFF"/>
        <w:spacing w:before="100" w:beforeAutospacing="1" w:after="100" w:afterAutospacing="1"/>
        <w:textAlignment w:val="baseline"/>
        <w:outlineLvl w:val="3"/>
        <w:rPr>
          <w:rFonts w:eastAsia="Times New Roman" w:cstheme="minorHAnsi"/>
          <w:bCs/>
          <w:color w:val="2A2A2A"/>
          <w:sz w:val="36"/>
          <w:szCs w:val="36"/>
          <w:u w:val="single"/>
          <w:lang w:eastAsia="en-IN"/>
        </w:rPr>
      </w:pPr>
      <w:r w:rsidRPr="00AE4BE2">
        <w:rPr>
          <w:rFonts w:eastAsia="Times New Roman" w:cstheme="minorHAnsi"/>
          <w:bCs/>
          <w:color w:val="2A2A2A"/>
          <w:sz w:val="36"/>
          <w:szCs w:val="36"/>
          <w:u w:val="single"/>
          <w:lang w:eastAsia="en-IN"/>
        </w:rPr>
        <w:t>Logistic regression</w:t>
      </w:r>
      <w:r w:rsidR="00073F93" w:rsidRPr="00AE4BE2">
        <w:rPr>
          <w:rFonts w:eastAsia="Times New Roman" w:cstheme="minorHAnsi"/>
          <w:bCs/>
          <w:color w:val="2A2A2A"/>
          <w:sz w:val="36"/>
          <w:szCs w:val="36"/>
          <w:u w:val="single"/>
          <w:lang w:eastAsia="en-IN"/>
        </w:rPr>
        <w:t>:</w:t>
      </w:r>
    </w:p>
    <w:p w:rsidR="006C2A9B" w:rsidRPr="00AE4BE2" w:rsidRDefault="006C2A9B" w:rsidP="006C2A9B">
      <w:pPr>
        <w:shd w:val="clear" w:color="auto" w:fill="FFFFFF"/>
        <w:spacing w:beforeAutospacing="1" w:afterAutospacing="1" w:line="408" w:lineRule="atLeast"/>
        <w:textAlignment w:val="baseline"/>
        <w:rPr>
          <w:rFonts w:eastAsia="Times New Roman" w:cstheme="minorHAnsi"/>
          <w:color w:val="2A2A2A"/>
          <w:sz w:val="36"/>
          <w:szCs w:val="36"/>
          <w:lang w:eastAsia="en-IN"/>
        </w:rPr>
      </w:pPr>
      <w:r w:rsidRPr="00AE4BE2">
        <w:rPr>
          <w:rFonts w:eastAsia="Times New Roman" w:cstheme="minorHAnsi"/>
          <w:color w:val="2A2A2A"/>
          <w:sz w:val="36"/>
          <w:szCs w:val="36"/>
          <w:lang w:eastAsia="en-IN"/>
        </w:rPr>
        <w:t>The logistic regression paradigm is defined as where </w:t>
      </w:r>
      <w:r w:rsidRPr="00AE4BE2">
        <w:rPr>
          <w:rFonts w:eastAsia="Times New Roman" w:cstheme="minorHAnsi"/>
          <w:b/>
          <w:bCs/>
          <w:i/>
          <w:iCs/>
          <w:color w:val="2A2A2A"/>
          <w:sz w:val="36"/>
          <w:szCs w:val="36"/>
          <w:lang w:eastAsia="en-IN"/>
        </w:rPr>
        <w:t>x</w:t>
      </w:r>
      <w:r w:rsidRPr="00AE4BE2">
        <w:rPr>
          <w:rFonts w:eastAsia="Times New Roman" w:cstheme="minorHAnsi"/>
          <w:color w:val="2A2A2A"/>
          <w:sz w:val="36"/>
          <w:szCs w:val="36"/>
          <w:lang w:eastAsia="en-IN"/>
        </w:rPr>
        <w:t> represents an instance to be classified, and β</w:t>
      </w:r>
      <w:r w:rsidRPr="00AE4BE2">
        <w:rPr>
          <w:rFonts w:eastAsia="Times New Roman" w:cstheme="minorHAnsi"/>
          <w:color w:val="2A2A2A"/>
          <w:sz w:val="36"/>
          <w:szCs w:val="36"/>
          <w:bdr w:val="none" w:sz="0" w:space="0" w:color="auto" w:frame="1"/>
          <w:vertAlign w:val="subscript"/>
          <w:lang w:eastAsia="en-IN"/>
        </w:rPr>
        <w:t>0</w:t>
      </w:r>
      <w:r w:rsidRPr="00AE4BE2">
        <w:rPr>
          <w:rFonts w:eastAsia="Times New Roman" w:cstheme="minorHAnsi"/>
          <w:color w:val="2A2A2A"/>
          <w:sz w:val="36"/>
          <w:szCs w:val="36"/>
          <w:lang w:eastAsia="en-IN"/>
        </w:rPr>
        <w:t>, </w:t>
      </w:r>
      <w:proofErr w:type="gramStart"/>
      <w:r w:rsidRPr="00AE4BE2">
        <w:rPr>
          <w:rFonts w:eastAsia="Times New Roman" w:cstheme="minorHAnsi"/>
          <w:color w:val="2A2A2A"/>
          <w:sz w:val="36"/>
          <w:szCs w:val="36"/>
          <w:lang w:eastAsia="en-IN"/>
        </w:rPr>
        <w:t>β</w:t>
      </w:r>
      <w:r w:rsidRPr="00AE4BE2">
        <w:rPr>
          <w:rFonts w:eastAsia="Times New Roman" w:cstheme="minorHAnsi"/>
          <w:color w:val="2A2A2A"/>
          <w:sz w:val="36"/>
          <w:szCs w:val="36"/>
          <w:bdr w:val="none" w:sz="0" w:space="0" w:color="auto" w:frame="1"/>
          <w:vertAlign w:val="subscript"/>
          <w:lang w:eastAsia="en-IN"/>
        </w:rPr>
        <w:t>1</w:t>
      </w:r>
      <w:r w:rsidRPr="00AE4BE2">
        <w:rPr>
          <w:rFonts w:eastAsia="Times New Roman" w:cstheme="minorHAnsi"/>
          <w:color w:val="2A2A2A"/>
          <w:sz w:val="36"/>
          <w:szCs w:val="36"/>
          <w:lang w:eastAsia="en-IN"/>
        </w:rPr>
        <w:t>, </w:t>
      </w:r>
      <w:r w:rsidR="00073F93" w:rsidRPr="00AE4BE2">
        <w:rPr>
          <w:rFonts w:eastAsia="Times New Roman" w:cstheme="minorHAnsi"/>
          <w:color w:val="2A2A2A"/>
          <w:sz w:val="36"/>
          <w:szCs w:val="36"/>
          <w:lang w:eastAsia="en-IN"/>
        </w:rPr>
        <w:t>…,</w:t>
      </w:r>
      <w:proofErr w:type="gramEnd"/>
      <w:r w:rsidRPr="00AE4BE2">
        <w:rPr>
          <w:rFonts w:eastAsia="Times New Roman" w:cstheme="minorHAnsi"/>
          <w:color w:val="2A2A2A"/>
          <w:sz w:val="36"/>
          <w:szCs w:val="36"/>
          <w:lang w:eastAsia="en-IN"/>
        </w:rPr>
        <w:t> β</w:t>
      </w:r>
      <w:r w:rsidRPr="00AE4BE2">
        <w:rPr>
          <w:rFonts w:eastAsia="Times New Roman" w:cstheme="minorHAnsi"/>
          <w:i/>
          <w:iCs/>
          <w:color w:val="2A2A2A"/>
          <w:sz w:val="36"/>
          <w:szCs w:val="36"/>
          <w:vertAlign w:val="subscript"/>
          <w:lang w:eastAsia="en-IN"/>
        </w:rPr>
        <w:t>n</w:t>
      </w:r>
      <w:r w:rsidRPr="00AE4BE2">
        <w:rPr>
          <w:rFonts w:eastAsia="Times New Roman" w:cstheme="minorHAnsi"/>
          <w:color w:val="2A2A2A"/>
          <w:sz w:val="36"/>
          <w:szCs w:val="36"/>
          <w:lang w:eastAsia="en-IN"/>
        </w:rPr>
        <w:t> are the parameters of the model. These parameters should be estimated from the data in order to obtain a concrete model. The parameter estimation is performed by means of the maximum likelihood estimation method. The system of </w:t>
      </w:r>
      <w:r w:rsidRPr="00AE4BE2">
        <w:rPr>
          <w:rFonts w:eastAsia="Times New Roman" w:cstheme="minorHAnsi"/>
          <w:i/>
          <w:iCs/>
          <w:color w:val="2A2A2A"/>
          <w:sz w:val="36"/>
          <w:szCs w:val="36"/>
          <w:lang w:eastAsia="en-IN"/>
        </w:rPr>
        <w:t>n</w:t>
      </w:r>
      <w:r w:rsidRPr="00AE4BE2">
        <w:rPr>
          <w:rFonts w:eastAsia="Times New Roman" w:cstheme="minorHAnsi"/>
          <w:color w:val="2A2A2A"/>
          <w:sz w:val="36"/>
          <w:szCs w:val="36"/>
          <w:lang w:eastAsia="en-IN"/>
        </w:rPr>
        <w:t> + 1 equations and </w:t>
      </w:r>
      <w:r w:rsidRPr="00AE4BE2">
        <w:rPr>
          <w:rFonts w:eastAsia="Times New Roman" w:cstheme="minorHAnsi"/>
          <w:i/>
          <w:iCs/>
          <w:color w:val="2A2A2A"/>
          <w:sz w:val="36"/>
          <w:szCs w:val="36"/>
          <w:lang w:eastAsia="en-IN"/>
        </w:rPr>
        <w:t>n</w:t>
      </w:r>
      <w:r w:rsidRPr="00AE4BE2">
        <w:rPr>
          <w:rFonts w:eastAsia="Times New Roman" w:cstheme="minorHAnsi"/>
          <w:color w:val="2A2A2A"/>
          <w:sz w:val="36"/>
          <w:szCs w:val="36"/>
          <w:lang w:eastAsia="en-IN"/>
        </w:rPr>
        <w:t xml:space="preserve"> + 1 parameters to be solved does not have an analytic solution. Thus, the maximum </w:t>
      </w:r>
      <w:r w:rsidRPr="00AE4BE2">
        <w:rPr>
          <w:rFonts w:eastAsia="Times New Roman" w:cstheme="minorHAnsi"/>
          <w:color w:val="2A2A2A"/>
          <w:sz w:val="36"/>
          <w:szCs w:val="36"/>
          <w:lang w:eastAsia="en-IN"/>
        </w:rPr>
        <w:lastRenderedPageBreak/>
        <w:t>likelihood estimations are obtained in an iterative manner. The Newton–Raphson procedure is a standard in this case.</w:t>
      </w:r>
    </w:p>
    <w:p w:rsidR="00073F93" w:rsidRPr="00AE4BE2" w:rsidRDefault="006C2A9B" w:rsidP="006C2A9B">
      <w:pPr>
        <w:shd w:val="clear" w:color="auto" w:fill="FFFFFF"/>
        <w:spacing w:before="100" w:beforeAutospacing="1" w:after="100" w:afterAutospacing="1" w:line="408" w:lineRule="atLeast"/>
        <w:textAlignment w:val="baseline"/>
        <w:rPr>
          <w:rFonts w:ascii="Times New Roman" w:eastAsia="Times New Roman" w:hAnsi="Times New Roman" w:cs="Times New Roman"/>
          <w:color w:val="2A2A2A"/>
          <w:sz w:val="36"/>
          <w:szCs w:val="36"/>
          <w:lang w:eastAsia="en-IN"/>
        </w:rPr>
      </w:pPr>
      <w:r w:rsidRPr="00AE4BE2">
        <w:rPr>
          <w:rFonts w:eastAsia="Times New Roman" w:cstheme="minorHAnsi"/>
          <w:color w:val="2A2A2A"/>
          <w:sz w:val="36"/>
          <w:szCs w:val="36"/>
          <w:lang w:eastAsia="en-IN"/>
        </w:rPr>
        <w:t>The modelling process is based on the Wald test and on the likelihood ratio test. The search in the space of models is usually done with forward, backward or stepwise approaches</w:t>
      </w:r>
      <w:r w:rsidRPr="00AE4BE2">
        <w:rPr>
          <w:rFonts w:ascii="Times New Roman" w:eastAsia="Times New Roman" w:hAnsi="Times New Roman" w:cs="Times New Roman"/>
          <w:color w:val="2A2A2A"/>
          <w:sz w:val="36"/>
          <w:szCs w:val="36"/>
          <w:lang w:eastAsia="en-IN"/>
        </w:rPr>
        <w:t>.</w:t>
      </w:r>
    </w:p>
    <w:p w:rsidR="00073F93" w:rsidRPr="00AE4BE2" w:rsidRDefault="00073F93" w:rsidP="006C2A9B">
      <w:pPr>
        <w:shd w:val="clear" w:color="auto" w:fill="FFFFFF"/>
        <w:spacing w:before="100" w:beforeAutospacing="1" w:after="100" w:afterAutospacing="1" w:line="408" w:lineRule="atLeast"/>
        <w:textAlignment w:val="baseline"/>
        <w:rPr>
          <w:rFonts w:ascii="Times New Roman" w:eastAsia="Times New Roman" w:hAnsi="Times New Roman" w:cs="Times New Roman"/>
          <w:color w:val="2A2A2A"/>
          <w:sz w:val="36"/>
          <w:szCs w:val="36"/>
          <w:lang w:eastAsia="en-IN"/>
        </w:rPr>
      </w:pPr>
    </w:p>
    <w:p w:rsidR="00073F93" w:rsidRPr="00AE4BE2" w:rsidRDefault="00073F93" w:rsidP="006C2A9B">
      <w:pPr>
        <w:rPr>
          <w:b/>
          <w:sz w:val="36"/>
          <w:szCs w:val="36"/>
        </w:rPr>
      </w:pPr>
      <w:r w:rsidRPr="00AE4BE2">
        <w:rPr>
          <w:b/>
          <w:i/>
          <w:sz w:val="36"/>
          <w:szCs w:val="36"/>
        </w:rPr>
        <w:t>Unsupervised Learning</w:t>
      </w:r>
    </w:p>
    <w:p w:rsidR="006C2A9B" w:rsidRPr="00AE4BE2" w:rsidRDefault="006C2A9B" w:rsidP="006C2A9B">
      <w:pPr>
        <w:rPr>
          <w:sz w:val="36"/>
          <w:szCs w:val="36"/>
        </w:rPr>
      </w:pPr>
      <w:r w:rsidRPr="00AE4BE2">
        <w:rPr>
          <w:sz w:val="36"/>
          <w:szCs w:val="36"/>
        </w:rPr>
        <w:br/>
        <w:t>Unsupervised learning is the training of machine using information that is neither classified nor labeled and allowing the algorithm to act on that information without guidance. Here the task of machine is to group unsorted information according to similarities, patterns and differences without any prior training of data.</w:t>
      </w:r>
    </w:p>
    <w:p w:rsidR="006C2A9B" w:rsidRPr="00AE4BE2" w:rsidRDefault="006C2A9B" w:rsidP="006C2A9B">
      <w:pPr>
        <w:rPr>
          <w:sz w:val="36"/>
          <w:szCs w:val="36"/>
        </w:rPr>
      </w:pPr>
    </w:p>
    <w:p w:rsidR="006C2A9B" w:rsidRPr="00AE4BE2" w:rsidRDefault="006C2A9B" w:rsidP="006C2A9B">
      <w:pPr>
        <w:rPr>
          <w:sz w:val="36"/>
          <w:szCs w:val="36"/>
        </w:rPr>
      </w:pPr>
      <w:r w:rsidRPr="00AE4BE2">
        <w:rPr>
          <w:sz w:val="36"/>
          <w:szCs w:val="36"/>
        </w:rPr>
        <w:t>Example:</w:t>
      </w:r>
    </w:p>
    <w:p w:rsidR="006C2A9B" w:rsidRPr="00AE4BE2" w:rsidRDefault="006C2A9B" w:rsidP="006C2A9B">
      <w:pPr>
        <w:rPr>
          <w:rFonts w:cstheme="minorHAnsi"/>
          <w:color w:val="222222"/>
          <w:sz w:val="36"/>
          <w:szCs w:val="36"/>
          <w:shd w:val="clear" w:color="auto" w:fill="FFFFFF"/>
        </w:rPr>
      </w:pPr>
      <w:r w:rsidRPr="00AE4BE2">
        <w:rPr>
          <w:rFonts w:cstheme="minorHAnsi"/>
          <w:color w:val="222222"/>
          <w:sz w:val="36"/>
          <w:szCs w:val="36"/>
          <w:shd w:val="clear" w:color="auto" w:fill="FFFFFF"/>
        </w:rPr>
        <w:t xml:space="preserve">Let's, take the case of a baby and her family dog. She knows and identifies this dog. Few weeks later a family friend brings along a dog and tries to play with the baby. Baby has not seen this dog earlier. But it recognizes many features (2 ears, eyes, walking on 4 legs) are like her pet dog. She identifies the new animal as a dog. This is unsupervised learning, where you are not taught but you learn from the data (in this case data about a dog.) Had this been supervised learning, the family friend would have told the baby that it's a </w:t>
      </w:r>
      <w:proofErr w:type="gramStart"/>
      <w:r w:rsidR="00073F93" w:rsidRPr="00AE4BE2">
        <w:rPr>
          <w:rFonts w:cstheme="minorHAnsi"/>
          <w:color w:val="222222"/>
          <w:sz w:val="36"/>
          <w:szCs w:val="36"/>
          <w:shd w:val="clear" w:color="auto" w:fill="FFFFFF"/>
        </w:rPr>
        <w:t>dog.</w:t>
      </w:r>
      <w:proofErr w:type="gramEnd"/>
    </w:p>
    <w:p w:rsidR="006C2A9B" w:rsidRPr="00AE4BE2" w:rsidRDefault="006C2A9B" w:rsidP="006C2A9B">
      <w:pPr>
        <w:rPr>
          <w:rFonts w:cstheme="minorHAnsi"/>
          <w:color w:val="222222"/>
          <w:sz w:val="36"/>
          <w:szCs w:val="36"/>
          <w:shd w:val="clear" w:color="auto" w:fill="FFFFFF"/>
        </w:rPr>
      </w:pPr>
    </w:p>
    <w:p w:rsidR="006C2A9B" w:rsidRPr="00AE4BE2" w:rsidRDefault="006C2A9B" w:rsidP="006C2A9B">
      <w:pPr>
        <w:pStyle w:val="Heading2"/>
        <w:shd w:val="clear" w:color="auto" w:fill="FFFFFF"/>
        <w:spacing w:line="372" w:lineRule="atLeast"/>
        <w:rPr>
          <w:rFonts w:asciiTheme="minorHAnsi" w:hAnsiTheme="minorHAnsi" w:cstheme="minorHAnsi"/>
          <w:i/>
          <w:color w:val="222222"/>
          <w:sz w:val="36"/>
          <w:szCs w:val="36"/>
        </w:rPr>
      </w:pPr>
      <w:r w:rsidRPr="00AE4BE2">
        <w:rPr>
          <w:rFonts w:asciiTheme="minorHAnsi" w:hAnsiTheme="minorHAnsi" w:cstheme="minorHAnsi"/>
          <w:i/>
          <w:color w:val="222222"/>
          <w:sz w:val="36"/>
          <w:szCs w:val="36"/>
        </w:rPr>
        <w:lastRenderedPageBreak/>
        <w:t>Types of Unsupervised Learning</w:t>
      </w:r>
    </w:p>
    <w:p w:rsidR="006C2A9B" w:rsidRPr="00AE4BE2" w:rsidRDefault="006C2A9B" w:rsidP="006C2A9B">
      <w:pPr>
        <w:pStyle w:val="NormalWeb"/>
        <w:shd w:val="clear" w:color="auto" w:fill="FFFFFF"/>
        <w:rPr>
          <w:rFonts w:asciiTheme="minorHAnsi" w:hAnsiTheme="minorHAnsi" w:cstheme="minorHAnsi"/>
          <w:color w:val="222222"/>
          <w:sz w:val="36"/>
          <w:szCs w:val="36"/>
        </w:rPr>
      </w:pPr>
      <w:r w:rsidRPr="00AE4BE2">
        <w:rPr>
          <w:rFonts w:asciiTheme="minorHAnsi" w:hAnsiTheme="minorHAnsi" w:cstheme="minorHAnsi"/>
          <w:color w:val="222222"/>
          <w:sz w:val="36"/>
          <w:szCs w:val="36"/>
        </w:rPr>
        <w:t>Unsupervised learning problems further grouped into clustering and association problems.</w:t>
      </w:r>
    </w:p>
    <w:p w:rsidR="006C2A9B" w:rsidRPr="00AE4BE2" w:rsidRDefault="006C2A9B" w:rsidP="006C2A9B">
      <w:pPr>
        <w:pStyle w:val="Heading2"/>
        <w:shd w:val="clear" w:color="auto" w:fill="FFFFFF"/>
        <w:spacing w:line="372" w:lineRule="atLeast"/>
        <w:rPr>
          <w:rFonts w:asciiTheme="minorHAnsi" w:hAnsiTheme="minorHAnsi" w:cstheme="minorHAnsi"/>
          <w:color w:val="222222"/>
          <w:sz w:val="36"/>
          <w:szCs w:val="36"/>
          <w:u w:val="single"/>
        </w:rPr>
      </w:pPr>
      <w:r w:rsidRPr="00AE4BE2">
        <w:rPr>
          <w:rFonts w:asciiTheme="minorHAnsi" w:hAnsiTheme="minorHAnsi" w:cstheme="minorHAnsi"/>
          <w:color w:val="222222"/>
          <w:sz w:val="36"/>
          <w:szCs w:val="36"/>
          <w:u w:val="single"/>
        </w:rPr>
        <w:t>Clustering</w:t>
      </w:r>
    </w:p>
    <w:p w:rsidR="00073F93" w:rsidRPr="00AE4BE2" w:rsidRDefault="00073F93" w:rsidP="00073F93">
      <w:pPr>
        <w:rPr>
          <w:sz w:val="36"/>
          <w:szCs w:val="36"/>
        </w:rPr>
      </w:pPr>
    </w:p>
    <w:p w:rsidR="006C2A9B" w:rsidRPr="00AE4BE2" w:rsidRDefault="006C2A9B" w:rsidP="006C2A9B">
      <w:pPr>
        <w:rPr>
          <w:rFonts w:cstheme="minorHAnsi"/>
          <w:color w:val="222222"/>
          <w:sz w:val="36"/>
          <w:szCs w:val="36"/>
          <w:shd w:val="clear" w:color="auto" w:fill="FFFFFF"/>
        </w:rPr>
      </w:pPr>
      <w:r w:rsidRPr="00AE4BE2">
        <w:rPr>
          <w:rFonts w:cstheme="minorHAnsi"/>
          <w:color w:val="222222"/>
          <w:sz w:val="36"/>
          <w:szCs w:val="36"/>
          <w:shd w:val="clear" w:color="auto" w:fill="FFFFFF"/>
        </w:rPr>
        <w:t xml:space="preserve">Clustering is an important concept when it comes to unsupervised learning. It mainly deals with finding a structure or pattern in a collection of uncategorized data. Clustering algorithms will process your data and find natural </w:t>
      </w:r>
      <w:r w:rsidR="00073F93" w:rsidRPr="00AE4BE2">
        <w:rPr>
          <w:rFonts w:cstheme="minorHAnsi"/>
          <w:color w:val="222222"/>
          <w:sz w:val="36"/>
          <w:szCs w:val="36"/>
          <w:shd w:val="clear" w:color="auto" w:fill="FFFFFF"/>
        </w:rPr>
        <w:t>clusters (</w:t>
      </w:r>
      <w:r w:rsidRPr="00AE4BE2">
        <w:rPr>
          <w:rFonts w:cstheme="minorHAnsi"/>
          <w:color w:val="222222"/>
          <w:sz w:val="36"/>
          <w:szCs w:val="36"/>
          <w:shd w:val="clear" w:color="auto" w:fill="FFFFFF"/>
        </w:rPr>
        <w:t>groups) if they exist in the data. You can also modify how many clusters your algorithms should identify. It allows you to adjust the granularity of these groups.</w:t>
      </w:r>
    </w:p>
    <w:p w:rsidR="00D24045" w:rsidRPr="00AE4BE2" w:rsidRDefault="00D24045" w:rsidP="006C2A9B">
      <w:pPr>
        <w:rPr>
          <w:rFonts w:cstheme="minorHAnsi"/>
          <w:color w:val="222222"/>
          <w:sz w:val="36"/>
          <w:szCs w:val="36"/>
          <w:shd w:val="clear" w:color="auto" w:fill="FFFFFF"/>
        </w:rPr>
      </w:pPr>
    </w:p>
    <w:p w:rsidR="00D24045" w:rsidRPr="00AE4BE2" w:rsidRDefault="00D24045" w:rsidP="006C2A9B">
      <w:pPr>
        <w:rPr>
          <w:rFonts w:cstheme="minorHAnsi"/>
          <w:color w:val="222222"/>
          <w:sz w:val="36"/>
          <w:szCs w:val="36"/>
          <w:shd w:val="clear" w:color="auto" w:fill="FFFFFF"/>
        </w:rPr>
      </w:pPr>
    </w:p>
    <w:p w:rsidR="006C2A9B" w:rsidRPr="00AE4BE2" w:rsidRDefault="00D24045" w:rsidP="006C2A9B">
      <w:pPr>
        <w:rPr>
          <w:rFonts w:cstheme="minorHAnsi"/>
          <w:sz w:val="36"/>
          <w:szCs w:val="36"/>
          <w:u w:val="single"/>
        </w:rPr>
      </w:pPr>
      <w:r w:rsidRPr="00AE4BE2">
        <w:rPr>
          <w:rFonts w:cstheme="minorHAnsi"/>
          <w:color w:val="222222"/>
          <w:sz w:val="36"/>
          <w:szCs w:val="36"/>
          <w:u w:val="single"/>
          <w:shd w:val="clear" w:color="auto" w:fill="FFFFFF"/>
        </w:rPr>
        <w:t>K-means clustering</w:t>
      </w:r>
    </w:p>
    <w:p w:rsidR="006C2A9B" w:rsidRPr="00AE4BE2" w:rsidRDefault="006C2A9B" w:rsidP="006C2A9B">
      <w:pPr>
        <w:pStyle w:val="NormalWeb"/>
        <w:shd w:val="clear" w:color="auto" w:fill="FFFFFF"/>
        <w:rPr>
          <w:rFonts w:asciiTheme="minorHAnsi" w:hAnsiTheme="minorHAnsi" w:cstheme="minorHAnsi"/>
          <w:color w:val="222222"/>
          <w:sz w:val="36"/>
          <w:szCs w:val="36"/>
        </w:rPr>
      </w:pPr>
      <w:r w:rsidRPr="00AE4BE2">
        <w:rPr>
          <w:rFonts w:asciiTheme="minorHAnsi" w:hAnsiTheme="minorHAnsi" w:cstheme="minorHAnsi"/>
          <w:color w:val="222222"/>
          <w:sz w:val="36"/>
          <w:szCs w:val="36"/>
        </w:rPr>
        <w:t>K means it is an iterative clustering algorithm which helps you to find the highest value for every iteration. Initially, the desired number of clusters are selected. In this clustering method, you need to cluster the data points into k groups. A larger k means smaller groups with more granularity in the same way. A lower k means larger groups with less granularity.</w:t>
      </w:r>
    </w:p>
    <w:p w:rsidR="006C2A9B" w:rsidRPr="00AE4BE2" w:rsidRDefault="006C2A9B" w:rsidP="006C2A9B">
      <w:pPr>
        <w:pStyle w:val="NormalWeb"/>
        <w:shd w:val="clear" w:color="auto" w:fill="FFFFFF"/>
        <w:rPr>
          <w:rFonts w:asciiTheme="minorHAnsi" w:hAnsiTheme="minorHAnsi" w:cstheme="minorHAnsi"/>
          <w:color w:val="222222"/>
          <w:sz w:val="36"/>
          <w:szCs w:val="36"/>
        </w:rPr>
      </w:pPr>
      <w:r w:rsidRPr="00AE4BE2">
        <w:rPr>
          <w:rFonts w:asciiTheme="minorHAnsi" w:hAnsiTheme="minorHAnsi" w:cstheme="minorHAnsi"/>
          <w:color w:val="222222"/>
          <w:sz w:val="36"/>
          <w:szCs w:val="36"/>
        </w:rPr>
        <w:t>The output of the algorithm is a group of "labels." It assigns data point to one of the k groups. In k-means clustering, each group is defined by creating a centroid for each group. The centroids are like the heart of the cluster, which captures the points closest to them and adds them to the cluster.</w:t>
      </w:r>
    </w:p>
    <w:p w:rsidR="006C2A9B" w:rsidRPr="00AE4BE2" w:rsidRDefault="006C2A9B" w:rsidP="006C2A9B">
      <w:pPr>
        <w:pStyle w:val="NormalWeb"/>
        <w:shd w:val="clear" w:color="auto" w:fill="FFFFFF"/>
        <w:rPr>
          <w:rFonts w:ascii="Arial" w:hAnsi="Arial" w:cs="Arial"/>
          <w:color w:val="222222"/>
          <w:sz w:val="36"/>
          <w:szCs w:val="36"/>
          <w:u w:val="single"/>
        </w:rPr>
      </w:pPr>
    </w:p>
    <w:p w:rsidR="006C2A9B" w:rsidRPr="00AE4BE2" w:rsidRDefault="006C2A9B" w:rsidP="006C2A9B">
      <w:pPr>
        <w:pStyle w:val="NormalWeb"/>
        <w:shd w:val="clear" w:color="auto" w:fill="FFFFFF"/>
        <w:rPr>
          <w:rFonts w:asciiTheme="minorHAnsi" w:hAnsiTheme="minorHAnsi" w:cstheme="minorHAnsi"/>
          <w:color w:val="222222"/>
          <w:sz w:val="36"/>
          <w:szCs w:val="36"/>
          <w:u w:val="single"/>
        </w:rPr>
      </w:pPr>
      <w:r w:rsidRPr="00AE4BE2">
        <w:rPr>
          <w:rFonts w:asciiTheme="minorHAnsi" w:hAnsiTheme="minorHAnsi" w:cstheme="minorHAnsi"/>
          <w:color w:val="222222"/>
          <w:sz w:val="36"/>
          <w:szCs w:val="36"/>
          <w:u w:val="single"/>
        </w:rPr>
        <w:t xml:space="preserve">Data </w:t>
      </w:r>
      <w:r w:rsidR="00D24045" w:rsidRPr="00AE4BE2">
        <w:rPr>
          <w:rFonts w:asciiTheme="minorHAnsi" w:hAnsiTheme="minorHAnsi" w:cstheme="minorHAnsi"/>
          <w:color w:val="222222"/>
          <w:sz w:val="36"/>
          <w:szCs w:val="36"/>
          <w:u w:val="single"/>
        </w:rPr>
        <w:t>Pre-processing</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rPr>
      </w:pPr>
      <w:r w:rsidRPr="00AE4BE2">
        <w:rPr>
          <w:rFonts w:asciiTheme="minorHAnsi" w:hAnsiTheme="minorHAnsi" w:cstheme="minorHAnsi"/>
          <w:sz w:val="36"/>
          <w:szCs w:val="36"/>
        </w:rPr>
        <w:t>Pre-processing refers to the transformations applied to our data before feeding it to the algorithm.</w:t>
      </w:r>
      <w:r w:rsidRPr="00AE4BE2">
        <w:rPr>
          <w:rFonts w:asciiTheme="minorHAnsi" w:hAnsiTheme="minorHAnsi" w:cstheme="minorHAnsi"/>
          <w:sz w:val="36"/>
          <w:szCs w:val="36"/>
        </w:rPr>
        <w:br/>
        <w:t xml:space="preserve">Data </w:t>
      </w:r>
      <w:r w:rsidR="00D24045" w:rsidRPr="00AE4BE2">
        <w:rPr>
          <w:rFonts w:asciiTheme="minorHAnsi" w:hAnsiTheme="minorHAnsi" w:cstheme="minorHAnsi"/>
          <w:sz w:val="36"/>
          <w:szCs w:val="36"/>
        </w:rPr>
        <w:t>Pre-processing</w:t>
      </w:r>
      <w:r w:rsidRPr="00AE4BE2">
        <w:rPr>
          <w:rFonts w:asciiTheme="minorHAnsi" w:hAnsiTheme="minorHAnsi" w:cstheme="minorHAnsi"/>
          <w:sz w:val="36"/>
          <w:szCs w:val="36"/>
        </w:rPr>
        <w:t xml:space="preserve"> is a technique that is used to convert the raw data into a clean data set. In other words, whenever the data is gathered from different sources it is collected in raw format which is not feasible for the analysis.</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u w:val="single"/>
        </w:rPr>
      </w:pP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u w:val="single"/>
        </w:rPr>
      </w:pPr>
      <w:r w:rsidRPr="00AE4BE2">
        <w:rPr>
          <w:rFonts w:asciiTheme="minorHAnsi" w:hAnsiTheme="minorHAnsi" w:cstheme="minorHAnsi"/>
          <w:sz w:val="36"/>
          <w:szCs w:val="36"/>
          <w:u w:val="single"/>
        </w:rPr>
        <w:t xml:space="preserve">Need of Data </w:t>
      </w:r>
      <w:r w:rsidR="00B35A44" w:rsidRPr="00AE4BE2">
        <w:rPr>
          <w:rFonts w:asciiTheme="minorHAnsi" w:hAnsiTheme="minorHAnsi" w:cstheme="minorHAnsi"/>
          <w:sz w:val="36"/>
          <w:szCs w:val="36"/>
          <w:u w:val="single"/>
        </w:rPr>
        <w:t>Pre-processing</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 For achieving better results from the applied model in Machine Learning projects the format of the data has to be in a proper manner. Some specified Machine Learning model needs information in a specified format, for example, Random Forest algorithm does not support null values, therefore to execute random forest algorithm null values have to be managed from the original raw data set.</w:t>
      </w:r>
      <w:r w:rsidRPr="00AE4BE2">
        <w:rPr>
          <w:rFonts w:asciiTheme="minorHAnsi" w:hAnsiTheme="minorHAnsi" w:cstheme="minorHAnsi"/>
          <w:sz w:val="36"/>
          <w:szCs w:val="36"/>
        </w:rPr>
        <w:br/>
      </w:r>
      <w:r w:rsidRPr="00AE4BE2">
        <w:rPr>
          <w:rFonts w:asciiTheme="minorHAnsi" w:hAnsiTheme="minorHAnsi" w:cstheme="minorHAnsi"/>
          <w:sz w:val="36"/>
          <w:szCs w:val="36"/>
          <w:shd w:val="clear" w:color="auto" w:fill="FFFFFF"/>
        </w:rPr>
        <w:t>• Another aspect is that data set should be formatted in such a way that more than one Machine Learning and Deep Learning algorithms are executed in one data set, and best out of them is chosen.</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Best practices of Data Cleaning:</w:t>
      </w:r>
    </w:p>
    <w:p w:rsidR="006C2A9B" w:rsidRPr="00AE4BE2" w:rsidRDefault="006C2A9B" w:rsidP="00AE4BE2">
      <w:pPr>
        <w:pStyle w:val="NormalWeb"/>
        <w:numPr>
          <w:ilvl w:val="0"/>
          <w:numId w:val="27"/>
        </w:numPr>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Setting up of quality plan</w:t>
      </w:r>
    </w:p>
    <w:p w:rsidR="006C2A9B" w:rsidRPr="00AE4BE2" w:rsidRDefault="006C2A9B" w:rsidP="00AE4BE2">
      <w:pPr>
        <w:pStyle w:val="NormalWeb"/>
        <w:numPr>
          <w:ilvl w:val="0"/>
          <w:numId w:val="27"/>
        </w:numPr>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Fill out missing values</w:t>
      </w:r>
    </w:p>
    <w:p w:rsidR="006C2A9B" w:rsidRPr="00AE4BE2" w:rsidRDefault="006C2A9B" w:rsidP="00AE4BE2">
      <w:pPr>
        <w:pStyle w:val="NormalWeb"/>
        <w:numPr>
          <w:ilvl w:val="0"/>
          <w:numId w:val="27"/>
        </w:numPr>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lastRenderedPageBreak/>
        <w:t>Removing rows with missing values.</w:t>
      </w:r>
    </w:p>
    <w:p w:rsidR="006C2A9B" w:rsidRPr="00AE4BE2" w:rsidRDefault="006C2A9B" w:rsidP="00AE4BE2">
      <w:pPr>
        <w:pStyle w:val="NormalWeb"/>
        <w:numPr>
          <w:ilvl w:val="0"/>
          <w:numId w:val="27"/>
        </w:numPr>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Fixing errors in the structure.</w:t>
      </w:r>
    </w:p>
    <w:p w:rsidR="006C2A9B" w:rsidRPr="00AE4BE2" w:rsidRDefault="006C2A9B" w:rsidP="00AE4BE2">
      <w:pPr>
        <w:pStyle w:val="NormalWeb"/>
        <w:numPr>
          <w:ilvl w:val="0"/>
          <w:numId w:val="27"/>
        </w:numPr>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r w:rsidRPr="00AE4BE2">
        <w:rPr>
          <w:rFonts w:asciiTheme="minorHAnsi" w:hAnsiTheme="minorHAnsi" w:cstheme="minorHAnsi"/>
          <w:sz w:val="36"/>
          <w:szCs w:val="36"/>
          <w:shd w:val="clear" w:color="auto" w:fill="FFFFFF"/>
        </w:rPr>
        <w:t>Reducing data for a proper data handling.</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shd w:val="clear" w:color="auto" w:fill="FFFFFF"/>
        </w:rPr>
      </w:pP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color w:val="212121"/>
          <w:sz w:val="36"/>
          <w:szCs w:val="36"/>
          <w:shd w:val="clear" w:color="auto" w:fill="FFFFFF"/>
        </w:rPr>
      </w:pPr>
      <w:r w:rsidRPr="00AE4BE2">
        <w:rPr>
          <w:rFonts w:asciiTheme="minorHAnsi" w:hAnsiTheme="minorHAnsi" w:cstheme="minorHAnsi"/>
          <w:color w:val="212121"/>
          <w:sz w:val="36"/>
          <w:szCs w:val="36"/>
          <w:shd w:val="clear" w:color="auto" w:fill="FFFFFF"/>
        </w:rPr>
        <w:t>Data Cleaning is a critical process for the success of any machine learning function. For most machine learning projects, about 80 percent of the effort is spent on data cleaning</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b/>
          <w:color w:val="212121"/>
          <w:sz w:val="36"/>
          <w:szCs w:val="36"/>
          <w:shd w:val="clear" w:color="auto" w:fill="FFFFFF"/>
        </w:rPr>
      </w:pPr>
    </w:p>
    <w:p w:rsidR="006C2A9B" w:rsidRPr="00AE4BE2" w:rsidRDefault="00AE4BE2" w:rsidP="006C2A9B">
      <w:pPr>
        <w:pStyle w:val="NormalWeb"/>
        <w:shd w:val="clear" w:color="auto" w:fill="FFFFFF"/>
        <w:spacing w:before="0" w:beforeAutospacing="0" w:after="120" w:afterAutospacing="0"/>
        <w:textAlignment w:val="baseline"/>
        <w:rPr>
          <w:rFonts w:asciiTheme="minorHAnsi" w:hAnsiTheme="minorHAnsi" w:cstheme="minorHAnsi"/>
          <w:b/>
          <w:color w:val="212121"/>
          <w:sz w:val="36"/>
          <w:szCs w:val="36"/>
          <w:shd w:val="clear" w:color="auto" w:fill="FFFFFF"/>
        </w:rPr>
      </w:pPr>
      <w:r w:rsidRPr="00AE4BE2">
        <w:rPr>
          <w:rFonts w:asciiTheme="minorHAnsi" w:hAnsiTheme="minorHAnsi" w:cstheme="minorHAnsi"/>
          <w:b/>
          <w:color w:val="212121"/>
          <w:sz w:val="36"/>
          <w:szCs w:val="36"/>
          <w:shd w:val="clear" w:color="auto" w:fill="FFFFFF"/>
        </w:rPr>
        <w:t>Data Visualization</w:t>
      </w:r>
    </w:p>
    <w:p w:rsidR="006C2A9B" w:rsidRPr="00AE4BE2" w:rsidRDefault="006C2A9B" w:rsidP="006C2A9B">
      <w:pPr>
        <w:pStyle w:val="NormalWeb"/>
        <w:shd w:val="clear" w:color="auto" w:fill="FFFFFF"/>
        <w:spacing w:before="0" w:beforeAutospacing="0" w:after="120" w:afterAutospacing="0"/>
        <w:textAlignment w:val="baseline"/>
        <w:rPr>
          <w:rFonts w:asciiTheme="minorHAnsi" w:hAnsiTheme="minorHAnsi" w:cstheme="minorHAnsi"/>
          <w:sz w:val="36"/>
          <w:szCs w:val="36"/>
        </w:rPr>
      </w:pPr>
      <w:r w:rsidRPr="00AE4BE2">
        <w:rPr>
          <w:rFonts w:asciiTheme="minorHAnsi" w:hAnsiTheme="minorHAnsi" w:cstheme="minorHAnsi"/>
          <w:bCs/>
          <w:color w:val="222222"/>
          <w:sz w:val="36"/>
          <w:szCs w:val="36"/>
          <w:shd w:val="clear" w:color="auto" w:fill="FFFFFF"/>
        </w:rPr>
        <w:t>Data visualization</w:t>
      </w:r>
      <w:r w:rsidRPr="00AE4BE2">
        <w:rPr>
          <w:rFonts w:asciiTheme="minorHAnsi" w:hAnsiTheme="minorHAnsi" w:cstheme="minorHAnsi"/>
          <w:color w:val="222222"/>
          <w:sz w:val="36"/>
          <w:szCs w:val="36"/>
          <w:shd w:val="clear" w:color="auto" w:fill="FFFFFF"/>
        </w:rPr>
        <w:t> is a technique that uses an array of static and interactive visuals within a specific context to help people understand and make sense of large amounts of </w:t>
      </w:r>
      <w:r w:rsidRPr="00AE4BE2">
        <w:rPr>
          <w:rFonts w:asciiTheme="minorHAnsi" w:hAnsiTheme="minorHAnsi" w:cstheme="minorHAnsi"/>
          <w:b/>
          <w:bCs/>
          <w:color w:val="222222"/>
          <w:sz w:val="36"/>
          <w:szCs w:val="36"/>
          <w:shd w:val="clear" w:color="auto" w:fill="FFFFFF"/>
        </w:rPr>
        <w:t>data</w:t>
      </w:r>
      <w:r w:rsidRPr="00AE4BE2">
        <w:rPr>
          <w:rFonts w:asciiTheme="minorHAnsi" w:hAnsiTheme="minorHAnsi" w:cstheme="minorHAnsi"/>
          <w:color w:val="222222"/>
          <w:sz w:val="36"/>
          <w:szCs w:val="36"/>
          <w:shd w:val="clear" w:color="auto" w:fill="FFFFFF"/>
        </w:rPr>
        <w:t>. The </w:t>
      </w:r>
      <w:r w:rsidRPr="00AE4BE2">
        <w:rPr>
          <w:rFonts w:asciiTheme="minorHAnsi" w:hAnsiTheme="minorHAnsi" w:cstheme="minorHAnsi"/>
          <w:b/>
          <w:bCs/>
          <w:color w:val="222222"/>
          <w:sz w:val="36"/>
          <w:szCs w:val="36"/>
          <w:shd w:val="clear" w:color="auto" w:fill="FFFFFF"/>
        </w:rPr>
        <w:t>data</w:t>
      </w:r>
      <w:r w:rsidRPr="00AE4BE2">
        <w:rPr>
          <w:rFonts w:asciiTheme="minorHAnsi" w:hAnsiTheme="minorHAnsi" w:cstheme="minorHAnsi"/>
          <w:color w:val="222222"/>
          <w:sz w:val="36"/>
          <w:szCs w:val="36"/>
          <w:shd w:val="clear" w:color="auto" w:fill="FFFFFF"/>
        </w:rPr>
        <w:t> is often displayed in a story format that visualizes patterns, trends and correlations that may otherwise go unnoticed.</w:t>
      </w:r>
    </w:p>
    <w:p w:rsidR="006C2A9B" w:rsidRDefault="006C2A9B" w:rsidP="006C2A9B">
      <w:pPr>
        <w:pStyle w:val="NormalWeb"/>
        <w:shd w:val="clear" w:color="auto" w:fill="FFFFFF"/>
        <w:rPr>
          <w:rFonts w:asciiTheme="minorHAnsi" w:hAnsiTheme="minorHAnsi" w:cstheme="minorHAnsi"/>
          <w:color w:val="222222"/>
          <w:sz w:val="32"/>
          <w:szCs w:val="32"/>
        </w:rPr>
      </w:pPr>
    </w:p>
    <w:p w:rsidR="00AE4BE2" w:rsidRDefault="00AE4BE2" w:rsidP="006C2A9B">
      <w:pPr>
        <w:pStyle w:val="NormalWeb"/>
        <w:shd w:val="clear" w:color="auto" w:fill="FFFFFF"/>
        <w:rPr>
          <w:rFonts w:asciiTheme="minorHAnsi" w:hAnsiTheme="minorHAnsi" w:cstheme="minorHAnsi"/>
          <w:color w:val="222222"/>
          <w:sz w:val="32"/>
          <w:szCs w:val="32"/>
        </w:rPr>
      </w:pPr>
    </w:p>
    <w:p w:rsidR="00AE4BE2" w:rsidRDefault="00AE4BE2" w:rsidP="006C2A9B">
      <w:pPr>
        <w:pStyle w:val="NormalWeb"/>
        <w:shd w:val="clear" w:color="auto" w:fill="FFFFFF"/>
        <w:rPr>
          <w:rFonts w:asciiTheme="minorHAnsi" w:hAnsiTheme="minorHAnsi" w:cstheme="minorHAnsi"/>
          <w:color w:val="222222"/>
          <w:sz w:val="32"/>
          <w:szCs w:val="32"/>
        </w:rPr>
      </w:pPr>
    </w:p>
    <w:p w:rsidR="00AE4BE2" w:rsidRDefault="00AE4BE2" w:rsidP="006C2A9B">
      <w:pPr>
        <w:pStyle w:val="NormalWeb"/>
        <w:shd w:val="clear" w:color="auto" w:fill="FFFFFF"/>
        <w:rPr>
          <w:rFonts w:asciiTheme="minorHAnsi" w:hAnsiTheme="minorHAnsi" w:cstheme="minorHAnsi"/>
          <w:color w:val="222222"/>
          <w:sz w:val="32"/>
          <w:szCs w:val="32"/>
        </w:rPr>
      </w:pPr>
    </w:p>
    <w:p w:rsidR="00AE4BE2" w:rsidRDefault="00AE4BE2" w:rsidP="006C2A9B">
      <w:pPr>
        <w:pStyle w:val="NormalWeb"/>
        <w:shd w:val="clear" w:color="auto" w:fill="FFFFFF"/>
        <w:rPr>
          <w:rFonts w:asciiTheme="minorHAnsi" w:hAnsiTheme="minorHAnsi" w:cstheme="minorHAnsi"/>
          <w:color w:val="222222"/>
          <w:sz w:val="32"/>
          <w:szCs w:val="32"/>
        </w:rPr>
      </w:pPr>
    </w:p>
    <w:p w:rsidR="00AE4BE2" w:rsidRDefault="00AE4BE2" w:rsidP="006C2A9B">
      <w:pPr>
        <w:pStyle w:val="NormalWeb"/>
        <w:shd w:val="clear" w:color="auto" w:fill="FFFFFF"/>
        <w:rPr>
          <w:rFonts w:asciiTheme="minorHAnsi" w:hAnsiTheme="minorHAnsi" w:cstheme="minorHAnsi"/>
          <w:color w:val="222222"/>
          <w:sz w:val="32"/>
          <w:szCs w:val="32"/>
        </w:rPr>
      </w:pPr>
    </w:p>
    <w:p w:rsidR="00AE4BE2" w:rsidRPr="00073F93" w:rsidRDefault="00AE4BE2" w:rsidP="006C2A9B">
      <w:pPr>
        <w:pStyle w:val="NormalWeb"/>
        <w:shd w:val="clear" w:color="auto" w:fill="FFFFFF"/>
        <w:rPr>
          <w:rFonts w:asciiTheme="minorHAnsi" w:hAnsiTheme="minorHAnsi" w:cstheme="minorHAnsi"/>
          <w:color w:val="222222"/>
          <w:sz w:val="32"/>
          <w:szCs w:val="32"/>
        </w:rPr>
      </w:pPr>
    </w:p>
    <w:p w:rsidR="006C2A9B" w:rsidRPr="00073F93" w:rsidRDefault="006C2A9B" w:rsidP="006C2A9B">
      <w:pPr>
        <w:rPr>
          <w:sz w:val="32"/>
          <w:szCs w:val="32"/>
        </w:rPr>
      </w:pPr>
    </w:p>
    <w:p w:rsidR="006C2A9B" w:rsidRPr="00073F93" w:rsidRDefault="006C2A9B" w:rsidP="006C2A9B">
      <w:pPr>
        <w:rPr>
          <w:sz w:val="32"/>
          <w:szCs w:val="32"/>
        </w:rPr>
      </w:pPr>
    </w:p>
    <w:p w:rsidR="006C2A9B" w:rsidRPr="00073F93" w:rsidRDefault="006C2A9B" w:rsidP="006C2A9B">
      <w:pPr>
        <w:rPr>
          <w:sz w:val="32"/>
          <w:szCs w:val="32"/>
        </w:rPr>
      </w:pPr>
    </w:p>
    <w:p w:rsidR="006C2A9B" w:rsidRPr="00073F93" w:rsidRDefault="006C2A9B" w:rsidP="006C2A9B">
      <w:pPr>
        <w:rPr>
          <w:sz w:val="32"/>
          <w:szCs w:val="32"/>
        </w:rPr>
      </w:pPr>
    </w:p>
    <w:p w:rsidR="006C2A9B" w:rsidRPr="00073F93" w:rsidRDefault="006C2A9B" w:rsidP="006C2A9B">
      <w:pPr>
        <w:shd w:val="clear" w:color="auto" w:fill="FFFFFF"/>
        <w:spacing w:before="100" w:beforeAutospacing="1" w:after="100" w:afterAutospacing="1" w:line="408" w:lineRule="atLeast"/>
        <w:textAlignment w:val="baseline"/>
        <w:rPr>
          <w:rFonts w:ascii="Times New Roman" w:eastAsia="Times New Roman" w:hAnsi="Times New Roman" w:cs="Times New Roman"/>
          <w:color w:val="2A2A2A"/>
          <w:sz w:val="32"/>
          <w:szCs w:val="32"/>
          <w:lang w:eastAsia="en-IN"/>
        </w:rPr>
      </w:pPr>
      <w:r w:rsidRPr="00073F93">
        <w:rPr>
          <w:rFonts w:ascii="Times New Roman" w:eastAsia="Times New Roman" w:hAnsi="Times New Roman" w:cs="Times New Roman"/>
          <w:noProof/>
          <w:color w:val="2A2A2A"/>
          <w:sz w:val="32"/>
          <w:szCs w:val="32"/>
          <w:lang w:val="en-IN" w:eastAsia="en-IN"/>
        </w:rPr>
        <w:drawing>
          <wp:inline distT="0" distB="0" distL="0" distR="0" wp14:anchorId="18476A9C" wp14:editId="06D1ADFB">
            <wp:extent cx="6435446" cy="5509260"/>
            <wp:effectExtent l="19050" t="0" r="3454" b="0"/>
            <wp:docPr id="47" name="Picture 3" descr="c0c5caf00c10a5dec3d690017ca19c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0c5caf00c10a5dec3d690017ca19c77.png"/>
                    <pic:cNvPicPr/>
                  </pic:nvPicPr>
                  <pic:blipFill>
                    <a:blip r:embed="rId12"/>
                    <a:stretch>
                      <a:fillRect/>
                    </a:stretch>
                  </pic:blipFill>
                  <pic:spPr>
                    <a:xfrm>
                      <a:off x="0" y="0"/>
                      <a:ext cx="6444624" cy="5517117"/>
                    </a:xfrm>
                    <a:prstGeom prst="rect">
                      <a:avLst/>
                    </a:prstGeom>
                  </pic:spPr>
                </pic:pic>
              </a:graphicData>
            </a:graphic>
          </wp:inline>
        </w:drawing>
      </w:r>
    </w:p>
    <w:p w:rsidR="006C2A9B" w:rsidRPr="00073F93" w:rsidRDefault="006C2A9B" w:rsidP="006C2A9B">
      <w:pPr>
        <w:rPr>
          <w:sz w:val="32"/>
          <w:szCs w:val="32"/>
        </w:rPr>
      </w:pPr>
    </w:p>
    <w:p w:rsidR="006C2A9B" w:rsidRPr="00073F93" w:rsidRDefault="006C2A9B" w:rsidP="006C2A9B">
      <w:pPr>
        <w:rPr>
          <w:sz w:val="32"/>
          <w:szCs w:val="32"/>
        </w:rPr>
      </w:pPr>
    </w:p>
    <w:p w:rsidR="006C2A9B" w:rsidRPr="00073F93" w:rsidRDefault="006C2A9B" w:rsidP="006C2A9B">
      <w:pPr>
        <w:rPr>
          <w:rFonts w:cstheme="minorHAnsi"/>
          <w:sz w:val="32"/>
          <w:szCs w:val="32"/>
        </w:rPr>
      </w:pPr>
    </w:p>
    <w:p w:rsidR="006C2A9B" w:rsidRPr="00073F93" w:rsidRDefault="006C2A9B" w:rsidP="006C2A9B">
      <w:pPr>
        <w:rPr>
          <w:color w:val="333333"/>
          <w:sz w:val="32"/>
          <w:szCs w:val="32"/>
          <w:shd w:val="clear" w:color="auto" w:fill="FFFFFF"/>
        </w:rPr>
      </w:pPr>
    </w:p>
    <w:p w:rsidR="006C2A9B" w:rsidRPr="00AE4BE2" w:rsidRDefault="006C2A9B" w:rsidP="00AE4BE2">
      <w:pPr>
        <w:jc w:val="center"/>
        <w:rPr>
          <w:i/>
          <w:color w:val="333333"/>
          <w:sz w:val="32"/>
          <w:szCs w:val="32"/>
          <w:shd w:val="clear" w:color="auto" w:fill="FFFFFF"/>
        </w:rPr>
      </w:pPr>
    </w:p>
    <w:p w:rsidR="00D10FCD" w:rsidRDefault="00AE4BE2" w:rsidP="00D10FCD">
      <w:pPr>
        <w:jc w:val="center"/>
        <w:rPr>
          <w:i/>
          <w:sz w:val="24"/>
          <w:szCs w:val="32"/>
        </w:rPr>
      </w:pPr>
      <w:r w:rsidRPr="00AE4BE2">
        <w:rPr>
          <w:i/>
          <w:color w:val="333333"/>
          <w:sz w:val="24"/>
          <w:szCs w:val="32"/>
          <w:shd w:val="clear" w:color="auto" w:fill="FFFFFF"/>
        </w:rPr>
        <w:t xml:space="preserve">Fig: </w:t>
      </w:r>
      <w:r w:rsidRPr="00AE4BE2">
        <w:rPr>
          <w:i/>
          <w:sz w:val="24"/>
          <w:szCs w:val="32"/>
        </w:rPr>
        <w:t>Dat</w:t>
      </w:r>
      <w:r>
        <w:rPr>
          <w:i/>
          <w:sz w:val="24"/>
          <w:szCs w:val="32"/>
        </w:rPr>
        <w:t>a workflow for Machine Learning</w:t>
      </w:r>
    </w:p>
    <w:p w:rsidR="00083FF8" w:rsidRPr="00D10FCD" w:rsidRDefault="00D10FCD" w:rsidP="00D10FCD">
      <w:pPr>
        <w:rPr>
          <w:i/>
          <w:sz w:val="24"/>
          <w:szCs w:val="32"/>
        </w:rPr>
      </w:pPr>
      <w:r>
        <w:rPr>
          <w:rFonts w:cstheme="minorHAnsi"/>
          <w:b/>
          <w:sz w:val="44"/>
          <w:u w:val="single"/>
        </w:rPr>
        <w:lastRenderedPageBreak/>
        <w:t>Logistic Regression</w:t>
      </w:r>
    </w:p>
    <w:p w:rsidR="00371946" w:rsidRDefault="00371946" w:rsidP="00D16881">
      <w:pPr>
        <w:jc w:val="center"/>
        <w:rPr>
          <w:rFonts w:ascii="Copperplate Gothic Bold" w:hAnsi="Copperplate Gothic Bold"/>
          <w:sz w:val="56"/>
          <w:u w:val="single"/>
        </w:rPr>
      </w:pPr>
    </w:p>
    <w:p w:rsidR="00371946" w:rsidRPr="00371946" w:rsidRDefault="00371946" w:rsidP="00371946">
      <w:pPr>
        <w:rPr>
          <w:sz w:val="28"/>
          <w:szCs w:val="44"/>
        </w:rPr>
      </w:pPr>
      <w:r>
        <w:rPr>
          <w:sz w:val="44"/>
          <w:szCs w:val="44"/>
        </w:rPr>
        <w:t>It is a classification algorithm.</w:t>
      </w:r>
      <w:r>
        <w:rPr>
          <w:sz w:val="44"/>
          <w:szCs w:val="44"/>
        </w:rPr>
        <w:br/>
      </w:r>
      <w:r w:rsidRPr="00976888">
        <w:rPr>
          <w:rFonts w:ascii="Helvetica" w:hAnsi="Helvetica" w:cs="Helvetica"/>
          <w:color w:val="333333"/>
          <w:spacing w:val="2"/>
          <w:sz w:val="19"/>
          <w:szCs w:val="19"/>
          <w:shd w:val="clear" w:color="auto" w:fill="FFFFFF"/>
        </w:rPr>
        <w:t xml:space="preserve"> </w:t>
      </w:r>
      <w:r w:rsidRPr="00371946">
        <w:rPr>
          <w:rFonts w:ascii="Helvetica" w:hAnsi="Helvetica" w:cs="Helvetica"/>
          <w:color w:val="333333"/>
          <w:spacing w:val="2"/>
          <w:sz w:val="36"/>
          <w:szCs w:val="44"/>
          <w:shd w:val="clear" w:color="auto" w:fill="FFFFFF"/>
        </w:rPr>
        <w:t>A solution for classification is logistic regression. Instead of fitting a straight line or hyperplane, the logistic regression model uses the logistic function to squeeze the output of a linear equation between 0 and 1.</w:t>
      </w:r>
    </w:p>
    <w:p w:rsidR="00371946" w:rsidRPr="00371946" w:rsidRDefault="00371946" w:rsidP="00371946">
      <w:pPr>
        <w:rPr>
          <w:sz w:val="36"/>
          <w:szCs w:val="44"/>
        </w:rPr>
      </w:pPr>
      <w:r w:rsidRPr="00371946">
        <w:rPr>
          <w:sz w:val="36"/>
          <w:szCs w:val="44"/>
        </w:rPr>
        <w:t>In such problems we have to predict whether the result is 0 or 1.</w:t>
      </w:r>
    </w:p>
    <w:p w:rsidR="00371946" w:rsidRDefault="00371946" w:rsidP="00371946">
      <w:pPr>
        <w:rPr>
          <w:sz w:val="44"/>
          <w:szCs w:val="44"/>
        </w:rPr>
      </w:pPr>
    </w:p>
    <w:p w:rsidR="00371946" w:rsidRPr="00371946" w:rsidRDefault="00371946" w:rsidP="00371946">
      <w:pPr>
        <w:rPr>
          <w:sz w:val="36"/>
          <w:szCs w:val="36"/>
        </w:rPr>
      </w:pPr>
      <w:r w:rsidRPr="00371946">
        <w:rPr>
          <w:rFonts w:cstheme="minorHAnsi"/>
          <w:color w:val="000000" w:themeColor="text1"/>
          <w:sz w:val="36"/>
          <w:szCs w:val="36"/>
          <w:shd w:val="clear" w:color="auto" w:fill="FFFFFF"/>
        </w:rPr>
        <w:t>Logistic regression: 0 &lt;=</w:t>
      </w:r>
      <w:r w:rsidRPr="00371946">
        <w:rPr>
          <w:rFonts w:ascii="Arial" w:hAnsi="Arial" w:cs="Arial"/>
          <w:color w:val="222222"/>
          <w:sz w:val="36"/>
          <w:szCs w:val="36"/>
          <w:shd w:val="clear" w:color="auto" w:fill="FFFFFF"/>
        </w:rPr>
        <w:t xml:space="preserve"> h</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 &lt;= 1</w:t>
      </w:r>
    </w:p>
    <w:p w:rsidR="00371946" w:rsidRPr="00371946" w:rsidRDefault="00371946" w:rsidP="00371946">
      <w:pPr>
        <w:rPr>
          <w:sz w:val="36"/>
          <w:szCs w:val="36"/>
        </w:rPr>
      </w:pPr>
    </w:p>
    <w:p w:rsidR="00371946" w:rsidRPr="00371946" w:rsidRDefault="00371946" w:rsidP="00371946">
      <w:pPr>
        <w:rPr>
          <w:rFonts w:ascii="Arial" w:hAnsi="Arial" w:cs="Arial"/>
          <w:color w:val="222222"/>
          <w:sz w:val="36"/>
          <w:szCs w:val="36"/>
          <w:shd w:val="clear" w:color="auto" w:fill="FFFFFF"/>
        </w:rPr>
      </w:pPr>
      <w:r w:rsidRPr="00371946">
        <w:rPr>
          <w:sz w:val="36"/>
          <w:szCs w:val="36"/>
        </w:rPr>
        <w:t xml:space="preserve">Y </w:t>
      </w:r>
      <w:r w:rsidRPr="00371946">
        <w:rPr>
          <w:rFonts w:ascii="Cambria Math" w:hAnsi="Cambria Math" w:cs="Cambria Math"/>
          <w:color w:val="222222"/>
          <w:sz w:val="36"/>
          <w:szCs w:val="36"/>
          <w:shd w:val="clear" w:color="auto" w:fill="FFFFFF"/>
        </w:rPr>
        <w:t xml:space="preserve">∈ </w:t>
      </w:r>
      <w:r w:rsidRPr="00371946">
        <w:rPr>
          <w:rFonts w:ascii="Arial" w:hAnsi="Arial" w:cs="Arial"/>
          <w:color w:val="222222"/>
          <w:sz w:val="36"/>
          <w:szCs w:val="36"/>
          <w:shd w:val="clear" w:color="auto" w:fill="FFFFFF"/>
        </w:rPr>
        <w:t>{0</w:t>
      </w:r>
      <w:proofErr w:type="gramStart"/>
      <w:r w:rsidRPr="00371946">
        <w:rPr>
          <w:rFonts w:ascii="Arial" w:hAnsi="Arial" w:cs="Arial"/>
          <w:color w:val="222222"/>
          <w:sz w:val="36"/>
          <w:szCs w:val="36"/>
          <w:shd w:val="clear" w:color="auto" w:fill="FFFFFF"/>
        </w:rPr>
        <w:t>,1</w:t>
      </w:r>
      <w:proofErr w:type="gramEnd"/>
      <w:r w:rsidRPr="00371946">
        <w:rPr>
          <w:rFonts w:ascii="Arial" w:hAnsi="Arial" w:cs="Arial"/>
          <w:color w:val="222222"/>
          <w:sz w:val="36"/>
          <w:szCs w:val="36"/>
          <w:shd w:val="clear" w:color="auto" w:fill="FFFFFF"/>
        </w:rPr>
        <w:t>}</w:t>
      </w:r>
    </w:p>
    <w:p w:rsidR="00371946" w:rsidRPr="00371946" w:rsidRDefault="00371946" w:rsidP="00371946">
      <w:pPr>
        <w:rPr>
          <w:rFonts w:ascii="Arial" w:hAnsi="Arial" w:cs="Arial"/>
          <w:color w:val="222222"/>
          <w:sz w:val="36"/>
          <w:szCs w:val="36"/>
          <w:shd w:val="clear" w:color="auto" w:fill="FFFFFF"/>
        </w:rPr>
      </w:pPr>
      <w:r w:rsidRPr="00371946">
        <w:rPr>
          <w:rFonts w:ascii="Arial" w:hAnsi="Arial" w:cs="Arial"/>
          <w:color w:val="222222"/>
          <w:sz w:val="36"/>
          <w:szCs w:val="36"/>
          <w:shd w:val="clear" w:color="auto" w:fill="FFFFFF"/>
        </w:rPr>
        <w:t>0: for negative class (Diagnosis: Healthy)</w:t>
      </w:r>
    </w:p>
    <w:p w:rsidR="00371946" w:rsidRPr="00371946" w:rsidRDefault="00371946" w:rsidP="00371946">
      <w:pPr>
        <w:rPr>
          <w:rFonts w:ascii="Arial" w:hAnsi="Arial" w:cs="Arial"/>
          <w:color w:val="222222"/>
          <w:sz w:val="36"/>
          <w:szCs w:val="36"/>
          <w:shd w:val="clear" w:color="auto" w:fill="FFFFFF"/>
        </w:rPr>
      </w:pPr>
      <w:r w:rsidRPr="00371946">
        <w:rPr>
          <w:rFonts w:ascii="Arial" w:hAnsi="Arial" w:cs="Arial"/>
          <w:color w:val="222222"/>
          <w:sz w:val="36"/>
          <w:szCs w:val="36"/>
          <w:shd w:val="clear" w:color="auto" w:fill="FFFFFF"/>
        </w:rPr>
        <w:t xml:space="preserve">1: for positive </w:t>
      </w:r>
      <w:proofErr w:type="gramStart"/>
      <w:r w:rsidRPr="00371946">
        <w:rPr>
          <w:rFonts w:ascii="Arial" w:hAnsi="Arial" w:cs="Arial"/>
          <w:color w:val="222222"/>
          <w:sz w:val="36"/>
          <w:szCs w:val="36"/>
          <w:shd w:val="clear" w:color="auto" w:fill="FFFFFF"/>
        </w:rPr>
        <w:t>class(</w:t>
      </w:r>
      <w:proofErr w:type="gramEnd"/>
      <w:r w:rsidRPr="00371946">
        <w:rPr>
          <w:rFonts w:ascii="Arial" w:hAnsi="Arial" w:cs="Arial"/>
          <w:color w:val="222222"/>
          <w:sz w:val="36"/>
          <w:szCs w:val="36"/>
          <w:shd w:val="clear" w:color="auto" w:fill="FFFFFF"/>
        </w:rPr>
        <w:t>Diagnosis: Unhealthy)</w:t>
      </w:r>
    </w:p>
    <w:p w:rsidR="00371946" w:rsidRPr="00371946" w:rsidRDefault="00371946" w:rsidP="00371946">
      <w:pPr>
        <w:rPr>
          <w:rFonts w:ascii="Arial" w:hAnsi="Arial" w:cs="Arial"/>
          <w:color w:val="222222"/>
          <w:sz w:val="36"/>
          <w:szCs w:val="36"/>
          <w:shd w:val="clear" w:color="auto" w:fill="FFFFFF"/>
        </w:rPr>
      </w:pPr>
    </w:p>
    <w:p w:rsidR="00371946" w:rsidRPr="00371946" w:rsidRDefault="00371946" w:rsidP="00371946">
      <w:pPr>
        <w:rPr>
          <w:rFonts w:ascii="Arial" w:hAnsi="Arial" w:cs="Arial"/>
          <w:color w:val="222222"/>
          <w:sz w:val="36"/>
          <w:szCs w:val="36"/>
          <w:shd w:val="clear" w:color="auto" w:fill="FFFFFF"/>
        </w:rPr>
      </w:pPr>
      <w:r w:rsidRPr="00371946">
        <w:rPr>
          <w:rFonts w:ascii="Arial" w:hAnsi="Arial" w:cs="Arial"/>
          <w:color w:val="222222"/>
          <w:sz w:val="36"/>
          <w:szCs w:val="36"/>
          <w:shd w:val="clear" w:color="auto" w:fill="FFFFFF"/>
        </w:rPr>
        <w:t>Hypothesis representation for Logistic regression</w:t>
      </w:r>
    </w:p>
    <w:p w:rsidR="00371946" w:rsidRPr="00371946" w:rsidRDefault="00371946" w:rsidP="00371946">
      <w:pPr>
        <w:rPr>
          <w:rFonts w:ascii="Arial" w:hAnsi="Arial" w:cs="Arial"/>
          <w:color w:val="222222"/>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proofErr w:type="gramStart"/>
      <w:r w:rsidRPr="00371946">
        <w:rPr>
          <w:rFonts w:ascii="Arial" w:hAnsi="Arial" w:cs="Arial"/>
          <w:color w:val="222222"/>
          <w:sz w:val="36"/>
          <w:szCs w:val="36"/>
          <w:shd w:val="clear" w:color="auto" w:fill="FFFFFF"/>
        </w:rPr>
        <w:t>h</w:t>
      </w:r>
      <w:proofErr w:type="gramEnd"/>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w:t>
      </w:r>
      <w:r w:rsidRPr="00371946">
        <w:rPr>
          <w:rFonts w:ascii="Arial" w:hAnsi="Arial" w:cs="Arial"/>
          <w:color w:val="222222"/>
          <w:sz w:val="36"/>
          <w:szCs w:val="36"/>
          <w:shd w:val="clear" w:color="auto" w:fill="FFFFFF"/>
        </w:rPr>
        <w:t xml:space="preserve"> </w:t>
      </w:r>
      <w:r w:rsidRPr="00371946">
        <w:rPr>
          <w:rFonts w:ascii="Arial" w:hAnsi="Arial" w:cs="Arial"/>
          <w:color w:val="545454"/>
          <w:sz w:val="36"/>
          <w:szCs w:val="36"/>
          <w:shd w:val="clear" w:color="auto" w:fill="FFFFFF"/>
        </w:rPr>
        <w:t> </w:t>
      </w:r>
      <w:proofErr w:type="spellStart"/>
      <w:r w:rsidRPr="00371946">
        <w:rPr>
          <w:rFonts w:cstheme="minorHAnsi"/>
          <w:color w:val="000000" w:themeColor="text1"/>
          <w:sz w:val="36"/>
          <w:szCs w:val="36"/>
          <w:shd w:val="clear" w:color="auto" w:fill="FFFFFF"/>
        </w:rPr>
        <w:t>θ</w:t>
      </w:r>
      <w:r w:rsidRPr="00371946">
        <w:rPr>
          <w:rFonts w:cstheme="minorHAnsi"/>
          <w:color w:val="000000" w:themeColor="text1"/>
          <w:sz w:val="36"/>
          <w:szCs w:val="36"/>
          <w:shd w:val="clear" w:color="auto" w:fill="FFFFFF"/>
          <w:vertAlign w:val="superscript"/>
        </w:rPr>
        <w:t>T</w:t>
      </w:r>
      <w:r w:rsidRPr="00371946">
        <w:rPr>
          <w:rFonts w:cstheme="minorHAnsi"/>
          <w:color w:val="000000" w:themeColor="text1"/>
          <w:sz w:val="36"/>
          <w:szCs w:val="36"/>
          <w:shd w:val="clear" w:color="auto" w:fill="FFFFFF"/>
        </w:rPr>
        <w:t>x</w:t>
      </w:r>
      <w:proofErr w:type="spellEnd"/>
      <w:r w:rsidRPr="00371946">
        <w:rPr>
          <w:rFonts w:cstheme="minorHAnsi"/>
          <w:color w:val="000000" w:themeColor="text1"/>
          <w:sz w:val="36"/>
          <w:szCs w:val="36"/>
          <w:shd w:val="clear" w:color="auto" w:fill="FFFFFF"/>
        </w:rPr>
        <w:t xml:space="preserve"> such that 0&lt;=</w:t>
      </w:r>
      <w:r w:rsidRPr="00371946">
        <w:rPr>
          <w:rFonts w:ascii="Arial" w:hAnsi="Arial" w:cs="Arial"/>
          <w:color w:val="222222"/>
          <w:sz w:val="36"/>
          <w:szCs w:val="36"/>
          <w:shd w:val="clear" w:color="auto" w:fill="FFFFFF"/>
        </w:rPr>
        <w:t xml:space="preserve"> h</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θ(x)&lt;=1</w:t>
      </w: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proofErr w:type="gramStart"/>
      <w:r w:rsidRPr="00371946">
        <w:rPr>
          <w:rFonts w:cstheme="minorHAnsi"/>
          <w:color w:val="000000" w:themeColor="text1"/>
          <w:sz w:val="36"/>
          <w:szCs w:val="36"/>
          <w:shd w:val="clear" w:color="auto" w:fill="FFFFFF"/>
        </w:rPr>
        <w:t>this</w:t>
      </w:r>
      <w:proofErr w:type="gramEnd"/>
      <w:r w:rsidRPr="00371946">
        <w:rPr>
          <w:rFonts w:cstheme="minorHAnsi"/>
          <w:color w:val="000000" w:themeColor="text1"/>
          <w:sz w:val="36"/>
          <w:szCs w:val="36"/>
          <w:shd w:val="clear" w:color="auto" w:fill="FFFFFF"/>
        </w:rPr>
        <w:t xml:space="preserve"> is accomplished by putting </w:t>
      </w:r>
      <w:proofErr w:type="spellStart"/>
      <w:r w:rsidRPr="00371946">
        <w:rPr>
          <w:rFonts w:cstheme="minorHAnsi"/>
          <w:color w:val="000000" w:themeColor="text1"/>
          <w:sz w:val="36"/>
          <w:szCs w:val="36"/>
          <w:shd w:val="clear" w:color="auto" w:fill="FFFFFF"/>
        </w:rPr>
        <w:t>θ</w:t>
      </w:r>
      <w:r w:rsidRPr="00371946">
        <w:rPr>
          <w:rFonts w:cstheme="minorHAnsi"/>
          <w:color w:val="000000" w:themeColor="text1"/>
          <w:sz w:val="36"/>
          <w:szCs w:val="36"/>
          <w:shd w:val="clear" w:color="auto" w:fill="FFFFFF"/>
          <w:vertAlign w:val="superscript"/>
        </w:rPr>
        <w:t>T</w:t>
      </w:r>
      <w:r w:rsidRPr="00371946">
        <w:rPr>
          <w:rFonts w:cstheme="minorHAnsi"/>
          <w:color w:val="000000" w:themeColor="text1"/>
          <w:sz w:val="36"/>
          <w:szCs w:val="36"/>
          <w:shd w:val="clear" w:color="auto" w:fill="FFFFFF"/>
        </w:rPr>
        <w:t>x</w:t>
      </w:r>
      <w:proofErr w:type="spellEnd"/>
      <w:r w:rsidRPr="00371946">
        <w:rPr>
          <w:rFonts w:cstheme="minorHAnsi"/>
          <w:color w:val="000000" w:themeColor="text1"/>
          <w:sz w:val="36"/>
          <w:szCs w:val="36"/>
          <w:shd w:val="clear" w:color="auto" w:fill="FFFFFF"/>
        </w:rPr>
        <w:t xml:space="preserve"> into logistic function.</w:t>
      </w: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r w:rsidRPr="00371946">
        <w:rPr>
          <w:rFonts w:cstheme="minorHAnsi"/>
          <w:color w:val="000000" w:themeColor="text1"/>
          <w:sz w:val="36"/>
          <w:szCs w:val="36"/>
          <w:shd w:val="clear" w:color="auto" w:fill="FFFFFF"/>
        </w:rPr>
        <w:t>New form uses sigmoidal function or logistic function</w:t>
      </w:r>
    </w:p>
    <w:p w:rsidR="00371946" w:rsidRPr="00371946" w:rsidRDefault="00371946" w:rsidP="00371946">
      <w:pPr>
        <w:rPr>
          <w:rFonts w:cstheme="minorHAnsi"/>
          <w:color w:val="000000" w:themeColor="text1"/>
          <w:sz w:val="36"/>
          <w:szCs w:val="36"/>
          <w:shd w:val="clear" w:color="auto" w:fill="FFFFFF"/>
        </w:rPr>
      </w:pPr>
      <w:proofErr w:type="gramStart"/>
      <w:r w:rsidRPr="00371946">
        <w:rPr>
          <w:rFonts w:ascii="Arial" w:hAnsi="Arial" w:cs="Arial"/>
          <w:color w:val="222222"/>
          <w:sz w:val="36"/>
          <w:szCs w:val="36"/>
          <w:shd w:val="clear" w:color="auto" w:fill="FFFFFF"/>
        </w:rPr>
        <w:t>h</w:t>
      </w:r>
      <w:proofErr w:type="gramEnd"/>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θ)=g(</w:t>
      </w:r>
      <w:proofErr w:type="spellStart"/>
      <w:r w:rsidRPr="00371946">
        <w:rPr>
          <w:rFonts w:cstheme="minorHAnsi"/>
          <w:color w:val="000000" w:themeColor="text1"/>
          <w:sz w:val="36"/>
          <w:szCs w:val="36"/>
          <w:shd w:val="clear" w:color="auto" w:fill="FFFFFF"/>
        </w:rPr>
        <w:t>θ</w:t>
      </w:r>
      <w:r w:rsidRPr="00371946">
        <w:rPr>
          <w:rFonts w:cstheme="minorHAnsi"/>
          <w:color w:val="000000" w:themeColor="text1"/>
          <w:sz w:val="36"/>
          <w:szCs w:val="36"/>
          <w:shd w:val="clear" w:color="auto" w:fill="FFFFFF"/>
          <w:vertAlign w:val="superscript"/>
        </w:rPr>
        <w:t>T</w:t>
      </w:r>
      <w:r w:rsidRPr="00371946">
        <w:rPr>
          <w:rFonts w:cstheme="minorHAnsi"/>
          <w:color w:val="000000" w:themeColor="text1"/>
          <w:sz w:val="36"/>
          <w:szCs w:val="36"/>
          <w:shd w:val="clear" w:color="auto" w:fill="FFFFFF"/>
        </w:rPr>
        <w:t>x</w:t>
      </w:r>
      <w:proofErr w:type="spellEnd"/>
      <w:r w:rsidRPr="00371946">
        <w:rPr>
          <w:rFonts w:cstheme="minorHAnsi"/>
          <w:color w:val="000000" w:themeColor="text1"/>
          <w:sz w:val="36"/>
          <w:szCs w:val="36"/>
          <w:shd w:val="clear" w:color="auto" w:fill="FFFFFF"/>
        </w:rPr>
        <w:t>)</w:t>
      </w: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proofErr w:type="gramStart"/>
      <w:r w:rsidRPr="00371946">
        <w:rPr>
          <w:rFonts w:cstheme="minorHAnsi"/>
          <w:color w:val="000000" w:themeColor="text1"/>
          <w:sz w:val="36"/>
          <w:szCs w:val="36"/>
          <w:shd w:val="clear" w:color="auto" w:fill="FFFFFF"/>
        </w:rPr>
        <w:t>g(</w:t>
      </w:r>
      <w:proofErr w:type="gramEnd"/>
      <w:r w:rsidRPr="00371946">
        <w:rPr>
          <w:rFonts w:cstheme="minorHAnsi"/>
          <w:color w:val="000000" w:themeColor="text1"/>
          <w:sz w:val="36"/>
          <w:szCs w:val="36"/>
          <w:shd w:val="clear" w:color="auto" w:fill="FFFFFF"/>
        </w:rPr>
        <w:t>z)=1/1+e</w:t>
      </w:r>
      <w:r w:rsidRPr="00371946">
        <w:rPr>
          <w:rFonts w:cstheme="minorHAnsi"/>
          <w:color w:val="000000" w:themeColor="text1"/>
          <w:sz w:val="36"/>
          <w:szCs w:val="36"/>
          <w:shd w:val="clear" w:color="auto" w:fill="FFFFFF"/>
          <w:vertAlign w:val="superscript"/>
        </w:rPr>
        <w:t xml:space="preserve">z </w:t>
      </w:r>
      <w:r w:rsidRPr="00371946">
        <w:rPr>
          <w:rFonts w:cstheme="minorHAnsi"/>
          <w:color w:val="000000" w:themeColor="text1"/>
          <w:sz w:val="36"/>
          <w:szCs w:val="36"/>
          <w:shd w:val="clear" w:color="auto" w:fill="FFFFFF"/>
        </w:rPr>
        <w:t xml:space="preserve">    where z= </w:t>
      </w:r>
      <w:proofErr w:type="spellStart"/>
      <w:r w:rsidRPr="00371946">
        <w:rPr>
          <w:rFonts w:cstheme="minorHAnsi"/>
          <w:color w:val="000000" w:themeColor="text1"/>
          <w:sz w:val="36"/>
          <w:szCs w:val="36"/>
          <w:shd w:val="clear" w:color="auto" w:fill="FFFFFF"/>
        </w:rPr>
        <w:t>θ</w:t>
      </w:r>
      <w:r w:rsidRPr="00371946">
        <w:rPr>
          <w:rFonts w:cstheme="minorHAnsi"/>
          <w:color w:val="000000" w:themeColor="text1"/>
          <w:sz w:val="36"/>
          <w:szCs w:val="36"/>
          <w:shd w:val="clear" w:color="auto" w:fill="FFFFFF"/>
          <w:vertAlign w:val="superscript"/>
        </w:rPr>
        <w:t>T</w:t>
      </w:r>
      <w:r w:rsidRPr="00371946">
        <w:rPr>
          <w:rFonts w:cstheme="minorHAnsi"/>
          <w:color w:val="000000" w:themeColor="text1"/>
          <w:sz w:val="36"/>
          <w:szCs w:val="36"/>
          <w:shd w:val="clear" w:color="auto" w:fill="FFFFFF"/>
        </w:rPr>
        <w:t>x</w:t>
      </w:r>
      <w:proofErr w:type="spellEnd"/>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proofErr w:type="gramStart"/>
      <w:r w:rsidRPr="00371946">
        <w:rPr>
          <w:rFonts w:cstheme="minorHAnsi"/>
          <w:color w:val="000000" w:themeColor="text1"/>
          <w:sz w:val="36"/>
          <w:szCs w:val="36"/>
          <w:shd w:val="clear" w:color="auto" w:fill="FFFFFF"/>
        </w:rPr>
        <w:t>the</w:t>
      </w:r>
      <w:proofErr w:type="gramEnd"/>
      <w:r w:rsidRPr="00371946">
        <w:rPr>
          <w:rFonts w:cstheme="minorHAnsi"/>
          <w:color w:val="000000" w:themeColor="text1"/>
          <w:sz w:val="36"/>
          <w:szCs w:val="36"/>
          <w:shd w:val="clear" w:color="auto" w:fill="FFFFFF"/>
        </w:rPr>
        <w:t xml:space="preserve"> function g(z) looks like this:</w:t>
      </w: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ascii="Arial" w:hAnsi="Arial" w:cs="Arial"/>
          <w:color w:val="222222"/>
          <w:sz w:val="36"/>
          <w:szCs w:val="36"/>
          <w:shd w:val="clear" w:color="auto" w:fill="FFFFFF"/>
        </w:rPr>
      </w:pPr>
      <w:r w:rsidRPr="00371946">
        <w:rPr>
          <w:rFonts w:ascii="Arial" w:hAnsi="Arial" w:cs="Arial"/>
          <w:noProof/>
          <w:color w:val="222222"/>
          <w:sz w:val="36"/>
          <w:szCs w:val="36"/>
          <w:shd w:val="clear" w:color="auto" w:fill="FFFFFF"/>
          <w:lang w:val="en-IN" w:eastAsia="en-IN"/>
        </w:rPr>
        <w:drawing>
          <wp:inline distT="0" distB="0" distL="0" distR="0" wp14:anchorId="158EB1DE" wp14:editId="1E4A584F">
            <wp:extent cx="4758690" cy="2185258"/>
            <wp:effectExtent l="19050" t="0" r="3810" b="0"/>
            <wp:docPr id="48"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3"/>
                    <a:stretch>
                      <a:fillRect/>
                    </a:stretch>
                  </pic:blipFill>
                  <pic:spPr>
                    <a:xfrm>
                      <a:off x="0" y="0"/>
                      <a:ext cx="4766111" cy="2188666"/>
                    </a:xfrm>
                    <a:prstGeom prst="rect">
                      <a:avLst/>
                    </a:prstGeom>
                  </pic:spPr>
                </pic:pic>
              </a:graphicData>
            </a:graphic>
          </wp:inline>
        </w:drawing>
      </w:r>
    </w:p>
    <w:p w:rsidR="00371946" w:rsidRPr="00371946" w:rsidRDefault="00371946" w:rsidP="00371946">
      <w:pPr>
        <w:rPr>
          <w:rFonts w:ascii="Arial" w:hAnsi="Arial" w:cs="Arial"/>
          <w:color w:val="222222"/>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r w:rsidRPr="00371946">
        <w:rPr>
          <w:rFonts w:ascii="Arial" w:hAnsi="Arial" w:cs="Arial"/>
          <w:color w:val="222222"/>
          <w:sz w:val="36"/>
          <w:szCs w:val="36"/>
          <w:shd w:val="clear" w:color="auto" w:fill="FFFFFF"/>
        </w:rPr>
        <w:t>Threshold classifier output h</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 at 0.5:</w:t>
      </w:r>
    </w:p>
    <w:p w:rsidR="00371946" w:rsidRPr="00371946" w:rsidRDefault="00371946" w:rsidP="00371946">
      <w:pPr>
        <w:rPr>
          <w:rFonts w:cstheme="minorHAnsi"/>
          <w:color w:val="000000" w:themeColor="text1"/>
          <w:sz w:val="36"/>
          <w:szCs w:val="36"/>
          <w:shd w:val="clear" w:color="auto" w:fill="FFFFFF"/>
        </w:rPr>
      </w:pPr>
      <w:r w:rsidRPr="00371946">
        <w:rPr>
          <w:rFonts w:cstheme="minorHAnsi"/>
          <w:color w:val="000000" w:themeColor="text1"/>
          <w:sz w:val="36"/>
          <w:szCs w:val="36"/>
          <w:shd w:val="clear" w:color="auto" w:fill="FFFFFF"/>
        </w:rPr>
        <w:t xml:space="preserve">If </w:t>
      </w:r>
      <w:r w:rsidRPr="00371946">
        <w:rPr>
          <w:rFonts w:ascii="Arial" w:hAnsi="Arial" w:cs="Arial"/>
          <w:color w:val="222222"/>
          <w:sz w:val="36"/>
          <w:szCs w:val="36"/>
          <w:shd w:val="clear" w:color="auto" w:fill="FFFFFF"/>
        </w:rPr>
        <w:t>h</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w:t>
      </w:r>
      <w:r>
        <w:rPr>
          <w:rFonts w:cstheme="minorHAnsi"/>
          <w:color w:val="000000" w:themeColor="text1"/>
          <w:sz w:val="36"/>
          <w:szCs w:val="36"/>
          <w:shd w:val="clear" w:color="auto" w:fill="FFFFFF"/>
        </w:rPr>
        <w:t xml:space="preserve"> </w:t>
      </w:r>
      <w:r w:rsidRPr="00371946">
        <w:rPr>
          <w:rFonts w:cstheme="minorHAnsi"/>
          <w:color w:val="000000" w:themeColor="text1"/>
          <w:sz w:val="36"/>
          <w:szCs w:val="36"/>
          <w:shd w:val="clear" w:color="auto" w:fill="FFFFFF"/>
        </w:rPr>
        <w:t>&gt;=</w:t>
      </w:r>
      <w:r>
        <w:rPr>
          <w:rFonts w:cstheme="minorHAnsi"/>
          <w:color w:val="000000" w:themeColor="text1"/>
          <w:sz w:val="36"/>
          <w:szCs w:val="36"/>
          <w:shd w:val="clear" w:color="auto" w:fill="FFFFFF"/>
        </w:rPr>
        <w:t xml:space="preserve"> </w:t>
      </w:r>
      <w:r w:rsidRPr="00371946">
        <w:rPr>
          <w:rFonts w:cstheme="minorHAnsi"/>
          <w:color w:val="000000" w:themeColor="text1"/>
          <w:sz w:val="36"/>
          <w:szCs w:val="36"/>
          <w:shd w:val="clear" w:color="auto" w:fill="FFFFFF"/>
        </w:rPr>
        <w:t>0.5, predict y=1</w:t>
      </w:r>
    </w:p>
    <w:p w:rsidR="00371946" w:rsidRPr="00371946" w:rsidRDefault="00371946" w:rsidP="00371946">
      <w:pPr>
        <w:rPr>
          <w:rFonts w:cstheme="minorHAnsi"/>
          <w:color w:val="000000" w:themeColor="text1"/>
          <w:sz w:val="36"/>
          <w:szCs w:val="36"/>
          <w:shd w:val="clear" w:color="auto" w:fill="FFFFFF"/>
        </w:rPr>
      </w:pPr>
      <w:r w:rsidRPr="00371946">
        <w:rPr>
          <w:rFonts w:cstheme="minorHAnsi"/>
          <w:color w:val="000000" w:themeColor="text1"/>
          <w:sz w:val="36"/>
          <w:szCs w:val="36"/>
          <w:shd w:val="clear" w:color="auto" w:fill="FFFFFF"/>
        </w:rPr>
        <w:t xml:space="preserve">If </w:t>
      </w:r>
      <w:r w:rsidRPr="00371946">
        <w:rPr>
          <w:rFonts w:ascii="Arial" w:hAnsi="Arial" w:cs="Arial"/>
          <w:color w:val="222222"/>
          <w:sz w:val="36"/>
          <w:szCs w:val="36"/>
          <w:shd w:val="clear" w:color="auto" w:fill="FFFFFF"/>
        </w:rPr>
        <w:t>h</w:t>
      </w:r>
      <w:r w:rsidRPr="00371946">
        <w:rPr>
          <w:rFonts w:ascii="Arial" w:hAnsi="Arial" w:cs="Arial"/>
          <w:color w:val="545454"/>
          <w:sz w:val="36"/>
          <w:szCs w:val="36"/>
          <w:shd w:val="clear" w:color="auto" w:fill="FFFFFF"/>
        </w:rPr>
        <w:t> </w:t>
      </w:r>
      <w:r w:rsidRPr="00371946">
        <w:rPr>
          <w:rFonts w:cstheme="minorHAnsi"/>
          <w:color w:val="000000" w:themeColor="text1"/>
          <w:sz w:val="36"/>
          <w:szCs w:val="36"/>
          <w:shd w:val="clear" w:color="auto" w:fill="FFFFFF"/>
        </w:rPr>
        <w:t>θ(x)</w:t>
      </w:r>
      <w:r>
        <w:rPr>
          <w:rFonts w:cstheme="minorHAnsi"/>
          <w:color w:val="000000" w:themeColor="text1"/>
          <w:sz w:val="36"/>
          <w:szCs w:val="36"/>
          <w:shd w:val="clear" w:color="auto" w:fill="FFFFFF"/>
        </w:rPr>
        <w:t xml:space="preserve"> </w:t>
      </w:r>
      <w:r w:rsidRPr="00371946">
        <w:rPr>
          <w:rFonts w:cstheme="minorHAnsi"/>
          <w:color w:val="000000" w:themeColor="text1"/>
          <w:sz w:val="36"/>
          <w:szCs w:val="36"/>
          <w:shd w:val="clear" w:color="auto" w:fill="FFFFFF"/>
        </w:rPr>
        <w:t>&lt;=</w:t>
      </w:r>
      <w:r>
        <w:rPr>
          <w:rFonts w:cstheme="minorHAnsi"/>
          <w:color w:val="000000" w:themeColor="text1"/>
          <w:sz w:val="36"/>
          <w:szCs w:val="36"/>
          <w:shd w:val="clear" w:color="auto" w:fill="FFFFFF"/>
        </w:rPr>
        <w:t xml:space="preserve"> 0.5</w:t>
      </w:r>
      <w:r w:rsidRPr="00371946">
        <w:rPr>
          <w:rFonts w:cstheme="minorHAnsi"/>
          <w:color w:val="000000" w:themeColor="text1"/>
          <w:sz w:val="36"/>
          <w:szCs w:val="36"/>
          <w:shd w:val="clear" w:color="auto" w:fill="FFFFFF"/>
        </w:rPr>
        <w:t>, predict y=0</w:t>
      </w:r>
    </w:p>
    <w:p w:rsidR="00371946" w:rsidRPr="00371946" w:rsidRDefault="00371946" w:rsidP="00371946">
      <w:pPr>
        <w:rPr>
          <w:rFonts w:cstheme="minorHAnsi"/>
          <w:color w:val="000000" w:themeColor="text1"/>
          <w:sz w:val="36"/>
          <w:szCs w:val="36"/>
          <w:shd w:val="clear" w:color="auto" w:fill="FFFFFF"/>
        </w:rPr>
      </w:pPr>
    </w:p>
    <w:p w:rsidR="00371946" w:rsidRPr="00371946" w:rsidRDefault="00371946" w:rsidP="00371946">
      <w:pPr>
        <w:rPr>
          <w:rFonts w:cstheme="minorHAnsi"/>
          <w:color w:val="000000" w:themeColor="text1"/>
          <w:sz w:val="36"/>
          <w:szCs w:val="36"/>
          <w:shd w:val="clear" w:color="auto" w:fill="FFFFFF"/>
        </w:rPr>
      </w:pPr>
      <w:r w:rsidRPr="00371946">
        <w:rPr>
          <w:rFonts w:cstheme="minorHAnsi"/>
          <w:color w:val="000000" w:themeColor="text1"/>
          <w:sz w:val="36"/>
          <w:szCs w:val="36"/>
          <w:shd w:val="clear" w:color="auto" w:fill="FFFFFF"/>
        </w:rPr>
        <w:t xml:space="preserve">Now, if </w:t>
      </w:r>
      <w:proofErr w:type="spellStart"/>
      <w:r w:rsidRPr="00371946">
        <w:rPr>
          <w:rFonts w:cstheme="minorHAnsi"/>
          <w:color w:val="000000" w:themeColor="text1"/>
          <w:sz w:val="36"/>
          <w:szCs w:val="36"/>
          <w:shd w:val="clear" w:color="auto" w:fill="FFFFFF"/>
        </w:rPr>
        <w:t>hθ</w:t>
      </w:r>
      <w:proofErr w:type="spellEnd"/>
      <w:r>
        <w:rPr>
          <w:rFonts w:cstheme="minorHAnsi"/>
          <w:color w:val="000000" w:themeColor="text1"/>
          <w:sz w:val="36"/>
          <w:szCs w:val="36"/>
          <w:shd w:val="clear" w:color="auto" w:fill="FFFFFF"/>
        </w:rPr>
        <w:t xml:space="preserve"> </w:t>
      </w:r>
      <w:r w:rsidRPr="00371946">
        <w:rPr>
          <w:rFonts w:cstheme="minorHAnsi"/>
          <w:color w:val="000000" w:themeColor="text1"/>
          <w:sz w:val="36"/>
          <w:szCs w:val="36"/>
          <w:shd w:val="clear" w:color="auto" w:fill="FFFFFF"/>
        </w:rPr>
        <w:t>(x) will give the probability that our output is 1 or 0.</w:t>
      </w:r>
    </w:p>
    <w:p w:rsidR="00371946" w:rsidRPr="00371946" w:rsidRDefault="00371946" w:rsidP="00371946">
      <w:pPr>
        <w:rPr>
          <w:rFonts w:cstheme="minorHAnsi"/>
          <w:color w:val="000000" w:themeColor="text1"/>
          <w:sz w:val="36"/>
          <w:szCs w:val="36"/>
          <w:shd w:val="clear" w:color="auto" w:fill="FFFFFF"/>
        </w:rPr>
      </w:pPr>
      <w:r>
        <w:rPr>
          <w:rFonts w:cstheme="minorHAnsi"/>
          <w:color w:val="000000" w:themeColor="text1"/>
          <w:sz w:val="36"/>
          <w:szCs w:val="36"/>
          <w:shd w:val="clear" w:color="auto" w:fill="FFFFFF"/>
        </w:rPr>
        <w:t>Example</w:t>
      </w:r>
      <w:r w:rsidRPr="00371946">
        <w:rPr>
          <w:rFonts w:cstheme="minorHAnsi"/>
          <w:color w:val="000000" w:themeColor="text1"/>
          <w:sz w:val="36"/>
          <w:szCs w:val="36"/>
          <w:shd w:val="clear" w:color="auto" w:fill="FFFFFF"/>
        </w:rPr>
        <w:t>: 0.7 means the probability of having output 1 is 70%</w:t>
      </w:r>
    </w:p>
    <w:p w:rsidR="00371946" w:rsidRPr="00371946" w:rsidRDefault="00371946" w:rsidP="00371946">
      <w:pPr>
        <w:rPr>
          <w:rFonts w:cstheme="minorHAnsi"/>
          <w:color w:val="000000" w:themeColor="text1"/>
          <w:sz w:val="36"/>
          <w:szCs w:val="36"/>
          <w:shd w:val="clear" w:color="auto" w:fill="FFFFFF"/>
        </w:rPr>
      </w:pPr>
    </w:p>
    <w:p w:rsidR="00371946" w:rsidRDefault="00371946" w:rsidP="00371946">
      <w:pPr>
        <w:pStyle w:val="gw"/>
        <w:shd w:val="clear" w:color="auto" w:fill="FFFFFF"/>
        <w:spacing w:before="480" w:beforeAutospacing="0" w:after="0" w:afterAutospacing="0"/>
        <w:rPr>
          <w:rFonts w:asciiTheme="minorHAnsi" w:hAnsiTheme="minorHAnsi" w:cstheme="minorHAnsi"/>
          <w:i/>
          <w:iCs/>
          <w:spacing w:val="-1"/>
          <w:sz w:val="36"/>
          <w:szCs w:val="36"/>
        </w:rPr>
      </w:pPr>
      <w:r w:rsidRPr="00371946">
        <w:rPr>
          <w:rFonts w:asciiTheme="minorHAnsi" w:hAnsiTheme="minorHAnsi" w:cstheme="minorHAnsi"/>
          <w:i/>
          <w:iCs/>
          <w:noProof/>
          <w:spacing w:val="-1"/>
          <w:sz w:val="36"/>
          <w:szCs w:val="36"/>
          <w:lang w:bidi="ar-SA"/>
        </w:rPr>
        <w:drawing>
          <wp:inline distT="0" distB="0" distL="0" distR="0" wp14:anchorId="252A8D31" wp14:editId="6C775702">
            <wp:extent cx="5731510" cy="815975"/>
            <wp:effectExtent l="19050" t="0" r="2540" b="0"/>
            <wp:docPr id="49" name="Picture 2" descr="1_2g14OVjyJqio2zXwJxgj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g14OVjyJqio2zXwJxgj2w.png"/>
                    <pic:cNvPicPr/>
                  </pic:nvPicPr>
                  <pic:blipFill>
                    <a:blip r:embed="rId14"/>
                    <a:stretch>
                      <a:fillRect/>
                    </a:stretch>
                  </pic:blipFill>
                  <pic:spPr>
                    <a:xfrm>
                      <a:off x="0" y="0"/>
                      <a:ext cx="5731510" cy="815975"/>
                    </a:xfrm>
                    <a:prstGeom prst="rect">
                      <a:avLst/>
                    </a:prstGeom>
                  </pic:spPr>
                </pic:pic>
              </a:graphicData>
            </a:graphic>
          </wp:inline>
        </w:drawing>
      </w:r>
    </w:p>
    <w:p w:rsidR="0009541A" w:rsidRDefault="0009541A" w:rsidP="00371946">
      <w:pPr>
        <w:pStyle w:val="gw"/>
        <w:shd w:val="clear" w:color="auto" w:fill="FFFFFF"/>
        <w:spacing w:before="480" w:beforeAutospacing="0" w:after="0" w:afterAutospacing="0"/>
        <w:rPr>
          <w:rFonts w:asciiTheme="minorHAnsi" w:hAnsiTheme="minorHAnsi" w:cstheme="minorHAnsi"/>
          <w:i/>
          <w:iCs/>
          <w:spacing w:val="-1"/>
          <w:sz w:val="36"/>
          <w:szCs w:val="36"/>
        </w:rPr>
      </w:pPr>
      <w:r>
        <w:rPr>
          <w:rFonts w:asciiTheme="minorHAnsi" w:hAnsiTheme="minorHAnsi" w:cstheme="minorHAnsi"/>
          <w:i/>
          <w:iCs/>
          <w:noProof/>
          <w:spacing w:val="-1"/>
          <w:sz w:val="36"/>
          <w:szCs w:val="36"/>
          <w:lang w:bidi="ar-SA"/>
        </w:rPr>
        <w:drawing>
          <wp:inline distT="0" distB="0" distL="0" distR="0">
            <wp:extent cx="5727700" cy="1435100"/>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ogistic.JPG"/>
                    <pic:cNvPicPr/>
                  </pic:nvPicPr>
                  <pic:blipFill>
                    <a:blip r:embed="rId15">
                      <a:extLst>
                        <a:ext uri="{28A0092B-C50C-407E-A947-70E740481C1C}">
                          <a14:useLocalDpi xmlns:a14="http://schemas.microsoft.com/office/drawing/2010/main" val="0"/>
                        </a:ext>
                      </a:extLst>
                    </a:blip>
                    <a:stretch>
                      <a:fillRect/>
                    </a:stretch>
                  </pic:blipFill>
                  <pic:spPr>
                    <a:xfrm>
                      <a:off x="0" y="0"/>
                      <a:ext cx="5727700" cy="1435100"/>
                    </a:xfrm>
                    <a:prstGeom prst="rect">
                      <a:avLst/>
                    </a:prstGeom>
                  </pic:spPr>
                </pic:pic>
              </a:graphicData>
            </a:graphic>
          </wp:inline>
        </w:drawing>
      </w:r>
    </w:p>
    <w:p w:rsidR="00371946" w:rsidRPr="00371946" w:rsidRDefault="00371946" w:rsidP="00371946">
      <w:pPr>
        <w:pStyle w:val="gw"/>
        <w:shd w:val="clear" w:color="auto" w:fill="FFFFFF"/>
        <w:spacing w:before="480" w:beforeAutospacing="0" w:after="0" w:afterAutospacing="0"/>
        <w:rPr>
          <w:rFonts w:asciiTheme="minorHAnsi" w:hAnsiTheme="minorHAnsi" w:cstheme="minorHAnsi"/>
          <w:i/>
          <w:iCs/>
          <w:spacing w:val="-1"/>
          <w:sz w:val="36"/>
          <w:szCs w:val="36"/>
        </w:rPr>
      </w:pPr>
      <w:r w:rsidRPr="00371946">
        <w:rPr>
          <w:rFonts w:asciiTheme="minorHAnsi" w:hAnsiTheme="minorHAnsi" w:cstheme="minorHAnsi"/>
          <w:i/>
          <w:iCs/>
          <w:noProof/>
          <w:spacing w:val="-1"/>
          <w:sz w:val="36"/>
          <w:szCs w:val="36"/>
          <w:lang w:bidi="ar-SA"/>
        </w:rPr>
        <w:lastRenderedPageBreak/>
        <w:drawing>
          <wp:inline distT="0" distB="0" distL="0" distR="0" wp14:anchorId="3951C922" wp14:editId="119DFC4A">
            <wp:extent cx="4236720" cy="3215640"/>
            <wp:effectExtent l="19050" t="0" r="0" b="0"/>
            <wp:docPr id="50" name="Picture 4" descr="1_2QLAi8r4BWFZ4AC6aQLz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QLAi8r4BWFZ4AC6aQLzbA.png"/>
                    <pic:cNvPicPr/>
                  </pic:nvPicPr>
                  <pic:blipFill>
                    <a:blip r:embed="rId16"/>
                    <a:stretch>
                      <a:fillRect/>
                    </a:stretch>
                  </pic:blipFill>
                  <pic:spPr>
                    <a:xfrm>
                      <a:off x="0" y="0"/>
                      <a:ext cx="4236720" cy="3215640"/>
                    </a:xfrm>
                    <a:prstGeom prst="rect">
                      <a:avLst/>
                    </a:prstGeom>
                  </pic:spPr>
                </pic:pic>
              </a:graphicData>
            </a:graphic>
          </wp:inline>
        </w:drawing>
      </w:r>
    </w:p>
    <w:p w:rsidR="00371946" w:rsidRPr="00371946" w:rsidRDefault="00371946" w:rsidP="00371946">
      <w:pPr>
        <w:pStyle w:val="gw"/>
        <w:shd w:val="clear" w:color="auto" w:fill="FFFFFF"/>
        <w:spacing w:before="480" w:beforeAutospacing="0" w:after="0" w:afterAutospacing="0"/>
        <w:rPr>
          <w:rFonts w:asciiTheme="minorHAnsi" w:hAnsiTheme="minorHAnsi" w:cstheme="minorHAnsi"/>
          <w:i/>
          <w:iCs/>
          <w:spacing w:val="-1"/>
          <w:sz w:val="36"/>
          <w:szCs w:val="36"/>
        </w:rPr>
      </w:pPr>
      <w:r w:rsidRPr="00371946">
        <w:rPr>
          <w:rFonts w:asciiTheme="minorHAnsi" w:hAnsiTheme="minorHAnsi" w:cstheme="minorHAnsi"/>
          <w:i/>
          <w:iCs/>
          <w:noProof/>
          <w:spacing w:val="-1"/>
          <w:sz w:val="36"/>
          <w:szCs w:val="36"/>
          <w:lang w:bidi="ar-SA"/>
        </w:rPr>
        <w:drawing>
          <wp:inline distT="0" distB="0" distL="0" distR="0" wp14:anchorId="74E45BAD" wp14:editId="779DEFE9">
            <wp:extent cx="4320540" cy="3413760"/>
            <wp:effectExtent l="19050" t="0" r="3810" b="0"/>
            <wp:docPr id="51" name="Picture 6" descr="1_gAsyT-YdsQZUMF81NTZQ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AsyT-YdsQZUMF81NTZQdQ.png"/>
                    <pic:cNvPicPr/>
                  </pic:nvPicPr>
                  <pic:blipFill>
                    <a:blip r:embed="rId17"/>
                    <a:stretch>
                      <a:fillRect/>
                    </a:stretch>
                  </pic:blipFill>
                  <pic:spPr>
                    <a:xfrm>
                      <a:off x="0" y="0"/>
                      <a:ext cx="4320540" cy="3413760"/>
                    </a:xfrm>
                    <a:prstGeom prst="rect">
                      <a:avLst/>
                    </a:prstGeom>
                  </pic:spPr>
                </pic:pic>
              </a:graphicData>
            </a:graphic>
          </wp:inline>
        </w:drawing>
      </w:r>
    </w:p>
    <w:p w:rsidR="00371946" w:rsidRPr="00D51601" w:rsidRDefault="00371946" w:rsidP="00371946">
      <w:pPr>
        <w:pStyle w:val="gw"/>
        <w:shd w:val="clear" w:color="auto" w:fill="FFFFFF"/>
        <w:spacing w:before="480" w:beforeAutospacing="0" w:after="0" w:afterAutospacing="0"/>
        <w:rPr>
          <w:rFonts w:asciiTheme="minorHAnsi" w:hAnsiTheme="minorHAnsi" w:cstheme="minorHAnsi"/>
          <w:i/>
          <w:iCs/>
          <w:spacing w:val="-1"/>
          <w:sz w:val="44"/>
          <w:szCs w:val="44"/>
        </w:rPr>
      </w:pPr>
      <w:r>
        <w:rPr>
          <w:rFonts w:asciiTheme="minorHAnsi" w:hAnsiTheme="minorHAnsi" w:cstheme="minorHAnsi"/>
          <w:i/>
          <w:iCs/>
          <w:noProof/>
          <w:spacing w:val="-1"/>
          <w:sz w:val="44"/>
          <w:szCs w:val="44"/>
          <w:lang w:bidi="ar-SA"/>
        </w:rPr>
        <w:lastRenderedPageBreak/>
        <w:drawing>
          <wp:inline distT="0" distB="0" distL="0" distR="0" wp14:anchorId="0109A56D" wp14:editId="6A1BE9BD">
            <wp:extent cx="5731510" cy="2251710"/>
            <wp:effectExtent l="19050" t="0" r="2540" b="0"/>
            <wp:docPr id="52" name="Picture 7" descr="1_Ecea3jVIRxK4Mkrh_Nie4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Ecea3jVIRxK4Mkrh_Nie4w.jpeg"/>
                    <pic:cNvPicPr/>
                  </pic:nvPicPr>
                  <pic:blipFill>
                    <a:blip r:embed="rId18"/>
                    <a:stretch>
                      <a:fillRect/>
                    </a:stretch>
                  </pic:blipFill>
                  <pic:spPr>
                    <a:xfrm>
                      <a:off x="0" y="0"/>
                      <a:ext cx="5731510" cy="2251710"/>
                    </a:xfrm>
                    <a:prstGeom prst="rect">
                      <a:avLst/>
                    </a:prstGeom>
                  </pic:spPr>
                </pic:pic>
              </a:graphicData>
            </a:graphic>
          </wp:inline>
        </w:drawing>
      </w:r>
    </w:p>
    <w:p w:rsidR="00371946" w:rsidRDefault="00371946" w:rsidP="00371946">
      <w:pPr>
        <w:rPr>
          <w:rFonts w:cstheme="minorHAnsi"/>
          <w:color w:val="000000" w:themeColor="text1"/>
          <w:sz w:val="44"/>
          <w:szCs w:val="44"/>
          <w:shd w:val="clear" w:color="auto" w:fill="FFFFFF"/>
        </w:rPr>
      </w:pPr>
    </w:p>
    <w:p w:rsidR="00371946" w:rsidRDefault="00371946" w:rsidP="00371946">
      <w:r>
        <w:rPr>
          <w:noProof/>
          <w:lang w:val="en-IN" w:eastAsia="en-IN"/>
        </w:rPr>
        <mc:AlternateContent>
          <mc:Choice Requires="wps">
            <w:drawing>
              <wp:inline distT="0" distB="0" distL="0" distR="0">
                <wp:extent cx="304800" cy="304800"/>
                <wp:effectExtent l="0" t="0" r="0" b="0"/>
                <wp:docPr id="53" name="Rectangle 53" descr="  h_{\Theta}(x) = g(\Theta^{T}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639EB" id="Rectangle 53" o:spid="_x0000_s1026" alt="  h_{\Theta}(x) = g(\Theta^{T}x)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VdU349cCAADk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371946" w:rsidRDefault="00371946" w:rsidP="00371946">
      <w:r>
        <w:br w:type="page"/>
      </w:r>
    </w:p>
    <w:p w:rsidR="00371946" w:rsidRPr="00D10FCD" w:rsidRDefault="00D30B7D" w:rsidP="00371946">
      <w:pPr>
        <w:rPr>
          <w:rFonts w:cstheme="minorHAnsi"/>
          <w:b/>
          <w:color w:val="000000" w:themeColor="text1"/>
          <w:sz w:val="44"/>
          <w:szCs w:val="44"/>
          <w:u w:val="single"/>
        </w:rPr>
      </w:pPr>
      <w:r w:rsidRPr="00D10FCD">
        <w:rPr>
          <w:rFonts w:cstheme="minorHAnsi"/>
          <w:b/>
          <w:color w:val="000000" w:themeColor="text1"/>
          <w:sz w:val="44"/>
          <w:szCs w:val="44"/>
          <w:u w:val="single"/>
        </w:rPr>
        <w:lastRenderedPageBreak/>
        <w:t>System Requirements</w:t>
      </w:r>
    </w:p>
    <w:p w:rsidR="00D30B7D" w:rsidRDefault="00D30B7D" w:rsidP="00371946">
      <w:pPr>
        <w:rPr>
          <w:rFonts w:cstheme="minorHAnsi"/>
          <w:b/>
          <w:color w:val="000000" w:themeColor="text1"/>
          <w:sz w:val="44"/>
          <w:szCs w:val="44"/>
        </w:rPr>
      </w:pPr>
    </w:p>
    <w:p w:rsidR="00D30B7D" w:rsidRDefault="00D30B7D" w:rsidP="00371946">
      <w:pPr>
        <w:rPr>
          <w:rFonts w:cstheme="minorHAnsi"/>
          <w:color w:val="000000" w:themeColor="text1"/>
          <w:sz w:val="36"/>
          <w:szCs w:val="44"/>
        </w:rPr>
      </w:pPr>
      <w:r>
        <w:rPr>
          <w:rFonts w:cstheme="minorHAnsi"/>
          <w:color w:val="000000" w:themeColor="text1"/>
          <w:sz w:val="36"/>
          <w:szCs w:val="44"/>
        </w:rPr>
        <w:t xml:space="preserve">We ran our model in a 64-bit Intel i5 processor with 8 GB or RAM running Windows OS. </w:t>
      </w:r>
    </w:p>
    <w:p w:rsidR="00D30B7D" w:rsidRDefault="00D30B7D" w:rsidP="00371946">
      <w:pPr>
        <w:rPr>
          <w:rFonts w:cstheme="minorHAnsi"/>
          <w:color w:val="000000" w:themeColor="text1"/>
          <w:sz w:val="36"/>
          <w:szCs w:val="44"/>
        </w:rPr>
      </w:pPr>
    </w:p>
    <w:p w:rsidR="00D30B7D" w:rsidRDefault="00D30B7D" w:rsidP="00371946">
      <w:pPr>
        <w:rPr>
          <w:rFonts w:cstheme="minorHAnsi"/>
          <w:color w:val="000000" w:themeColor="text1"/>
          <w:sz w:val="36"/>
          <w:szCs w:val="44"/>
        </w:rPr>
      </w:pPr>
      <w:r>
        <w:rPr>
          <w:rFonts w:cstheme="minorHAnsi"/>
          <w:color w:val="000000" w:themeColor="text1"/>
          <w:sz w:val="36"/>
          <w:szCs w:val="44"/>
        </w:rPr>
        <w:t xml:space="preserve">The program was written in Python 3.7, with the help of various modules such as </w:t>
      </w:r>
      <w:proofErr w:type="spellStart"/>
      <w:r>
        <w:rPr>
          <w:rFonts w:cstheme="minorHAnsi"/>
          <w:color w:val="000000" w:themeColor="text1"/>
          <w:sz w:val="36"/>
          <w:szCs w:val="44"/>
        </w:rPr>
        <w:t>scikit</w:t>
      </w:r>
      <w:proofErr w:type="spellEnd"/>
      <w:r>
        <w:rPr>
          <w:rFonts w:cstheme="minorHAnsi"/>
          <w:color w:val="000000" w:themeColor="text1"/>
          <w:sz w:val="36"/>
          <w:szCs w:val="44"/>
        </w:rPr>
        <w:t xml:space="preserve">-learn, pandas, </w:t>
      </w:r>
      <w:proofErr w:type="spellStart"/>
      <w:r>
        <w:rPr>
          <w:rFonts w:cstheme="minorHAnsi"/>
          <w:color w:val="000000" w:themeColor="text1"/>
          <w:sz w:val="36"/>
          <w:szCs w:val="44"/>
        </w:rPr>
        <w:t>numpy</w:t>
      </w:r>
      <w:proofErr w:type="spellEnd"/>
      <w:r>
        <w:rPr>
          <w:rFonts w:cstheme="minorHAnsi"/>
          <w:color w:val="000000" w:themeColor="text1"/>
          <w:sz w:val="36"/>
          <w:szCs w:val="44"/>
        </w:rPr>
        <w:t xml:space="preserve"> and </w:t>
      </w:r>
      <w:proofErr w:type="spellStart"/>
      <w:r>
        <w:rPr>
          <w:rFonts w:cstheme="minorHAnsi"/>
          <w:color w:val="000000" w:themeColor="text1"/>
          <w:sz w:val="36"/>
          <w:szCs w:val="44"/>
        </w:rPr>
        <w:t>seaborn</w:t>
      </w:r>
      <w:proofErr w:type="spellEnd"/>
      <w:r>
        <w:rPr>
          <w:rFonts w:cstheme="minorHAnsi"/>
          <w:color w:val="000000" w:themeColor="text1"/>
          <w:sz w:val="36"/>
          <w:szCs w:val="44"/>
        </w:rPr>
        <w:t>.</w:t>
      </w:r>
    </w:p>
    <w:p w:rsidR="00D30B7D" w:rsidRDefault="00D30B7D" w:rsidP="00371946">
      <w:pPr>
        <w:rPr>
          <w:rFonts w:cstheme="minorHAnsi"/>
          <w:color w:val="000000" w:themeColor="text1"/>
          <w:sz w:val="36"/>
          <w:szCs w:val="44"/>
        </w:rPr>
      </w:pPr>
    </w:p>
    <w:p w:rsidR="00D30B7D" w:rsidRPr="00D30B7D" w:rsidRDefault="00D30B7D" w:rsidP="00371946">
      <w:pPr>
        <w:rPr>
          <w:rFonts w:cstheme="minorHAnsi"/>
          <w:color w:val="000000" w:themeColor="text1"/>
          <w:sz w:val="36"/>
          <w:szCs w:val="44"/>
        </w:rPr>
      </w:pPr>
      <w:r>
        <w:rPr>
          <w:rFonts w:cstheme="minorHAnsi"/>
          <w:color w:val="000000" w:themeColor="text1"/>
          <w:sz w:val="36"/>
          <w:szCs w:val="44"/>
        </w:rPr>
        <w:t>The Editor used was Sublime Text 3.</w:t>
      </w:r>
    </w:p>
    <w:p w:rsidR="00D30B7D" w:rsidRPr="00D51601" w:rsidRDefault="00D30B7D" w:rsidP="00371946">
      <w:pPr>
        <w:rPr>
          <w:rFonts w:cstheme="minorHAnsi"/>
          <w:color w:val="000000" w:themeColor="text1"/>
          <w:sz w:val="44"/>
          <w:szCs w:val="44"/>
        </w:rPr>
      </w:pPr>
    </w:p>
    <w:p w:rsidR="00371946" w:rsidRPr="00371946" w:rsidRDefault="00371946" w:rsidP="00D16881">
      <w:pPr>
        <w:jc w:val="center"/>
        <w:rPr>
          <w:rFonts w:cstheme="minorHAnsi"/>
          <w:sz w:val="36"/>
          <w:szCs w:val="36"/>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30B7D">
      <w:pP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r>
        <w:rPr>
          <w:rFonts w:ascii="Copperplate Gothic Bold" w:hAnsi="Copperplate Gothic Bold"/>
          <w:sz w:val="56"/>
          <w:u w:val="single"/>
        </w:rPr>
        <w:lastRenderedPageBreak/>
        <w:t>IMPLEMENTATION</w:t>
      </w:r>
    </w:p>
    <w:p w:rsidR="0046350D" w:rsidRDefault="0046350D" w:rsidP="00D16881">
      <w:pPr>
        <w:jc w:val="center"/>
        <w:rPr>
          <w:rFonts w:ascii="Copperplate Gothic Bold" w:hAnsi="Copperplate Gothic Bold"/>
          <w:sz w:val="56"/>
          <w:u w:val="single"/>
        </w:rPr>
      </w:pPr>
    </w:p>
    <w:p w:rsidR="0046350D" w:rsidRPr="003F440F" w:rsidRDefault="0046350D" w:rsidP="0046350D">
      <w:pPr>
        <w:rPr>
          <w:rFonts w:ascii="Copperplate Gothic Bold" w:hAnsi="Copperplate Gothic Bold"/>
          <w:sz w:val="52"/>
          <w:u w:val="single"/>
        </w:rPr>
      </w:pPr>
    </w:p>
    <w:p w:rsidR="0046350D" w:rsidRPr="003F440F" w:rsidRDefault="0046350D" w:rsidP="003F440F">
      <w:pPr>
        <w:jc w:val="center"/>
        <w:rPr>
          <w:rFonts w:cstheme="minorHAnsi"/>
          <w:sz w:val="32"/>
        </w:rPr>
      </w:pPr>
      <w:r w:rsidRPr="003F440F">
        <w:rPr>
          <w:rFonts w:cstheme="minorHAnsi"/>
          <w:sz w:val="32"/>
        </w:rPr>
        <w:t xml:space="preserve">To demonstrate the intention of this project, we implemented a predictive model </w:t>
      </w:r>
      <w:r w:rsidR="003F440F" w:rsidRPr="003F440F">
        <w:rPr>
          <w:rFonts w:cstheme="minorHAnsi"/>
          <w:sz w:val="32"/>
        </w:rPr>
        <w:t xml:space="preserve">on medical dataset </w:t>
      </w:r>
      <w:r w:rsidRPr="003F440F">
        <w:rPr>
          <w:rFonts w:cstheme="minorHAnsi"/>
          <w:sz w:val="32"/>
        </w:rPr>
        <w:t>using Logistic Regression.</w:t>
      </w:r>
    </w:p>
    <w:p w:rsidR="0046350D" w:rsidRDefault="0046350D" w:rsidP="003F440F">
      <w:pPr>
        <w:jc w:val="center"/>
        <w:rPr>
          <w:rFonts w:cstheme="minorHAnsi"/>
          <w:sz w:val="36"/>
        </w:rPr>
      </w:pPr>
    </w:p>
    <w:p w:rsidR="0046350D" w:rsidRDefault="00C30EF4" w:rsidP="00C30EF4">
      <w:pPr>
        <w:jc w:val="center"/>
        <w:rPr>
          <w:rFonts w:ascii="Copperplate Gothic Bold" w:hAnsi="Copperplate Gothic Bold"/>
          <w:sz w:val="56"/>
          <w:u w:val="single"/>
        </w:rPr>
      </w:pPr>
      <w:r>
        <w:rPr>
          <w:rFonts w:ascii="Copperplate Gothic Bold" w:hAnsi="Copperplate Gothic Bold"/>
          <w:noProof/>
          <w:sz w:val="56"/>
          <w:u w:val="single"/>
          <w:lang w:val="en-IN" w:eastAsia="en-IN"/>
        </w:rPr>
        <w:drawing>
          <wp:inline distT="0" distB="0" distL="0" distR="0">
            <wp:extent cx="5072933" cy="603009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One.JPG"/>
                    <pic:cNvPicPr/>
                  </pic:nvPicPr>
                  <pic:blipFill>
                    <a:blip r:embed="rId19">
                      <a:extLst>
                        <a:ext uri="{28A0092B-C50C-407E-A947-70E740481C1C}">
                          <a14:useLocalDpi xmlns:a14="http://schemas.microsoft.com/office/drawing/2010/main" val="0"/>
                        </a:ext>
                      </a:extLst>
                    </a:blip>
                    <a:stretch>
                      <a:fillRect/>
                    </a:stretch>
                  </pic:blipFill>
                  <pic:spPr>
                    <a:xfrm>
                      <a:off x="0" y="0"/>
                      <a:ext cx="5078260" cy="6036422"/>
                    </a:xfrm>
                    <a:prstGeom prst="rect">
                      <a:avLst/>
                    </a:prstGeom>
                  </pic:spPr>
                </pic:pic>
              </a:graphicData>
            </a:graphic>
          </wp:inline>
        </w:drawing>
      </w:r>
    </w:p>
    <w:p w:rsidR="0046350D" w:rsidRDefault="00C30EF4" w:rsidP="00D16881">
      <w:pPr>
        <w:jc w:val="center"/>
        <w:rPr>
          <w:rFonts w:ascii="Copperplate Gothic Bold" w:hAnsi="Copperplate Gothic Bold"/>
          <w:sz w:val="56"/>
          <w:u w:val="single"/>
        </w:rPr>
      </w:pPr>
      <w:r>
        <w:rPr>
          <w:rFonts w:ascii="Copperplate Gothic Bold" w:hAnsi="Copperplate Gothic Bold"/>
          <w:noProof/>
          <w:sz w:val="56"/>
          <w:u w:val="single"/>
          <w:lang w:val="en-IN" w:eastAsia="en-IN"/>
        </w:rPr>
        <w:lastRenderedPageBreak/>
        <w:drawing>
          <wp:inline distT="0" distB="0" distL="0" distR="0">
            <wp:extent cx="5826367" cy="7162247"/>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Two.JPG"/>
                    <pic:cNvPicPr/>
                  </pic:nvPicPr>
                  <pic:blipFill>
                    <a:blip r:embed="rId20">
                      <a:extLst>
                        <a:ext uri="{28A0092B-C50C-407E-A947-70E740481C1C}">
                          <a14:useLocalDpi xmlns:a14="http://schemas.microsoft.com/office/drawing/2010/main" val="0"/>
                        </a:ext>
                      </a:extLst>
                    </a:blip>
                    <a:stretch>
                      <a:fillRect/>
                    </a:stretch>
                  </pic:blipFill>
                  <pic:spPr>
                    <a:xfrm>
                      <a:off x="0" y="0"/>
                      <a:ext cx="5832189" cy="7169404"/>
                    </a:xfrm>
                    <a:prstGeom prst="rect">
                      <a:avLst/>
                    </a:prstGeom>
                  </pic:spPr>
                </pic:pic>
              </a:graphicData>
            </a:graphic>
          </wp:inline>
        </w:drawing>
      </w:r>
    </w:p>
    <w:p w:rsidR="0046350D" w:rsidRDefault="0046350D" w:rsidP="00D16881">
      <w:pPr>
        <w:jc w:val="center"/>
        <w:rPr>
          <w:rFonts w:ascii="Copperplate Gothic Bold" w:hAnsi="Copperplate Gothic Bold"/>
          <w:sz w:val="56"/>
          <w:u w:val="single"/>
        </w:rPr>
      </w:pPr>
    </w:p>
    <w:p w:rsidR="00C30EF4" w:rsidRDefault="00C30EF4" w:rsidP="00D16881">
      <w:pPr>
        <w:jc w:val="center"/>
        <w:rPr>
          <w:rFonts w:ascii="Copperplate Gothic Bold" w:hAnsi="Copperplate Gothic Bold"/>
          <w:sz w:val="56"/>
          <w:u w:val="single"/>
        </w:rPr>
      </w:pPr>
    </w:p>
    <w:p w:rsidR="00C30EF4" w:rsidRDefault="00C30EF4" w:rsidP="00D16881">
      <w:pPr>
        <w:jc w:val="center"/>
        <w:rPr>
          <w:rFonts w:ascii="Copperplate Gothic Bold" w:hAnsi="Copperplate Gothic Bold"/>
          <w:sz w:val="56"/>
          <w:u w:val="single"/>
        </w:rPr>
      </w:pPr>
      <w:r>
        <w:rPr>
          <w:rFonts w:ascii="Copperplate Gothic Bold" w:hAnsi="Copperplate Gothic Bold"/>
          <w:noProof/>
          <w:sz w:val="56"/>
          <w:u w:val="single"/>
          <w:lang w:val="en-IN" w:eastAsia="en-IN"/>
        </w:rPr>
        <w:lastRenderedPageBreak/>
        <w:drawing>
          <wp:inline distT="0" distB="0" distL="0" distR="0">
            <wp:extent cx="5322515" cy="47668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Three.JPG"/>
                    <pic:cNvPicPr/>
                  </pic:nvPicPr>
                  <pic:blipFill>
                    <a:blip r:embed="rId21">
                      <a:extLst>
                        <a:ext uri="{28A0092B-C50C-407E-A947-70E740481C1C}">
                          <a14:useLocalDpi xmlns:a14="http://schemas.microsoft.com/office/drawing/2010/main" val="0"/>
                        </a:ext>
                      </a:extLst>
                    </a:blip>
                    <a:stretch>
                      <a:fillRect/>
                    </a:stretch>
                  </pic:blipFill>
                  <pic:spPr>
                    <a:xfrm>
                      <a:off x="0" y="0"/>
                      <a:ext cx="5324368" cy="4768527"/>
                    </a:xfrm>
                    <a:prstGeom prst="rect">
                      <a:avLst/>
                    </a:prstGeom>
                  </pic:spPr>
                </pic:pic>
              </a:graphicData>
            </a:graphic>
          </wp:inline>
        </w:drawing>
      </w:r>
    </w:p>
    <w:p w:rsidR="0046350D" w:rsidRDefault="0046350D"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p>
    <w:p w:rsidR="0046350D" w:rsidRPr="00C96C6C" w:rsidRDefault="00C30EF4" w:rsidP="00D16881">
      <w:pPr>
        <w:jc w:val="center"/>
        <w:rPr>
          <w:rFonts w:cstheme="minorHAnsi"/>
          <w:i/>
          <w:sz w:val="28"/>
        </w:rPr>
      </w:pPr>
      <w:r w:rsidRPr="00C96C6C">
        <w:rPr>
          <w:rFonts w:cstheme="minorHAnsi"/>
          <w:i/>
          <w:sz w:val="28"/>
        </w:rPr>
        <w:t>Figure: Source code of the implementation using Python</w:t>
      </w:r>
    </w:p>
    <w:p w:rsidR="0046350D" w:rsidRDefault="0046350D"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p>
    <w:p w:rsidR="0046350D" w:rsidRDefault="0046350D" w:rsidP="0046350D">
      <w:pPr>
        <w:rPr>
          <w:rFonts w:ascii="Copperplate Gothic Bold" w:hAnsi="Copperplate Gothic Bold"/>
          <w:sz w:val="56"/>
          <w:u w:val="single"/>
        </w:rPr>
      </w:pPr>
    </w:p>
    <w:p w:rsidR="00D16881" w:rsidRPr="00D16881" w:rsidRDefault="00D16881" w:rsidP="00D16881">
      <w:pPr>
        <w:jc w:val="center"/>
        <w:rPr>
          <w:rFonts w:ascii="Copperplate Gothic Bold" w:hAnsi="Copperplate Gothic Bold"/>
          <w:sz w:val="56"/>
          <w:u w:val="single"/>
        </w:rPr>
      </w:pPr>
      <w:r>
        <w:rPr>
          <w:rFonts w:ascii="Copperplate Gothic Bold" w:hAnsi="Copperplate Gothic Bold"/>
          <w:sz w:val="56"/>
          <w:u w:val="single"/>
        </w:rPr>
        <w:lastRenderedPageBreak/>
        <w:t>RESULT</w:t>
      </w:r>
    </w:p>
    <w:p w:rsidR="00D16881" w:rsidRDefault="00D16881" w:rsidP="00D16881">
      <w:pPr>
        <w:jc w:val="center"/>
        <w:rPr>
          <w:sz w:val="36"/>
        </w:rPr>
      </w:pPr>
    </w:p>
    <w:p w:rsidR="00A9204E" w:rsidRPr="00D16881" w:rsidRDefault="001E19FD" w:rsidP="00D16881">
      <w:pPr>
        <w:jc w:val="center"/>
        <w:rPr>
          <w:sz w:val="36"/>
        </w:rPr>
      </w:pPr>
      <w:r w:rsidRPr="00D16881">
        <w:rPr>
          <w:sz w:val="36"/>
        </w:rPr>
        <w:t>In our implementation, we obtained some positive results.</w:t>
      </w:r>
    </w:p>
    <w:p w:rsidR="001E19FD" w:rsidRPr="00D16881" w:rsidRDefault="001E19FD" w:rsidP="00D16881">
      <w:pPr>
        <w:jc w:val="center"/>
        <w:rPr>
          <w:sz w:val="36"/>
        </w:rPr>
      </w:pPr>
    </w:p>
    <w:p w:rsidR="001E19FD" w:rsidRPr="00D16881" w:rsidRDefault="001E19FD" w:rsidP="00D16881">
      <w:pPr>
        <w:jc w:val="center"/>
        <w:rPr>
          <w:sz w:val="36"/>
        </w:rPr>
      </w:pPr>
      <w:r w:rsidRPr="00D16881">
        <w:rPr>
          <w:sz w:val="36"/>
        </w:rPr>
        <w:t xml:space="preserve">We split our original dataset of </w:t>
      </w:r>
      <w:r w:rsidRPr="00D16881">
        <w:rPr>
          <w:b/>
          <w:sz w:val="36"/>
        </w:rPr>
        <w:t>293</w:t>
      </w:r>
      <w:r w:rsidRPr="00D16881">
        <w:rPr>
          <w:sz w:val="36"/>
        </w:rPr>
        <w:t xml:space="preserve"> data points (with 14 attributes each) into two sets of data, a training set of size </w:t>
      </w:r>
      <w:r w:rsidRPr="00D16881">
        <w:rPr>
          <w:b/>
          <w:sz w:val="36"/>
        </w:rPr>
        <w:t>195</w:t>
      </w:r>
      <w:r w:rsidRPr="00D16881">
        <w:rPr>
          <w:sz w:val="36"/>
        </w:rPr>
        <w:t xml:space="preserve"> data points and a test</w:t>
      </w:r>
      <w:r w:rsidR="00D16881">
        <w:rPr>
          <w:sz w:val="36"/>
        </w:rPr>
        <w:t xml:space="preserve"> set</w:t>
      </w:r>
      <w:r w:rsidRPr="00D16881">
        <w:rPr>
          <w:sz w:val="36"/>
        </w:rPr>
        <w:t xml:space="preserve"> of </w:t>
      </w:r>
      <w:r w:rsidRPr="00D16881">
        <w:rPr>
          <w:b/>
          <w:sz w:val="36"/>
        </w:rPr>
        <w:t>98</w:t>
      </w:r>
      <w:r w:rsidRPr="00D16881">
        <w:rPr>
          <w:sz w:val="36"/>
        </w:rPr>
        <w:t>. We followed a split ratio of 1/3.</w:t>
      </w:r>
    </w:p>
    <w:p w:rsidR="001E19FD" w:rsidRPr="00D16881" w:rsidRDefault="001E19FD" w:rsidP="00D16881">
      <w:pPr>
        <w:jc w:val="center"/>
        <w:rPr>
          <w:sz w:val="36"/>
        </w:rPr>
      </w:pPr>
    </w:p>
    <w:p w:rsidR="001E19FD" w:rsidRPr="00D16881" w:rsidRDefault="001E19FD" w:rsidP="00D16881">
      <w:pPr>
        <w:jc w:val="center"/>
        <w:rPr>
          <w:sz w:val="36"/>
        </w:rPr>
      </w:pPr>
      <w:r w:rsidRPr="00D16881">
        <w:rPr>
          <w:sz w:val="36"/>
        </w:rPr>
        <w:t>The model was trained on the aforementioned 195 data points, and then tested on the ‘unknown’ 98 data points.</w:t>
      </w:r>
    </w:p>
    <w:p w:rsidR="001E19FD" w:rsidRPr="00D16881" w:rsidRDefault="001E19FD" w:rsidP="00D16881">
      <w:pPr>
        <w:jc w:val="center"/>
        <w:rPr>
          <w:sz w:val="36"/>
        </w:rPr>
      </w:pPr>
    </w:p>
    <w:p w:rsidR="001E19FD" w:rsidRPr="00D16881" w:rsidRDefault="001E19FD" w:rsidP="00D16881">
      <w:pPr>
        <w:jc w:val="center"/>
        <w:rPr>
          <w:sz w:val="36"/>
        </w:rPr>
      </w:pPr>
      <w:r w:rsidRPr="00D16881">
        <w:rPr>
          <w:sz w:val="36"/>
        </w:rPr>
        <w:t>When we ran a Logistic Regression model</w:t>
      </w:r>
      <w:r w:rsidR="00D16881">
        <w:rPr>
          <w:sz w:val="36"/>
        </w:rPr>
        <w:t xml:space="preserve">, it returned with </w:t>
      </w:r>
      <w:proofErr w:type="gramStart"/>
      <w:r w:rsidR="00D16881">
        <w:rPr>
          <w:sz w:val="36"/>
        </w:rPr>
        <w:t>a</w:t>
      </w:r>
      <w:proofErr w:type="gramEnd"/>
      <w:r w:rsidRPr="00D16881">
        <w:rPr>
          <w:sz w:val="36"/>
        </w:rPr>
        <w:t xml:space="preserve"> </w:t>
      </w:r>
      <w:r w:rsidRPr="00D16881">
        <w:rPr>
          <w:b/>
          <w:sz w:val="36"/>
        </w:rPr>
        <w:t xml:space="preserve">83.67% </w:t>
      </w:r>
      <w:r w:rsidRPr="00D16881">
        <w:rPr>
          <w:sz w:val="36"/>
        </w:rPr>
        <w:t>accuracy. It implies that out of the 98 cases that we tested, the model could</w:t>
      </w:r>
      <w:r w:rsidRPr="00D16881">
        <w:rPr>
          <w:b/>
          <w:sz w:val="36"/>
        </w:rPr>
        <w:t xml:space="preserve"> correctly</w:t>
      </w:r>
      <w:r w:rsidR="00D16881">
        <w:rPr>
          <w:sz w:val="36"/>
        </w:rPr>
        <w:t xml:space="preserve"> predict</w:t>
      </w:r>
      <w:r w:rsidRPr="00D16881">
        <w:rPr>
          <w:sz w:val="36"/>
        </w:rPr>
        <w:t xml:space="preserve"> whether the person with those characteristics wou</w:t>
      </w:r>
      <w:r w:rsidR="00D16881">
        <w:rPr>
          <w:sz w:val="36"/>
        </w:rPr>
        <w:t>ld get a heart disease or not 82</w:t>
      </w:r>
      <w:r w:rsidRPr="00D16881">
        <w:rPr>
          <w:sz w:val="36"/>
        </w:rPr>
        <w:t xml:space="preserve"> times.</w:t>
      </w:r>
    </w:p>
    <w:p w:rsidR="001E19FD" w:rsidRPr="00D16881" w:rsidRDefault="001E19FD" w:rsidP="00D16881">
      <w:pPr>
        <w:jc w:val="center"/>
        <w:rPr>
          <w:sz w:val="36"/>
        </w:rPr>
      </w:pPr>
    </w:p>
    <w:p w:rsidR="001E19FD" w:rsidRPr="00D16881" w:rsidRDefault="001E19FD" w:rsidP="00D16881">
      <w:pPr>
        <w:jc w:val="center"/>
        <w:rPr>
          <w:sz w:val="36"/>
        </w:rPr>
      </w:pPr>
      <w:r w:rsidRPr="00D16881">
        <w:rPr>
          <w:sz w:val="36"/>
        </w:rPr>
        <w:t xml:space="preserve">We can see a breakdown of those results in the following </w:t>
      </w:r>
      <w:r w:rsidR="00D16881" w:rsidRPr="00D16881">
        <w:rPr>
          <w:sz w:val="36"/>
        </w:rPr>
        <w:t>Heat-map</w:t>
      </w:r>
      <w:r w:rsidRPr="00D16881">
        <w:rPr>
          <w:sz w:val="36"/>
        </w:rPr>
        <w:t xml:space="preserve"> of the </w:t>
      </w:r>
      <w:r w:rsidRPr="00D16881">
        <w:rPr>
          <w:b/>
          <w:sz w:val="36"/>
        </w:rPr>
        <w:t>Confusion Matrix.</w:t>
      </w:r>
    </w:p>
    <w:p w:rsidR="001E19FD" w:rsidRPr="00D16881" w:rsidRDefault="001E19FD" w:rsidP="00D16881">
      <w:pPr>
        <w:jc w:val="center"/>
        <w:rPr>
          <w:sz w:val="36"/>
        </w:rPr>
      </w:pPr>
    </w:p>
    <w:p w:rsidR="001E19FD" w:rsidRPr="00D16881" w:rsidRDefault="001E19FD" w:rsidP="00D16881">
      <w:pPr>
        <w:jc w:val="center"/>
        <w:rPr>
          <w:i/>
          <w:sz w:val="36"/>
        </w:rPr>
      </w:pPr>
      <w:r w:rsidRPr="00D16881">
        <w:rPr>
          <w:i/>
          <w:sz w:val="36"/>
        </w:rPr>
        <w:t>Confusion Matrix is a metric used for pred</w:t>
      </w:r>
      <w:r w:rsidR="00D16881" w:rsidRPr="00D16881">
        <w:rPr>
          <w:i/>
          <w:sz w:val="36"/>
        </w:rPr>
        <w:t>iction models, some rele</w:t>
      </w:r>
      <w:r w:rsidRPr="00D16881">
        <w:rPr>
          <w:i/>
          <w:sz w:val="36"/>
        </w:rPr>
        <w:t>vant terms are as follows:</w:t>
      </w:r>
    </w:p>
    <w:p w:rsidR="00D16881" w:rsidRDefault="00D16881" w:rsidP="00D16881">
      <w:pPr>
        <w:jc w:val="center"/>
        <w:rPr>
          <w:sz w:val="36"/>
        </w:rPr>
      </w:pPr>
    </w:p>
    <w:p w:rsidR="00D16881" w:rsidRPr="00D16881" w:rsidRDefault="00D16881" w:rsidP="00D16881">
      <w:pPr>
        <w:jc w:val="center"/>
        <w:rPr>
          <w:sz w:val="36"/>
        </w:rPr>
      </w:pPr>
    </w:p>
    <w:p w:rsidR="001E19FD" w:rsidRDefault="001E19FD"/>
    <w:p w:rsidR="001E19FD" w:rsidRPr="00D16881" w:rsidRDefault="001E19FD">
      <w:pPr>
        <w:rPr>
          <w:sz w:val="36"/>
        </w:rPr>
      </w:pPr>
      <w:r w:rsidRPr="00D16881">
        <w:rPr>
          <w:b/>
          <w:sz w:val="36"/>
        </w:rPr>
        <w:t>True Positive</w:t>
      </w:r>
      <w:r w:rsidRPr="00D16881">
        <w:rPr>
          <w:sz w:val="36"/>
        </w:rPr>
        <w:t>: Actually positive, and predicted to be positive.</w:t>
      </w:r>
    </w:p>
    <w:p w:rsidR="001E19FD" w:rsidRPr="00D16881" w:rsidRDefault="001E19FD">
      <w:pPr>
        <w:rPr>
          <w:sz w:val="36"/>
        </w:rPr>
      </w:pPr>
      <w:r w:rsidRPr="00D16881">
        <w:rPr>
          <w:b/>
          <w:sz w:val="36"/>
        </w:rPr>
        <w:t>True Negative</w:t>
      </w:r>
      <w:r w:rsidRPr="00D16881">
        <w:rPr>
          <w:sz w:val="36"/>
        </w:rPr>
        <w:t xml:space="preserve">: </w:t>
      </w:r>
      <w:r w:rsidR="00D16881" w:rsidRPr="00D16881">
        <w:rPr>
          <w:sz w:val="36"/>
        </w:rPr>
        <w:t>Actually negative, and predicted to be negative</w:t>
      </w:r>
    </w:p>
    <w:p w:rsidR="001E19FD" w:rsidRPr="00D16881" w:rsidRDefault="001E19FD">
      <w:pPr>
        <w:rPr>
          <w:sz w:val="36"/>
        </w:rPr>
      </w:pPr>
      <w:r w:rsidRPr="00D16881">
        <w:rPr>
          <w:b/>
          <w:sz w:val="36"/>
        </w:rPr>
        <w:t>False Positive</w:t>
      </w:r>
      <w:r w:rsidRPr="00D16881">
        <w:rPr>
          <w:sz w:val="36"/>
        </w:rPr>
        <w:t>:</w:t>
      </w:r>
      <w:r w:rsidR="00D16881" w:rsidRPr="00D16881">
        <w:rPr>
          <w:sz w:val="36"/>
        </w:rPr>
        <w:t xml:space="preserve"> Actually negative, and predicted to be positive.</w:t>
      </w:r>
    </w:p>
    <w:p w:rsidR="001E19FD" w:rsidRDefault="001E19FD">
      <w:pPr>
        <w:rPr>
          <w:sz w:val="36"/>
        </w:rPr>
      </w:pPr>
      <w:r w:rsidRPr="00D16881">
        <w:rPr>
          <w:b/>
          <w:sz w:val="36"/>
        </w:rPr>
        <w:t>False Negative</w:t>
      </w:r>
      <w:r w:rsidRPr="00D16881">
        <w:rPr>
          <w:sz w:val="36"/>
        </w:rPr>
        <w:t xml:space="preserve">: Actually </w:t>
      </w:r>
      <w:r w:rsidR="00D16881" w:rsidRPr="00D16881">
        <w:rPr>
          <w:sz w:val="36"/>
        </w:rPr>
        <w:t>positive</w:t>
      </w:r>
      <w:r w:rsidRPr="00D16881">
        <w:rPr>
          <w:sz w:val="36"/>
        </w:rPr>
        <w:t>,</w:t>
      </w:r>
      <w:r w:rsidR="00D16881" w:rsidRPr="00D16881">
        <w:rPr>
          <w:sz w:val="36"/>
        </w:rPr>
        <w:t xml:space="preserve"> and predicted to be negative.</w:t>
      </w:r>
    </w:p>
    <w:p w:rsidR="004F38D2" w:rsidRPr="004F38D2" w:rsidRDefault="004F38D2" w:rsidP="004F38D2">
      <w:pPr>
        <w:pStyle w:val="NoSpacing"/>
        <w:jc w:val="both"/>
      </w:pPr>
      <w:r w:rsidRPr="004F38D2">
        <w:rPr>
          <w:noProof/>
          <w:lang w:val="en-IN" w:eastAsia="en-IN"/>
        </w:rPr>
        <w:lastRenderedPageBreak/>
        <w:drawing>
          <wp:inline distT="0" distB="0" distL="0" distR="0">
            <wp:extent cx="6760265" cy="5320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 annot.jpg"/>
                    <pic:cNvPicPr/>
                  </pic:nvPicPr>
                  <pic:blipFill>
                    <a:blip r:embed="rId22">
                      <a:extLst>
                        <a:ext uri="{28A0092B-C50C-407E-A947-70E740481C1C}">
                          <a14:useLocalDpi xmlns:a14="http://schemas.microsoft.com/office/drawing/2010/main" val="0"/>
                        </a:ext>
                      </a:extLst>
                    </a:blip>
                    <a:stretch>
                      <a:fillRect/>
                    </a:stretch>
                  </pic:blipFill>
                  <pic:spPr>
                    <a:xfrm>
                      <a:off x="0" y="0"/>
                      <a:ext cx="6774922" cy="5332201"/>
                    </a:xfrm>
                    <a:prstGeom prst="rect">
                      <a:avLst/>
                    </a:prstGeom>
                  </pic:spPr>
                </pic:pic>
              </a:graphicData>
            </a:graphic>
          </wp:inline>
        </w:drawing>
      </w:r>
    </w:p>
    <w:p w:rsidR="004F38D2" w:rsidRDefault="004F38D2" w:rsidP="004F38D2">
      <w:pPr>
        <w:jc w:val="center"/>
        <w:rPr>
          <w:i/>
          <w:sz w:val="28"/>
        </w:rPr>
      </w:pPr>
    </w:p>
    <w:p w:rsidR="004F38D2" w:rsidRDefault="004F38D2" w:rsidP="004F38D2">
      <w:pPr>
        <w:jc w:val="center"/>
        <w:rPr>
          <w:i/>
          <w:sz w:val="28"/>
        </w:rPr>
      </w:pPr>
    </w:p>
    <w:p w:rsidR="004F38D2" w:rsidRDefault="004F38D2" w:rsidP="004F38D2">
      <w:pPr>
        <w:jc w:val="center"/>
        <w:rPr>
          <w:i/>
          <w:sz w:val="28"/>
        </w:rPr>
      </w:pPr>
    </w:p>
    <w:p w:rsidR="004F38D2" w:rsidRDefault="004F38D2" w:rsidP="004F38D2">
      <w:pPr>
        <w:rPr>
          <w:i/>
          <w:sz w:val="28"/>
        </w:rPr>
      </w:pPr>
    </w:p>
    <w:p w:rsidR="004F38D2" w:rsidRPr="004F38D2" w:rsidRDefault="004F38D2" w:rsidP="004F38D2">
      <w:pPr>
        <w:jc w:val="center"/>
        <w:rPr>
          <w:i/>
          <w:sz w:val="28"/>
        </w:rPr>
      </w:pPr>
      <w:r w:rsidRPr="004F38D2">
        <w:rPr>
          <w:i/>
          <w:sz w:val="28"/>
        </w:rPr>
        <w:t>Figure</w:t>
      </w:r>
      <w:r>
        <w:rPr>
          <w:i/>
          <w:sz w:val="28"/>
        </w:rPr>
        <w:t>: Confusion Matrix for</w:t>
      </w:r>
      <w:r w:rsidRPr="004F38D2">
        <w:rPr>
          <w:i/>
          <w:sz w:val="28"/>
        </w:rPr>
        <w:t xml:space="preserve"> the predicted results</w:t>
      </w:r>
    </w:p>
    <w:p w:rsidR="00D16881" w:rsidRPr="00D16881" w:rsidRDefault="00D16881">
      <w:pPr>
        <w:rPr>
          <w:sz w:val="36"/>
        </w:rPr>
      </w:pPr>
    </w:p>
    <w:p w:rsidR="00D16881" w:rsidRDefault="00D16881"/>
    <w:p w:rsidR="001E19FD" w:rsidRDefault="001E19FD"/>
    <w:p w:rsidR="001E19FD" w:rsidRDefault="001E19FD">
      <w:r>
        <w:t xml:space="preserve"> </w:t>
      </w:r>
    </w:p>
    <w:p w:rsidR="001E19FD" w:rsidRDefault="001E19FD"/>
    <w:p w:rsidR="001E19FD" w:rsidRDefault="001E19FD"/>
    <w:p w:rsidR="001E19FD" w:rsidRDefault="001E19FD"/>
    <w:p w:rsidR="00F5231A" w:rsidRDefault="00F5231A"/>
    <w:p w:rsidR="00F5231A" w:rsidRDefault="00F5231A"/>
    <w:p w:rsidR="00F5231A" w:rsidRDefault="00F5231A"/>
    <w:p w:rsidR="00083FF8" w:rsidRDefault="00083FF8" w:rsidP="00083FF8">
      <w:pPr>
        <w:jc w:val="center"/>
        <w:rPr>
          <w:rFonts w:ascii="Copperplate Gothic Bold" w:hAnsi="Copperplate Gothic Bold"/>
          <w:sz w:val="56"/>
          <w:u w:val="single"/>
        </w:rPr>
      </w:pPr>
      <w:r w:rsidRPr="00083FF8">
        <w:rPr>
          <w:rFonts w:ascii="Copperplate Gothic Bold" w:hAnsi="Copperplate Gothic Bold"/>
          <w:sz w:val="56"/>
          <w:u w:val="single"/>
        </w:rPr>
        <w:lastRenderedPageBreak/>
        <w:t>CONCLUSION</w:t>
      </w:r>
    </w:p>
    <w:p w:rsidR="00083FF8" w:rsidRDefault="00083FF8" w:rsidP="00083FF8">
      <w:pPr>
        <w:jc w:val="center"/>
        <w:rPr>
          <w:rFonts w:ascii="Copperplate Gothic Bold" w:hAnsi="Copperplate Gothic Bold"/>
          <w:sz w:val="56"/>
          <w:u w:val="single"/>
        </w:rPr>
      </w:pPr>
    </w:p>
    <w:p w:rsidR="002C4516" w:rsidRDefault="002C4516" w:rsidP="002C4516">
      <w:pPr>
        <w:jc w:val="center"/>
        <w:rPr>
          <w:rFonts w:cstheme="minorHAnsi"/>
          <w:sz w:val="36"/>
        </w:rPr>
      </w:pPr>
      <w:r w:rsidRPr="002C4516">
        <w:rPr>
          <w:rFonts w:cstheme="minorHAnsi"/>
          <w:sz w:val="36"/>
        </w:rPr>
        <w:t>As we can observe, there is plenty of scope in the field of Bio-Medical Informatics for us, as budding Computer Science students to explore and implement ground-breaking algorithms &amp; machine learning pipelines to extract meaningful inferences that can directly help people. </w:t>
      </w:r>
    </w:p>
    <w:p w:rsidR="002C4516" w:rsidRDefault="002C4516" w:rsidP="002C4516">
      <w:pPr>
        <w:jc w:val="center"/>
        <w:rPr>
          <w:rFonts w:cstheme="minorHAnsi"/>
          <w:sz w:val="36"/>
        </w:rPr>
      </w:pPr>
    </w:p>
    <w:p w:rsidR="002C4516" w:rsidRDefault="002C4516" w:rsidP="002C4516">
      <w:pPr>
        <w:jc w:val="center"/>
        <w:rPr>
          <w:rFonts w:cstheme="minorHAnsi"/>
          <w:sz w:val="36"/>
        </w:rPr>
      </w:pPr>
      <w:r>
        <w:rPr>
          <w:rFonts w:cstheme="minorHAnsi"/>
          <w:sz w:val="36"/>
        </w:rPr>
        <w:t>With the help of Modern Computer Science tools, we can use the abundance of data available in this “Age of Information” to</w:t>
      </w:r>
    </w:p>
    <w:p w:rsidR="002C4516" w:rsidRDefault="002C4516" w:rsidP="002C4516">
      <w:pPr>
        <w:jc w:val="center"/>
        <w:rPr>
          <w:rFonts w:cstheme="minorHAnsi"/>
          <w:sz w:val="36"/>
        </w:rPr>
      </w:pPr>
      <w:r>
        <w:rPr>
          <w:rFonts w:cstheme="minorHAnsi"/>
          <w:sz w:val="36"/>
        </w:rPr>
        <w:t xml:space="preserve">Find patterns in raw numbers and help Medical Professionals take potentially life-saving decisions. </w:t>
      </w:r>
    </w:p>
    <w:p w:rsidR="002C4516" w:rsidRDefault="002C4516" w:rsidP="002C4516">
      <w:pPr>
        <w:jc w:val="center"/>
        <w:rPr>
          <w:rFonts w:cstheme="minorHAnsi"/>
          <w:sz w:val="36"/>
          <w:lang w:val="en-IN"/>
        </w:rPr>
      </w:pPr>
    </w:p>
    <w:p w:rsidR="002C4516" w:rsidRDefault="002C4516" w:rsidP="002C4516">
      <w:pPr>
        <w:jc w:val="center"/>
        <w:rPr>
          <w:rFonts w:cstheme="minorHAnsi"/>
          <w:sz w:val="36"/>
          <w:lang w:val="en-IN"/>
        </w:rPr>
      </w:pPr>
      <w:r>
        <w:rPr>
          <w:rFonts w:cstheme="minorHAnsi"/>
          <w:sz w:val="36"/>
          <w:lang w:val="en-IN"/>
        </w:rPr>
        <w:t>Not</w:t>
      </w:r>
      <w:r w:rsidR="007E34A8">
        <w:rPr>
          <w:rFonts w:cstheme="minorHAnsi"/>
          <w:sz w:val="36"/>
          <w:lang w:val="en-IN"/>
        </w:rPr>
        <w:t xml:space="preserve"> only in disease diagnosis;</w:t>
      </w:r>
      <w:r>
        <w:rPr>
          <w:rFonts w:cstheme="minorHAnsi"/>
          <w:sz w:val="36"/>
          <w:lang w:val="en-IN"/>
        </w:rPr>
        <w:t xml:space="preserve"> </w:t>
      </w:r>
      <w:proofErr w:type="gramStart"/>
      <w:r w:rsidR="007E34A8">
        <w:rPr>
          <w:rFonts w:cstheme="minorHAnsi"/>
          <w:sz w:val="36"/>
          <w:lang w:val="en-IN"/>
        </w:rPr>
        <w:t>we can</w:t>
      </w:r>
      <w:proofErr w:type="gramEnd"/>
      <w:r>
        <w:rPr>
          <w:rFonts w:cstheme="minorHAnsi"/>
          <w:sz w:val="36"/>
          <w:lang w:val="en-IN"/>
        </w:rPr>
        <w:t xml:space="preserve"> take the help of Machine Learning and Data Analysis in the field of Genetics too. As the DNA information that defines the bl</w:t>
      </w:r>
      <w:r w:rsidR="007E34A8">
        <w:rPr>
          <w:rFonts w:cstheme="minorHAnsi"/>
          <w:sz w:val="36"/>
          <w:lang w:val="en-IN"/>
        </w:rPr>
        <w:t>ueprint of the Human Body, is a</w:t>
      </w:r>
      <w:r>
        <w:rPr>
          <w:rFonts w:cstheme="minorHAnsi"/>
          <w:sz w:val="36"/>
          <w:lang w:val="en-IN"/>
        </w:rPr>
        <w:t xml:space="preserve"> </w:t>
      </w:r>
      <w:r w:rsidR="007E34A8">
        <w:rPr>
          <w:rFonts w:cstheme="minorHAnsi"/>
          <w:sz w:val="36"/>
          <w:lang w:val="en-IN"/>
        </w:rPr>
        <w:t>seemingly</w:t>
      </w:r>
      <w:r>
        <w:rPr>
          <w:rFonts w:cstheme="minorHAnsi"/>
          <w:sz w:val="36"/>
          <w:lang w:val="en-IN"/>
        </w:rPr>
        <w:t xml:space="preserve"> never-ending well of raw data and information that is in dire need of </w:t>
      </w:r>
      <w:r w:rsidR="007E34A8">
        <w:rPr>
          <w:rFonts w:cstheme="minorHAnsi"/>
          <w:sz w:val="36"/>
          <w:lang w:val="en-IN"/>
        </w:rPr>
        <w:t>prediction models and analytical tools.</w:t>
      </w:r>
      <w:r>
        <w:rPr>
          <w:rFonts w:cstheme="minorHAnsi"/>
          <w:sz w:val="36"/>
          <w:lang w:val="en-IN"/>
        </w:rPr>
        <w:t xml:space="preserve"> </w:t>
      </w:r>
    </w:p>
    <w:p w:rsidR="007E34A8" w:rsidRPr="002C4516" w:rsidRDefault="007E34A8" w:rsidP="002C4516">
      <w:pPr>
        <w:jc w:val="center"/>
        <w:rPr>
          <w:rFonts w:cstheme="minorHAnsi"/>
          <w:sz w:val="36"/>
          <w:lang w:val="en-IN"/>
        </w:rPr>
      </w:pPr>
    </w:p>
    <w:p w:rsidR="002C4516" w:rsidRPr="002C4516" w:rsidRDefault="002C4516" w:rsidP="002C4516">
      <w:pPr>
        <w:jc w:val="center"/>
        <w:rPr>
          <w:rFonts w:cstheme="minorHAnsi"/>
          <w:sz w:val="36"/>
          <w:lang w:val="en-IN"/>
        </w:rPr>
      </w:pPr>
      <w:r w:rsidRPr="002C4516">
        <w:rPr>
          <w:rFonts w:cstheme="minorHAnsi"/>
          <w:sz w:val="36"/>
        </w:rPr>
        <w:t>It is our conviction that we would contribute to this ever-growing field and improve our initial understandings</w:t>
      </w:r>
      <w:r w:rsidR="007E34A8">
        <w:rPr>
          <w:rFonts w:cstheme="minorHAnsi"/>
          <w:sz w:val="36"/>
        </w:rPr>
        <w:t xml:space="preserve"> by doing further research in the next phase of the project</w:t>
      </w:r>
      <w:r w:rsidRPr="002C4516">
        <w:rPr>
          <w:rFonts w:cstheme="minorHAnsi"/>
          <w:sz w:val="36"/>
        </w:rPr>
        <w:t>.</w:t>
      </w:r>
    </w:p>
    <w:p w:rsidR="002C4516" w:rsidRPr="002C4516" w:rsidRDefault="002C4516" w:rsidP="00083FF8">
      <w:pPr>
        <w:jc w:val="center"/>
        <w:rPr>
          <w:rFonts w:cstheme="minorHAnsi"/>
          <w:sz w:val="36"/>
          <w:u w:val="single"/>
        </w:rPr>
      </w:pPr>
    </w:p>
    <w:p w:rsidR="00083FF8" w:rsidRDefault="00083FF8"/>
    <w:p w:rsidR="00083FF8" w:rsidRDefault="00083FF8"/>
    <w:p w:rsidR="00083FF8" w:rsidRDefault="00083FF8"/>
    <w:p w:rsidR="00083FF8" w:rsidRDefault="00083FF8"/>
    <w:p w:rsidR="00083FF8" w:rsidRDefault="00083FF8"/>
    <w:p w:rsidR="00083FF8" w:rsidRDefault="00083FF8"/>
    <w:p w:rsidR="00083FF8" w:rsidRDefault="00083FF8"/>
    <w:p w:rsidR="00083FF8" w:rsidRDefault="00083FF8"/>
    <w:p w:rsidR="007E25FA" w:rsidRDefault="007E25FA"/>
    <w:p w:rsidR="00083FF8" w:rsidRDefault="00083FF8"/>
    <w:p w:rsidR="00F5231A" w:rsidRDefault="00F5231A" w:rsidP="00F5231A">
      <w:pPr>
        <w:ind w:left="1440" w:firstLine="720"/>
        <w:rPr>
          <w:rFonts w:ascii="Copperplate Gothic Bold" w:hAnsi="Copperplate Gothic Bold"/>
          <w:sz w:val="56"/>
          <w:u w:val="single"/>
        </w:rPr>
      </w:pPr>
      <w:r w:rsidRPr="00F5231A">
        <w:rPr>
          <w:rFonts w:ascii="Copperplate Gothic Bold" w:hAnsi="Copperplate Gothic Bold"/>
          <w:sz w:val="56"/>
          <w:u w:val="single"/>
        </w:rPr>
        <w:t>FUTURE SCOPE</w:t>
      </w:r>
    </w:p>
    <w:p w:rsidR="00F5231A" w:rsidRDefault="00F5231A" w:rsidP="00F5231A">
      <w:pPr>
        <w:ind w:left="1440" w:firstLine="720"/>
        <w:rPr>
          <w:rFonts w:ascii="Copperplate Gothic Bold" w:hAnsi="Copperplate Gothic Bold"/>
          <w:sz w:val="56"/>
          <w:u w:val="single"/>
        </w:rPr>
      </w:pPr>
    </w:p>
    <w:p w:rsidR="00F5231A" w:rsidRDefault="00F5231A" w:rsidP="00F5231A">
      <w:pPr>
        <w:rPr>
          <w:rFonts w:cstheme="minorHAnsi"/>
          <w:sz w:val="36"/>
        </w:rPr>
      </w:pPr>
      <w:r>
        <w:rPr>
          <w:rFonts w:cstheme="minorHAnsi"/>
          <w:sz w:val="36"/>
        </w:rPr>
        <w:t>Some possibilities for the future include:</w:t>
      </w:r>
    </w:p>
    <w:p w:rsidR="00F5231A" w:rsidRDefault="00F5231A" w:rsidP="00F5231A">
      <w:pPr>
        <w:rPr>
          <w:rFonts w:cstheme="minorHAnsi"/>
          <w:sz w:val="36"/>
        </w:rPr>
      </w:pPr>
    </w:p>
    <w:p w:rsidR="00F5231A" w:rsidRDefault="00F5231A" w:rsidP="00F5231A">
      <w:pPr>
        <w:pStyle w:val="ListParagraph"/>
        <w:numPr>
          <w:ilvl w:val="0"/>
          <w:numId w:val="24"/>
        </w:numPr>
        <w:rPr>
          <w:rFonts w:cstheme="minorHAnsi"/>
          <w:sz w:val="36"/>
        </w:rPr>
      </w:pPr>
      <w:r w:rsidRPr="00D800EF">
        <w:rPr>
          <w:rFonts w:cstheme="minorHAnsi"/>
          <w:b/>
          <w:i/>
          <w:sz w:val="36"/>
        </w:rPr>
        <w:t>Visualization:</w:t>
      </w:r>
      <w:r>
        <w:rPr>
          <w:rFonts w:cstheme="minorHAnsi"/>
          <w:sz w:val="36"/>
        </w:rPr>
        <w:t xml:space="preserve"> We intend to make the results,</w:t>
      </w:r>
      <w:r w:rsidR="007E25FA">
        <w:rPr>
          <w:rFonts w:cstheme="minorHAnsi"/>
          <w:sz w:val="36"/>
        </w:rPr>
        <w:t xml:space="preserve"> our analysis,</w:t>
      </w:r>
      <w:r>
        <w:rPr>
          <w:rFonts w:cstheme="minorHAnsi"/>
          <w:sz w:val="36"/>
        </w:rPr>
        <w:t xml:space="preserve"> the dataset and the Algorithm more transparent using various modules that are available in Python</w:t>
      </w:r>
      <w:r w:rsidR="00FF488A">
        <w:rPr>
          <w:rFonts w:cstheme="minorHAnsi"/>
          <w:sz w:val="36"/>
        </w:rPr>
        <w:t xml:space="preserve"> </w:t>
      </w:r>
      <w:r w:rsidR="00601914">
        <w:rPr>
          <w:rFonts w:cstheme="minorHAnsi"/>
          <w:sz w:val="36"/>
        </w:rPr>
        <w:t>Language</w:t>
      </w:r>
      <w:r>
        <w:rPr>
          <w:rFonts w:cstheme="minorHAnsi"/>
          <w:sz w:val="36"/>
        </w:rPr>
        <w:t>.</w:t>
      </w:r>
    </w:p>
    <w:p w:rsidR="00F5231A" w:rsidRPr="00F5231A" w:rsidRDefault="00F5231A" w:rsidP="00F5231A">
      <w:pPr>
        <w:rPr>
          <w:rFonts w:cstheme="minorHAnsi"/>
          <w:sz w:val="36"/>
        </w:rPr>
      </w:pPr>
    </w:p>
    <w:p w:rsidR="00F5231A" w:rsidRPr="00D800EF" w:rsidRDefault="00F5231A" w:rsidP="00D800EF">
      <w:pPr>
        <w:pStyle w:val="ListParagraph"/>
        <w:numPr>
          <w:ilvl w:val="0"/>
          <w:numId w:val="24"/>
        </w:numPr>
        <w:rPr>
          <w:rFonts w:cstheme="minorHAnsi"/>
          <w:sz w:val="36"/>
        </w:rPr>
      </w:pPr>
      <w:r w:rsidRPr="00D800EF">
        <w:rPr>
          <w:rFonts w:cstheme="minorHAnsi"/>
          <w:b/>
          <w:i/>
          <w:sz w:val="36"/>
        </w:rPr>
        <w:t>Accuracy:</w:t>
      </w:r>
      <w:r>
        <w:rPr>
          <w:rFonts w:cstheme="minorHAnsi"/>
          <w:sz w:val="36"/>
        </w:rPr>
        <w:t xml:space="preserve"> Even though the accuracy 83.67% in the field of Data Science is commendable, we would like to use different</w:t>
      </w:r>
      <w:r w:rsidR="00D800EF">
        <w:rPr>
          <w:rFonts w:cstheme="minorHAnsi"/>
          <w:sz w:val="36"/>
        </w:rPr>
        <w:t xml:space="preserve"> machine learning</w:t>
      </w:r>
      <w:r>
        <w:rPr>
          <w:rFonts w:cstheme="minorHAnsi"/>
          <w:sz w:val="36"/>
        </w:rPr>
        <w:t xml:space="preserve"> algorithms with proper parameters to see how they perform, and if there’</w:t>
      </w:r>
      <w:r w:rsidR="00D800EF">
        <w:rPr>
          <w:rFonts w:cstheme="minorHAnsi"/>
          <w:sz w:val="36"/>
        </w:rPr>
        <w:t>s room for further improvement.</w:t>
      </w:r>
    </w:p>
    <w:p w:rsidR="00F5231A" w:rsidRPr="00F5231A" w:rsidRDefault="00F5231A" w:rsidP="00F5231A">
      <w:pPr>
        <w:rPr>
          <w:rFonts w:cstheme="minorHAnsi"/>
          <w:sz w:val="36"/>
        </w:rPr>
      </w:pPr>
    </w:p>
    <w:p w:rsidR="00F5231A" w:rsidRDefault="00F5231A" w:rsidP="00F5231A">
      <w:pPr>
        <w:pStyle w:val="ListParagraph"/>
        <w:numPr>
          <w:ilvl w:val="0"/>
          <w:numId w:val="24"/>
        </w:numPr>
        <w:rPr>
          <w:rFonts w:cstheme="minorHAnsi"/>
          <w:sz w:val="36"/>
        </w:rPr>
      </w:pPr>
      <w:r w:rsidRPr="00D800EF">
        <w:rPr>
          <w:rFonts w:cstheme="minorHAnsi"/>
          <w:b/>
          <w:i/>
          <w:sz w:val="36"/>
        </w:rPr>
        <w:t>Data Cleaning:</w:t>
      </w:r>
      <w:r>
        <w:rPr>
          <w:rFonts w:cstheme="minorHAnsi"/>
          <w:sz w:val="36"/>
        </w:rPr>
        <w:t xml:space="preserve"> We intend to apply methods such as Feature Scaling and Regularization and remove outliers to utilize our dataset in a better way. </w:t>
      </w:r>
    </w:p>
    <w:p w:rsidR="00F5231A" w:rsidRPr="00F5231A" w:rsidRDefault="00F5231A" w:rsidP="00F5231A">
      <w:pPr>
        <w:rPr>
          <w:rFonts w:cstheme="minorHAnsi"/>
          <w:sz w:val="36"/>
        </w:rPr>
      </w:pPr>
    </w:p>
    <w:p w:rsidR="00F5231A" w:rsidRDefault="00F5231A" w:rsidP="00F5231A">
      <w:pPr>
        <w:pStyle w:val="ListParagraph"/>
        <w:numPr>
          <w:ilvl w:val="0"/>
          <w:numId w:val="24"/>
        </w:numPr>
        <w:rPr>
          <w:rFonts w:cstheme="minorHAnsi"/>
          <w:sz w:val="36"/>
        </w:rPr>
      </w:pPr>
      <w:r w:rsidRPr="00D800EF">
        <w:rPr>
          <w:rFonts w:cstheme="minorHAnsi"/>
          <w:b/>
          <w:i/>
          <w:sz w:val="36"/>
        </w:rPr>
        <w:t>Domain Specific Research:</w:t>
      </w:r>
      <w:r>
        <w:rPr>
          <w:rFonts w:cstheme="minorHAnsi"/>
          <w:sz w:val="36"/>
        </w:rPr>
        <w:t xml:space="preserve"> We would also like to understand the “bio” of the Bioinformatics better, and learn how different features of the dataset correlated with each other so we can implement a model in way that would be most suited for the subject matter.</w:t>
      </w:r>
    </w:p>
    <w:p w:rsidR="0055153D" w:rsidRPr="0055153D" w:rsidRDefault="0055153D" w:rsidP="0055153D">
      <w:pPr>
        <w:pStyle w:val="ListParagraph"/>
        <w:rPr>
          <w:rFonts w:cstheme="minorHAnsi"/>
          <w:sz w:val="36"/>
        </w:rPr>
      </w:pPr>
    </w:p>
    <w:p w:rsidR="0055153D" w:rsidRDefault="0055153D" w:rsidP="0055153D">
      <w:pPr>
        <w:rPr>
          <w:rFonts w:cstheme="minorHAnsi"/>
          <w:sz w:val="36"/>
        </w:rPr>
      </w:pPr>
    </w:p>
    <w:p w:rsidR="0055153D" w:rsidRDefault="0055153D" w:rsidP="0055153D">
      <w:pPr>
        <w:rPr>
          <w:rFonts w:cstheme="minorHAnsi"/>
          <w:sz w:val="36"/>
        </w:rPr>
      </w:pPr>
    </w:p>
    <w:p w:rsidR="0055153D" w:rsidRDefault="0055153D" w:rsidP="0055153D">
      <w:pPr>
        <w:rPr>
          <w:rFonts w:cstheme="minorHAnsi"/>
          <w:sz w:val="36"/>
        </w:rPr>
      </w:pPr>
    </w:p>
    <w:p w:rsidR="0055153D" w:rsidRDefault="0055153D" w:rsidP="0055153D">
      <w:pPr>
        <w:rPr>
          <w:rFonts w:cstheme="minorHAnsi"/>
          <w:sz w:val="36"/>
        </w:rPr>
      </w:pPr>
    </w:p>
    <w:p w:rsidR="00E61D8A" w:rsidRPr="00AD5C8B" w:rsidRDefault="00E61D8A" w:rsidP="00E61D8A">
      <w:pPr>
        <w:jc w:val="center"/>
        <w:rPr>
          <w:rFonts w:ascii="Copperplate Gothic Bold" w:hAnsi="Copperplate Gothic Bold"/>
          <w:sz w:val="44"/>
          <w:szCs w:val="44"/>
          <w:u w:val="single"/>
        </w:rPr>
      </w:pPr>
      <w:r w:rsidRPr="00AD5C8B">
        <w:rPr>
          <w:rFonts w:ascii="Copperplate Gothic Bold" w:hAnsi="Copperplate Gothic Bold"/>
          <w:sz w:val="44"/>
          <w:szCs w:val="44"/>
          <w:u w:val="single"/>
        </w:rPr>
        <w:lastRenderedPageBreak/>
        <w:t>ACKNOWLEDGEMENT</w:t>
      </w:r>
    </w:p>
    <w:p w:rsidR="00E61D8A" w:rsidRPr="00326EB7" w:rsidRDefault="00E61D8A" w:rsidP="00E61D8A">
      <w:pPr>
        <w:jc w:val="center"/>
        <w:rPr>
          <w:rFonts w:ascii="Times New Roman" w:hAnsi="Times New Roman"/>
          <w:sz w:val="52"/>
          <w:szCs w:val="44"/>
        </w:rPr>
      </w:pPr>
    </w:p>
    <w:p w:rsidR="00E61D8A" w:rsidRPr="00326EB7" w:rsidRDefault="00E61D8A" w:rsidP="00E61D8A">
      <w:pPr>
        <w:jc w:val="center"/>
        <w:rPr>
          <w:rFonts w:cstheme="minorHAnsi"/>
          <w:sz w:val="32"/>
          <w:szCs w:val="24"/>
        </w:rPr>
      </w:pPr>
      <w:r w:rsidRPr="00326EB7">
        <w:rPr>
          <w:rFonts w:cstheme="minorHAnsi"/>
          <w:sz w:val="32"/>
          <w:szCs w:val="24"/>
        </w:rPr>
        <w:t xml:space="preserve">We express my sincere gratitude to Mr. </w:t>
      </w:r>
      <w:proofErr w:type="spellStart"/>
      <w:r w:rsidRPr="00326EB7">
        <w:rPr>
          <w:rFonts w:cstheme="minorHAnsi"/>
          <w:sz w:val="32"/>
          <w:szCs w:val="24"/>
        </w:rPr>
        <w:t>Sabyasachi</w:t>
      </w:r>
      <w:proofErr w:type="spellEnd"/>
      <w:r w:rsidRPr="00326EB7">
        <w:rPr>
          <w:rFonts w:cstheme="minorHAnsi"/>
          <w:sz w:val="32"/>
          <w:szCs w:val="24"/>
        </w:rPr>
        <w:t xml:space="preserve"> Mukherjee, our guide for his affectionate and valuable guidance without whose help the present work could not have been successful. We are also indebted to him as a teacher who introduced us to the topics related to the project.</w:t>
      </w:r>
    </w:p>
    <w:p w:rsidR="00E61D8A" w:rsidRPr="00326EB7" w:rsidRDefault="00E61D8A" w:rsidP="00E61D8A">
      <w:pPr>
        <w:jc w:val="center"/>
        <w:rPr>
          <w:rFonts w:cstheme="minorHAnsi"/>
          <w:sz w:val="32"/>
        </w:rPr>
      </w:pPr>
      <w:r w:rsidRPr="00326EB7">
        <w:rPr>
          <w:rFonts w:cstheme="minorHAnsi"/>
          <w:sz w:val="32"/>
          <w:szCs w:val="24"/>
        </w:rPr>
        <w:t>We thank Dr. Monish Chatterjee</w:t>
      </w:r>
      <w:r w:rsidRPr="00326EB7">
        <w:rPr>
          <w:rFonts w:cstheme="minorHAnsi"/>
          <w:sz w:val="28"/>
        </w:rPr>
        <w:t xml:space="preserve">, </w:t>
      </w:r>
      <w:r w:rsidRPr="00326EB7">
        <w:rPr>
          <w:rFonts w:cstheme="minorHAnsi"/>
          <w:sz w:val="32"/>
        </w:rPr>
        <w:t>the Head of the Department of Computer Science and Engineering for his constant encouragement and permission to work in the Departmental laboratory and use the various resources of the Department of CSE whenever required without which our work would not have been possible.</w:t>
      </w:r>
    </w:p>
    <w:p w:rsidR="00E61D8A" w:rsidRPr="00326EB7" w:rsidRDefault="00E61D8A" w:rsidP="00E61D8A">
      <w:pPr>
        <w:jc w:val="center"/>
        <w:rPr>
          <w:rFonts w:cstheme="minorHAnsi"/>
          <w:sz w:val="32"/>
        </w:rPr>
      </w:pPr>
    </w:p>
    <w:p w:rsidR="00E61D8A" w:rsidRPr="00326EB7" w:rsidRDefault="00E61D8A" w:rsidP="00E61D8A">
      <w:pPr>
        <w:jc w:val="center"/>
        <w:rPr>
          <w:rFonts w:cstheme="minorHAnsi"/>
          <w:sz w:val="32"/>
        </w:rPr>
      </w:pPr>
      <w:r w:rsidRPr="00326EB7">
        <w:rPr>
          <w:rFonts w:cstheme="minorHAnsi"/>
          <w:sz w:val="32"/>
        </w:rPr>
        <w:t>We are also grateful to the other teachers of the Department of CSE who have taken the pain of teaching us various core subjects of Computer Science for the last few years. We are also thankful to all other staffs of the Department for clearing the various technical doubts during the Laboratory Sessions which boosted our confidence.</w:t>
      </w:r>
    </w:p>
    <w:p w:rsidR="00E61D8A" w:rsidRPr="00326EB7" w:rsidRDefault="00E61D8A" w:rsidP="00E61D8A">
      <w:pPr>
        <w:rPr>
          <w:rFonts w:ascii="Times New Roman" w:hAnsi="Times New Roman"/>
          <w:sz w:val="32"/>
        </w:rPr>
      </w:pPr>
    </w:p>
    <w:p w:rsidR="00E61D8A" w:rsidRPr="0070204D" w:rsidRDefault="00E61D8A" w:rsidP="00E61D8A">
      <w:pPr>
        <w:rPr>
          <w:rFonts w:ascii="Times New Roman" w:hAnsi="Times New Roman"/>
          <w:sz w:val="24"/>
        </w:rPr>
      </w:pPr>
    </w:p>
    <w:p w:rsidR="00E61D8A" w:rsidRPr="0070204D" w:rsidRDefault="00E61D8A" w:rsidP="00E61D8A">
      <w:pPr>
        <w:rPr>
          <w:rFonts w:ascii="Times New Roman" w:hAnsi="Times New Roman"/>
          <w:sz w:val="24"/>
        </w:rPr>
      </w:pPr>
    </w:p>
    <w:p w:rsidR="00E61D8A" w:rsidRPr="001F6906" w:rsidRDefault="00E61D8A" w:rsidP="00E61D8A">
      <w:pPr>
        <w:rPr>
          <w:rFonts w:ascii="Times New Roman" w:hAnsi="Times New Roman"/>
          <w:b/>
          <w:sz w:val="24"/>
          <w:szCs w:val="24"/>
        </w:rPr>
      </w:pPr>
      <w:proofErr w:type="spellStart"/>
      <w:r w:rsidRPr="001F6906">
        <w:rPr>
          <w:rFonts w:ascii="Times New Roman" w:hAnsi="Times New Roman"/>
          <w:b/>
          <w:sz w:val="24"/>
          <w:szCs w:val="24"/>
        </w:rPr>
        <w:t>Arkadeep</w:t>
      </w:r>
      <w:proofErr w:type="spellEnd"/>
      <w:r w:rsidRPr="001F6906">
        <w:rPr>
          <w:rFonts w:ascii="Times New Roman" w:hAnsi="Times New Roman"/>
          <w:b/>
          <w:sz w:val="24"/>
          <w:szCs w:val="24"/>
        </w:rPr>
        <w:t xml:space="preserve"> </w:t>
      </w:r>
      <w:proofErr w:type="spellStart"/>
      <w:r w:rsidRPr="001F6906">
        <w:rPr>
          <w:rFonts w:ascii="Times New Roman" w:hAnsi="Times New Roman"/>
          <w:b/>
          <w:sz w:val="24"/>
          <w:szCs w:val="24"/>
        </w:rPr>
        <w:t>Bagal</w:t>
      </w:r>
      <w:proofErr w:type="spellEnd"/>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t>Farooq Ansari</w:t>
      </w:r>
    </w:p>
    <w:p w:rsidR="00E61D8A" w:rsidRDefault="00E61D8A" w:rsidP="00E61D8A">
      <w:pPr>
        <w:rPr>
          <w:rFonts w:ascii="Times New Roman" w:hAnsi="Times New Roman"/>
          <w:sz w:val="24"/>
          <w:szCs w:val="24"/>
        </w:rPr>
      </w:pPr>
      <w:r w:rsidRPr="0070204D">
        <w:rPr>
          <w:rFonts w:ascii="Times New Roman" w:hAnsi="Times New Roman"/>
          <w:sz w:val="24"/>
          <w:szCs w:val="24"/>
        </w:rPr>
        <w:t>University Roll No</w:t>
      </w:r>
      <w:r>
        <w:rPr>
          <w:rFonts w:ascii="Times New Roman" w:hAnsi="Times New Roman"/>
          <w:sz w:val="24"/>
          <w:szCs w:val="24"/>
        </w:rPr>
        <w:t xml:space="preserve">. </w:t>
      </w:r>
      <w:proofErr w:type="gramStart"/>
      <w:r>
        <w:rPr>
          <w:rFonts w:ascii="Times New Roman" w:hAnsi="Times New Roman"/>
          <w:sz w:val="24"/>
          <w:szCs w:val="24"/>
        </w:rPr>
        <w:t xml:space="preserve">10800116108                               </w:t>
      </w:r>
      <w:r>
        <w:rPr>
          <w:rFonts w:ascii="Times New Roman" w:hAnsi="Times New Roman"/>
          <w:sz w:val="24"/>
          <w:szCs w:val="24"/>
        </w:rPr>
        <w:tab/>
        <w:t>University</w:t>
      </w:r>
      <w:proofErr w:type="gramEnd"/>
      <w:r>
        <w:rPr>
          <w:rFonts w:ascii="Times New Roman" w:hAnsi="Times New Roman"/>
          <w:sz w:val="24"/>
          <w:szCs w:val="24"/>
        </w:rPr>
        <w:t xml:space="preserve"> Roll No. 10800116102</w:t>
      </w:r>
    </w:p>
    <w:p w:rsidR="00E61D8A" w:rsidRDefault="00E61D8A" w:rsidP="00E61D8A">
      <w:pPr>
        <w:rPr>
          <w:rFonts w:ascii="Times New Roman" w:hAnsi="Times New Roman"/>
          <w:sz w:val="24"/>
          <w:szCs w:val="24"/>
        </w:rPr>
      </w:pPr>
      <w:r>
        <w:rPr>
          <w:rFonts w:ascii="Times New Roman" w:hAnsi="Times New Roman"/>
          <w:sz w:val="24"/>
          <w:szCs w:val="24"/>
        </w:rPr>
        <w:t>University Reg</w:t>
      </w:r>
      <w:r w:rsidR="006768E3">
        <w:rPr>
          <w:rFonts w:ascii="Times New Roman" w:hAnsi="Times New Roman"/>
          <w:sz w:val="24"/>
          <w:szCs w:val="24"/>
        </w:rPr>
        <w:t>.</w:t>
      </w:r>
      <w:r>
        <w:rPr>
          <w:rFonts w:ascii="Times New Roman" w:hAnsi="Times New Roman"/>
          <w:sz w:val="24"/>
          <w:szCs w:val="24"/>
        </w:rPr>
        <w:t xml:space="preserve"> No. 161080110028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University Reg</w:t>
      </w:r>
      <w:r w:rsidR="006768E3">
        <w:rPr>
          <w:rFonts w:ascii="Times New Roman" w:hAnsi="Times New Roman"/>
          <w:sz w:val="24"/>
          <w:szCs w:val="24"/>
        </w:rPr>
        <w:t>.</w:t>
      </w:r>
      <w:r>
        <w:rPr>
          <w:rFonts w:ascii="Times New Roman" w:hAnsi="Times New Roman"/>
          <w:sz w:val="24"/>
          <w:szCs w:val="24"/>
        </w:rPr>
        <w:t xml:space="preserve"> No. 161080110034</w:t>
      </w:r>
    </w:p>
    <w:p w:rsidR="00E61D8A" w:rsidRDefault="00E61D8A" w:rsidP="00E61D8A">
      <w:pPr>
        <w:rPr>
          <w:rFonts w:ascii="Times New Roman" w:hAnsi="Times New Roman"/>
          <w:sz w:val="24"/>
          <w:szCs w:val="24"/>
        </w:rPr>
      </w:pPr>
      <w:r w:rsidRPr="0070204D">
        <w:rPr>
          <w:rFonts w:ascii="Times New Roman" w:hAnsi="Times New Roman"/>
          <w:sz w:val="24"/>
          <w:szCs w:val="24"/>
        </w:rPr>
        <w:t>Signature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Signature</w:t>
      </w:r>
      <w:proofErr w:type="spellEnd"/>
    </w:p>
    <w:p w:rsidR="00E61D8A" w:rsidRDefault="00E61D8A" w:rsidP="00E61D8A">
      <w:pPr>
        <w:rPr>
          <w:rFonts w:ascii="Times New Roman" w:hAnsi="Times New Roman"/>
          <w:sz w:val="24"/>
          <w:szCs w:val="24"/>
        </w:rPr>
      </w:pPr>
    </w:p>
    <w:p w:rsidR="00E61D8A" w:rsidRDefault="00E61D8A" w:rsidP="00E61D8A">
      <w:pPr>
        <w:rPr>
          <w:rFonts w:ascii="Times New Roman" w:hAnsi="Times New Roman"/>
          <w:sz w:val="24"/>
          <w:szCs w:val="24"/>
        </w:rPr>
      </w:pPr>
    </w:p>
    <w:p w:rsidR="00326EB7" w:rsidRDefault="00326EB7" w:rsidP="00E61D8A">
      <w:pPr>
        <w:rPr>
          <w:rFonts w:ascii="Times New Roman" w:hAnsi="Times New Roman"/>
          <w:sz w:val="24"/>
          <w:szCs w:val="24"/>
        </w:rPr>
      </w:pPr>
    </w:p>
    <w:p w:rsidR="00326EB7" w:rsidRDefault="00326EB7" w:rsidP="00E61D8A">
      <w:pPr>
        <w:rPr>
          <w:rFonts w:ascii="Times New Roman" w:hAnsi="Times New Roman"/>
          <w:sz w:val="24"/>
          <w:szCs w:val="24"/>
        </w:rPr>
      </w:pPr>
    </w:p>
    <w:p w:rsidR="00326EB7" w:rsidRDefault="00326EB7" w:rsidP="00E61D8A">
      <w:pPr>
        <w:rPr>
          <w:rFonts w:ascii="Times New Roman" w:hAnsi="Times New Roman"/>
          <w:sz w:val="24"/>
          <w:szCs w:val="24"/>
        </w:rPr>
      </w:pPr>
    </w:p>
    <w:p w:rsidR="00326EB7" w:rsidRPr="0070204D" w:rsidRDefault="00326EB7" w:rsidP="00E61D8A">
      <w:pPr>
        <w:rPr>
          <w:rFonts w:ascii="Times New Roman" w:hAnsi="Times New Roman"/>
          <w:sz w:val="24"/>
          <w:szCs w:val="24"/>
        </w:rPr>
      </w:pPr>
    </w:p>
    <w:p w:rsidR="00E61D8A" w:rsidRPr="001F6906" w:rsidRDefault="00E61D8A" w:rsidP="00E61D8A">
      <w:pPr>
        <w:rPr>
          <w:rFonts w:ascii="Times New Roman" w:hAnsi="Times New Roman"/>
          <w:b/>
          <w:sz w:val="24"/>
          <w:szCs w:val="24"/>
        </w:rPr>
      </w:pPr>
      <w:r w:rsidRPr="001F6906">
        <w:rPr>
          <w:rFonts w:ascii="Times New Roman" w:hAnsi="Times New Roman"/>
          <w:b/>
          <w:sz w:val="24"/>
          <w:szCs w:val="24"/>
        </w:rPr>
        <w:t>Rohan Kumar Singh</w:t>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proofErr w:type="spellStart"/>
      <w:r w:rsidRPr="001F6906">
        <w:rPr>
          <w:rFonts w:ascii="Times New Roman" w:hAnsi="Times New Roman"/>
          <w:b/>
          <w:sz w:val="24"/>
          <w:szCs w:val="24"/>
        </w:rPr>
        <w:t>Rohit</w:t>
      </w:r>
      <w:proofErr w:type="spellEnd"/>
      <w:r w:rsidRPr="001F6906">
        <w:rPr>
          <w:rFonts w:ascii="Times New Roman" w:hAnsi="Times New Roman"/>
          <w:b/>
          <w:sz w:val="24"/>
          <w:szCs w:val="24"/>
        </w:rPr>
        <w:t xml:space="preserve"> Kumar </w:t>
      </w:r>
      <w:proofErr w:type="spellStart"/>
      <w:r w:rsidRPr="001F6906">
        <w:rPr>
          <w:rFonts w:ascii="Times New Roman" w:hAnsi="Times New Roman"/>
          <w:b/>
          <w:sz w:val="24"/>
          <w:szCs w:val="24"/>
        </w:rPr>
        <w:t>Majee</w:t>
      </w:r>
      <w:proofErr w:type="spellEnd"/>
    </w:p>
    <w:p w:rsidR="00E61D8A" w:rsidRDefault="00E61D8A" w:rsidP="00E61D8A">
      <w:pPr>
        <w:rPr>
          <w:rFonts w:ascii="Times New Roman" w:hAnsi="Times New Roman"/>
          <w:sz w:val="24"/>
          <w:szCs w:val="24"/>
        </w:rPr>
      </w:pPr>
      <w:r w:rsidRPr="0070204D">
        <w:rPr>
          <w:rFonts w:ascii="Times New Roman" w:hAnsi="Times New Roman"/>
          <w:sz w:val="24"/>
          <w:szCs w:val="24"/>
        </w:rPr>
        <w:t>University Roll No</w:t>
      </w:r>
      <w:r>
        <w:rPr>
          <w:rFonts w:ascii="Times New Roman" w:hAnsi="Times New Roman"/>
          <w:sz w:val="24"/>
          <w:szCs w:val="24"/>
        </w:rPr>
        <w:t>. 10800116062</w:t>
      </w:r>
      <w:proofErr w:type="gramStart"/>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University</w:t>
      </w:r>
      <w:proofErr w:type="gramEnd"/>
      <w:r>
        <w:rPr>
          <w:rFonts w:ascii="Times New Roman" w:hAnsi="Times New Roman"/>
          <w:sz w:val="24"/>
          <w:szCs w:val="24"/>
        </w:rPr>
        <w:t xml:space="preserve"> Roll No. 10800116061</w:t>
      </w:r>
    </w:p>
    <w:p w:rsidR="00E61D8A" w:rsidRDefault="006340FB" w:rsidP="00E61D8A">
      <w:pPr>
        <w:rPr>
          <w:rFonts w:ascii="Times New Roman" w:hAnsi="Times New Roman"/>
          <w:sz w:val="24"/>
          <w:szCs w:val="24"/>
        </w:rPr>
      </w:pPr>
      <w:r>
        <w:rPr>
          <w:rFonts w:ascii="Times New Roman" w:hAnsi="Times New Roman"/>
          <w:sz w:val="24"/>
          <w:szCs w:val="24"/>
        </w:rPr>
        <w:t>University Reg. No. 1610801100</w:t>
      </w:r>
      <w:r w:rsidR="00E61D8A">
        <w:rPr>
          <w:rFonts w:ascii="Times New Roman" w:hAnsi="Times New Roman"/>
          <w:sz w:val="24"/>
          <w:szCs w:val="24"/>
        </w:rPr>
        <w:t>74</w:t>
      </w:r>
      <w:r w:rsidR="00E61D8A">
        <w:rPr>
          <w:rFonts w:ascii="Times New Roman" w:hAnsi="Times New Roman"/>
          <w:sz w:val="24"/>
          <w:szCs w:val="24"/>
        </w:rPr>
        <w:tab/>
      </w:r>
      <w:r w:rsidR="00E61D8A">
        <w:rPr>
          <w:rFonts w:ascii="Times New Roman" w:hAnsi="Times New Roman"/>
          <w:sz w:val="24"/>
          <w:szCs w:val="24"/>
        </w:rPr>
        <w:tab/>
      </w:r>
      <w:r w:rsidR="00E61D8A">
        <w:rPr>
          <w:rFonts w:ascii="Times New Roman" w:hAnsi="Times New Roman"/>
          <w:sz w:val="24"/>
          <w:szCs w:val="24"/>
        </w:rPr>
        <w:tab/>
      </w:r>
      <w:r w:rsidR="00E61D8A">
        <w:rPr>
          <w:rFonts w:ascii="Times New Roman" w:hAnsi="Times New Roman"/>
          <w:sz w:val="24"/>
          <w:szCs w:val="24"/>
        </w:rPr>
        <w:tab/>
        <w:t>University Reg. No. 161080110075</w:t>
      </w:r>
    </w:p>
    <w:p w:rsidR="00E61D8A" w:rsidRDefault="00E61D8A" w:rsidP="00E61D8A">
      <w:pPr>
        <w:rPr>
          <w:rFonts w:ascii="Times New Roman" w:hAnsi="Times New Roman"/>
          <w:sz w:val="24"/>
          <w:szCs w:val="24"/>
        </w:rPr>
      </w:pPr>
      <w:r w:rsidRPr="0070204D">
        <w:rPr>
          <w:rFonts w:ascii="Times New Roman" w:hAnsi="Times New Roman"/>
          <w:sz w:val="24"/>
          <w:szCs w:val="24"/>
        </w:rPr>
        <w:t>Signature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Signature</w:t>
      </w:r>
      <w:proofErr w:type="spellEnd"/>
    </w:p>
    <w:p w:rsidR="00E61D8A" w:rsidRDefault="00E61D8A" w:rsidP="00005261">
      <w:pPr>
        <w:rPr>
          <w:rFonts w:ascii="Copperplate Gothic Bold" w:hAnsi="Copperplate Gothic Bold"/>
          <w:sz w:val="56"/>
          <w:u w:val="single"/>
        </w:rPr>
      </w:pPr>
    </w:p>
    <w:p w:rsidR="00E61D8A" w:rsidRDefault="00E61D8A" w:rsidP="00E61D8A">
      <w:pPr>
        <w:jc w:val="center"/>
        <w:rPr>
          <w:rFonts w:ascii="Copperplate Gothic Bold" w:hAnsi="Copperplate Gothic Bold"/>
          <w:sz w:val="56"/>
          <w:u w:val="single"/>
        </w:rPr>
      </w:pPr>
    </w:p>
    <w:p w:rsidR="00E61D8A" w:rsidRDefault="00E61D8A" w:rsidP="00E61D8A">
      <w:pPr>
        <w:jc w:val="center"/>
        <w:rPr>
          <w:rFonts w:ascii="Copperplate Gothic Bold" w:hAnsi="Copperplate Gothic Bold"/>
          <w:sz w:val="56"/>
          <w:u w:val="single"/>
        </w:rPr>
      </w:pPr>
      <w:r>
        <w:rPr>
          <w:rFonts w:ascii="Copperplate Gothic Bold" w:hAnsi="Copperplate Gothic Bold"/>
          <w:sz w:val="56"/>
          <w:u w:val="single"/>
        </w:rPr>
        <w:t>BIBLIOGRAPHY</w:t>
      </w:r>
    </w:p>
    <w:p w:rsidR="00E61D8A" w:rsidRPr="00E61D8A" w:rsidRDefault="00E61D8A" w:rsidP="00E61D8A">
      <w:pPr>
        <w:rPr>
          <w:rFonts w:cstheme="minorHAnsi"/>
          <w:sz w:val="36"/>
          <w:lang w:val="en-IN"/>
        </w:rPr>
      </w:pPr>
      <w:r w:rsidRPr="00E61D8A">
        <w:rPr>
          <w:rFonts w:cstheme="minorHAnsi"/>
          <w:sz w:val="36"/>
        </w:rPr>
        <w:br/>
        <w:t>1. Dataset was taken from the popular UCI Machine Learning Repository </w:t>
      </w:r>
    </w:p>
    <w:p w:rsidR="00E61D8A" w:rsidRDefault="002F6BDC" w:rsidP="00E61D8A">
      <w:pPr>
        <w:rPr>
          <w:rFonts w:cstheme="minorHAnsi"/>
          <w:sz w:val="36"/>
        </w:rPr>
      </w:pPr>
      <w:hyperlink r:id="rId23" w:history="1">
        <w:r w:rsidR="00E61D8A" w:rsidRPr="00E61D8A">
          <w:rPr>
            <w:rStyle w:val="Hyperlink"/>
            <w:rFonts w:cstheme="minorHAnsi"/>
            <w:sz w:val="36"/>
          </w:rPr>
          <w:t>http://archive.ics.uci.edu/ml/machine-learning-databases/heart-disease/</w:t>
        </w:r>
      </w:hyperlink>
    </w:p>
    <w:p w:rsidR="00E61D8A" w:rsidRDefault="00E61D8A" w:rsidP="00E61D8A">
      <w:pPr>
        <w:rPr>
          <w:rFonts w:cstheme="minorHAnsi"/>
          <w:sz w:val="36"/>
        </w:rPr>
      </w:pPr>
    </w:p>
    <w:p w:rsidR="00E61D8A" w:rsidRPr="00E61D8A" w:rsidRDefault="00E61D8A" w:rsidP="00E61D8A">
      <w:pPr>
        <w:rPr>
          <w:rFonts w:cstheme="minorHAnsi"/>
          <w:sz w:val="36"/>
          <w:lang w:val="en-IN"/>
        </w:rPr>
      </w:pPr>
    </w:p>
    <w:p w:rsidR="00E61D8A" w:rsidRPr="00E61D8A" w:rsidRDefault="00E61D8A" w:rsidP="00E61D8A">
      <w:pPr>
        <w:rPr>
          <w:rFonts w:cstheme="minorHAnsi"/>
          <w:sz w:val="36"/>
          <w:lang w:val="en-IN"/>
        </w:rPr>
      </w:pPr>
      <w:r w:rsidRPr="00E61D8A">
        <w:rPr>
          <w:rFonts w:cstheme="minorHAnsi"/>
          <w:sz w:val="36"/>
        </w:rPr>
        <w:t>2. The Python in-built machine learning module "</w:t>
      </w:r>
      <w:proofErr w:type="spellStart"/>
      <w:r w:rsidRPr="00E61D8A">
        <w:rPr>
          <w:rFonts w:cstheme="minorHAnsi"/>
          <w:sz w:val="36"/>
        </w:rPr>
        <w:t>Scikit</w:t>
      </w:r>
      <w:proofErr w:type="spellEnd"/>
      <w:r w:rsidRPr="00E61D8A">
        <w:rPr>
          <w:rFonts w:cstheme="minorHAnsi"/>
          <w:sz w:val="36"/>
        </w:rPr>
        <w:t>-Learn"</w:t>
      </w:r>
    </w:p>
    <w:p w:rsidR="00E61D8A" w:rsidRDefault="002F6BDC" w:rsidP="00E61D8A">
      <w:pPr>
        <w:rPr>
          <w:rFonts w:cstheme="minorHAnsi"/>
          <w:sz w:val="36"/>
        </w:rPr>
      </w:pPr>
      <w:hyperlink r:id="rId24" w:history="1">
        <w:r w:rsidR="00E61D8A" w:rsidRPr="00E61D8A">
          <w:rPr>
            <w:rStyle w:val="Hyperlink"/>
            <w:rFonts w:cstheme="minorHAnsi"/>
            <w:sz w:val="36"/>
          </w:rPr>
          <w:t>https://scikit-learn.org/stable/</w:t>
        </w:r>
      </w:hyperlink>
    </w:p>
    <w:p w:rsidR="00E61D8A" w:rsidRDefault="00E61D8A" w:rsidP="00E61D8A">
      <w:pPr>
        <w:rPr>
          <w:rFonts w:cstheme="minorHAnsi"/>
          <w:sz w:val="36"/>
        </w:rPr>
      </w:pPr>
    </w:p>
    <w:p w:rsidR="00E61D8A" w:rsidRPr="00E61D8A" w:rsidRDefault="00E61D8A" w:rsidP="00E61D8A">
      <w:pPr>
        <w:rPr>
          <w:rFonts w:cstheme="minorHAnsi"/>
          <w:sz w:val="36"/>
          <w:lang w:val="en-IN"/>
        </w:rPr>
      </w:pPr>
    </w:p>
    <w:p w:rsidR="00E61D8A" w:rsidRPr="00E61D8A" w:rsidRDefault="00E61D8A" w:rsidP="00E61D8A">
      <w:pPr>
        <w:rPr>
          <w:rFonts w:cstheme="minorHAnsi"/>
          <w:sz w:val="36"/>
          <w:lang w:val="en-IN"/>
        </w:rPr>
      </w:pPr>
      <w:r w:rsidRPr="00E61D8A">
        <w:rPr>
          <w:rFonts w:cstheme="minorHAnsi"/>
          <w:sz w:val="36"/>
        </w:rPr>
        <w:t xml:space="preserve">3. Understanding of the Algorithms and various Data Science </w:t>
      </w:r>
      <w:proofErr w:type="spellStart"/>
      <w:r w:rsidRPr="00E61D8A">
        <w:rPr>
          <w:rFonts w:cstheme="minorHAnsi"/>
          <w:sz w:val="36"/>
        </w:rPr>
        <w:t>costructs</w:t>
      </w:r>
      <w:proofErr w:type="spellEnd"/>
      <w:r w:rsidRPr="00E61D8A">
        <w:rPr>
          <w:rFonts w:cstheme="minorHAnsi"/>
          <w:sz w:val="36"/>
        </w:rPr>
        <w:t xml:space="preserve"> from the popular MOOC by Andrew Ng</w:t>
      </w:r>
    </w:p>
    <w:p w:rsidR="00E61D8A" w:rsidRPr="00E61D8A" w:rsidRDefault="002F6BDC" w:rsidP="00E61D8A">
      <w:pPr>
        <w:rPr>
          <w:rFonts w:cstheme="minorHAnsi"/>
          <w:sz w:val="36"/>
          <w:lang w:val="en-IN"/>
        </w:rPr>
      </w:pPr>
      <w:hyperlink r:id="rId25" w:history="1">
        <w:r w:rsidR="00E61D8A" w:rsidRPr="00E61D8A">
          <w:rPr>
            <w:rStyle w:val="Hyperlink"/>
            <w:rFonts w:cstheme="minorHAnsi"/>
            <w:sz w:val="36"/>
          </w:rPr>
          <w:t>https://www.coursera.org/learn/machine-learning-with-python</w:t>
        </w:r>
      </w:hyperlink>
    </w:p>
    <w:p w:rsidR="00E61D8A" w:rsidRPr="00E61D8A" w:rsidRDefault="00E61D8A" w:rsidP="00E61D8A">
      <w:pPr>
        <w:rPr>
          <w:rFonts w:cstheme="minorHAnsi"/>
          <w:sz w:val="36"/>
        </w:rPr>
      </w:pPr>
    </w:p>
    <w:p w:rsidR="00E61D8A" w:rsidRDefault="00E61D8A" w:rsidP="00E61D8A">
      <w:pPr>
        <w:rPr>
          <w:rFonts w:ascii="Copperplate Gothic Bold" w:hAnsi="Copperplate Gothic Bold"/>
          <w:sz w:val="56"/>
          <w:u w:val="single"/>
        </w:rPr>
      </w:pPr>
    </w:p>
    <w:p w:rsidR="00E61D8A" w:rsidRDefault="00E61D8A" w:rsidP="00E61D8A">
      <w:pPr>
        <w:rPr>
          <w:rFonts w:ascii="Copperplate Gothic Bold" w:hAnsi="Copperplate Gothic Bold"/>
          <w:sz w:val="56"/>
          <w:u w:val="single"/>
        </w:rPr>
      </w:pPr>
    </w:p>
    <w:p w:rsidR="00E61D8A" w:rsidRDefault="00E61D8A" w:rsidP="00E61D8A">
      <w:pPr>
        <w:rPr>
          <w:rFonts w:ascii="Copperplate Gothic Bold" w:hAnsi="Copperplate Gothic Bold"/>
          <w:sz w:val="56"/>
          <w:u w:val="single"/>
        </w:rPr>
      </w:pPr>
    </w:p>
    <w:p w:rsidR="00E61D8A" w:rsidRDefault="00E61D8A" w:rsidP="00E61D8A">
      <w:pPr>
        <w:rPr>
          <w:rFonts w:ascii="Copperplate Gothic Bold" w:hAnsi="Copperplate Gothic Bold"/>
          <w:sz w:val="56"/>
          <w:u w:val="single"/>
        </w:rPr>
      </w:pPr>
    </w:p>
    <w:p w:rsidR="0055153D" w:rsidRPr="0055153D" w:rsidRDefault="0055153D" w:rsidP="00E61D8A">
      <w:pPr>
        <w:rPr>
          <w:rFonts w:cstheme="minorHAnsi"/>
          <w:sz w:val="36"/>
        </w:rPr>
      </w:pPr>
    </w:p>
    <w:sectPr w:rsidR="0055153D" w:rsidRPr="0055153D" w:rsidSect="0055153D">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BDC" w:rsidRDefault="002F6BDC" w:rsidP="00764896">
      <w:r>
        <w:separator/>
      </w:r>
    </w:p>
  </w:endnote>
  <w:endnote w:type="continuationSeparator" w:id="0">
    <w:p w:rsidR="002F6BDC" w:rsidRDefault="002F6BDC" w:rsidP="0076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192448"/>
      <w:docPartObj>
        <w:docPartGallery w:val="Page Numbers (Bottom of Page)"/>
        <w:docPartUnique/>
      </w:docPartObj>
    </w:sdtPr>
    <w:sdtEndPr>
      <w:rPr>
        <w:noProof/>
      </w:rPr>
    </w:sdtEndPr>
    <w:sdtContent>
      <w:p w:rsidR="00217F86" w:rsidRDefault="00217F86">
        <w:pPr>
          <w:pStyle w:val="Footer"/>
          <w:jc w:val="right"/>
        </w:pPr>
        <w:r>
          <w:fldChar w:fldCharType="begin"/>
        </w:r>
        <w:r>
          <w:instrText xml:space="preserve"> PAGE   \* MERGEFORMAT </w:instrText>
        </w:r>
        <w:r>
          <w:fldChar w:fldCharType="separate"/>
        </w:r>
        <w:r w:rsidR="00672788">
          <w:rPr>
            <w:noProof/>
          </w:rPr>
          <w:t>28</w:t>
        </w:r>
        <w:r>
          <w:rPr>
            <w:noProof/>
          </w:rPr>
          <w:fldChar w:fldCharType="end"/>
        </w:r>
      </w:p>
    </w:sdtContent>
  </w:sdt>
  <w:p w:rsidR="00217F86" w:rsidRDefault="00217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BDC" w:rsidRDefault="002F6BDC" w:rsidP="00764896">
      <w:r>
        <w:separator/>
      </w:r>
    </w:p>
  </w:footnote>
  <w:footnote w:type="continuationSeparator" w:id="0">
    <w:p w:rsidR="002F6BDC" w:rsidRDefault="002F6BDC" w:rsidP="007648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5264C2"/>
    <w:multiLevelType w:val="hybridMultilevel"/>
    <w:tmpl w:val="778A6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1144CB"/>
    <w:multiLevelType w:val="hybridMultilevel"/>
    <w:tmpl w:val="D2943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00F3846"/>
    <w:multiLevelType w:val="hybridMultilevel"/>
    <w:tmpl w:val="7654042A"/>
    <w:lvl w:ilvl="0" w:tplc="CA6E6FD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A7962FE"/>
    <w:multiLevelType w:val="hybridMultilevel"/>
    <w:tmpl w:val="85883E6A"/>
    <w:lvl w:ilvl="0" w:tplc="5FB03B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CB72DB"/>
    <w:multiLevelType w:val="hybridMultilevel"/>
    <w:tmpl w:val="F5266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6"/>
  </w:num>
  <w:num w:numId="5">
    <w:abstractNumId w:val="14"/>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20"/>
  </w:num>
  <w:num w:numId="22">
    <w:abstractNumId w:val="11"/>
  </w:num>
  <w:num w:numId="23">
    <w:abstractNumId w:val="27"/>
  </w:num>
  <w:num w:numId="24">
    <w:abstractNumId w:val="13"/>
  </w:num>
  <w:num w:numId="25">
    <w:abstractNumId w:val="24"/>
  </w:num>
  <w:num w:numId="26">
    <w:abstractNumId w:val="19"/>
  </w:num>
  <w:num w:numId="27">
    <w:abstractNumId w:val="2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FD"/>
    <w:rsid w:val="00005261"/>
    <w:rsid w:val="00010C8E"/>
    <w:rsid w:val="00044400"/>
    <w:rsid w:val="00073F93"/>
    <w:rsid w:val="00083FF8"/>
    <w:rsid w:val="0009541A"/>
    <w:rsid w:val="000E4D22"/>
    <w:rsid w:val="000F4725"/>
    <w:rsid w:val="00185017"/>
    <w:rsid w:val="00194EFB"/>
    <w:rsid w:val="001C571A"/>
    <w:rsid w:val="001D2CDB"/>
    <w:rsid w:val="001E19FD"/>
    <w:rsid w:val="001F282F"/>
    <w:rsid w:val="001F6906"/>
    <w:rsid w:val="00217F86"/>
    <w:rsid w:val="00280817"/>
    <w:rsid w:val="002A7E76"/>
    <w:rsid w:val="002C4516"/>
    <w:rsid w:val="002E5345"/>
    <w:rsid w:val="002E5BF3"/>
    <w:rsid w:val="002F6BDC"/>
    <w:rsid w:val="00310596"/>
    <w:rsid w:val="00326EB7"/>
    <w:rsid w:val="00334809"/>
    <w:rsid w:val="00334E34"/>
    <w:rsid w:val="003433E3"/>
    <w:rsid w:val="00357748"/>
    <w:rsid w:val="0037025C"/>
    <w:rsid w:val="00371946"/>
    <w:rsid w:val="00395BE0"/>
    <w:rsid w:val="003F440F"/>
    <w:rsid w:val="0046350D"/>
    <w:rsid w:val="004B3F50"/>
    <w:rsid w:val="004F38D2"/>
    <w:rsid w:val="0055153D"/>
    <w:rsid w:val="00561BE0"/>
    <w:rsid w:val="00593FE8"/>
    <w:rsid w:val="005F2EBA"/>
    <w:rsid w:val="00601914"/>
    <w:rsid w:val="006340FB"/>
    <w:rsid w:val="00645252"/>
    <w:rsid w:val="00672788"/>
    <w:rsid w:val="006768E3"/>
    <w:rsid w:val="00690F77"/>
    <w:rsid w:val="00692B0C"/>
    <w:rsid w:val="006C2A9B"/>
    <w:rsid w:val="006D3D74"/>
    <w:rsid w:val="006F698B"/>
    <w:rsid w:val="00715502"/>
    <w:rsid w:val="00726010"/>
    <w:rsid w:val="00764896"/>
    <w:rsid w:val="0077098D"/>
    <w:rsid w:val="00776D29"/>
    <w:rsid w:val="007E25FA"/>
    <w:rsid w:val="007E34A8"/>
    <w:rsid w:val="007F5233"/>
    <w:rsid w:val="0083569A"/>
    <w:rsid w:val="008401B7"/>
    <w:rsid w:val="008818C7"/>
    <w:rsid w:val="008C08C1"/>
    <w:rsid w:val="009309A4"/>
    <w:rsid w:val="00A24D64"/>
    <w:rsid w:val="00A9204E"/>
    <w:rsid w:val="00AC7EAC"/>
    <w:rsid w:val="00AD5C8B"/>
    <w:rsid w:val="00AE4BE2"/>
    <w:rsid w:val="00AF7837"/>
    <w:rsid w:val="00B35A44"/>
    <w:rsid w:val="00B43965"/>
    <w:rsid w:val="00B81970"/>
    <w:rsid w:val="00BD5E0F"/>
    <w:rsid w:val="00C30EF4"/>
    <w:rsid w:val="00C44206"/>
    <w:rsid w:val="00C96C6C"/>
    <w:rsid w:val="00CC1573"/>
    <w:rsid w:val="00CD1AE7"/>
    <w:rsid w:val="00D10FCD"/>
    <w:rsid w:val="00D16881"/>
    <w:rsid w:val="00D24045"/>
    <w:rsid w:val="00D30B7D"/>
    <w:rsid w:val="00D40C89"/>
    <w:rsid w:val="00D54370"/>
    <w:rsid w:val="00D800EF"/>
    <w:rsid w:val="00DB1E45"/>
    <w:rsid w:val="00E61D8A"/>
    <w:rsid w:val="00E84AA2"/>
    <w:rsid w:val="00ED1EF8"/>
    <w:rsid w:val="00EE1ADE"/>
    <w:rsid w:val="00F4109D"/>
    <w:rsid w:val="00F5231A"/>
    <w:rsid w:val="00F804B7"/>
    <w:rsid w:val="00FC59B8"/>
    <w:rsid w:val="00FD00E2"/>
    <w:rsid w:val="00FF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A35-7CA1-48A0-8CE8-5B8716F1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4F38D2"/>
  </w:style>
  <w:style w:type="paragraph" w:styleId="ListParagraph">
    <w:name w:val="List Paragraph"/>
    <w:basedOn w:val="Normal"/>
    <w:uiPriority w:val="34"/>
    <w:unhideWhenUsed/>
    <w:qFormat/>
    <w:rsid w:val="00F5231A"/>
    <w:pPr>
      <w:ind w:left="720"/>
      <w:contextualSpacing/>
    </w:pPr>
  </w:style>
  <w:style w:type="character" w:customStyle="1" w:styleId="NoSpacingChar">
    <w:name w:val="No Spacing Char"/>
    <w:basedOn w:val="DefaultParagraphFont"/>
    <w:link w:val="NoSpacing"/>
    <w:uiPriority w:val="1"/>
    <w:rsid w:val="0055153D"/>
  </w:style>
  <w:style w:type="paragraph" w:styleId="BodyText">
    <w:name w:val="Body Text"/>
    <w:basedOn w:val="Normal"/>
    <w:link w:val="BodyTextChar"/>
    <w:unhideWhenUsed/>
    <w:rsid w:val="00690F77"/>
    <w:pPr>
      <w:spacing w:after="140" w:line="276" w:lineRule="auto"/>
    </w:pPr>
    <w:rPr>
      <w:rFonts w:ascii="Liberation Serif" w:eastAsia="NSimSun" w:hAnsi="Liberation Serif" w:cs="Arial"/>
      <w:kern w:val="2"/>
      <w:sz w:val="24"/>
      <w:szCs w:val="24"/>
      <w:lang w:val="en-IN" w:eastAsia="zh-CN" w:bidi="hi-IN"/>
    </w:rPr>
  </w:style>
  <w:style w:type="character" w:customStyle="1" w:styleId="BodyTextChar">
    <w:name w:val="Body Text Char"/>
    <w:basedOn w:val="DefaultParagraphFont"/>
    <w:link w:val="BodyText"/>
    <w:rsid w:val="00690F77"/>
    <w:rPr>
      <w:rFonts w:ascii="Liberation Serif" w:eastAsia="NSimSun" w:hAnsi="Liberation Serif" w:cs="Arial"/>
      <w:kern w:val="2"/>
      <w:sz w:val="24"/>
      <w:szCs w:val="24"/>
      <w:lang w:val="en-IN" w:eastAsia="zh-CN" w:bidi="hi-IN"/>
    </w:rPr>
  </w:style>
  <w:style w:type="paragraph" w:styleId="NormalWeb">
    <w:name w:val="Normal (Web)"/>
    <w:basedOn w:val="Normal"/>
    <w:uiPriority w:val="99"/>
    <w:semiHidden/>
    <w:unhideWhenUsed/>
    <w:rsid w:val="006C2A9B"/>
    <w:pPr>
      <w:spacing w:before="100" w:beforeAutospacing="1" w:after="100" w:afterAutospacing="1"/>
    </w:pPr>
    <w:rPr>
      <w:rFonts w:ascii="Times New Roman" w:eastAsia="Times New Roman" w:hAnsi="Times New Roman" w:cs="Times New Roman"/>
      <w:sz w:val="24"/>
      <w:szCs w:val="24"/>
      <w:lang w:val="en-IN" w:eastAsia="en-IN" w:bidi="hi-IN"/>
    </w:rPr>
  </w:style>
  <w:style w:type="paragraph" w:customStyle="1" w:styleId="gw">
    <w:name w:val="gw"/>
    <w:basedOn w:val="Normal"/>
    <w:rsid w:val="00371946"/>
    <w:pPr>
      <w:spacing w:before="100" w:beforeAutospacing="1" w:after="100" w:afterAutospacing="1"/>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5065">
      <w:bodyDiv w:val="1"/>
      <w:marLeft w:val="0"/>
      <w:marRight w:val="0"/>
      <w:marTop w:val="0"/>
      <w:marBottom w:val="0"/>
      <w:divBdr>
        <w:top w:val="none" w:sz="0" w:space="0" w:color="auto"/>
        <w:left w:val="none" w:sz="0" w:space="0" w:color="auto"/>
        <w:bottom w:val="none" w:sz="0" w:space="0" w:color="auto"/>
        <w:right w:val="none" w:sz="0" w:space="0" w:color="auto"/>
      </w:divBdr>
    </w:div>
    <w:div w:id="457532512">
      <w:bodyDiv w:val="1"/>
      <w:marLeft w:val="0"/>
      <w:marRight w:val="0"/>
      <w:marTop w:val="0"/>
      <w:marBottom w:val="0"/>
      <w:divBdr>
        <w:top w:val="none" w:sz="0" w:space="0" w:color="auto"/>
        <w:left w:val="none" w:sz="0" w:space="0" w:color="auto"/>
        <w:bottom w:val="none" w:sz="0" w:space="0" w:color="auto"/>
        <w:right w:val="none" w:sz="0" w:space="0" w:color="auto"/>
      </w:divBdr>
    </w:div>
    <w:div w:id="465583090">
      <w:bodyDiv w:val="1"/>
      <w:marLeft w:val="0"/>
      <w:marRight w:val="0"/>
      <w:marTop w:val="0"/>
      <w:marBottom w:val="0"/>
      <w:divBdr>
        <w:top w:val="none" w:sz="0" w:space="0" w:color="auto"/>
        <w:left w:val="none" w:sz="0" w:space="0" w:color="auto"/>
        <w:bottom w:val="none" w:sz="0" w:space="0" w:color="auto"/>
        <w:right w:val="none" w:sz="0" w:space="0" w:color="auto"/>
      </w:divBdr>
    </w:div>
    <w:div w:id="728499223">
      <w:bodyDiv w:val="1"/>
      <w:marLeft w:val="0"/>
      <w:marRight w:val="0"/>
      <w:marTop w:val="0"/>
      <w:marBottom w:val="0"/>
      <w:divBdr>
        <w:top w:val="none" w:sz="0" w:space="0" w:color="auto"/>
        <w:left w:val="none" w:sz="0" w:space="0" w:color="auto"/>
        <w:bottom w:val="none" w:sz="0" w:space="0" w:color="auto"/>
        <w:right w:val="none" w:sz="0" w:space="0" w:color="auto"/>
      </w:divBdr>
    </w:div>
    <w:div w:id="983125341">
      <w:bodyDiv w:val="1"/>
      <w:marLeft w:val="0"/>
      <w:marRight w:val="0"/>
      <w:marTop w:val="0"/>
      <w:marBottom w:val="0"/>
      <w:divBdr>
        <w:top w:val="none" w:sz="0" w:space="0" w:color="auto"/>
        <w:left w:val="none" w:sz="0" w:space="0" w:color="auto"/>
        <w:bottom w:val="none" w:sz="0" w:space="0" w:color="auto"/>
        <w:right w:val="none" w:sz="0" w:space="0" w:color="auto"/>
      </w:divBdr>
    </w:div>
    <w:div w:id="1119686347">
      <w:bodyDiv w:val="1"/>
      <w:marLeft w:val="0"/>
      <w:marRight w:val="0"/>
      <w:marTop w:val="0"/>
      <w:marBottom w:val="0"/>
      <w:divBdr>
        <w:top w:val="none" w:sz="0" w:space="0" w:color="auto"/>
        <w:left w:val="none" w:sz="0" w:space="0" w:color="auto"/>
        <w:bottom w:val="none" w:sz="0" w:space="0" w:color="auto"/>
        <w:right w:val="none" w:sz="0" w:space="0" w:color="auto"/>
      </w:divBdr>
    </w:div>
    <w:div w:id="1700157748">
      <w:bodyDiv w:val="1"/>
      <w:marLeft w:val="0"/>
      <w:marRight w:val="0"/>
      <w:marTop w:val="0"/>
      <w:marBottom w:val="0"/>
      <w:divBdr>
        <w:top w:val="none" w:sz="0" w:space="0" w:color="auto"/>
        <w:left w:val="none" w:sz="0" w:space="0" w:color="auto"/>
        <w:bottom w:val="none" w:sz="0" w:space="0" w:color="auto"/>
        <w:right w:val="none" w:sz="0" w:space="0" w:color="auto"/>
      </w:divBdr>
    </w:div>
    <w:div w:id="208256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yperlink" Target="about:blank"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o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Project Report</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15</TotalTime>
  <Pages>30</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A NEW PARADIGM of MACHINE LEARNING in BIOINFORMATICS</vt:lpstr>
    </vt:vector>
  </TitlesOfParts>
  <Company/>
  <LinksUpToDate>false</LinksUpToDate>
  <CharactersWithSpaces>20492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PARADIGM of MACHINE LEARNING in BIOINFORMATICS</dc:title>
  <dc:subject>Minor Project Report</dc:subject>
  <dc:creator>Farooq Ansari</dc:creator>
  <cp:keywords/>
  <dc:description/>
  <cp:lastModifiedBy>Farooq Ansari</cp:lastModifiedBy>
  <cp:revision>8</cp:revision>
  <dcterms:created xsi:type="dcterms:W3CDTF">2019-11-26T20:41:00Z</dcterms:created>
  <dcterms:modified xsi:type="dcterms:W3CDTF">2020-05-20T04:34:00Z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