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28979147"/>
        <w:docPartObj>
          <w:docPartGallery w:val="Cover Pages"/>
          <w:docPartUnique/>
        </w:docPartObj>
      </w:sdtPr>
      <w:sdtEndPr>
        <w:rPr>
          <w:rFonts w:ascii="Copperplate Gothic Bold" w:hAnsi="Copperplate Gothic Bold"/>
          <w:sz w:val="56"/>
          <w:u w:val="single"/>
        </w:rPr>
      </w:sdtEndPr>
      <w:sdtContent>
        <w:p w:rsidR="0055153D" w:rsidRPr="00672788" w:rsidRDefault="00B43965">
          <w:pPr>
            <w:pStyle w:val="NoSpacing"/>
            <w:rPr>
              <w:rFonts w:ascii="Garamond" w:hAnsi="Garamond"/>
              <w:sz w:val="28"/>
            </w:rPr>
          </w:pPr>
          <w:r>
            <w:rPr>
              <w:noProof/>
              <w:lang w:val="en-IN" w:eastAsia="en-IN"/>
            </w:rPr>
            <w:drawing>
              <wp:anchor distT="0" distB="0" distL="114300" distR="114300" simplePos="0" relativeHeight="251664384" behindDoc="1" locked="0" layoutInCell="1" allowOverlap="1">
                <wp:simplePos x="0" y="0"/>
                <wp:positionH relativeFrom="margin">
                  <wp:posOffset>-183026</wp:posOffset>
                </wp:positionH>
                <wp:positionV relativeFrom="margin">
                  <wp:posOffset>-208329</wp:posOffset>
                </wp:positionV>
                <wp:extent cx="918845" cy="905510"/>
                <wp:effectExtent l="0" t="0" r="0" b="8890"/>
                <wp:wrapNone/>
                <wp:docPr id="38" name="Picture 3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8845" cy="90551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53D">
            <w:rPr>
              <w:noProof/>
              <w:lang w:val="en-IN"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margin">
                      <wp:align>center</wp:align>
                    </wp:positionV>
                    <wp:extent cx="2557780" cy="9547860"/>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557780" cy="9547860"/>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8"/>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11"/>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2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6" o:spid="_x0000_s1026" style="position:absolute;margin-left:0;margin-top:0;width:201.4pt;height:751.8pt;z-index:-251657216;mso-width-percent:330;mso-height-percent:950;mso-left-percent:40;mso-position-horizontal-relative:page;mso-position-vertical:center;mso-position-vertical-relative:margin;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">
                    <v:rect id="Rectangle 7"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3pm8UA&#10;AADaAAAADwAAAGRycy9kb3ducmV2LnhtbESPQWvCQBSE7wX/w/KE3upGD7VGVxFBaClSqkHa2zP7&#10;mk3Nvg3ZrUn99a4geBxm5htmtuhsJU7U+NKxguEgAUGcO11yoSDbrZ9eQPiArLFyTAr+ycNi3nuY&#10;Yapdy5902oZCRAj7FBWYEOpUSp8bsugHriaO3o9rLIYom0LqBtsIt5UcJcmztFhyXDBY08pQftz+&#10;WQXu9zzJ3tvN8bAzk3z/PSq+3j5apR773XIKIlAX7uFb+1UrGMP1SrwBc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nemb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8"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mZPcAA&#10;AADaAAAADwAAAGRycy9kb3ducmV2LnhtbERPy4rCMBTdD/gP4QruxrQKItUoPhBc6DijfsC1ubbV&#10;5qY00Va/frIYmOXhvKfz1pTiSbUrLCuI+xEI4tTqgjMF59PmcwzCeWSNpWVS8CIH81nnY4qJtg3/&#10;0PPoMxFC2CWoIPe+SqR0aU4GXd9WxIG72tqgD7DOpK6xCeGmlIMoGkmDBYeGHCta5ZTejw+jwMS7&#10;eLls31+H5vY9vFQP30TrvVK9bruYgPDU+n/xn3urFYSt4Uq4AXL2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mZPcAAAADaAAAADwAAAAAAAAAAAAAAAACYAgAAZHJzL2Rvd25y&#10;ZXYueG1sUEsFBgAAAAAEAAQA9QAAAIUDAAAAAA==&#10;" adj="18883" fillcolor="#5b9bd5 [3204]" stroked="f" strokeweight="1pt">
                      <v:textbox inset=",0,14.4pt,0">
                        <w:txbxContent>
                          <w:sdt>
                            <w:sdtPr>
                              <w:rPr>
                                <w:i/>
                                <w:color w:val="FFFFFF" w:themeColor="background1"/>
                                <w:sz w:val="36"/>
                                <w:szCs w:val="36"/>
                              </w:rPr>
                              <w:alias w:val="Date"/>
                              <w:tag w:val=""/>
                              <w:id w:val="-1461635986"/>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9F5CC7" w:rsidRDefault="009F5CC7" w:rsidP="0055153D">
                                <w:pPr>
                                  <w:pStyle w:val="NoSpacing"/>
                                  <w:rPr>
                                    <w:color w:val="FFFFFF" w:themeColor="background1"/>
                                    <w:sz w:val="28"/>
                                    <w:szCs w:val="28"/>
                                  </w:rPr>
                                </w:pPr>
                                <w:r w:rsidRPr="009309A4">
                                  <w:rPr>
                                    <w:i/>
                                    <w:color w:val="FFFFFF" w:themeColor="background1"/>
                                    <w:sz w:val="36"/>
                                    <w:szCs w:val="36"/>
                                  </w:rPr>
                                  <w:t xml:space="preserve"> Project Report</w:t>
                                </w:r>
                              </w:p>
                            </w:sdtContent>
                          </w:sdt>
                        </w:txbxContent>
                      </v:textbox>
                    </v:shape>
                    <v:group id="Group 9"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 10"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o:lock v:ext="edit" aspectratio="t"/>
                        <v:shape id="Freeform 11"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CiwL8A&#10;AADbAAAADwAAAGRycy9kb3ducmV2LnhtbERPy6rCMBDdC/5DGMGNaOpdiNRGEVHqXfraD83YVptJ&#10;aXJrvV9vBMHdHM5zklVnKtFS40rLCqaTCARxZnXJuYLzaTeeg3AeWWNlmRQ8ycFq2e8lGGv74AO1&#10;R5+LEMIuRgWF93UspcsKMugmtiYO3NU2Bn2ATS51g48Qbir5E0UzabDk0FBgTZuCsvvxzyjQ/6fU&#10;tibNN6PL7/a6Tuf79OaUGg669QKEp85/xR/3Xof5U3j/Eg6Qy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AKLAvwAAANsAAAAPAAAAAAAAAAAAAAAAAJgCAABkcnMvZG93bnJl&#10;di54bWxQSwUGAAAAAAQABAD1AAAAhA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2"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2KLb8A&#10;AADbAAAADwAAAGRycy9kb3ducmV2LnhtbERPzYrCMBC+L/gOYQRva6qgLNUoVVC8eFh3H2C2GZtq&#10;MylJtPXtzYLgbT6+31mue9uIO/lQO1YwGWcgiEuna64U/P7sPr9AhIissXFMCh4UYL0afCwx167j&#10;b7qfYiVSCIccFZgY21zKUBqyGMauJU7c2XmLMUFfSe2xS+G2kdMsm0uLNacGgy1tDZXX080quOn5&#10;dj+b9dfLX+cKfz5uioMzSo2GfbEAEamPb/HLfdB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Yot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3"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GAsIA&#10;AADbAAAADwAAAGRycy9kb3ducmV2LnhtbERP32vCMBB+F/wfwgl701QdY3RGEWFQx0BaRdjb0dza&#10;zuZSklTrf78Ig73dx/fzVpvBtOJKzjeWFcxnCQji0uqGKwWn4/v0FYQPyBpby6TgTh426/Foham2&#10;N87pWoRKxBD2KSqoQ+hSKX1Zk0E/sx1x5L6tMxgidJXUDm8x3LRykSQv0mDDsaHGjnY1lZeiNwoO&#10;z/cf3PcmXyyPyd7hZ5d9nL+UepoM2zcQgYbwL/5zZzrOX8Ljl3i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YC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4"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cMA&#10;AADbAAAADwAAAGRycy9kb3ducmV2LnhtbESPT4vCMBDF78J+hzALe7NpyyJ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f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5"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dH78A&#10;AADbAAAADwAAAGRycy9kb3ducmV2LnhtbERPS2sCMRC+F/wPYQRvNaug1dUoIihiT7UieBs3sw/c&#10;TJYk6vrvG0HobT6+58yXranFnZyvLCsY9BMQxJnVFRcKjr+bzwkIH5A11pZJwZM8LBedjzmm2j74&#10;h+6HUIgYwj5FBWUITSqlz0oy6Pu2IY5cbp3BEKErpHb4iOGmlsMkGUuDFceGEhtal5RdDzejwEpy&#10;OZ2+qulwb8bf4bzNRxejVK/brmYgArXhX/x273ScP4LXL/EAufg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Z0f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6"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5gur8A&#10;AADbAAAADwAAAGRycy9kb3ducmV2LnhtbERPTWsCMRC9F/wPYQRvNVuxIlujVEGwx1r1PG6mm7Cb&#10;yZJEXf99Iwi9zeN9zmLVu1ZcKUTrWcHbuABBXHltuVZw+Nm+zkHEhKyx9UwK7hRhtRy8LLDU/sbf&#10;dN2nWuQQjiUqMCl1pZSxMuQwjn1HnLlfHxymDEMtdcBbDnetnBTFTDq0nBsMdrQxVDX7i1MQTFo3&#10;h/ewnjab09f2bO356K1So2H/+QEiUZ/+xU/3Tuf5M3j8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bmC6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7"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A8q8AA&#10;AADbAAAADwAAAGRycy9kb3ducmV2LnhtbERPzWrCQBC+F3yHZQQvpW7qoS1pNlIFjTcx9gGG7JiE&#10;7s6G3W2Mb+8Khd7m4/udYj1ZI0byoXes4HWZgSBunO65VfB93r18gAgRWaNxTApuFGBdzp4KzLW7&#10;8onGOrYihXDIUUEX45BLGZqOLIalG4gTd3HeYkzQt1J7vKZwa+Qqy96kxZ5TQ4cDbTtqfupfq8DU&#10;z25/Hqg9jofKmdumupCvlFrMp69PEJGm+C/+cx90mv8Oj1/SAbK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A8q8AAAADbAAAADwAAAAAAAAAAAAAAAACYAgAAZHJzL2Rvd25y&#10;ZXYueG1sUEsFBgAAAAAEAAQA9QAAAIUDAAAAAA==&#10;" path="m,l9,37r,3l15,93,5,49,,xe" fillcolor="#44546a [3215]" strokecolor="#44546a [3215]" strokeweight="0">
                          <v:path arrowok="t" o:connecttype="custom" o:connectlocs="0,0;14288,58738;14288,63500;23813,147638;7938,77788;0,0" o:connectangles="0,0,0,0,0,0"/>
                        </v:shape>
                        <v:shape id="Freeform 18"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5MvsMA&#10;AADbAAAADwAAAGRycy9kb3ducmV2LnhtbESPQUsDMRCF70L/QxjBm80qWGRtWrQieFJsC8Vb2EyT&#10;bTeTkMTN9t87B8HbDO/Ne98s15MfxIgp94EU3M0bEEhdMD1ZBfvd2+0jiFw0GT0EQgUXzLBeza6W&#10;ujWh0heO22IFh1ButQJXSmylzJ1Dr/M8RCTWjiF5XXhNVpqkK4f7Qd43zUJ63RM3OB1x47A7b3+8&#10;gsPC1vhQ3fcp1peL/Xw9fiQ3KnVzPT0/gSg4lX/z3/W7YXyG5V94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5Mvs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19"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XcUA&#10;AADbAAAADwAAAGRycy9kb3ducmV2LnhtbERPS2vCQBC+F/wPywheim6aQ6nRVaRFLS2F+EDwNmbH&#10;JDQ7G7KrJv313ULB23x8z5nOW1OJKzWutKzgaRSBIM6sLjlXsN8thy8gnEfWWFkmBR05mM96D1NM&#10;tL3xhq5bn4sQwi5BBYX3dSKlywoy6Ea2Jg7c2TYGfYBNLnWDtxBuKhlH0bM0WHJoKLCm14Ky7+3F&#10;KPj68Ed+TNNT/LNeva26Q/yZdrFSg367mIDw1Pq7+N/9rsP8Mf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L5dxQAAANsAAAAPAAAAAAAAAAAAAAAAAJgCAABkcnMv&#10;ZG93bnJldi54bWxQSwUGAAAAAAQABAD1AAAAi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0"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0BIsEA&#10;AADbAAAADwAAAGRycy9kb3ducmV2LnhtbERPz2vCMBS+D/wfwhN2m6lFhlSjqDCdp2H1UG+P5tkU&#10;m5faZNr998tB8Pjx/Z4ve9uIO3W+dqxgPEpAEJdO11wpOB2/PqYgfEDW2DgmBX/kYbkYvM0x0+7B&#10;B7rnoRIxhH2GCkwIbSalLw1Z9CPXEkfu4jqLIcKukrrDRwy3jUyT5FNarDk2GGxpY6i85r9WwW21&#10;3evdeXL+yaeHYm1uxTbdF0q9D/vVDESgPrzET/e3VpDG9fF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dASLBAAAA2wAAAA8AAAAAAAAAAAAAAAAAmAIAAGRycy9kb3du&#10;cmV2LnhtbFBLBQYAAAAABAAEAPUAAACGAwAAAAA=&#10;" path="m,l31,65r-8,l,xe" fillcolor="#44546a [3215]" strokecolor="#44546a [3215]" strokeweight="0">
                          <v:path arrowok="t" o:connecttype="custom" o:connectlocs="0,0;49213,103188;36513,103188;0,0" o:connectangles="0,0,0,0"/>
                        </v:shape>
                        <v:shape id="Freeform 21"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uoaMUA&#10;AADbAAAADwAAAGRycy9kb3ducmV2LnhtbESPT2sCMRTE70K/Q3gFb5rVg21X41ILgiehrha8PTbP&#10;/ePmZZukuvbTNwXB4zAzv2EWWW9acSHna8sKJuMEBHFhdc2lgn2+Hr2C8AFZY2uZFNzIQ7Z8Giww&#10;1fbKn3TZhVJECPsUFVQhdKmUvqjIoB/bjjh6J+sMhihdKbXDa4SbVk6TZCYN1hwXKuzoo6LivPsx&#10;CprNLx+3L6v1d/fG9aps8sOXy5UaPvfvcxCB+vAI39sbrWA6gf8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6ho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2"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B16cUA&#10;AADbAAAADwAAAGRycy9kb3ducmV2LnhtbESPQWvCQBSE70L/w/IKvemmORRJswlaKEqhULWX3h7Z&#10;Z5KafZvurib117uC4HGYmW+YvBxNJ07kfGtZwfMsAUFcWd1yreB79z6dg/ABWWNnmRT8k4eyeJjk&#10;mGk78IZO21CLCGGfoYImhD6T0lcNGfQz2xNHb2+dwRClq6V2OES46WSaJC/SYMtxocGe3hqqDtuj&#10;UWCH6rh0Px3+LX7N6rz/HNKP85dST4/j4hVEoDHcw7f2WitIU7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oHXp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o:lock v:ext="edit" aspectratio="t"/>
                        <v:shape id="Freeform 24"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NiisYA&#10;AADbAAAADwAAAGRycy9kb3ducmV2LnhtbESPT2sCMRTE74LfITyhN81WR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1Nii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5"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57MQA&#10;AADbAAAADwAAAGRycy9kb3ducmV2LnhtbESPzWrDMBCE74W+g9hCLqWRHXAobuQQ8kN6qombB1is&#10;9Q+xVsaSHeftq0Khx2FmvmE229l0YqLBtZYVxMsIBHFpdcu1guv36e0dhPPIGjvLpOBBDrbZ89MG&#10;U23vfKGp8LUIEHYpKmi871MpXdmQQbe0PXHwKjsY9EEOtdQD3gPcdHIVRWtpsOWw0GBP+4bKWzEa&#10;BcUXj/0x4Wt+yF9nc17HptrHSi1e5t0HCE+z/w//tT+1glUCv1/CD5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DuezEAAAA2wAAAA8AAAAAAAAAAAAAAAAAmAIAAGRycy9k&#10;b3ducmV2LnhtbFBLBQYAAAAABAAEAPUAAACJ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6"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FjcQA&#10;AADbAAAADwAAAGRycy9kb3ducmV2LnhtbESPT2sCMRTE74LfITyhN81WQWRrFCmoPS2tevD4unn7&#10;BzcvYRPd1U/fFASPw8z8hlmue9OIG7W+tqzgfZKAIM6trrlUcDpuxwsQPiBrbCyTgjt5WK+GgyWm&#10;2nb8Q7dDKEWEsE9RQRWCS6X0eUUG/cQ64ugVtjUYomxLqVvsItw0cpokc2mw5rhQoaPPivLL4WoU&#10;FLvvi9mfi8fi99rtZ5ssczOXKfU26jcfIAL14RV+tr+0gukc/r/E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fxY3EAAAA2wAAAA8AAAAAAAAAAAAAAAAAmAIAAGRycy9k&#10;b3ducmV2LnhtbFBLBQYAAAAABAAEAPUAAACJAwAAAAA=&#10;" path="m,l16,72r4,49l18,112,,31,,xe" fillcolor="#44546a [3215]" strokecolor="#44546a [3215]" strokeweight="0">
                          <v:fill opacity="13107f"/>
                          <v:stroke opacity="13107f"/>
                          <v:path arrowok="t" o:connecttype="custom" o:connectlocs="0,0;25400,114300;31750,192088;28575,177800;0,49213;0,0" o:connectangles="0,0,0,0,0,0"/>
                        </v:shape>
                        <v:shape id="Freeform 27"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MzwcEA&#10;AADbAAAADwAAAGRycy9kb3ducmV2LnhtbESPT4vCMBTE74LfIbyFvWliWVSqURZBWQQP/rs/mrdN&#10;2ealNNHWb78RBI/DzPyGWa57V4s7taHyrGEyViCIC28qLjVcztvRHESIyAZrz6ThQQHWq+Fgibnx&#10;HR/pfoqlSBAOOWqwMTa5lKGw5DCMfUOcvF/fOoxJtqU0LXYJ7mqZKTWVDitOCxYb2lgq/k43p4H3&#10;WbDcBWWmh/nXY7a7qsn2qvXnR/+9ABGpj+/wq/1jNGQzeH5JP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jM8HBAAAA2wAAAA8AAAAAAAAAAAAAAAAAmAIAAGRycy9kb3du&#10;cmV2LnhtbFBLBQYAAAAABAAEAPUAAACG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8"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WGr8A&#10;AADbAAAADwAAAGRycy9kb3ducmV2LnhtbERPy6rCMBDdC/5DGMGdpnYhUo3iA0HceH2B7oZmbIvN&#10;pDTR1r83iwsuD+c9W7SmFG+qXWFZwWgYgSBOrS44U3A5bwcTEM4jaywtk4IPOVjMu50ZJto2fKT3&#10;yWcihLBLUEHufZVI6dKcDLqhrYgD97C1QR9gnUldYxPCTSnjKBpLgwWHhhwrWueUPk8vo6D6W22a&#10;9d3ti2s8af3nujvcs5tS/V67nILw1Pqf+N+90wriMDZ8CT9Az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T5YavwAAANsAAAAPAAAAAAAAAAAAAAAAAJgCAABkcnMvZG93bnJl&#10;di54bWxQSwUGAAAAAAQABAD1AAAAhAMAAAAA&#10;" path="m,l33,71r-9,l11,36,,xe" fillcolor="#44546a [3215]" strokecolor="#44546a [3215]" strokeweight="0">
                          <v:fill opacity="13107f"/>
                          <v:stroke opacity="13107f"/>
                          <v:path arrowok="t" o:connecttype="custom" o:connectlocs="0,0;52388,112713;38100,112713;17463,57150;0,0" o:connectangles="0,0,0,0,0"/>
                        </v:shape>
                        <v:shape id="Freeform 29"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2AcMA&#10;AADbAAAADwAAAGRycy9kb3ducmV2LnhtbESPT4vCMBTE78J+h/AWvNnUCqLVKLIgLHgQ/8Hu7dk8&#10;22LzUpKo3W+/EQSPw8z8hpkvO9OIOzlfW1YwTFIQxIXVNZcKjof1YALCB2SNjWVS8EcelouP3hxz&#10;bR+8o/s+lCJC2OeooAqhzaX0RUUGfWJb4uhdrDMYonSl1A4fEW4amaXpWBqsOS5U2NJXRcV1fzMK&#10;Tputa3X2uz6PR6vDj7QbTbuzUv3PbjUDEagL7/Cr/a0VZF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W2AcMAAADbAAAADwAAAAAAAAAAAAAAAACYAgAAZHJzL2Rv&#10;d25yZXYueG1sUEsFBgAAAAAEAAQA9QAAAIgDAAAAAA==&#10;" path="m,l8,37r,4l15,95,4,49,,xe" fillcolor="#44546a [3215]" strokecolor="#44546a [3215]" strokeweight="0">
                          <v:fill opacity="13107f"/>
                          <v:stroke opacity="13107f"/>
                          <v:path arrowok="t" o:connecttype="custom" o:connectlocs="0,0;12700,58738;12700,65088;23813,150813;6350,77788;0,0" o:connectangles="0,0,0,0,0,0"/>
                        </v:shape>
                        <v:shape id="Freeform 30"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85IcIA&#10;AADbAAAADwAAAGRycy9kb3ducmV2LnhtbERPz2vCMBS+C/sfwht4s6lOxqjGMtwmoiCs28Xbo3lr&#10;ujUvpUm1+tebw8Djx/d7mQ+2ESfqfO1YwTRJQRCXTtdcKfj++pi8gPABWWPjmBRcyEO+ehgtMdPu&#10;zJ90KkIlYgj7DBWYENpMSl8asugT1xJH7sd1FkOEXSV1h+cYbhs5S9NnabHm2GCwpbWh8q/orYL5&#10;etdf3w8z/VbMWf9u9mZ6OBqlxo/D6wJEoCHcxf/urVbwFNf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TzkhwgAAANsAAAAPAAAAAAAAAAAAAAAAAJgCAABkcnMvZG93&#10;bnJldi54bWxQSwUGAAAAAAQABAD1AAAAhw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1"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CvN8MA&#10;AADbAAAADwAAAGRycy9kb3ducmV2LnhtbESPzW7CMBCE70i8g7VI3MAByl/AIFRA4tJDgQdY4iWJ&#10;iNdpbEL69hgJieNodr7ZWa4bU4iaKpdbVjDoRyCIE6tzThWcT/veDITzyBoLy6TgnxysV+3WEmNt&#10;H/xL9dGnIkDYxagg876MpXRJRgZd35bEwbvayqAPskqlrvAR4KaQwyiaSIM5h4YMS/rOKLkd7ya8&#10;gTs/+5qmf7Spx9v76TI//ORzpbqdZrMA4anxn+N3+qAVjAbw2hIAIF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CvN8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2"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wToMUA&#10;AADbAAAADwAAAGRycy9kb3ducmV2LnhtbESPQWsCMRSE74X+h/CEXkSztdDqapRSWuqlSDWI3h7J&#10;c3fp5mXZxHX9901B6HGYmW+Yxap3teioDZVnBY/jDASx8bbiQoHefYymIEJEtlh7JgVXCrBa3t8t&#10;MLf+wt/UbWMhEoRDjgrKGJtcymBKchjGviFO3sm3DmOSbSFti5cEd7WcZN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7BOg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3"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Zqo8EA&#10;AADbAAAADwAAAGRycy9kb3ducmV2LnhtbESPQWsCMRSE7wX/Q3iCt5q1gpTVKCIKXgRrFTw+kudm&#10;dfOybFJd/fWNIHgcZuYbZjJrXSWu1ITSs4JBPwNBrL0puVCw/119foMIEdlg5ZkU3CnAbNr5mGBu&#10;/I1/6LqLhUgQDjkqsDHWuZRBW3IY+r4mTt7JNw5jkk0hTYO3BHeV/MqykXRYclqwWNPCkr7s/pyC&#10;0p5xc3jogAe53Ht93h4lFUr1uu18DCJSG9/hV3ttFAyH8PySfoC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maqPBAAAA2wAAAA8AAAAAAAAAAAAAAAAAmAIAAGRycy9kb3du&#10;cmV2LnhtbFBLBQYAAAAABAAEAPUAAACGAwAAAAA=&#10;" path="m,l7,17r,26l6,40,,25,,xe" fillcolor="#44546a [3215]" strokecolor="#44546a [3215]" strokeweight="0">
                          <v:fill opacity="13107f"/>
                          <v:stroke opacity="13107f"/>
                          <v:path arrowok="t" o:connecttype="custom" o:connectlocs="0,0;11113,26988;11113,68263;9525,63500;0,39688;0,0" o:connectangles="0,0,0,0,0,0"/>
                        </v:shape>
                        <v:shape id="Freeform 34"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55153D">
            <w:rPr>
              <w:noProof/>
              <w:lang w:val="en-IN"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rsidR="009F5CC7" w:rsidRPr="0055153D" w:rsidRDefault="009F5CC7">
                          <w:pPr>
                            <w:pStyle w:val="NoSpacing"/>
                            <w:rPr>
                              <w:color w:val="5B9BD5" w:themeColor="accent1"/>
                              <w:sz w:val="26"/>
                              <w:szCs w:val="26"/>
                            </w:rPr>
                          </w:pPr>
                          <w:sdt>
                            <w:sdtPr>
                              <w:rPr>
                                <w:color w:val="5B9BD5" w:themeColor="accent1"/>
                                <w:sz w:val="26"/>
                                <w:szCs w:val="26"/>
                              </w:rPr>
                              <w:alias w:val="Author"/>
                              <w:tag w:val=""/>
                              <w:id w:val="-105438619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Farooq Ansari</w:t>
                              </w:r>
                            </w:sdtContent>
                          </w:sdt>
                        </w:p>
                      </w:txbxContent>
                    </v:textbox>
                    <w10:wrap anchorx="page" anchory="page"/>
                  </v:shape>
                </w:pict>
              </mc:Fallback>
            </mc:AlternateContent>
          </w:r>
          <w:r w:rsidR="00F4109D">
            <w:tab/>
          </w:r>
          <w:r w:rsidR="00F4109D">
            <w:tab/>
          </w:r>
          <w:r w:rsidR="00F4109D" w:rsidRPr="00672788">
            <w:rPr>
              <w:rFonts w:ascii="Garamond" w:hAnsi="Garamond"/>
              <w:sz w:val="28"/>
            </w:rPr>
            <w:t>Department of Computer Science and Engineering</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Asansol Engineering College</w:t>
          </w:r>
        </w:p>
        <w:p w:rsidR="00F4109D" w:rsidRPr="00672788" w:rsidRDefault="00F4109D">
          <w:pPr>
            <w:pStyle w:val="NoSpacing"/>
            <w:rPr>
              <w:rFonts w:ascii="Garamond" w:hAnsi="Garamond"/>
              <w:sz w:val="28"/>
            </w:rPr>
          </w:pPr>
          <w:r w:rsidRPr="00672788">
            <w:rPr>
              <w:rFonts w:ascii="Garamond" w:hAnsi="Garamond"/>
              <w:sz w:val="28"/>
            </w:rPr>
            <w:tab/>
          </w:r>
          <w:r w:rsidRPr="00672788">
            <w:rPr>
              <w:rFonts w:ascii="Garamond" w:hAnsi="Garamond"/>
              <w:sz w:val="28"/>
            </w:rPr>
            <w:tab/>
            <w:t>Vivekananda Sarani, Asansol - 713305</w:t>
          </w:r>
        </w:p>
        <w:p w:rsidR="0055153D" w:rsidRDefault="00BD5E0F">
          <w:pPr>
            <w:rPr>
              <w:rFonts w:ascii="Copperplate Gothic Bold" w:hAnsi="Copperplate Gothic Bold"/>
              <w:sz w:val="56"/>
              <w:u w:val="single"/>
            </w:rPr>
          </w:pPr>
          <w:r w:rsidRPr="0055153D">
            <w:rPr>
              <w:rFonts w:ascii="Copperplate Gothic Bold" w:hAnsi="Copperplate Gothic Bold"/>
              <w:noProof/>
              <w:sz w:val="56"/>
              <w:u w:val="single"/>
              <w:lang w:val="en-IN" w:eastAsia="en-IN"/>
            </w:rPr>
            <mc:AlternateContent>
              <mc:Choice Requires="wps">
                <w:drawing>
                  <wp:anchor distT="45720" distB="45720" distL="114300" distR="114300" simplePos="0" relativeHeight="251663360" behindDoc="0" locked="0" layoutInCell="1" allowOverlap="1">
                    <wp:simplePos x="0" y="0"/>
                    <wp:positionH relativeFrom="page">
                      <wp:posOffset>2686050</wp:posOffset>
                    </wp:positionH>
                    <wp:positionV relativeFrom="paragraph">
                      <wp:posOffset>2121535</wp:posOffset>
                    </wp:positionV>
                    <wp:extent cx="5067300" cy="5614035"/>
                    <wp:effectExtent l="0" t="0" r="1905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5614035"/>
                            </a:xfrm>
                            <a:prstGeom prst="rect">
                              <a:avLst/>
                            </a:prstGeom>
                            <a:solidFill>
                              <a:srgbClr val="FFFFFF"/>
                            </a:solidFill>
                            <a:ln w="9525">
                              <a:solidFill>
                                <a:srgbClr val="000000"/>
                              </a:solidFill>
                              <a:miter lim="800000"/>
                              <a:headEnd/>
                              <a:tailEnd/>
                            </a:ln>
                          </wps:spPr>
                          <wps:txb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AA06EB">
                                  <w:rPr>
                                    <w:rFonts w:cstheme="minorHAnsi"/>
                                    <w:sz w:val="24"/>
                                    <w:lang w:val="en-IN"/>
                                  </w:rPr>
                                  <w:t xml:space="preserve"> – 10800116061</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AA06EB">
                                  <w:rPr>
                                    <w:rFonts w:cstheme="minorHAnsi"/>
                                    <w:sz w:val="24"/>
                                    <w:lang w:val="en-IN"/>
                                  </w:rPr>
                                  <w:t xml:space="preserve"> – 10800116062</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211.5pt;margin-top:167.05pt;width:399pt;height:442.0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">
                    <v:textbox>
                      <w:txbxContent>
                        <w:p w:rsidR="009F5CC7" w:rsidRDefault="009F5CC7" w:rsidP="0055153D">
                          <w:pPr>
                            <w:jc w:val="center"/>
                            <w:rPr>
                              <w:rFonts w:ascii="Agency FB" w:hAnsi="Agency FB"/>
                              <w:sz w:val="32"/>
                              <w:lang w:val="en-IN"/>
                            </w:rPr>
                          </w:pPr>
                        </w:p>
                        <w:p w:rsidR="009F5CC7" w:rsidRPr="00764896" w:rsidRDefault="009F5CC7" w:rsidP="0055153D">
                          <w:pPr>
                            <w:jc w:val="center"/>
                            <w:rPr>
                              <w:rFonts w:ascii="Agency FB" w:hAnsi="Agency FB"/>
                              <w:sz w:val="32"/>
                              <w:lang w:val="en-IN"/>
                            </w:rPr>
                          </w:pPr>
                        </w:p>
                        <w:p w:rsidR="009F5CC7" w:rsidRPr="00672788" w:rsidRDefault="009F5CC7" w:rsidP="0055153D">
                          <w:pPr>
                            <w:jc w:val="center"/>
                            <w:rPr>
                              <w:rFonts w:ascii="Garamond" w:hAnsi="Garamond"/>
                              <w:sz w:val="32"/>
                              <w:lang w:val="en-IN"/>
                            </w:rPr>
                          </w:pPr>
                          <w:r w:rsidRPr="00672788">
                            <w:rPr>
                              <w:rFonts w:ascii="Garamond" w:hAnsi="Garamond"/>
                              <w:sz w:val="32"/>
                              <w:lang w:val="en-IN"/>
                            </w:rPr>
                            <w:t xml:space="preserve">Submitted to Asansol Engineering College in Partial Fulfilment for the degree of </w:t>
                          </w:r>
                        </w:p>
                        <w:p w:rsidR="009F5CC7" w:rsidRPr="00672788" w:rsidRDefault="009F5CC7" w:rsidP="0055153D">
                          <w:pPr>
                            <w:jc w:val="center"/>
                            <w:rPr>
                              <w:rFonts w:ascii="Garamond" w:hAnsi="Garamond"/>
                              <w:b/>
                              <w:sz w:val="32"/>
                              <w:lang w:val="en-IN"/>
                            </w:rPr>
                          </w:pPr>
                          <w:r w:rsidRPr="00672788">
                            <w:rPr>
                              <w:rFonts w:ascii="Garamond" w:hAnsi="Garamond"/>
                              <w:b/>
                              <w:sz w:val="32"/>
                              <w:lang w:val="en-IN"/>
                            </w:rPr>
                            <w:t xml:space="preserve">Bachelor of Technology </w:t>
                          </w:r>
                        </w:p>
                        <w:p w:rsidR="009F5CC7" w:rsidRPr="00672788" w:rsidRDefault="009F5CC7" w:rsidP="0055153D">
                          <w:pPr>
                            <w:jc w:val="center"/>
                            <w:rPr>
                              <w:rFonts w:ascii="Garamond" w:hAnsi="Garamond"/>
                              <w:sz w:val="32"/>
                              <w:lang w:val="en-IN"/>
                            </w:rPr>
                          </w:pPr>
                          <w:r w:rsidRPr="00672788">
                            <w:rPr>
                              <w:rFonts w:ascii="Garamond" w:hAnsi="Garamond"/>
                              <w:sz w:val="32"/>
                              <w:lang w:val="en-IN"/>
                            </w:rPr>
                            <w:t>(Computer Science and Engineering)</w:t>
                          </w:r>
                        </w:p>
                        <w:p w:rsidR="009F5CC7" w:rsidRPr="00672788" w:rsidRDefault="009F5CC7" w:rsidP="0055153D">
                          <w:pPr>
                            <w:jc w:val="center"/>
                            <w:rPr>
                              <w:rFonts w:ascii="Garamond" w:hAnsi="Garamond"/>
                              <w:sz w:val="32"/>
                              <w:lang w:val="en-IN"/>
                            </w:rPr>
                          </w:pPr>
                          <w:r w:rsidRPr="00672788">
                            <w:rPr>
                              <w:rFonts w:ascii="Garamond" w:hAnsi="Garamond"/>
                              <w:sz w:val="32"/>
                              <w:lang w:val="en-IN"/>
                            </w:rPr>
                            <w:t>of</w:t>
                          </w:r>
                        </w:p>
                        <w:p w:rsidR="009F5CC7" w:rsidRPr="00672788" w:rsidRDefault="009F5CC7" w:rsidP="0055153D">
                          <w:pPr>
                            <w:jc w:val="center"/>
                            <w:rPr>
                              <w:rFonts w:ascii="Garamond" w:hAnsi="Garamond"/>
                              <w:sz w:val="32"/>
                              <w:lang w:val="en-IN"/>
                            </w:rPr>
                          </w:pPr>
                          <w:r w:rsidRPr="00672788">
                            <w:rPr>
                              <w:rFonts w:ascii="Garamond" w:hAnsi="Garamond"/>
                              <w:sz w:val="32"/>
                              <w:lang w:val="en-IN"/>
                            </w:rPr>
                            <w:t>Maulana Abul Kalam Azad University of Technology</w:t>
                          </w:r>
                        </w:p>
                        <w:p w:rsidR="009F5CC7" w:rsidRPr="00672788" w:rsidRDefault="009F5CC7" w:rsidP="0055153D">
                          <w:pPr>
                            <w:jc w:val="center"/>
                            <w:rPr>
                              <w:rFonts w:ascii="Garamond" w:hAnsi="Garamond"/>
                              <w:sz w:val="32"/>
                              <w:lang w:val="en-IN"/>
                            </w:rPr>
                          </w:pPr>
                          <w:r w:rsidRPr="00672788">
                            <w:rPr>
                              <w:rFonts w:ascii="Garamond" w:hAnsi="Garamond"/>
                              <w:sz w:val="32"/>
                              <w:lang w:val="en-IN"/>
                            </w:rPr>
                            <w:t>KOLKATA – 700064</w:t>
                          </w:r>
                        </w:p>
                        <w:p w:rsidR="009F5CC7" w:rsidRDefault="009F5CC7" w:rsidP="0055153D">
                          <w:pPr>
                            <w:jc w:val="center"/>
                            <w:rPr>
                              <w:rFonts w:ascii="Copperplate Gothic Bold" w:hAnsi="Copperplate Gothic Bold"/>
                              <w:sz w:val="32"/>
                              <w:lang w:val="en-IN"/>
                            </w:rPr>
                          </w:pPr>
                        </w:p>
                        <w:p w:rsidR="009F5CC7" w:rsidRPr="00E84AA2" w:rsidRDefault="009F5CC7" w:rsidP="00776D29">
                          <w:pPr>
                            <w:jc w:val="center"/>
                            <w:rPr>
                              <w:i/>
                              <w:lang w:val="en-IN"/>
                            </w:rPr>
                          </w:pPr>
                          <w:r w:rsidRPr="00E84AA2">
                            <w:rPr>
                              <w:i/>
                              <w:lang w:val="en-IN"/>
                            </w:rPr>
                            <w:t>By</w:t>
                          </w:r>
                        </w:p>
                        <w:p w:rsidR="009F5CC7" w:rsidRPr="00B43965" w:rsidRDefault="009F5CC7" w:rsidP="00776D29">
                          <w:pPr>
                            <w:jc w:val="center"/>
                            <w:rPr>
                              <w:sz w:val="28"/>
                              <w:lang w:val="en-IN"/>
                            </w:rPr>
                          </w:pPr>
                        </w:p>
                        <w:p w:rsidR="009F5CC7" w:rsidRPr="00672788" w:rsidRDefault="009F5CC7" w:rsidP="00776D29">
                          <w:pPr>
                            <w:jc w:val="center"/>
                            <w:rPr>
                              <w:rFonts w:cstheme="minorHAnsi"/>
                              <w:sz w:val="24"/>
                              <w:lang w:val="en-IN"/>
                            </w:rPr>
                          </w:pPr>
                          <w:r w:rsidRPr="00672788">
                            <w:rPr>
                              <w:rFonts w:cstheme="minorHAnsi"/>
                              <w:b/>
                              <w:sz w:val="24"/>
                              <w:lang w:val="en-IN"/>
                            </w:rPr>
                            <w:t>Arkadeep Bagal</w:t>
                          </w:r>
                          <w:r w:rsidRPr="00672788">
                            <w:rPr>
                              <w:rFonts w:cstheme="minorHAnsi"/>
                              <w:sz w:val="24"/>
                              <w:lang w:val="en-IN"/>
                            </w:rPr>
                            <w:t xml:space="preserve"> – 10800116108</w:t>
                          </w:r>
                        </w:p>
                        <w:p w:rsidR="009F5CC7" w:rsidRPr="00672788" w:rsidRDefault="009F5CC7" w:rsidP="00776D29">
                          <w:pPr>
                            <w:jc w:val="center"/>
                            <w:rPr>
                              <w:rFonts w:cstheme="minorHAnsi"/>
                              <w:sz w:val="24"/>
                              <w:lang w:val="en-IN"/>
                            </w:rPr>
                          </w:pPr>
                          <w:r w:rsidRPr="00672788">
                            <w:rPr>
                              <w:rFonts w:cstheme="minorHAnsi"/>
                              <w:b/>
                              <w:sz w:val="24"/>
                              <w:lang w:val="en-IN"/>
                            </w:rPr>
                            <w:t>Farooq Ansari</w:t>
                          </w:r>
                          <w:r w:rsidRPr="00672788">
                            <w:rPr>
                              <w:rFonts w:cstheme="minorHAnsi"/>
                              <w:sz w:val="24"/>
                              <w:lang w:val="en-IN"/>
                            </w:rPr>
                            <w:t xml:space="preserve"> – 10800116102</w:t>
                          </w:r>
                        </w:p>
                        <w:p w:rsidR="009F5CC7" w:rsidRPr="00672788" w:rsidRDefault="009F5CC7" w:rsidP="00776D29">
                          <w:pPr>
                            <w:jc w:val="center"/>
                            <w:rPr>
                              <w:rFonts w:cstheme="minorHAnsi"/>
                              <w:sz w:val="24"/>
                              <w:lang w:val="en-IN"/>
                            </w:rPr>
                          </w:pPr>
                          <w:r w:rsidRPr="00672788">
                            <w:rPr>
                              <w:rFonts w:cstheme="minorHAnsi"/>
                              <w:b/>
                              <w:sz w:val="24"/>
                              <w:lang w:val="en-IN"/>
                            </w:rPr>
                            <w:t>Rohan Kumar Singh</w:t>
                          </w:r>
                          <w:r w:rsidR="00AA06EB">
                            <w:rPr>
                              <w:rFonts w:cstheme="minorHAnsi"/>
                              <w:sz w:val="24"/>
                              <w:lang w:val="en-IN"/>
                            </w:rPr>
                            <w:t xml:space="preserve"> – 10800116061</w:t>
                          </w:r>
                        </w:p>
                        <w:p w:rsidR="009F5CC7" w:rsidRPr="00672788" w:rsidRDefault="009F5CC7" w:rsidP="00776D29">
                          <w:pPr>
                            <w:jc w:val="center"/>
                            <w:rPr>
                              <w:rFonts w:cstheme="minorHAnsi"/>
                              <w:sz w:val="24"/>
                              <w:lang w:val="en-IN"/>
                            </w:rPr>
                          </w:pPr>
                          <w:r w:rsidRPr="00672788">
                            <w:rPr>
                              <w:rFonts w:cstheme="minorHAnsi"/>
                              <w:b/>
                              <w:sz w:val="24"/>
                              <w:lang w:val="en-IN"/>
                            </w:rPr>
                            <w:t>Rohit Kumar Majee</w:t>
                          </w:r>
                          <w:r w:rsidR="00AA06EB">
                            <w:rPr>
                              <w:rFonts w:cstheme="minorHAnsi"/>
                              <w:sz w:val="24"/>
                              <w:lang w:val="en-IN"/>
                            </w:rPr>
                            <w:t xml:space="preserve"> – 10800116062</w:t>
                          </w:r>
                        </w:p>
                        <w:p w:rsidR="009F5CC7" w:rsidRPr="00672788" w:rsidRDefault="009F5CC7" w:rsidP="00776D29">
                          <w:pPr>
                            <w:jc w:val="center"/>
                            <w:rPr>
                              <w:rFonts w:cstheme="minorHAnsi"/>
                              <w:i/>
                              <w:sz w:val="24"/>
                              <w:lang w:val="en-IN"/>
                            </w:rPr>
                          </w:pPr>
                        </w:p>
                        <w:p w:rsidR="009F5CC7" w:rsidRPr="00672788" w:rsidRDefault="009F5CC7" w:rsidP="00776D29">
                          <w:pPr>
                            <w:jc w:val="center"/>
                            <w:rPr>
                              <w:rFonts w:cstheme="minorHAnsi"/>
                              <w:i/>
                              <w:sz w:val="24"/>
                              <w:lang w:val="en-IN"/>
                            </w:rPr>
                          </w:pPr>
                          <w:r w:rsidRPr="00672788">
                            <w:rPr>
                              <w:rFonts w:cstheme="minorHAnsi"/>
                              <w:i/>
                              <w:sz w:val="24"/>
                              <w:lang w:val="en-IN"/>
                            </w:rPr>
                            <w:t xml:space="preserve">Under the guidance of </w:t>
                          </w:r>
                        </w:p>
                        <w:p w:rsidR="009F5CC7" w:rsidRPr="00672788" w:rsidRDefault="009F5CC7" w:rsidP="00776D29">
                          <w:pPr>
                            <w:jc w:val="center"/>
                            <w:rPr>
                              <w:rFonts w:cstheme="minorHAnsi"/>
                              <w:b/>
                              <w:sz w:val="24"/>
                              <w:lang w:val="en-IN"/>
                            </w:rPr>
                          </w:pPr>
                          <w:r w:rsidRPr="00672788">
                            <w:rPr>
                              <w:rFonts w:cstheme="minorHAnsi"/>
                              <w:b/>
                              <w:sz w:val="24"/>
                              <w:lang w:val="en-IN"/>
                            </w:rPr>
                            <w:t xml:space="preserve">Mr. Sabyasachi Mukherjee </w:t>
                          </w:r>
                        </w:p>
                        <w:p w:rsidR="009F5CC7" w:rsidRPr="00672788" w:rsidRDefault="009F5CC7" w:rsidP="00776D29">
                          <w:pPr>
                            <w:jc w:val="center"/>
                            <w:rPr>
                              <w:rFonts w:cstheme="minorHAnsi"/>
                              <w:i/>
                              <w:sz w:val="24"/>
                              <w:lang w:val="en-IN"/>
                            </w:rPr>
                          </w:pPr>
                          <w:r w:rsidRPr="00672788">
                            <w:rPr>
                              <w:rFonts w:cstheme="minorHAnsi"/>
                              <w:i/>
                              <w:sz w:val="24"/>
                              <w:lang w:val="en-IN"/>
                            </w:rPr>
                            <w:t>Assistant Professor</w:t>
                          </w:r>
                        </w:p>
                        <w:p w:rsidR="009F5CC7" w:rsidRPr="00672788" w:rsidRDefault="009F5CC7" w:rsidP="00776D29">
                          <w:pPr>
                            <w:jc w:val="center"/>
                            <w:rPr>
                              <w:rFonts w:cstheme="minorHAnsi"/>
                              <w:i/>
                              <w:sz w:val="24"/>
                              <w:lang w:val="en-IN"/>
                            </w:rPr>
                          </w:pPr>
                          <w:r w:rsidRPr="00672788">
                            <w:rPr>
                              <w:rFonts w:cstheme="minorHAnsi"/>
                              <w:i/>
                              <w:sz w:val="24"/>
                              <w:lang w:val="en-IN"/>
                            </w:rPr>
                            <w:t>Department of Computer Science and Engineering</w:t>
                          </w:r>
                        </w:p>
                        <w:p w:rsidR="009F5CC7" w:rsidRPr="00B43965" w:rsidRDefault="009F5CC7" w:rsidP="00764896">
                          <w:pPr>
                            <w:jc w:val="center"/>
                            <w:rPr>
                              <w:noProof/>
                              <w:sz w:val="24"/>
                              <w:lang w:val="en-IN" w:eastAsia="en-IN"/>
                            </w:rPr>
                          </w:pPr>
                          <w:r w:rsidRPr="00B43965">
                            <w:rPr>
                              <w:noProof/>
                              <w:sz w:val="24"/>
                              <w:lang w:val="en-IN" w:eastAsia="en-IN"/>
                            </w:rPr>
                            <w:t xml:space="preserve"> </w:t>
                          </w:r>
                        </w:p>
                      </w:txbxContent>
                    </v:textbox>
                    <w10:wrap type="square" anchorx="page"/>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611757" cy="2170706"/>
                    <wp:effectExtent l="0" t="0" r="0" b="1270"/>
                    <wp:wrapNone/>
                    <wp:docPr id="1" name="Text Box 1"/>
                    <wp:cNvGraphicFramePr/>
                    <a:graphic xmlns:a="http://schemas.openxmlformats.org/drawingml/2006/main">
                      <a:graphicData uri="http://schemas.microsoft.com/office/word/2010/wordprocessingShape">
                        <wps:wsp>
                          <wps:cNvSpPr txBox="1"/>
                          <wps:spPr>
                            <a:xfrm>
                              <a:off x="0" y="0"/>
                              <a:ext cx="4611757" cy="21707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sidRPr="00BD5E0F">
                                      <w:rPr>
                                        <w:rFonts w:asciiTheme="majorHAnsi" w:eastAsiaTheme="majorEastAsia" w:hAnsiTheme="majorHAnsi" w:cstheme="majorBidi"/>
                                        <w:b/>
                                        <w:color w:val="262626" w:themeColor="text1" w:themeTint="D9"/>
                                        <w:sz w:val="72"/>
                                        <w:szCs w:val="72"/>
                                      </w:rPr>
                                      <w:t>a NEW PARADIGM of MACHINE LEARNING in BIOINFORMATICS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7" type="#_x0000_t202" style="position:absolute;margin-left:0;margin-top:0;width:363.15pt;height:170.9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" filled="f" stroked="f" strokeweight=".5pt">
                    <v:textbox inset="0,0,0,0">
                      <w:txbxContent>
                        <w:p w:rsidR="009F5CC7" w:rsidRDefault="009F5CC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267049625"/>
                              <w:dataBinding w:prefixMappings="xmlns:ns0='http://purl.org/dc/elements/1.1/' xmlns:ns1='http://schemas.openxmlformats.org/package/2006/metadata/core-properties' " w:xpath="/ns1:coreProperties[1]/ns0:title[1]" w:storeItemID="{6C3C8BC8-F283-45AE-878A-BAB7291924A1}"/>
                              <w:text/>
                            </w:sdtPr>
                            <w:sdtContent>
                              <w:r w:rsidRPr="00BD5E0F">
                                <w:rPr>
                                  <w:rFonts w:asciiTheme="majorHAnsi" w:eastAsiaTheme="majorEastAsia" w:hAnsiTheme="majorHAnsi" w:cstheme="majorBidi"/>
                                  <w:b/>
                                  <w:color w:val="262626" w:themeColor="text1" w:themeTint="D9"/>
                                  <w:sz w:val="72"/>
                                  <w:szCs w:val="72"/>
                                </w:rPr>
                                <w:t>a NEW PARADIGM of MACHINE LEARNING in BIOINFORMATICS</w:t>
                              </w:r>
                            </w:sdtContent>
                          </w:sdt>
                        </w:p>
                      </w:txbxContent>
                    </v:textbox>
                    <w10:wrap anchorx="page" anchory="page"/>
                  </v:shape>
                </w:pict>
              </mc:Fallback>
            </mc:AlternateContent>
          </w:r>
          <w:r w:rsidR="0055153D">
            <w:rPr>
              <w:rFonts w:ascii="Copperplate Gothic Bold" w:hAnsi="Copperplate Gothic Bold"/>
              <w:sz w:val="56"/>
              <w:u w:val="single"/>
            </w:rPr>
            <w:br w:type="page"/>
          </w:r>
        </w:p>
      </w:sdtContent>
    </w:sdt>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2338F" w:rsidTr="0098195A">
        <w:trPr>
          <w:jc w:val="center"/>
        </w:trPr>
        <w:tc>
          <w:tcPr>
            <w:tcW w:w="1494" w:type="dxa"/>
            <w:vMerge w:val="restart"/>
          </w:tcPr>
          <w:p w:rsidR="00E2338F" w:rsidRDefault="00E2338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lastRenderedPageBreak/>
              <w:drawing>
                <wp:inline distT="0" distB="0" distL="0" distR="0" wp14:anchorId="3126308C" wp14:editId="212148E6">
                  <wp:extent cx="875980" cy="844759"/>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Pr="005B388E">
              <w:rPr>
                <w:b/>
                <w:sz w:val="32"/>
                <w:szCs w:val="30"/>
              </w:rPr>
              <w:t>XXXX</w:t>
            </w:r>
            <w:r w:rsidRPr="005F6F02">
              <w:rPr>
                <w:b/>
                <w:sz w:val="32"/>
                <w:szCs w:val="30"/>
              </w:rPr>
              <w:t xml:space="preserve"> ENGINEERING</w:t>
            </w:r>
          </w:p>
        </w:tc>
      </w:tr>
      <w:tr w:rsidR="00E2338F" w:rsidTr="0098195A">
        <w:trPr>
          <w:jc w:val="center"/>
        </w:trPr>
        <w:tc>
          <w:tcPr>
            <w:tcW w:w="1494" w:type="dxa"/>
            <w:vMerge/>
          </w:tcPr>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2338F" w:rsidRDefault="00E2338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2338F" w:rsidRDefault="00E2338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80445B" w:rsidRDefault="00334809" w:rsidP="00334809">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w:t>
      </w:r>
      <w:r w:rsidR="00E2338F"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 of Recommendation</w:t>
      </w:r>
    </w:p>
    <w:p w:rsidR="00334809" w:rsidRPr="00715502" w:rsidRDefault="00334809" w:rsidP="00334809">
      <w:pPr>
        <w:jc w:val="center"/>
        <w:rPr>
          <w:rFonts w:ascii="Times New Roman" w:hAnsi="Times New Roman"/>
          <w:i/>
          <w:sz w:val="48"/>
          <w:szCs w:val="36"/>
          <w:u w:val="single"/>
          <w14:shadow w14:blurRad="50800" w14:dist="38100" w14:dir="2700000" w14:sx="100000" w14:sy="100000" w14:kx="0" w14:ky="0" w14:algn="tl">
            <w14:srgbClr w14:val="000000">
              <w14:alpha w14:val="60000"/>
            </w14:srgbClr>
          </w14:shadow>
        </w:rPr>
      </w:pPr>
    </w:p>
    <w:p w:rsidR="00334809" w:rsidRPr="00E2338F" w:rsidRDefault="00334809" w:rsidP="00334809">
      <w:pPr>
        <w:jc w:val="center"/>
        <w:rPr>
          <w:rFonts w:ascii="Times New Roman" w:hAnsi="Times New Roman"/>
          <w:i/>
          <w:szCs w:val="36"/>
          <w:u w:val="single"/>
          <w14:shadow w14:blurRad="50800" w14:dist="38100" w14:dir="2700000" w14:sx="100000" w14:sy="100000" w14:kx="0" w14:ky="0" w14:algn="tl">
            <w14:srgbClr w14:val="000000">
              <w14:alpha w14:val="60000"/>
            </w14:srgbClr>
          </w14:shadow>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I hereby recommend that the thesis entitled </w:t>
      </w:r>
      <w:r w:rsidR="00B8509F">
        <w:rPr>
          <w:rFonts w:ascii="Times New Roman" w:hAnsi="Times New Roman"/>
          <w:b/>
          <w:bCs/>
          <w:sz w:val="24"/>
          <w:szCs w:val="24"/>
        </w:rPr>
        <w:t>“A New Paradigm in</w:t>
      </w:r>
      <w:r w:rsidR="00390341">
        <w:rPr>
          <w:rFonts w:ascii="Times New Roman" w:hAnsi="Times New Roman"/>
          <w:b/>
          <w:bCs/>
          <w:sz w:val="24"/>
          <w:szCs w:val="24"/>
        </w:rPr>
        <w:t xml:space="preserve"> Machine Learning for</w:t>
      </w:r>
      <w:bookmarkStart w:id="0" w:name="_GoBack"/>
      <w:bookmarkEnd w:id="0"/>
      <w:r w:rsidRPr="00E2338F">
        <w:rPr>
          <w:rFonts w:ascii="Times New Roman" w:hAnsi="Times New Roman"/>
          <w:b/>
          <w:bCs/>
          <w:sz w:val="24"/>
          <w:szCs w:val="24"/>
        </w:rPr>
        <w:t xml:space="preserve"> Bioinformatics”</w:t>
      </w:r>
      <w:r w:rsidRPr="00E2338F">
        <w:rPr>
          <w:rFonts w:ascii="Times New Roman" w:hAnsi="Times New Roman"/>
          <w:bCs/>
          <w:sz w:val="24"/>
          <w:szCs w:val="24"/>
        </w:rPr>
        <w:t xml:space="preserve"> </w:t>
      </w:r>
      <w:r w:rsidRPr="00E2338F">
        <w:rPr>
          <w:rFonts w:ascii="Times New Roman" w:hAnsi="Times New Roman"/>
          <w:sz w:val="24"/>
          <w:szCs w:val="24"/>
        </w:rPr>
        <w:t xml:space="preserve">submitted by </w:t>
      </w:r>
    </w:p>
    <w:p w:rsidR="00726010" w:rsidRPr="00672788" w:rsidRDefault="00726010" w:rsidP="00334809">
      <w:pPr>
        <w:jc w:val="both"/>
        <w:rPr>
          <w:rFonts w:ascii="Times New Roman" w:hAnsi="Times New Roman"/>
          <w:b/>
          <w:sz w:val="24"/>
          <w:szCs w:val="24"/>
        </w:rPr>
      </w:pP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Arkadeep Bagal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10800116108</w:t>
      </w:r>
      <w:r w:rsidR="00726010" w:rsidRPr="00E2338F">
        <w:rPr>
          <w:rFonts w:ascii="Times New Roman" w:hAnsi="Times New Roman"/>
          <w:sz w:val="24"/>
          <w:szCs w:val="24"/>
        </w:rPr>
        <w:t xml:space="preserve">, </w:t>
      </w:r>
      <w:r w:rsidR="006340FB" w:rsidRPr="00E2338F">
        <w:rPr>
          <w:rFonts w:ascii="Times New Roman" w:hAnsi="Times New Roman"/>
          <w:sz w:val="24"/>
          <w:szCs w:val="24"/>
        </w:rPr>
        <w:t>Reg No. 161080110028</w:t>
      </w:r>
      <w:r w:rsidRPr="00E2338F">
        <w:rPr>
          <w:rFonts w:ascii="Times New Roman" w:hAnsi="Times New Roman"/>
          <w:sz w:val="24"/>
          <w:szCs w:val="24"/>
        </w:rPr>
        <w:t xml:space="preserve">), </w:t>
      </w:r>
    </w:p>
    <w:p w:rsidR="00726010" w:rsidRPr="00E2338F" w:rsidRDefault="00334809" w:rsidP="006340FB">
      <w:pPr>
        <w:rPr>
          <w:rFonts w:ascii="Times New Roman" w:hAnsi="Times New Roman"/>
          <w:sz w:val="24"/>
          <w:szCs w:val="24"/>
        </w:rPr>
      </w:pPr>
      <w:r w:rsidRPr="00E2338F">
        <w:rPr>
          <w:rFonts w:ascii="Times New Roman" w:hAnsi="Times New Roman"/>
          <w:sz w:val="24"/>
          <w:szCs w:val="24"/>
        </w:rPr>
        <w:t>Farooq Ansari</w:t>
      </w:r>
      <w:r w:rsidR="00E2338F">
        <w:rPr>
          <w:rFonts w:ascii="Times New Roman" w:hAnsi="Times New Roman"/>
          <w:sz w:val="24"/>
          <w:szCs w:val="24"/>
        </w:rPr>
        <w:tab/>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10800116102</w:t>
      </w:r>
      <w:r w:rsidR="006340FB" w:rsidRPr="00E2338F">
        <w:rPr>
          <w:rFonts w:ascii="Times New Roman" w:hAnsi="Times New Roman"/>
          <w:sz w:val="24"/>
          <w:szCs w:val="24"/>
        </w:rPr>
        <w:t>, Reg No. 161080110034</w:t>
      </w:r>
      <w:r w:rsidRP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Rohan Kumar Singh</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10800116062</w:t>
      </w:r>
      <w:r w:rsidR="006340FB" w:rsidRPr="00E2338F">
        <w:rPr>
          <w:rFonts w:ascii="Times New Roman" w:hAnsi="Times New Roman"/>
          <w:sz w:val="24"/>
          <w:szCs w:val="24"/>
        </w:rPr>
        <w:t>, Reg. No. 161080110074</w:t>
      </w:r>
      <w:r w:rsidR="00E2338F">
        <w:rPr>
          <w:rFonts w:ascii="Times New Roman" w:hAnsi="Times New Roman"/>
          <w:sz w:val="24"/>
          <w:szCs w:val="24"/>
        </w:rPr>
        <w:t xml:space="preserve">) </w:t>
      </w:r>
    </w:p>
    <w:p w:rsidR="00726010" w:rsidRPr="00E2338F" w:rsidRDefault="00334809" w:rsidP="00334809">
      <w:pPr>
        <w:jc w:val="both"/>
        <w:rPr>
          <w:rFonts w:ascii="Times New Roman" w:hAnsi="Times New Roman"/>
          <w:sz w:val="24"/>
          <w:szCs w:val="24"/>
        </w:rPr>
      </w:pPr>
      <w:r w:rsidRPr="00E2338F">
        <w:rPr>
          <w:rFonts w:ascii="Times New Roman" w:hAnsi="Times New Roman"/>
          <w:sz w:val="24"/>
          <w:szCs w:val="24"/>
        </w:rPr>
        <w:t xml:space="preserve">Rohit Kumar Majee </w:t>
      </w:r>
      <w:r w:rsidR="00E2338F">
        <w:rPr>
          <w:rFonts w:ascii="Times New Roman" w:hAnsi="Times New Roman"/>
          <w:sz w:val="24"/>
          <w:szCs w:val="24"/>
        </w:rPr>
        <w:tab/>
      </w:r>
      <w:r w:rsidR="00E2338F">
        <w:rPr>
          <w:rFonts w:ascii="Times New Roman" w:hAnsi="Times New Roman"/>
          <w:sz w:val="24"/>
          <w:szCs w:val="24"/>
        </w:rPr>
        <w:tab/>
      </w:r>
      <w:r w:rsidRPr="00E2338F">
        <w:rPr>
          <w:rFonts w:ascii="Times New Roman" w:hAnsi="Times New Roman"/>
          <w:sz w:val="24"/>
          <w:szCs w:val="24"/>
        </w:rPr>
        <w:t>(Roll No. 10800116063</w:t>
      </w:r>
      <w:r w:rsidR="006340FB" w:rsidRPr="00E2338F">
        <w:rPr>
          <w:rFonts w:ascii="Times New Roman" w:hAnsi="Times New Roman"/>
          <w:sz w:val="24"/>
          <w:szCs w:val="24"/>
        </w:rPr>
        <w:t>, Reg. No. 161080110075</w:t>
      </w:r>
      <w:r w:rsidR="00726010" w:rsidRPr="00E2338F">
        <w:rPr>
          <w:rFonts w:ascii="Times New Roman" w:hAnsi="Times New Roman"/>
          <w:sz w:val="24"/>
          <w:szCs w:val="24"/>
        </w:rPr>
        <w:t>)</w:t>
      </w:r>
      <w:r w:rsidRPr="00E2338F">
        <w:rPr>
          <w:rFonts w:ascii="Times New Roman" w:hAnsi="Times New Roman"/>
          <w:sz w:val="24"/>
          <w:szCs w:val="24"/>
        </w:rPr>
        <w:t xml:space="preserve">, </w:t>
      </w:r>
    </w:p>
    <w:p w:rsidR="00726010" w:rsidRPr="00E2338F" w:rsidRDefault="00726010" w:rsidP="00334809">
      <w:pPr>
        <w:jc w:val="both"/>
        <w:rPr>
          <w:rFonts w:ascii="Times New Roman" w:hAnsi="Times New Roman"/>
          <w:sz w:val="24"/>
          <w:szCs w:val="24"/>
        </w:rPr>
      </w:pPr>
    </w:p>
    <w:p w:rsidR="00334809" w:rsidRPr="00E2338F" w:rsidRDefault="00334809" w:rsidP="00334809">
      <w:pPr>
        <w:jc w:val="both"/>
        <w:rPr>
          <w:rFonts w:ascii="Times New Roman" w:hAnsi="Times New Roman"/>
          <w:b/>
          <w:sz w:val="24"/>
          <w:szCs w:val="24"/>
        </w:rPr>
      </w:pPr>
      <w:r w:rsidRPr="00E2338F">
        <w:rPr>
          <w:rFonts w:ascii="Times New Roman" w:hAnsi="Times New Roman"/>
          <w:sz w:val="24"/>
          <w:szCs w:val="24"/>
        </w:rPr>
        <w:t xml:space="preserve">has been carried out under my guidance and supervision and may be accepted in partial fulfillment for the award of the degree of </w:t>
      </w:r>
      <w:r w:rsidRPr="00E2338F">
        <w:rPr>
          <w:rFonts w:ascii="Times New Roman" w:hAnsi="Times New Roman"/>
          <w:b/>
          <w:sz w:val="24"/>
          <w:szCs w:val="24"/>
        </w:rPr>
        <w:t>Bachelor of Technology</w:t>
      </w:r>
      <w:r w:rsidRPr="00E2338F">
        <w:rPr>
          <w:rFonts w:ascii="Times New Roman" w:hAnsi="Times New Roman"/>
          <w:sz w:val="24"/>
          <w:szCs w:val="24"/>
        </w:rPr>
        <w:t xml:space="preserve"> in </w:t>
      </w:r>
      <w:r w:rsidRPr="00E2338F">
        <w:rPr>
          <w:rFonts w:ascii="Times New Roman" w:hAnsi="Times New Roman"/>
          <w:b/>
          <w:sz w:val="24"/>
          <w:szCs w:val="24"/>
        </w:rPr>
        <w:t>Computer Science and Engineering</w:t>
      </w:r>
      <w:r w:rsidRPr="00E2338F">
        <w:rPr>
          <w:rFonts w:ascii="Times New Roman" w:hAnsi="Times New Roman"/>
          <w:sz w:val="24"/>
          <w:szCs w:val="24"/>
        </w:rPr>
        <w:t xml:space="preserve"> of </w:t>
      </w:r>
      <w:r w:rsidRPr="00E2338F">
        <w:rPr>
          <w:rFonts w:ascii="Times New Roman" w:hAnsi="Times New Roman"/>
          <w:b/>
          <w:sz w:val="24"/>
          <w:szCs w:val="24"/>
        </w:rPr>
        <w:t xml:space="preserve">Maulana Abul Kalam Azad University of Technology, Kolkata-700064. </w:t>
      </w:r>
    </w:p>
    <w:p w:rsidR="00334809" w:rsidRPr="00E2338F" w:rsidRDefault="00334809" w:rsidP="00334809">
      <w:pPr>
        <w:jc w:val="both"/>
        <w:rPr>
          <w:rFonts w:ascii="Times New Roman" w:hAnsi="Times New Roman"/>
          <w:b/>
          <w:sz w:val="24"/>
        </w:rPr>
      </w:pPr>
    </w:p>
    <w:p w:rsidR="00DB1E45" w:rsidRDefault="00DB1E45" w:rsidP="00334809">
      <w:pPr>
        <w:jc w:val="both"/>
        <w:rPr>
          <w:rFonts w:ascii="Times New Roman" w:hAnsi="Times New Roman"/>
          <w:sz w:val="24"/>
        </w:rPr>
      </w:pPr>
    </w:p>
    <w:p w:rsidR="00DB1E45" w:rsidRDefault="00DB1E45" w:rsidP="00334809">
      <w:pPr>
        <w:jc w:val="both"/>
        <w:rPr>
          <w:rFonts w:ascii="Times New Roman" w:hAnsi="Times New Roman"/>
          <w:sz w:val="24"/>
        </w:rPr>
      </w:pPr>
    </w:p>
    <w:p w:rsidR="00DB1E45" w:rsidRPr="0070204D" w:rsidRDefault="00DB1E45" w:rsidP="00334809">
      <w:pPr>
        <w:jc w:val="both"/>
        <w:rPr>
          <w:rFonts w:ascii="Times New Roman" w:hAnsi="Times New Roman"/>
          <w:sz w:val="24"/>
        </w:rPr>
      </w:pPr>
    </w:p>
    <w:p w:rsidR="00334809" w:rsidRPr="0070204D" w:rsidRDefault="00334809" w:rsidP="00334809">
      <w:pPr>
        <w:rPr>
          <w:rFonts w:ascii="Times New Roman" w:hAnsi="Times New Roman"/>
          <w:szCs w:val="24"/>
        </w:rPr>
      </w:pPr>
    </w:p>
    <w:p w:rsidR="00E2338F" w:rsidRDefault="00334809" w:rsidP="00E2338F">
      <w:pPr>
        <w:rPr>
          <w:rFonts w:ascii="Times New Roman" w:hAnsi="Times New Roman"/>
          <w:sz w:val="24"/>
        </w:rPr>
      </w:pPr>
      <w:r w:rsidRPr="0070204D">
        <w:rPr>
          <w:rFonts w:ascii="Times New Roman" w:hAnsi="Times New Roman"/>
          <w:sz w:val="24"/>
          <w:szCs w:val="24"/>
        </w:rPr>
        <w:t>______________</w:t>
      </w:r>
      <w:r w:rsidR="00E2338F">
        <w:rPr>
          <w:rFonts w:ascii="Times New Roman" w:hAnsi="Times New Roman"/>
          <w:sz w:val="24"/>
        </w:rPr>
        <w:t xml:space="preserve">_____________      </w:t>
      </w:r>
      <w:r w:rsidR="0035174F">
        <w:rPr>
          <w:rFonts w:ascii="Times New Roman" w:hAnsi="Times New Roman"/>
          <w:sz w:val="24"/>
        </w:rPr>
        <w:t xml:space="preserve">                              </w:t>
      </w:r>
      <w:r w:rsidR="00E2338F">
        <w:rPr>
          <w:rFonts w:ascii="Times New Roman" w:hAnsi="Times New Roman"/>
          <w:sz w:val="24"/>
        </w:rPr>
        <w:t xml:space="preserve"> </w:t>
      </w:r>
      <w:r w:rsidR="00E2338F" w:rsidRPr="0070204D">
        <w:rPr>
          <w:rFonts w:ascii="Times New Roman" w:hAnsi="Times New Roman"/>
          <w:sz w:val="24"/>
          <w:szCs w:val="24"/>
        </w:rPr>
        <w:t>______________</w:t>
      </w:r>
      <w:r w:rsidR="00E2338F">
        <w:rPr>
          <w:rFonts w:ascii="Times New Roman" w:hAnsi="Times New Roman"/>
          <w:sz w:val="24"/>
        </w:rPr>
        <w:t xml:space="preserve">_____________      </w:t>
      </w:r>
    </w:p>
    <w:p w:rsidR="00E2338F" w:rsidRDefault="00E2338F" w:rsidP="00334809">
      <w:pPr>
        <w:rPr>
          <w:rFonts w:ascii="Times New Roman" w:hAnsi="Times New Roman"/>
          <w:sz w:val="24"/>
        </w:rPr>
      </w:pPr>
      <w:r>
        <w:rPr>
          <w:rFonts w:ascii="Times New Roman" w:hAnsi="Times New Roman"/>
          <w:sz w:val="24"/>
        </w:rPr>
        <w:tab/>
      </w:r>
      <w:r>
        <w:rPr>
          <w:rFonts w:ascii="Times New Roman" w:hAnsi="Times New Roman"/>
          <w:sz w:val="24"/>
        </w:rPr>
        <w:tab/>
      </w:r>
    </w:p>
    <w:p w:rsidR="00334809" w:rsidRPr="0070204D" w:rsidRDefault="00334809" w:rsidP="00334809">
      <w:pPr>
        <w:rPr>
          <w:rFonts w:ascii="Times New Roman" w:hAnsi="Times New Roman"/>
          <w:sz w:val="24"/>
        </w:rPr>
      </w:pPr>
      <w:r w:rsidRPr="0070204D">
        <w:rPr>
          <w:rFonts w:ascii="Times New Roman" w:hAnsi="Times New Roman"/>
          <w:sz w:val="24"/>
        </w:rPr>
        <w:t xml:space="preserve">                            </w:t>
      </w:r>
    </w:p>
    <w:p w:rsidR="00334809" w:rsidRPr="00E2338F" w:rsidRDefault="00334809" w:rsidP="00334809">
      <w:pPr>
        <w:rPr>
          <w:rFonts w:ascii="Times New Roman" w:hAnsi="Times New Roman"/>
          <w:b/>
        </w:rPr>
      </w:pPr>
      <w:r w:rsidRPr="00E2338F">
        <w:rPr>
          <w:rFonts w:ascii="Times New Roman" w:hAnsi="Times New Roman"/>
          <w:b/>
        </w:rPr>
        <w:t>Mr</w:t>
      </w:r>
      <w:r w:rsidR="00DB1E45" w:rsidRPr="00E2338F">
        <w:rPr>
          <w:rFonts w:ascii="Times New Roman" w:hAnsi="Times New Roman"/>
          <w:b/>
          <w:sz w:val="24"/>
          <w:szCs w:val="24"/>
        </w:rPr>
        <w:t>. Sabyasachi Mukherjee</w:t>
      </w:r>
      <w:r w:rsidRPr="00E2338F">
        <w:rPr>
          <w:rFonts w:ascii="Times New Roman" w:hAnsi="Times New Roman"/>
          <w:b/>
        </w:rPr>
        <w:t xml:space="preserve">          </w:t>
      </w:r>
      <w:r w:rsidR="00E2338F">
        <w:rPr>
          <w:rFonts w:ascii="Times New Roman" w:hAnsi="Times New Roman"/>
          <w:b/>
        </w:rPr>
        <w:tab/>
      </w:r>
      <w:r w:rsidRPr="00E2338F">
        <w:rPr>
          <w:rFonts w:ascii="Times New Roman" w:hAnsi="Times New Roman"/>
          <w:b/>
        </w:rPr>
        <w:t xml:space="preserve">              </w:t>
      </w:r>
      <w:r w:rsidR="0035174F">
        <w:rPr>
          <w:rFonts w:ascii="Times New Roman" w:hAnsi="Times New Roman"/>
          <w:b/>
        </w:rPr>
        <w:t xml:space="preserve">                   </w:t>
      </w:r>
      <w:r w:rsidR="0035174F" w:rsidRPr="00020B7D">
        <w:rPr>
          <w:rFonts w:ascii="Times New Roman" w:hAnsi="Times New Roman"/>
          <w:b/>
          <w:sz w:val="24"/>
        </w:rPr>
        <w:t xml:space="preserve"> </w:t>
      </w:r>
      <w:r w:rsidR="00020B7D" w:rsidRPr="00020B7D">
        <w:rPr>
          <w:rFonts w:ascii="Times New Roman" w:hAnsi="Times New Roman"/>
          <w:b/>
          <w:sz w:val="24"/>
        </w:rPr>
        <w:t>Dr. Monish Chatterjee</w:t>
      </w:r>
      <w:r w:rsidRPr="00020B7D">
        <w:rPr>
          <w:rFonts w:ascii="Times New Roman" w:hAnsi="Times New Roman"/>
          <w:b/>
          <w:sz w:val="24"/>
        </w:rPr>
        <w:t xml:space="preserve"> </w:t>
      </w:r>
    </w:p>
    <w:p w:rsidR="00334809" w:rsidRPr="00E2338F" w:rsidRDefault="00DB1E45" w:rsidP="00334809">
      <w:pPr>
        <w:rPr>
          <w:rFonts w:ascii="Times New Roman" w:hAnsi="Times New Roman"/>
          <w:sz w:val="24"/>
        </w:rPr>
      </w:pPr>
      <w:r w:rsidRPr="00E2338F">
        <w:rPr>
          <w:rFonts w:ascii="Times New Roman" w:hAnsi="Times New Roman"/>
          <w:sz w:val="24"/>
        </w:rPr>
        <w:t>Assistant Professor</w:t>
      </w:r>
      <w:r w:rsidR="00E2338F">
        <w:rPr>
          <w:rFonts w:ascii="Times New Roman" w:hAnsi="Times New Roman"/>
          <w:sz w:val="24"/>
        </w:rPr>
        <w:t xml:space="preserve">  </w:t>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E2338F">
        <w:rPr>
          <w:rFonts w:ascii="Times New Roman" w:hAnsi="Times New Roman"/>
          <w:sz w:val="24"/>
        </w:rPr>
        <w:tab/>
      </w:r>
      <w:r w:rsidR="0035174F">
        <w:rPr>
          <w:rFonts w:ascii="Times New Roman" w:hAnsi="Times New Roman"/>
          <w:sz w:val="24"/>
        </w:rPr>
        <w:t xml:space="preserve">                   Head of Department</w:t>
      </w:r>
    </w:p>
    <w:p w:rsidR="00334809" w:rsidRPr="00DB1E45" w:rsidRDefault="0035174F" w:rsidP="00334809">
      <w:pPr>
        <w:rPr>
          <w:rFonts w:ascii="Times New Roman" w:hAnsi="Times New Roman"/>
        </w:rPr>
      </w:pPr>
      <w:r>
        <w:rPr>
          <w:rFonts w:ascii="Times New Roman" w:hAnsi="Times New Roman"/>
        </w:rPr>
        <w:t>Dept.</w:t>
      </w:r>
      <w:r w:rsidR="00334809" w:rsidRPr="00DB1E45">
        <w:rPr>
          <w:rFonts w:ascii="Times New Roman" w:hAnsi="Times New Roman"/>
        </w:rPr>
        <w:t xml:space="preserve"> of Computer Science and Engineering                      </w:t>
      </w:r>
      <w:r>
        <w:rPr>
          <w:rFonts w:ascii="Times New Roman" w:hAnsi="Times New Roman"/>
        </w:rPr>
        <w:t xml:space="preserve">      Dept.</w:t>
      </w:r>
      <w:r w:rsidRPr="00DB1E45">
        <w:rPr>
          <w:rFonts w:ascii="Times New Roman" w:hAnsi="Times New Roman"/>
        </w:rPr>
        <w:t xml:space="preserve"> of Computer Science and Engineering</w:t>
      </w:r>
      <w:r w:rsidR="00334809" w:rsidRPr="00DB1E45">
        <w:rPr>
          <w:rFonts w:ascii="Times New Roman" w:hAnsi="Times New Roman"/>
        </w:rPr>
        <w:t xml:space="preserve">   </w:t>
      </w:r>
    </w:p>
    <w:p w:rsidR="00334809" w:rsidRPr="00DB1E45" w:rsidRDefault="00334809" w:rsidP="00334809">
      <w:pPr>
        <w:rPr>
          <w:rFonts w:ascii="Times New Roman" w:hAnsi="Times New Roman"/>
        </w:rPr>
      </w:pPr>
      <w:r w:rsidRPr="00DB1E45">
        <w:rPr>
          <w:rFonts w:ascii="Times New Roman" w:hAnsi="Times New Roman"/>
        </w:rPr>
        <w:t>Asansol Engineering College</w:t>
      </w:r>
      <w:r w:rsidR="0035174F">
        <w:rPr>
          <w:rFonts w:ascii="Times New Roman" w:hAnsi="Times New Roman"/>
        </w:rPr>
        <w:t xml:space="preserve">                                                    </w:t>
      </w:r>
      <w:r w:rsidR="0035174F" w:rsidRPr="00DB1E45">
        <w:rPr>
          <w:rFonts w:ascii="Times New Roman" w:hAnsi="Times New Roman"/>
        </w:rPr>
        <w:t>Asansol Engineering College</w:t>
      </w:r>
    </w:p>
    <w:p w:rsidR="00334809" w:rsidRPr="00DB1E45" w:rsidRDefault="00334809" w:rsidP="00334809">
      <w:pPr>
        <w:rPr>
          <w:rFonts w:ascii="Times New Roman" w:hAnsi="Times New Roman"/>
        </w:rPr>
      </w:pPr>
      <w:r w:rsidRPr="00DB1E45">
        <w:rPr>
          <w:rFonts w:ascii="Times New Roman" w:hAnsi="Times New Roman"/>
        </w:rPr>
        <w:t xml:space="preserve">Asansol-713305, West Bengal.            </w:t>
      </w:r>
      <w:r w:rsidR="0035174F">
        <w:rPr>
          <w:rFonts w:ascii="Times New Roman" w:hAnsi="Times New Roman"/>
        </w:rPr>
        <w:t xml:space="preserve">                                     </w:t>
      </w:r>
      <w:r w:rsidR="0035174F" w:rsidRPr="00DB1E45">
        <w:rPr>
          <w:rFonts w:ascii="Times New Roman" w:hAnsi="Times New Roman"/>
        </w:rPr>
        <w:t>Asansol-713305, West Bengal</w:t>
      </w:r>
      <w:r w:rsidRPr="00DB1E45">
        <w:rPr>
          <w:rFonts w:ascii="Times New Roman" w:hAnsi="Times New Roman"/>
        </w:rPr>
        <w:t xml:space="preserve">                        </w:t>
      </w:r>
    </w:p>
    <w:p w:rsidR="00334809" w:rsidRPr="00DB1E45" w:rsidRDefault="00334809" w:rsidP="00334809">
      <w:pPr>
        <w:rPr>
          <w:rFonts w:ascii="Times New Roman" w:hAnsi="Times New Roman"/>
          <w:sz w:val="24"/>
        </w:rPr>
      </w:pPr>
    </w:p>
    <w:p w:rsidR="00334809" w:rsidRPr="00DB1E45" w:rsidRDefault="00334809" w:rsidP="00334809">
      <w:pPr>
        <w:rPr>
          <w:rFonts w:ascii="Times New Roman" w:hAnsi="Times New Roman"/>
          <w:sz w:val="24"/>
        </w:rPr>
      </w:pPr>
    </w:p>
    <w:p w:rsidR="00334809" w:rsidRPr="00DB1E45" w:rsidRDefault="00E2338F" w:rsidP="00334809">
      <w:pPr>
        <w:rPr>
          <w:rFonts w:ascii="Times New Roman" w:hAnsi="Times New Roman"/>
          <w:sz w:val="24"/>
        </w:rPr>
      </w:pPr>
      <w:r>
        <w:rPr>
          <w:rFonts w:ascii="Times New Roman" w:hAnsi="Times New Roman"/>
          <w:sz w:val="24"/>
        </w:rPr>
        <w:br/>
      </w:r>
    </w:p>
    <w:p w:rsidR="00E61D8A" w:rsidRDefault="00E61D8A" w:rsidP="00726010">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F64BF"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tbl>
      <w:tblPr>
        <w:tblStyle w:val="TableGrid"/>
        <w:tblW w:w="9215" w:type="dxa"/>
        <w:jc w:val="center"/>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494"/>
        <w:gridCol w:w="7721"/>
      </w:tblGrid>
      <w:tr w:rsidR="00EF64BF" w:rsidTr="0098195A">
        <w:trPr>
          <w:jc w:val="center"/>
        </w:trPr>
        <w:tc>
          <w:tcPr>
            <w:tcW w:w="1494" w:type="dxa"/>
            <w:vMerge w:val="restart"/>
          </w:tcPr>
          <w:p w:rsidR="00EF64BF" w:rsidRDefault="00EF64BF" w:rsidP="0098195A">
            <w:pPr>
              <w:pStyle w:val="NormalWeb"/>
              <w:kinsoku w:val="0"/>
              <w:overflowPunct w:val="0"/>
              <w:spacing w:before="0" w:beforeAutospacing="0" w:after="0" w:afterAutospacing="0"/>
              <w:ind w:left="-103"/>
              <w:textAlignment w:val="baseline"/>
              <w:rPr>
                <w:rFonts w:eastAsia="+mn-ea"/>
                <w:b/>
                <w:bCs/>
                <w:color w:val="000000"/>
                <w:kern w:val="24"/>
                <w:sz w:val="36"/>
                <w:szCs w:val="36"/>
              </w:rPr>
            </w:pPr>
            <w:r>
              <w:rPr>
                <w:rFonts w:eastAsia="+mn-ea"/>
                <w:b/>
                <w:bCs/>
                <w:noProof/>
                <w:color w:val="000000"/>
                <w:kern w:val="24"/>
                <w:sz w:val="36"/>
                <w:szCs w:val="36"/>
                <w:lang w:bidi="ar-SA"/>
              </w:rPr>
              <w:drawing>
                <wp:inline distT="0" distB="0" distL="0" distR="0" wp14:anchorId="79FC74CC" wp14:editId="6519AB72">
                  <wp:extent cx="875980" cy="844759"/>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rotWithShape="1">
                          <a:blip r:embed="rId13">
                            <a:extLst>
                              <a:ext uri="{28A0092B-C50C-407E-A947-70E740481C1C}">
                                <a14:useLocalDpi xmlns:a14="http://schemas.microsoft.com/office/drawing/2010/main" val="0"/>
                              </a:ext>
                            </a:extLst>
                          </a:blip>
                          <a:srcRect b="5732"/>
                          <a:stretch/>
                        </pic:blipFill>
                        <pic:spPr bwMode="auto">
                          <a:xfrm>
                            <a:off x="0" y="0"/>
                            <a:ext cx="877073" cy="845813"/>
                          </a:xfrm>
                          <a:prstGeom prst="rect">
                            <a:avLst/>
                          </a:prstGeom>
                          <a:ln>
                            <a:noFill/>
                          </a:ln>
                          <a:extLst>
                            <a:ext uri="{53640926-AAD7-44D8-BBD7-CCE9431645EC}">
                              <a14:shadowObscured xmlns:a14="http://schemas.microsoft.com/office/drawing/2010/main"/>
                            </a:ext>
                          </a:extLst>
                        </pic:spPr>
                      </pic:pic>
                    </a:graphicData>
                  </a:graphic>
                </wp:inline>
              </w:drawing>
            </w:r>
          </w:p>
        </w:tc>
        <w:tc>
          <w:tcPr>
            <w:tcW w:w="7721" w:type="dxa"/>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5F6F02">
              <w:rPr>
                <w:b/>
                <w:sz w:val="32"/>
                <w:szCs w:val="30"/>
              </w:rPr>
              <w:t xml:space="preserve">DEPARTMENTOF </w:t>
            </w:r>
            <w:r w:rsidRPr="005B388E">
              <w:rPr>
                <w:b/>
                <w:sz w:val="32"/>
                <w:szCs w:val="30"/>
              </w:rPr>
              <w:t>XXX</w:t>
            </w:r>
            <w:r w:rsidRPr="005F6F02">
              <w:rPr>
                <w:b/>
                <w:sz w:val="32"/>
                <w:szCs w:val="30"/>
              </w:rPr>
              <w:t xml:space="preserve"> ENGINEERING</w:t>
            </w:r>
          </w:p>
        </w:tc>
      </w:tr>
      <w:tr w:rsidR="00EF64BF" w:rsidTr="0098195A">
        <w:trPr>
          <w:jc w:val="center"/>
        </w:trPr>
        <w:tc>
          <w:tcPr>
            <w:tcW w:w="1494" w:type="dxa"/>
            <w:vMerge/>
          </w:tcPr>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p>
        </w:tc>
        <w:tc>
          <w:tcPr>
            <w:tcW w:w="7721" w:type="dxa"/>
          </w:tcPr>
          <w:p w:rsidR="00EF64BF" w:rsidRDefault="00EF64BF" w:rsidP="0098195A">
            <w:pPr>
              <w:jc w:val="center"/>
              <w:rPr>
                <w:rFonts w:ascii="Times New Roman" w:hAnsi="Times New Roman"/>
                <w:b/>
                <w:sz w:val="40"/>
                <w:szCs w:val="28"/>
              </w:rPr>
            </w:pPr>
            <w:r w:rsidRPr="006C1A6E">
              <w:rPr>
                <w:rFonts w:ascii="Times New Roman" w:hAnsi="Times New Roman"/>
                <w:b/>
                <w:sz w:val="40"/>
                <w:szCs w:val="28"/>
              </w:rPr>
              <w:t>ASANSOL ENGINEERING COLLEGE</w:t>
            </w:r>
          </w:p>
          <w:p w:rsidR="00EF64BF" w:rsidRDefault="00EF64BF" w:rsidP="0098195A">
            <w:pPr>
              <w:pStyle w:val="NormalWeb"/>
              <w:kinsoku w:val="0"/>
              <w:overflowPunct w:val="0"/>
              <w:spacing w:before="0" w:beforeAutospacing="0" w:after="0" w:afterAutospacing="0"/>
              <w:jc w:val="center"/>
              <w:textAlignment w:val="baseline"/>
              <w:rPr>
                <w:rFonts w:eastAsia="+mn-ea"/>
                <w:b/>
                <w:bCs/>
                <w:color w:val="000000"/>
                <w:kern w:val="24"/>
                <w:sz w:val="36"/>
                <w:szCs w:val="36"/>
              </w:rPr>
            </w:pPr>
            <w:r w:rsidRPr="006745DB">
              <w:rPr>
                <w:sz w:val="28"/>
                <w:szCs w:val="28"/>
              </w:rPr>
              <w:t>Vivekananda Sarani, Kanyapur, Asansol, West Bengal – 713305</w:t>
            </w:r>
          </w:p>
        </w:tc>
      </w:tr>
    </w:tbl>
    <w:p w:rsidR="00EF64BF"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Pr="00E46878" w:rsidRDefault="00EF64BF" w:rsidP="00EF64BF">
      <w:pPr>
        <w:shd w:val="clear" w:color="auto" w:fill="FFFFFF"/>
        <w:ind w:firstLine="360"/>
        <w:jc w:val="right"/>
        <w:rPr>
          <w:rFonts w:ascii="Times New Roman" w:eastAsia="Times New Roman" w:hAnsi="Times New Roman" w:cs="Times New Roman"/>
          <w:i/>
          <w:color w:val="000000"/>
          <w:spacing w:val="3"/>
          <w:sz w:val="44"/>
          <w:szCs w:val="36"/>
          <w:u w:val="single"/>
        </w:rPr>
      </w:pPr>
    </w:p>
    <w:p w:rsidR="00EF64BF" w:rsidRDefault="00EF64BF" w:rsidP="00EF64BF">
      <w:pPr>
        <w:shd w:val="clear" w:color="auto" w:fill="FFFFFF"/>
        <w:spacing w:line="360" w:lineRule="auto"/>
        <w:ind w:firstLine="360"/>
        <w:jc w:val="center"/>
        <w:rPr>
          <w:rFonts w:ascii="Times New Roman" w:eastAsia="Times New Roman" w:hAnsi="Times New Roman" w:cs="Times New Roman"/>
          <w:b/>
          <w:color w:val="000000"/>
          <w:spacing w:val="3"/>
          <w:sz w:val="36"/>
          <w:szCs w:val="36"/>
        </w:rPr>
      </w:pPr>
    </w:p>
    <w:p w:rsidR="00EF64BF" w:rsidRPr="0080445B" w:rsidRDefault="00EF64BF" w:rsidP="00EF64BF">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sidRPr="0080445B">
        <w:rPr>
          <w:rFonts w:ascii="Times New Roman" w:hAnsi="Times New Roman"/>
          <w:sz w:val="48"/>
          <w:szCs w:val="36"/>
          <w:u w:val="single"/>
          <w14:shadow w14:blurRad="50800" w14:dist="38100" w14:dir="2700000" w14:sx="100000" w14:sy="100000" w14:kx="0" w14:ky="0" w14:algn="tl">
            <w14:srgbClr w14:val="000000">
              <w14:alpha w14:val="60000"/>
            </w14:srgbClr>
          </w14:shadow>
        </w:rPr>
        <w:t>Certificate of Approval</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r w:rsidRPr="00A722E4">
        <w:rPr>
          <w:rFonts w:ascii="Times New Roman" w:eastAsia="Times New Roman" w:hAnsi="Times New Roman" w:cs="Times New Roman"/>
          <w:color w:val="000000"/>
          <w:spacing w:val="3"/>
          <w:sz w:val="24"/>
          <w:szCs w:val="24"/>
        </w:rPr>
        <w:t>The forgoing thesis is hereby approved as creditable study of an engineering subject carried out and presented in a manner satisfactory to warrant its acceptance as prerequisite to the degree for which it has been submitted. It is understood that by this approval the undersigned does not necessarily endorse or approve any statement made, opinion expressed or conclusion drawn therein but approve the thesis only for the purpose for which it is submitted.</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left="432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noProof/>
          <w:color w:val="000000"/>
          <w:spacing w:val="3"/>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3463636</wp:posOffset>
                </wp:positionH>
                <wp:positionV relativeFrom="paragraph">
                  <wp:posOffset>8313</wp:posOffset>
                </wp:positionV>
                <wp:extent cx="2909455" cy="1620982"/>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9455" cy="1620982"/>
                        </a:xfrm>
                        <a:prstGeom prst="rect">
                          <a:avLst/>
                        </a:prstGeom>
                        <a:noFill/>
                        <a:ln w="6350">
                          <a:noFill/>
                        </a:ln>
                      </wps:spPr>
                      <wps:txb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 o:spid="_x0000_s1058" type="#_x0000_t202" style="position:absolute;left:0;text-align:left;margin-left:272.75pt;margin-top:.65pt;width:229.1pt;height:12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" filled="f" stroked="f" strokeweight=".5pt">
                <v:path arrowok="t"/>
                <v:textbox>
                  <w:txbxContent>
                    <w:p w:rsidR="009F5CC7" w:rsidRDefault="009F5CC7" w:rsidP="00041F19">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w:t>
                      </w:r>
                    </w:p>
                    <w:p w:rsidR="009F5CC7" w:rsidRPr="00EF64BF" w:rsidRDefault="009F5CC7" w:rsidP="00041F19">
                      <w:pPr>
                        <w:rPr>
                          <w:rFonts w:ascii="Times New Roman" w:eastAsia="Times New Roman" w:hAnsi="Times New Roman" w:cs="Times New Roman"/>
                          <w:b/>
                          <w:color w:val="000000"/>
                          <w:spacing w:val="3"/>
                          <w:sz w:val="24"/>
                          <w:szCs w:val="24"/>
                        </w:rPr>
                      </w:pPr>
                      <w:r w:rsidRPr="00EF64BF">
                        <w:rPr>
                          <w:rFonts w:ascii="Times New Roman" w:eastAsia="Times New Roman" w:hAnsi="Times New Roman" w:cs="Times New Roman"/>
                          <w:b/>
                          <w:color w:val="000000"/>
                          <w:spacing w:val="3"/>
                          <w:sz w:val="24"/>
                          <w:szCs w:val="24"/>
                        </w:rPr>
                        <w:t>Mr. Sabyasachi Mukherjee</w:t>
                      </w:r>
                    </w:p>
                    <w:p w:rsidR="009F5CC7" w:rsidRDefault="009F5CC7" w:rsidP="00EF64BF">
                      <w:pPr>
                        <w:jc w:val="center"/>
                        <w:rPr>
                          <w:rFonts w:ascii="Times New Roman" w:eastAsia="Times New Roman" w:hAnsi="Times New Roman" w:cs="Times New Roman"/>
                          <w:color w:val="000000"/>
                          <w:spacing w:val="3"/>
                          <w:sz w:val="24"/>
                          <w:szCs w:val="24"/>
                        </w:rPr>
                      </w:pPr>
                    </w:p>
                    <w:p w:rsidR="009F5CC7" w:rsidRDefault="009F5CC7" w:rsidP="00EF64BF">
                      <w:pPr>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T</w:t>
                      </w:r>
                      <w:r w:rsidRPr="00A722E4">
                        <w:rPr>
                          <w:rFonts w:ascii="Times New Roman" w:eastAsia="Times New Roman" w:hAnsi="Times New Roman" w:cs="Times New Roman"/>
                          <w:color w:val="000000"/>
                          <w:spacing w:val="3"/>
                          <w:sz w:val="24"/>
                          <w:szCs w:val="24"/>
                        </w:rPr>
                        <w:t>hesis Supervisor</w:t>
                      </w:r>
                    </w:p>
                    <w:p w:rsidR="009F5CC7" w:rsidRDefault="009F5CC7" w:rsidP="00EF64BF">
                      <w:r>
                        <w:rPr>
                          <w:rFonts w:ascii="Times New Roman" w:hAnsi="Times New Roman"/>
                        </w:rPr>
                        <w:t>Dept.</w:t>
                      </w:r>
                      <w:r w:rsidRPr="00DB1E45">
                        <w:rPr>
                          <w:rFonts w:ascii="Times New Roman" w:hAnsi="Times New Roman"/>
                        </w:rPr>
                        <w:t xml:space="preserve"> of Computer Science and Engineering                      </w:t>
                      </w:r>
                      <w:r>
                        <w:rPr>
                          <w:rFonts w:ascii="Times New Roman" w:hAnsi="Times New Roman"/>
                        </w:rPr>
                        <w:t xml:space="preserve">      </w:t>
                      </w:r>
                      <w:r w:rsidRPr="00DB1E45">
                        <w:rPr>
                          <w:rFonts w:ascii="Times New Roman" w:hAnsi="Times New Roman"/>
                        </w:rPr>
                        <w:t>Asansol Engineering College</w:t>
                      </w:r>
                      <w:r>
                        <w:rPr>
                          <w:rFonts w:ascii="Times New Roman" w:hAnsi="Times New Roman"/>
                        </w:rPr>
                        <w:t xml:space="preserve">                                                    </w:t>
                      </w:r>
                      <w:r w:rsidRPr="00DB1E45">
                        <w:rPr>
                          <w:rFonts w:ascii="Times New Roman" w:hAnsi="Times New Roman"/>
                        </w:rPr>
                        <w:t xml:space="preserve">Asansol-713305, West Bengal.            </w:t>
                      </w:r>
                      <w:r>
                        <w:rPr>
                          <w:rFonts w:ascii="Times New Roman" w:hAnsi="Times New Roman"/>
                        </w:rPr>
                        <w:t xml:space="preserve">                                     </w:t>
                      </w:r>
                    </w:p>
                  </w:txbxContent>
                </v:textbox>
              </v:shape>
            </w:pict>
          </mc:Fallback>
        </mc:AlternateConten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Default="00EF64BF" w:rsidP="00EF64BF">
      <w:pPr>
        <w:shd w:val="clear" w:color="auto" w:fill="FFFFFF"/>
        <w:ind w:left="5040"/>
        <w:jc w:val="both"/>
        <w:rPr>
          <w:rFonts w:ascii="Times New Roman" w:eastAsia="Times New Roman" w:hAnsi="Times New Roman" w:cs="Times New Roman"/>
          <w:color w:val="000000"/>
          <w:spacing w:val="3"/>
          <w:sz w:val="24"/>
          <w:szCs w:val="24"/>
        </w:rPr>
      </w:pPr>
      <w:r>
        <w:rPr>
          <w:rFonts w:ascii="Times New Roman" w:eastAsia="Times New Roman" w:hAnsi="Times New Roman" w:cs="Times New Roman"/>
          <w:color w:val="000000"/>
          <w:spacing w:val="3"/>
          <w:sz w:val="24"/>
          <w:szCs w:val="24"/>
        </w:rPr>
        <w:t xml:space="preserve">       </w:t>
      </w: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EF64BF" w:rsidRPr="00A722E4" w:rsidRDefault="00EF64BF" w:rsidP="00EF64BF">
      <w:pPr>
        <w:shd w:val="clear" w:color="auto" w:fill="FFFFFF"/>
        <w:spacing w:line="360" w:lineRule="auto"/>
        <w:ind w:firstLine="360"/>
        <w:jc w:val="both"/>
        <w:rPr>
          <w:rFonts w:ascii="Times New Roman" w:eastAsia="Times New Roman" w:hAnsi="Times New Roman" w:cs="Times New Roman"/>
          <w:color w:val="000000"/>
          <w:spacing w:val="3"/>
          <w:sz w:val="24"/>
          <w:szCs w:val="24"/>
        </w:rPr>
      </w:pPr>
    </w:p>
    <w:p w:rsidR="0080445B" w:rsidRDefault="0080445B" w:rsidP="0080445B">
      <w:pPr>
        <w:rPr>
          <w:rFonts w:ascii="Times New Roman" w:eastAsia="Times New Roman" w:hAnsi="Times New Roman" w:cs="Times New Roman"/>
          <w:color w:val="000000"/>
          <w:spacing w:val="3"/>
          <w:sz w:val="24"/>
          <w:szCs w:val="24"/>
        </w:rPr>
      </w:pPr>
    </w:p>
    <w:p w:rsidR="0080445B" w:rsidRDefault="0080445B" w:rsidP="0080445B">
      <w:pPr>
        <w:rPr>
          <w:rFonts w:cstheme="minorHAnsi"/>
          <w:sz w:val="36"/>
        </w:rPr>
      </w:pPr>
    </w:p>
    <w:p w:rsidR="0080445B" w:rsidRPr="00553A4E" w:rsidRDefault="0080445B" w:rsidP="0080445B">
      <w:pPr>
        <w:jc w:val="center"/>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pPr>
      <w:r w:rsidRPr="00553A4E">
        <w:rPr>
          <w:rFonts w:ascii="Times New Roman" w:hAnsi="Times New Roman" w:cs="Times New Roman"/>
          <w:sz w:val="48"/>
          <w:szCs w:val="36"/>
          <w:u w:val="single"/>
          <w14:shadow w14:blurRad="50800" w14:dist="38100" w14:dir="2700000" w14:sx="100000" w14:sy="100000" w14:kx="0" w14:ky="0" w14:algn="tl">
            <w14:srgbClr w14:val="000000">
              <w14:alpha w14:val="60000"/>
            </w14:srgbClr>
          </w14:shadow>
        </w:rPr>
        <w:lastRenderedPageBreak/>
        <w:t>Acknowledgement</w:t>
      </w:r>
    </w:p>
    <w:p w:rsidR="0080445B" w:rsidRPr="0080445B" w:rsidRDefault="0080445B" w:rsidP="0080445B">
      <w:pPr>
        <w:jc w:val="center"/>
        <w:rPr>
          <w:rFonts w:ascii="Times New Roman" w:hAnsi="Times New Roman" w:cs="Times New Roman"/>
          <w:b/>
          <w:sz w:val="44"/>
          <w:szCs w:val="44"/>
          <w:u w:val="single"/>
        </w:rPr>
      </w:pPr>
    </w:p>
    <w:p w:rsidR="0080445B" w:rsidRPr="0080445B" w:rsidRDefault="0080445B" w:rsidP="0080445B">
      <w:pPr>
        <w:jc w:val="center"/>
        <w:rPr>
          <w:rFonts w:ascii="Times New Roman" w:hAnsi="Times New Roman" w:cs="Times New Roman"/>
          <w:sz w:val="52"/>
          <w:szCs w:val="44"/>
        </w:rPr>
      </w:pPr>
    </w:p>
    <w:p w:rsidR="0080445B" w:rsidRPr="0080445B" w:rsidRDefault="0080445B" w:rsidP="0080445B">
      <w:pPr>
        <w:jc w:val="center"/>
        <w:rPr>
          <w:rFonts w:ascii="Times New Roman" w:hAnsi="Times New Roman" w:cs="Times New Roman"/>
          <w:sz w:val="32"/>
          <w:szCs w:val="24"/>
        </w:rPr>
      </w:pPr>
      <w:r w:rsidRPr="0080445B">
        <w:rPr>
          <w:rFonts w:ascii="Times New Roman" w:hAnsi="Times New Roman" w:cs="Times New Roman"/>
          <w:sz w:val="32"/>
          <w:szCs w:val="24"/>
        </w:rPr>
        <w:t xml:space="preserve">We express my sincere gratitude to </w:t>
      </w:r>
      <w:r w:rsidRPr="008F3A8F">
        <w:rPr>
          <w:rFonts w:ascii="Times New Roman" w:hAnsi="Times New Roman" w:cs="Times New Roman"/>
          <w:b/>
          <w:sz w:val="32"/>
          <w:szCs w:val="24"/>
        </w:rPr>
        <w:t>Mr. Sabyasachi Mukherjee</w:t>
      </w:r>
      <w:r w:rsidRPr="0080445B">
        <w:rPr>
          <w:rFonts w:ascii="Times New Roman" w:hAnsi="Times New Roman" w:cs="Times New Roman"/>
          <w:sz w:val="32"/>
          <w:szCs w:val="24"/>
        </w:rPr>
        <w:t>, our guide for his affectionate and valuable guidance without whose help the present work could not have been successful. We are also indebted to him as a teacher who introduced us to the topics related to the project.</w:t>
      </w: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szCs w:val="24"/>
        </w:rPr>
        <w:t xml:space="preserve">We thank </w:t>
      </w:r>
      <w:r w:rsidRPr="008F3A8F">
        <w:rPr>
          <w:rFonts w:ascii="Times New Roman" w:hAnsi="Times New Roman" w:cs="Times New Roman"/>
          <w:b/>
          <w:sz w:val="32"/>
          <w:szCs w:val="24"/>
        </w:rPr>
        <w:t>Dr. Monish Chatterjee</w:t>
      </w:r>
      <w:r w:rsidRPr="0080445B">
        <w:rPr>
          <w:rFonts w:ascii="Times New Roman" w:hAnsi="Times New Roman" w:cs="Times New Roman"/>
          <w:sz w:val="28"/>
        </w:rPr>
        <w:t xml:space="preserve">, </w:t>
      </w:r>
      <w:r w:rsidRPr="0080445B">
        <w:rPr>
          <w:rFonts w:ascii="Times New Roman" w:hAnsi="Times New Roman" w:cs="Times New Roman"/>
          <w:sz w:val="32"/>
        </w:rPr>
        <w:t>the Head of the Department of Computer Science and Engineering for his constant encouragement and permission to work in the Departmental laboratory and use the various resources of the Department of CSE whenever required without which our work would not have been possible.</w:t>
      </w:r>
    </w:p>
    <w:p w:rsidR="0080445B" w:rsidRPr="0080445B" w:rsidRDefault="0080445B" w:rsidP="0080445B">
      <w:pPr>
        <w:jc w:val="center"/>
        <w:rPr>
          <w:rFonts w:ascii="Times New Roman" w:hAnsi="Times New Roman" w:cs="Times New Roman"/>
          <w:sz w:val="32"/>
        </w:rPr>
      </w:pPr>
    </w:p>
    <w:p w:rsidR="0080445B" w:rsidRPr="0080445B" w:rsidRDefault="0080445B" w:rsidP="0080445B">
      <w:pPr>
        <w:jc w:val="center"/>
        <w:rPr>
          <w:rFonts w:ascii="Times New Roman" w:hAnsi="Times New Roman" w:cs="Times New Roman"/>
          <w:sz w:val="32"/>
        </w:rPr>
      </w:pPr>
      <w:r w:rsidRPr="0080445B">
        <w:rPr>
          <w:rFonts w:ascii="Times New Roman" w:hAnsi="Times New Roman" w:cs="Times New Roman"/>
          <w:sz w:val="32"/>
        </w:rPr>
        <w:t>We are also grateful to the other teachers of the Department of CSE who have taken the pain of teaching us various core subjects of Computer Science for the last few years. We are also thankful to all other staffs of the Department for clearing the various technical doubts during the Laboratory Sessions which boosted our confidence.</w:t>
      </w:r>
    </w:p>
    <w:p w:rsidR="0080445B" w:rsidRPr="0080445B" w:rsidRDefault="0080445B" w:rsidP="0080445B">
      <w:pPr>
        <w:rPr>
          <w:rFonts w:ascii="Times New Roman" w:hAnsi="Times New Roman" w:cs="Times New Roman"/>
          <w:sz w:val="32"/>
        </w:rPr>
      </w:pPr>
    </w:p>
    <w:p w:rsidR="0080445B" w:rsidRPr="0080445B" w:rsidRDefault="0080445B" w:rsidP="0080445B">
      <w:pPr>
        <w:rPr>
          <w:rFonts w:ascii="Times New Roman" w:hAnsi="Times New Roman" w:cs="Times New Roman"/>
          <w:sz w:val="24"/>
        </w:rPr>
      </w:pPr>
    </w:p>
    <w:p w:rsidR="0080445B" w:rsidRDefault="008F3A8F" w:rsidP="0080445B">
      <w:pPr>
        <w:rPr>
          <w:rFonts w:ascii="Times New Roman" w:hAnsi="Times New Roman" w:cs="Times New Roman"/>
          <w:sz w:val="24"/>
        </w:rPr>
      </w:pPr>
      <w:r>
        <w:rPr>
          <w:rFonts w:ascii="Times New Roman" w:hAnsi="Times New Roman" w:cs="Times New Roman"/>
          <w:sz w:val="24"/>
        </w:rPr>
        <w:t>____________________________                                        ___________________________</w:t>
      </w:r>
    </w:p>
    <w:p w:rsidR="008F3A8F" w:rsidRPr="0080445B" w:rsidRDefault="008F3A8F" w:rsidP="0080445B">
      <w:pPr>
        <w:rPr>
          <w:rFonts w:ascii="Times New Roman" w:hAnsi="Times New Roman" w:cs="Times New Roman"/>
          <w:sz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Arkadeep Bagal</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Farooq Ansari</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Roll No. 10800116108                               </w:t>
      </w:r>
      <w:r w:rsidRPr="0080445B">
        <w:rPr>
          <w:rFonts w:ascii="Times New Roman" w:hAnsi="Times New Roman" w:cs="Times New Roman"/>
          <w:sz w:val="24"/>
          <w:szCs w:val="24"/>
        </w:rPr>
        <w:tab/>
        <w:t>University Roll No. 10800116102</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 xml:space="preserve">University Reg. No. 161080110028 </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161080110034</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sz w:val="24"/>
          <w:szCs w:val="24"/>
        </w:rPr>
      </w:pPr>
    </w:p>
    <w:p w:rsidR="008F3A8F" w:rsidRDefault="008F3A8F" w:rsidP="008F3A8F">
      <w:pPr>
        <w:rPr>
          <w:rFonts w:ascii="Times New Roman" w:hAnsi="Times New Roman" w:cs="Times New Roman"/>
          <w:sz w:val="24"/>
        </w:rPr>
      </w:pPr>
      <w:r>
        <w:rPr>
          <w:rFonts w:ascii="Times New Roman" w:hAnsi="Times New Roman" w:cs="Times New Roman"/>
          <w:sz w:val="24"/>
        </w:rPr>
        <w:t>____________________________                                        ___________________________</w:t>
      </w:r>
    </w:p>
    <w:p w:rsidR="0080445B" w:rsidRPr="0080445B" w:rsidRDefault="0080445B" w:rsidP="0080445B">
      <w:pPr>
        <w:rPr>
          <w:rFonts w:ascii="Times New Roman" w:hAnsi="Times New Roman" w:cs="Times New Roman"/>
          <w:sz w:val="24"/>
          <w:szCs w:val="24"/>
        </w:rPr>
      </w:pPr>
    </w:p>
    <w:p w:rsidR="0080445B" w:rsidRPr="0080445B" w:rsidRDefault="0080445B" w:rsidP="0080445B">
      <w:pPr>
        <w:rPr>
          <w:rFonts w:ascii="Times New Roman" w:hAnsi="Times New Roman" w:cs="Times New Roman"/>
          <w:b/>
          <w:sz w:val="24"/>
          <w:szCs w:val="24"/>
        </w:rPr>
      </w:pPr>
      <w:r w:rsidRPr="0080445B">
        <w:rPr>
          <w:rFonts w:ascii="Times New Roman" w:hAnsi="Times New Roman" w:cs="Times New Roman"/>
          <w:b/>
          <w:sz w:val="24"/>
          <w:szCs w:val="24"/>
        </w:rPr>
        <w:t>Rohan Kumar Singh</w:t>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r>
      <w:r w:rsidRPr="0080445B">
        <w:rPr>
          <w:rFonts w:ascii="Times New Roman" w:hAnsi="Times New Roman" w:cs="Times New Roman"/>
          <w:b/>
          <w:sz w:val="24"/>
          <w:szCs w:val="24"/>
        </w:rPr>
        <w:tab/>
        <w:t>Rohit Kumar Majee</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Roll No. 10800116062</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Roll No. 10800116061</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University Reg. No. 161080110074</w:t>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t>University Reg. No. 161080110075</w:t>
      </w:r>
    </w:p>
    <w:p w:rsidR="0080445B" w:rsidRPr="0080445B" w:rsidRDefault="0080445B" w:rsidP="0080445B">
      <w:pPr>
        <w:rPr>
          <w:rFonts w:ascii="Times New Roman" w:hAnsi="Times New Roman" w:cs="Times New Roman"/>
          <w:sz w:val="24"/>
          <w:szCs w:val="24"/>
        </w:rPr>
      </w:pP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r w:rsidRPr="0080445B">
        <w:rPr>
          <w:rFonts w:ascii="Times New Roman" w:hAnsi="Times New Roman" w:cs="Times New Roman"/>
          <w:sz w:val="24"/>
          <w:szCs w:val="24"/>
        </w:rPr>
        <w:tab/>
      </w:r>
    </w:p>
    <w:p w:rsidR="00553A4E" w:rsidRPr="0080445B" w:rsidRDefault="00553A4E" w:rsidP="00553A4E">
      <w:pPr>
        <w:jc w:val="center"/>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Abstract</w:t>
      </w:r>
    </w:p>
    <w:p w:rsidR="00553A4E" w:rsidRPr="0080445B" w:rsidRDefault="00553A4E" w:rsidP="00553A4E">
      <w:pPr>
        <w:jc w:val="center"/>
        <w:rPr>
          <w:rFonts w:ascii="Times New Roman" w:hAnsi="Times New Roman" w:cs="Times New Roman"/>
          <w:b/>
          <w:sz w:val="44"/>
          <w:szCs w:val="44"/>
          <w:u w:val="single"/>
        </w:rPr>
      </w:pPr>
    </w:p>
    <w:p w:rsidR="00553A4E" w:rsidRPr="0080445B" w:rsidRDefault="00553A4E" w:rsidP="00957062">
      <w:pPr>
        <w:rPr>
          <w:rFonts w:ascii="Times New Roman" w:hAnsi="Times New Roman" w:cs="Times New Roman"/>
          <w:sz w:val="52"/>
          <w:szCs w:val="44"/>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Chronic liver diseases impact humans around the globe. Through the research done in the medical field, the professional </w:t>
      </w:r>
      <w:r w:rsidRPr="001857E3">
        <w:rPr>
          <w:rStyle w:val="contextualspellingandgrammarerror"/>
          <w:color w:val="222222"/>
          <w:sz w:val="28"/>
          <w:szCs w:val="32"/>
          <w:lang w:val="en-US"/>
        </w:rPr>
        <w:t>are</w:t>
      </w:r>
      <w:r w:rsidRPr="001857E3">
        <w:rPr>
          <w:rStyle w:val="normaltextrun"/>
          <w:color w:val="222222"/>
          <w:sz w:val="28"/>
          <w:szCs w:val="32"/>
          <w:lang w:val="en-US"/>
        </w:rPr>
        <w:t> able to diagnose it properly due to the indicators that the disease leaves in the body.</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eop"/>
          <w:sz w:val="28"/>
          <w:szCs w:val="32"/>
          <w:lang w:val="en-US"/>
        </w:rPr>
      </w:pPr>
      <w:r w:rsidRPr="001857E3">
        <w:rPr>
          <w:rStyle w:val="normaltextrun"/>
          <w:color w:val="222222"/>
          <w:sz w:val="28"/>
          <w:szCs w:val="32"/>
          <w:lang w:val="en-US"/>
        </w:rPr>
        <w:t>Through this project, we are trying to predict the diagnosis of liver disease based on those indicating parameters as accurately as possible. </w:t>
      </w:r>
      <w:r>
        <w:rPr>
          <w:rStyle w:val="eop"/>
          <w:sz w:val="28"/>
          <w:szCs w:val="32"/>
          <w:lang w:val="en-US"/>
        </w:rPr>
        <w:t>This would help in early diagnosis of liver disease in its preliminary stages, which would be really helpful in getting early treatment.</w:t>
      </w:r>
    </w:p>
    <w:p w:rsidR="00553A4E" w:rsidRDefault="00553A4E" w:rsidP="00957062">
      <w:pPr>
        <w:pStyle w:val="paragraph"/>
        <w:spacing w:before="0" w:beforeAutospacing="0" w:after="0" w:afterAutospacing="0"/>
        <w:jc w:val="center"/>
        <w:textAlignment w:val="baseline"/>
        <w:rPr>
          <w:rStyle w:val="eop"/>
          <w:sz w:val="28"/>
          <w:szCs w:val="32"/>
          <w:lang w:val="en-US"/>
        </w:rPr>
      </w:pPr>
    </w:p>
    <w:p w:rsidR="00553A4E" w:rsidRPr="001857E3" w:rsidRDefault="00553A4E" w:rsidP="00957062">
      <w:pPr>
        <w:pStyle w:val="paragraph"/>
        <w:spacing w:before="0" w:beforeAutospacing="0" w:after="0" w:afterAutospacing="0"/>
        <w:jc w:val="center"/>
        <w:textAlignment w:val="baseline"/>
        <w:rPr>
          <w:rStyle w:val="eop"/>
          <w:sz w:val="28"/>
          <w:szCs w:val="32"/>
          <w:lang w:val="en-US"/>
        </w:rPr>
      </w:pPr>
      <w:r>
        <w:rPr>
          <w:rStyle w:val="eop"/>
          <w:sz w:val="28"/>
          <w:szCs w:val="32"/>
          <w:lang w:val="en-US"/>
        </w:rPr>
        <w:t>Another one of our goals for this project to come up with a Machine Learning Pipeline that includes a clear set of steps for the development of a prediction model.</w:t>
      </w:r>
    </w:p>
    <w:p w:rsidR="00553A4E" w:rsidRPr="001857E3" w:rsidRDefault="00553A4E" w:rsidP="00957062">
      <w:pPr>
        <w:pStyle w:val="paragraph"/>
        <w:spacing w:before="0" w:beforeAutospacing="0" w:after="0" w:afterAutospacing="0"/>
        <w:jc w:val="center"/>
        <w:textAlignment w:val="baseline"/>
        <w:rPr>
          <w:sz w:val="16"/>
          <w:szCs w:val="18"/>
          <w:lang w:val="en-US"/>
        </w:rPr>
      </w:pP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r>
        <w:rPr>
          <w:rStyle w:val="normaltextrun"/>
          <w:color w:val="222222"/>
          <w:sz w:val="28"/>
          <w:szCs w:val="32"/>
          <w:lang w:val="en-US"/>
        </w:rPr>
        <w:t>Using the modern</w:t>
      </w:r>
      <w:r w:rsidRPr="001857E3">
        <w:rPr>
          <w:rStyle w:val="normaltextrun"/>
          <w:color w:val="222222"/>
          <w:sz w:val="28"/>
          <w:szCs w:val="32"/>
          <w:lang w:val="en-US"/>
        </w:rPr>
        <w:t xml:space="preserve"> machine learning techniques implemented in Classification algorithms, we're trying to come up with an optimal model that provides maximum performance with feature engineering</w:t>
      </w:r>
      <w:r>
        <w:rPr>
          <w:rStyle w:val="normaltextrun"/>
          <w:color w:val="222222"/>
          <w:sz w:val="28"/>
          <w:szCs w:val="32"/>
          <w:lang w:val="en-US"/>
        </w:rPr>
        <w:t xml:space="preserve"> and hyper-parameter tuning on standard classification algorithm such as Logistic Regression</w:t>
      </w:r>
      <w:r w:rsidRPr="001857E3">
        <w:rPr>
          <w:rStyle w:val="normaltextrun"/>
          <w:color w:val="222222"/>
          <w:sz w:val="28"/>
          <w:szCs w:val="32"/>
          <w:lang w:val="en-US"/>
        </w:rPr>
        <w:t>.</w:t>
      </w:r>
    </w:p>
    <w:p w:rsidR="00553A4E" w:rsidRDefault="00553A4E" w:rsidP="00957062">
      <w:pPr>
        <w:pStyle w:val="paragraph"/>
        <w:spacing w:before="0" w:beforeAutospacing="0" w:after="0" w:afterAutospacing="0"/>
        <w:jc w:val="center"/>
        <w:textAlignment w:val="baseline"/>
        <w:rPr>
          <w:rStyle w:val="normaltextrun"/>
          <w:color w:val="222222"/>
          <w:sz w:val="28"/>
          <w:szCs w:val="32"/>
          <w:lang w:val="en-US"/>
        </w:rPr>
      </w:pPr>
    </w:p>
    <w:p w:rsidR="00553A4E" w:rsidRPr="001857E3" w:rsidRDefault="00553A4E" w:rsidP="00957062">
      <w:pPr>
        <w:pStyle w:val="paragraph"/>
        <w:spacing w:before="0" w:beforeAutospacing="0" w:after="0" w:afterAutospacing="0"/>
        <w:jc w:val="center"/>
        <w:textAlignment w:val="baseline"/>
        <w:rPr>
          <w:sz w:val="16"/>
          <w:szCs w:val="18"/>
          <w:lang w:val="en-US"/>
        </w:rPr>
      </w:pPr>
      <w:r>
        <w:rPr>
          <w:rStyle w:val="normaltextrun"/>
          <w:color w:val="222222"/>
          <w:sz w:val="28"/>
          <w:szCs w:val="32"/>
          <w:lang w:val="en-US"/>
        </w:rPr>
        <w:t>The classification algorithm that is used here is Logistic Regression. We used a combinatorial approach for feature selection.</w:t>
      </w: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217F86">
      <w:pPr>
        <w:jc w:val="center"/>
        <w:rPr>
          <w:rFonts w:ascii="Copperplate Gothic Bold" w:hAnsi="Copperplate Gothic Bold"/>
          <w:sz w:val="56"/>
          <w:u w:val="single"/>
        </w:rPr>
      </w:pPr>
    </w:p>
    <w:p w:rsidR="00E2338F" w:rsidRDefault="00E2338F" w:rsidP="00957062">
      <w:pPr>
        <w:rPr>
          <w:rFonts w:ascii="Copperplate Gothic Bold" w:hAnsi="Copperplate Gothic Bold"/>
          <w:sz w:val="56"/>
          <w:u w:val="single"/>
        </w:rPr>
      </w:pPr>
    </w:p>
    <w:p w:rsidR="00957062" w:rsidRPr="00957062" w:rsidRDefault="00957062" w:rsidP="00957062">
      <w:pPr>
        <w:rPr>
          <w:rFonts w:ascii="Times New Roman" w:hAnsi="Times New Roman" w:cs="Times New Roman"/>
          <w:sz w:val="56"/>
          <w:u w:val="single"/>
          <w14:shadow w14:blurRad="50800" w14:dist="38100" w14:dir="5400000" w14:sx="100000" w14:sy="100000" w14:kx="0" w14:ky="0" w14:algn="t">
            <w14:srgbClr w14:val="000000">
              <w14:alpha w14:val="60000"/>
            </w14:srgbClr>
          </w14:shadow>
        </w:rPr>
      </w:pPr>
    </w:p>
    <w:p w:rsidR="00957062" w:rsidRDefault="00957062" w:rsidP="00957062"/>
    <w:p w:rsidR="00957062" w:rsidRDefault="00800D4D" w:rsidP="00800D4D">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lastRenderedPageBreak/>
        <w:t xml:space="preserve">List of </w:t>
      </w:r>
      <w:r w:rsidR="00957062">
        <w:rPr>
          <w:rFonts w:ascii="Times New Roman" w:hAnsi="Times New Roman"/>
          <w:sz w:val="48"/>
          <w:szCs w:val="36"/>
          <w:u w:val="single"/>
          <w14:shadow w14:blurRad="50800" w14:dist="38100" w14:dir="2700000" w14:sx="100000" w14:sy="100000" w14:kx="0" w14:ky="0" w14:algn="tl">
            <w14:srgbClr w14:val="000000">
              <w14:alpha w14:val="60000"/>
            </w14:srgbClr>
          </w14:shadow>
        </w:rPr>
        <w:t>Contents</w:t>
      </w:r>
    </w:p>
    <w:p w:rsidR="00957062" w:rsidRDefault="00957062" w:rsidP="00957062">
      <w:pPr>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E2338F"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Recommendation</w:t>
      </w:r>
      <w:r w:rsidR="009C60EE"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Certificate of Approva</w:t>
      </w:r>
      <w:r w:rsidR="00420534" w:rsidRPr="00F676FC">
        <w:rPr>
          <w:rFonts w:ascii="Times New Roman" w:hAnsi="Times New Roman" w:cs="Times New Roman"/>
          <w:sz w:val="24"/>
        </w:rPr>
        <w:t>l</w:t>
      </w:r>
      <w:r w:rsidR="009C60EE" w:rsidRPr="00F676FC">
        <w:rPr>
          <w:rFonts w:ascii="Times New Roman" w:hAnsi="Times New Roman" w:cs="Times New Roman"/>
          <w:sz w:val="24"/>
        </w:rPr>
        <w:t>……………………………………………</w:t>
      </w:r>
      <w:r w:rsidR="00420534"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Acknowledgemen</w:t>
      </w:r>
      <w:r w:rsidR="00420534" w:rsidRPr="00F676FC">
        <w:rPr>
          <w:rFonts w:ascii="Times New Roman" w:hAnsi="Times New Roman" w:cs="Times New Roman"/>
          <w:sz w:val="24"/>
        </w:rPr>
        <w:t>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Abstract</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Contents</w:t>
      </w:r>
      <w:r w:rsidR="0098195A" w:rsidRPr="00F676FC">
        <w:rPr>
          <w:rFonts w:ascii="Times New Roman" w:hAnsi="Times New Roman" w:cs="Times New Roman"/>
          <w:sz w:val="24"/>
        </w:rPr>
        <w:t>…………………………………………………………………</w:t>
      </w:r>
      <w:r w:rsidR="00D73135">
        <w:rPr>
          <w:rFonts w:ascii="Times New Roman" w:hAnsi="Times New Roman" w:cs="Times New Roman"/>
          <w:sz w:val="24"/>
        </w:rPr>
        <w:t>……………….</w:t>
      </w:r>
    </w:p>
    <w:p w:rsidR="0098195A"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Figures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r w:rsidRPr="00F676FC">
        <w:rPr>
          <w:rFonts w:ascii="Times New Roman" w:hAnsi="Times New Roman" w:cs="Times New Roman"/>
          <w:sz w:val="24"/>
        </w:rPr>
        <w:t>List of Tables</w:t>
      </w:r>
      <w:r w:rsidR="0098195A" w:rsidRPr="00F676FC">
        <w:rPr>
          <w:rFonts w:ascii="Times New Roman" w:hAnsi="Times New Roman" w:cs="Times New Roman"/>
          <w:sz w:val="24"/>
        </w:rPr>
        <w:t>……………………………………………………………</w:t>
      </w:r>
      <w:r w:rsidR="00D73135">
        <w:rPr>
          <w:rFonts w:ascii="Times New Roman" w:hAnsi="Times New Roman" w:cs="Times New Roman"/>
          <w:sz w:val="24"/>
        </w:rPr>
        <w:t>……………….</w:t>
      </w:r>
    </w:p>
    <w:p w:rsidR="00957062" w:rsidRPr="00F676FC" w:rsidRDefault="00957062" w:rsidP="00F676FC">
      <w:pPr>
        <w:pStyle w:val="ListParagraph"/>
        <w:spacing w:line="276" w:lineRule="auto"/>
        <w:rPr>
          <w:rFonts w:ascii="Times New Roman" w:hAnsi="Times New Roman" w:cs="Times New Roman"/>
          <w:sz w:val="24"/>
        </w:rPr>
      </w:pPr>
    </w:p>
    <w:p w:rsidR="009C60EE" w:rsidRPr="00F676FC" w:rsidRDefault="00957062"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Preface</w:t>
      </w:r>
      <w:r w:rsidR="0098195A" w:rsidRPr="00F676FC">
        <w:rPr>
          <w:rFonts w:ascii="Times New Roman" w:hAnsi="Times New Roman" w:cs="Times New Roman"/>
          <w:sz w:val="24"/>
        </w:rPr>
        <w:t>………………………………………………………………</w:t>
      </w:r>
      <w:r w:rsidR="00D73135">
        <w:rPr>
          <w:rFonts w:ascii="Times New Roman" w:hAnsi="Times New Roman" w:cs="Times New Roman"/>
          <w:sz w:val="24"/>
        </w:rPr>
        <w:t>……………….</w:t>
      </w:r>
    </w:p>
    <w:p w:rsidR="009C60EE" w:rsidRPr="00F676FC" w:rsidRDefault="009C60EE"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Introduction</w:t>
      </w:r>
      <w:r w:rsidR="0098195A" w:rsidRPr="00F676FC">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7</w:t>
      </w:r>
    </w:p>
    <w:p w:rsidR="00420534" w:rsidRPr="00F676FC" w:rsidRDefault="00420534"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Motivation</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B74F08">
        <w:rPr>
          <w:rFonts w:ascii="Times New Roman" w:hAnsi="Times New Roman" w:cs="Times New Roman"/>
          <w:sz w:val="24"/>
        </w:rPr>
        <w:t>………………</w:t>
      </w:r>
      <w:r w:rsidR="00A80F9E">
        <w:rPr>
          <w:rFonts w:ascii="Times New Roman" w:hAnsi="Times New Roman" w:cs="Times New Roman"/>
          <w:sz w:val="24"/>
        </w:rPr>
        <w:t>8</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Literature Review</w:t>
      </w:r>
      <w:r w:rsidR="00081767"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General………………………………………………………</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Comparative Study…………………………………………</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9</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 xml:space="preserve">Related Theories and </w:t>
      </w:r>
      <w:r w:rsidR="00081767" w:rsidRPr="00F676FC">
        <w:rPr>
          <w:rFonts w:ascii="Times New Roman" w:hAnsi="Times New Roman" w:cs="Times New Roman"/>
          <w:b/>
          <w:sz w:val="24"/>
        </w:rPr>
        <w:t>Algorithms</w:t>
      </w:r>
      <w:r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Machine Learning</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10</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Unsupervised Learning</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Logistic Regression</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13</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Genetic Algorithm</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…17</w:t>
      </w:r>
    </w:p>
    <w:p w:rsidR="00B2160D" w:rsidRDefault="00B2160D" w:rsidP="00F676FC">
      <w:pPr>
        <w:pStyle w:val="ListParagraph"/>
        <w:numPr>
          <w:ilvl w:val="0"/>
          <w:numId w:val="32"/>
        </w:numPr>
        <w:spacing w:line="276" w:lineRule="auto"/>
        <w:rPr>
          <w:rFonts w:ascii="Times New Roman" w:hAnsi="Times New Roman" w:cs="Times New Roman"/>
          <w:sz w:val="24"/>
        </w:rPr>
      </w:pPr>
      <w:r w:rsidRPr="00B2160D">
        <w:rPr>
          <w:rFonts w:ascii="Times New Roman" w:hAnsi="Times New Roman" w:cs="Times New Roman"/>
          <w:b/>
          <w:sz w:val="24"/>
        </w:rPr>
        <w:t>Dataset</w:t>
      </w:r>
      <w:r>
        <w:rPr>
          <w:rFonts w:ascii="Times New Roman" w:hAnsi="Times New Roman" w:cs="Times New Roman"/>
          <w:sz w:val="24"/>
        </w:rPr>
        <w:t>……………………………………………………………………………….</w:t>
      </w:r>
    </w:p>
    <w:p w:rsid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Descri</w:t>
      </w:r>
      <w:r w:rsidR="00A80F9E">
        <w:rPr>
          <w:rFonts w:ascii="Times New Roman" w:hAnsi="Times New Roman" w:cs="Times New Roman"/>
          <w:sz w:val="24"/>
        </w:rPr>
        <w:t>ption………………………………………………………………</w:t>
      </w:r>
      <w:r w:rsidR="00B74F08">
        <w:rPr>
          <w:rFonts w:ascii="Times New Roman" w:hAnsi="Times New Roman" w:cs="Times New Roman"/>
          <w:sz w:val="24"/>
        </w:rPr>
        <w:t>…</w:t>
      </w:r>
      <w:r w:rsidR="00A80F9E">
        <w:rPr>
          <w:rFonts w:ascii="Times New Roman" w:hAnsi="Times New Roman" w:cs="Times New Roman"/>
          <w:sz w:val="24"/>
        </w:rPr>
        <w:t>……22</w:t>
      </w:r>
    </w:p>
    <w:p w:rsidR="00B2160D" w:rsidRPr="00B2160D" w:rsidRDefault="00B2160D" w:rsidP="00B2160D">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Exploratory </w:t>
      </w:r>
      <w:r w:rsidR="00671E22">
        <w:rPr>
          <w:rFonts w:ascii="Times New Roman" w:hAnsi="Times New Roman" w:cs="Times New Roman"/>
          <w:sz w:val="24"/>
        </w:rPr>
        <w:t xml:space="preserve">Visual </w:t>
      </w:r>
      <w:r>
        <w:rPr>
          <w:rFonts w:ascii="Times New Roman" w:hAnsi="Times New Roman" w:cs="Times New Roman"/>
          <w:sz w:val="24"/>
        </w:rPr>
        <w:t>A</w:t>
      </w:r>
      <w:r w:rsidRPr="00B2160D">
        <w:rPr>
          <w:rFonts w:ascii="Times New Roman" w:hAnsi="Times New Roman" w:cs="Times New Roman"/>
          <w:sz w:val="24"/>
        </w:rPr>
        <w:t>nalysis</w:t>
      </w:r>
      <w:r w:rsidR="00671E22">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…..22</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Proposed Pipeline</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Description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………27</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Components of the Pipeline</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………28</w:t>
      </w:r>
    </w:p>
    <w:p w:rsidR="0098195A" w:rsidRPr="00F676FC" w:rsidRDefault="0098195A" w:rsidP="00F676FC">
      <w:pPr>
        <w:pStyle w:val="ListParagraph"/>
        <w:numPr>
          <w:ilvl w:val="2"/>
          <w:numId w:val="32"/>
        </w:numPr>
        <w:spacing w:line="276" w:lineRule="auto"/>
        <w:rPr>
          <w:rFonts w:ascii="Times New Roman" w:hAnsi="Times New Roman" w:cs="Times New Roman"/>
          <w:i/>
          <w:sz w:val="24"/>
        </w:rPr>
      </w:pPr>
      <w:r w:rsidRPr="00F676FC">
        <w:rPr>
          <w:rFonts w:ascii="Times New Roman" w:hAnsi="Times New Roman" w:cs="Times New Roman"/>
          <w:i/>
          <w:sz w:val="24"/>
        </w:rPr>
        <w:t>Data-Preprocessing</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F465EC"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Feature Selection</w:t>
      </w:r>
      <w:r w:rsidR="0043348A">
        <w:rPr>
          <w:rFonts w:ascii="Times New Roman" w:hAnsi="Times New Roman" w:cs="Times New Roman"/>
          <w:sz w:val="24"/>
        </w:rPr>
        <w:t>…………………………….</w:t>
      </w:r>
      <w:r w:rsidR="00D73135">
        <w:rPr>
          <w:rFonts w:ascii="Times New Roman" w:hAnsi="Times New Roman" w:cs="Times New Roman"/>
          <w:sz w:val="24"/>
        </w:rPr>
        <w:t>………………</w:t>
      </w:r>
      <w:r>
        <w:rPr>
          <w:rFonts w:ascii="Times New Roman" w:hAnsi="Times New Roman" w:cs="Times New Roman"/>
          <w:sz w:val="24"/>
        </w:rPr>
        <w:t>…………</w:t>
      </w:r>
      <w:r w:rsidR="00B74F08">
        <w:rPr>
          <w:rFonts w:ascii="Times New Roman" w:hAnsi="Times New Roman" w:cs="Times New Roman"/>
          <w:sz w:val="24"/>
        </w:rPr>
        <w:t>…</w:t>
      </w:r>
    </w:p>
    <w:p w:rsidR="0098195A" w:rsidRPr="00F676FC" w:rsidRDefault="00A40A98" w:rsidP="00F676FC">
      <w:pPr>
        <w:pStyle w:val="ListParagraph"/>
        <w:numPr>
          <w:ilvl w:val="2"/>
          <w:numId w:val="32"/>
        </w:numPr>
        <w:spacing w:line="276" w:lineRule="auto"/>
        <w:rPr>
          <w:rFonts w:ascii="Times New Roman" w:hAnsi="Times New Roman" w:cs="Times New Roman"/>
          <w:i/>
          <w:sz w:val="24"/>
        </w:rPr>
      </w:pPr>
      <w:r>
        <w:rPr>
          <w:rFonts w:ascii="Times New Roman" w:hAnsi="Times New Roman" w:cs="Times New Roman"/>
          <w:i/>
          <w:sz w:val="24"/>
        </w:rPr>
        <w:t>Model Optimization</w:t>
      </w:r>
      <w:r w:rsidR="0043348A">
        <w:rPr>
          <w:rFonts w:ascii="Times New Roman" w:hAnsi="Times New Roman" w:cs="Times New Roman"/>
          <w:sz w:val="24"/>
        </w:rPr>
        <w:t>…………………………………</w:t>
      </w:r>
      <w:r w:rsidR="00D73135">
        <w:rPr>
          <w:rFonts w:ascii="Times New Roman" w:hAnsi="Times New Roman" w:cs="Times New Roman"/>
          <w:sz w:val="24"/>
        </w:rPr>
        <w:t>………………</w:t>
      </w:r>
      <w:r w:rsidR="00B74F08">
        <w:rPr>
          <w:rFonts w:ascii="Times New Roman" w:hAnsi="Times New Roman" w:cs="Times New Roman"/>
          <w:sz w:val="24"/>
        </w:rPr>
        <w:t>…….</w:t>
      </w:r>
    </w:p>
    <w:p w:rsidR="0098195A" w:rsidRPr="00F676FC" w:rsidRDefault="0098195A" w:rsidP="00F676FC">
      <w:pPr>
        <w:pStyle w:val="ListParagraph"/>
        <w:numPr>
          <w:ilvl w:val="0"/>
          <w:numId w:val="32"/>
        </w:numPr>
        <w:spacing w:line="276" w:lineRule="auto"/>
        <w:rPr>
          <w:rFonts w:ascii="Times New Roman" w:hAnsi="Times New Roman" w:cs="Times New Roman"/>
          <w:sz w:val="24"/>
        </w:rPr>
      </w:pPr>
      <w:r w:rsidRPr="00F676FC">
        <w:rPr>
          <w:rFonts w:ascii="Times New Roman" w:hAnsi="Times New Roman" w:cs="Times New Roman"/>
          <w:b/>
          <w:sz w:val="24"/>
        </w:rPr>
        <w:t>Simulation of Hypotheses</w:t>
      </w:r>
      <w:r w:rsidR="0043348A">
        <w:rPr>
          <w:rFonts w:ascii="Times New Roman" w:hAnsi="Times New Roman" w:cs="Times New Roman"/>
          <w:sz w:val="24"/>
        </w:rPr>
        <w:t>…………………………………………..</w:t>
      </w:r>
      <w:r w:rsidR="00D73135">
        <w:rPr>
          <w:rFonts w:ascii="Times New Roman" w:hAnsi="Times New Roman" w:cs="Times New Roman"/>
          <w:sz w:val="24"/>
        </w:rPr>
        <w:t>……………….</w:t>
      </w:r>
    </w:p>
    <w:p w:rsidR="0098195A"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Setup</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………………32</w:t>
      </w:r>
    </w:p>
    <w:p w:rsidR="001D7069" w:rsidRPr="00F676FC" w:rsidRDefault="001D7069" w:rsidP="00F676FC">
      <w:pPr>
        <w:pStyle w:val="ListParagraph"/>
        <w:numPr>
          <w:ilvl w:val="1"/>
          <w:numId w:val="32"/>
        </w:numPr>
        <w:spacing w:line="276" w:lineRule="auto"/>
        <w:rPr>
          <w:rFonts w:ascii="Times New Roman" w:hAnsi="Times New Roman" w:cs="Times New Roman"/>
          <w:sz w:val="24"/>
        </w:rPr>
      </w:pPr>
      <w:r>
        <w:rPr>
          <w:rFonts w:ascii="Times New Roman" w:hAnsi="Times New Roman" w:cs="Times New Roman"/>
          <w:sz w:val="24"/>
        </w:rPr>
        <w:t xml:space="preserve"> Graphical User-</w:t>
      </w:r>
      <w:r w:rsidR="00A80F9E">
        <w:rPr>
          <w:rFonts w:ascii="Times New Roman" w:hAnsi="Times New Roman" w:cs="Times New Roman"/>
          <w:sz w:val="24"/>
        </w:rPr>
        <w:t>Interface………………………………………………</w:t>
      </w:r>
      <w:r w:rsidR="00B74F08">
        <w:rPr>
          <w:rFonts w:ascii="Times New Roman" w:hAnsi="Times New Roman" w:cs="Times New Roman"/>
          <w:sz w:val="24"/>
        </w:rPr>
        <w:t>.</w:t>
      </w:r>
      <w:r w:rsidR="00A80F9E">
        <w:rPr>
          <w:rFonts w:ascii="Times New Roman" w:hAnsi="Times New Roman" w:cs="Times New Roman"/>
          <w:sz w:val="24"/>
        </w:rPr>
        <w:t>………32</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Results</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33</w:t>
      </w:r>
    </w:p>
    <w:p w:rsidR="003E3B1C" w:rsidRDefault="003E3B1C" w:rsidP="003E3B1C">
      <w:pPr>
        <w:pStyle w:val="ListParagraph"/>
        <w:spacing w:line="276" w:lineRule="auto"/>
        <w:ind w:left="1080"/>
        <w:rPr>
          <w:rFonts w:ascii="Times New Roman" w:hAnsi="Times New Roman" w:cs="Times New Roman"/>
          <w:b/>
          <w:sz w:val="24"/>
        </w:rPr>
      </w:pPr>
      <w:r>
        <w:rPr>
          <w:rFonts w:ascii="Times New Roman" w:hAnsi="Times New Roman" w:cs="Times New Roman"/>
          <w:b/>
          <w:sz w:val="24"/>
        </w:rPr>
        <w:t xml:space="preserve">   </w:t>
      </w:r>
    </w:p>
    <w:p w:rsidR="003E3B1C" w:rsidRDefault="003E3B1C" w:rsidP="003E3B1C">
      <w:pPr>
        <w:pStyle w:val="ListParagraph"/>
        <w:spacing w:line="276" w:lineRule="auto"/>
        <w:ind w:left="1080"/>
        <w:rPr>
          <w:rFonts w:ascii="Times New Roman" w:hAnsi="Times New Roman" w:cs="Times New Roman"/>
          <w:b/>
          <w:sz w:val="24"/>
        </w:rPr>
      </w:pPr>
    </w:p>
    <w:p w:rsidR="003E3B1C" w:rsidRDefault="003E3B1C" w:rsidP="003E3B1C">
      <w:pPr>
        <w:pStyle w:val="ListParagraph"/>
        <w:spacing w:line="276" w:lineRule="auto"/>
        <w:ind w:left="1080"/>
        <w:rPr>
          <w:rFonts w:ascii="Times New Roman" w:hAnsi="Times New Roman" w:cs="Times New Roman"/>
          <w:b/>
          <w:sz w:val="24"/>
        </w:rPr>
      </w:pP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lastRenderedPageBreak/>
        <w:t>Inferences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Discussion</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Future Work</w:t>
      </w:r>
      <w:r w:rsidR="0043348A" w:rsidRPr="00F676FC">
        <w:rPr>
          <w:rFonts w:ascii="Times New Roman" w:hAnsi="Times New Roman" w:cs="Times New Roman"/>
          <w:sz w:val="24"/>
        </w:rPr>
        <w:t>…………………………………………………</w:t>
      </w:r>
      <w:r w:rsidR="0043348A">
        <w:rPr>
          <w:rFonts w:ascii="Times New Roman" w:hAnsi="Times New Roman" w:cs="Times New Roman"/>
          <w:sz w:val="24"/>
        </w:rPr>
        <w:t>…</w:t>
      </w:r>
      <w:r w:rsidR="00A80F9E">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……36</w:t>
      </w:r>
    </w:p>
    <w:p w:rsidR="0098195A" w:rsidRPr="00F676FC" w:rsidRDefault="0098195A" w:rsidP="00F676FC">
      <w:pPr>
        <w:pStyle w:val="ListParagraph"/>
        <w:numPr>
          <w:ilvl w:val="1"/>
          <w:numId w:val="32"/>
        </w:numPr>
        <w:spacing w:line="276" w:lineRule="auto"/>
        <w:rPr>
          <w:rFonts w:ascii="Times New Roman" w:hAnsi="Times New Roman" w:cs="Times New Roman"/>
          <w:sz w:val="24"/>
        </w:rPr>
      </w:pPr>
      <w:r w:rsidRPr="00F676FC">
        <w:rPr>
          <w:rFonts w:ascii="Times New Roman" w:hAnsi="Times New Roman" w:cs="Times New Roman"/>
          <w:sz w:val="24"/>
        </w:rPr>
        <w:t xml:space="preserve"> Conclusion</w:t>
      </w:r>
      <w:r w:rsidR="0043348A" w:rsidRPr="00F676FC">
        <w:rPr>
          <w:rFonts w:ascii="Times New Roman" w:hAnsi="Times New Roman" w:cs="Times New Roman"/>
          <w:sz w:val="24"/>
        </w:rPr>
        <w:t>…………………………………………………</w:t>
      </w:r>
      <w:r w:rsidR="0043348A">
        <w:rPr>
          <w:rFonts w:ascii="Times New Roman" w:hAnsi="Times New Roman" w:cs="Times New Roman"/>
          <w:sz w:val="24"/>
        </w:rPr>
        <w:t>…..</w:t>
      </w:r>
      <w:r w:rsidR="00B74F08">
        <w:rPr>
          <w:rFonts w:ascii="Times New Roman" w:hAnsi="Times New Roman" w:cs="Times New Roman"/>
          <w:sz w:val="24"/>
        </w:rPr>
        <w:t>……………….</w:t>
      </w:r>
      <w:r w:rsidR="00A80F9E">
        <w:rPr>
          <w:rFonts w:ascii="Times New Roman" w:hAnsi="Times New Roman" w:cs="Times New Roman"/>
          <w:sz w:val="24"/>
        </w:rPr>
        <w:t>37</w:t>
      </w:r>
    </w:p>
    <w:p w:rsidR="0098195A" w:rsidRPr="00F676FC" w:rsidRDefault="0098195A" w:rsidP="00F676FC">
      <w:pPr>
        <w:pStyle w:val="ListParagraph"/>
        <w:numPr>
          <w:ilvl w:val="0"/>
          <w:numId w:val="32"/>
        </w:numPr>
        <w:spacing w:line="276" w:lineRule="auto"/>
        <w:rPr>
          <w:rFonts w:ascii="Times New Roman" w:hAnsi="Times New Roman" w:cs="Times New Roman"/>
          <w:b/>
          <w:sz w:val="24"/>
        </w:rPr>
      </w:pPr>
      <w:r w:rsidRPr="00F676FC">
        <w:rPr>
          <w:rFonts w:ascii="Times New Roman" w:hAnsi="Times New Roman" w:cs="Times New Roman"/>
          <w:b/>
          <w:sz w:val="24"/>
        </w:rPr>
        <w:t>References</w:t>
      </w:r>
      <w:r w:rsidR="0043348A" w:rsidRPr="00F676FC">
        <w:rPr>
          <w:rFonts w:ascii="Times New Roman" w:hAnsi="Times New Roman" w:cs="Times New Roman"/>
          <w:sz w:val="24"/>
        </w:rPr>
        <w:t>…………………………………………………</w:t>
      </w:r>
      <w:r w:rsidR="0043348A">
        <w:rPr>
          <w:rFonts w:ascii="Times New Roman" w:hAnsi="Times New Roman" w:cs="Times New Roman"/>
          <w:sz w:val="24"/>
        </w:rPr>
        <w:t>………..</w:t>
      </w:r>
      <w:r w:rsidR="00D73135">
        <w:rPr>
          <w:rFonts w:ascii="Times New Roman" w:hAnsi="Times New Roman" w:cs="Times New Roman"/>
          <w:sz w:val="24"/>
        </w:rPr>
        <w:t>……………….</w:t>
      </w:r>
      <w:r w:rsidR="00A80F9E">
        <w:rPr>
          <w:rFonts w:ascii="Times New Roman" w:hAnsi="Times New Roman" w:cs="Times New Roman"/>
          <w:sz w:val="24"/>
        </w:rPr>
        <w:t>38</w:t>
      </w:r>
    </w:p>
    <w:p w:rsidR="0098195A" w:rsidRPr="00F676FC" w:rsidRDefault="0098195A" w:rsidP="00F676FC">
      <w:pPr>
        <w:pStyle w:val="ListParagraph"/>
        <w:spacing w:line="276" w:lineRule="auto"/>
        <w:ind w:left="1512"/>
        <w:rPr>
          <w:rFonts w:ascii="Times New Roman" w:hAnsi="Times New Roman" w:cs="Times New Roman"/>
          <w:sz w:val="24"/>
        </w:rPr>
      </w:pPr>
    </w:p>
    <w:p w:rsidR="00E2338F" w:rsidRDefault="0098195A" w:rsidP="0098195A">
      <w:pPr>
        <w:tabs>
          <w:tab w:val="left" w:pos="1990"/>
        </w:tabs>
        <w:rPr>
          <w:rFonts w:cstheme="minorHAnsi"/>
          <w:b/>
          <w:sz w:val="36"/>
        </w:rPr>
      </w:pPr>
      <w:r>
        <w:rPr>
          <w:rFonts w:cstheme="minorHAnsi"/>
          <w:b/>
          <w:sz w:val="36"/>
        </w:rPr>
        <w:tab/>
      </w: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r>
        <w:rPr>
          <w:rFonts w:ascii="Times New Roman" w:hAnsi="Times New Roman"/>
          <w:sz w:val="48"/>
          <w:szCs w:val="36"/>
          <w:u w:val="single"/>
          <w14:shadow w14:blurRad="50800" w14:dist="38100" w14:dir="2700000" w14:sx="100000" w14:sy="100000" w14:kx="0" w14:ky="0" w14:algn="tl">
            <w14:srgbClr w14:val="000000">
              <w14:alpha w14:val="60000"/>
            </w14:srgbClr>
          </w14:shadow>
        </w:rPr>
        <w:t xml:space="preserve">List of </w:t>
      </w:r>
      <w:r>
        <w:rPr>
          <w:rFonts w:ascii="Times New Roman" w:hAnsi="Times New Roman"/>
          <w:sz w:val="48"/>
          <w:szCs w:val="36"/>
          <w:u w:val="single"/>
          <w14:shadow w14:blurRad="50800" w14:dist="38100" w14:dir="2700000" w14:sx="100000" w14:sy="100000" w14:kx="0" w14:ky="0" w14:algn="tl">
            <w14:srgbClr w14:val="000000">
              <w14:alpha w14:val="60000"/>
            </w14:srgbClr>
          </w14:shadow>
        </w:rPr>
        <w:t>Figures</w:t>
      </w:r>
    </w:p>
    <w:p w:rsidR="005427E8" w:rsidRDefault="005427E8" w:rsidP="005427E8">
      <w:pPr>
        <w:ind w:firstLine="720"/>
        <w:rPr>
          <w:rFonts w:ascii="Times New Roman" w:hAnsi="Times New Roman"/>
          <w:sz w:val="48"/>
          <w:szCs w:val="36"/>
          <w:u w:val="single"/>
          <w14:shadow w14:blurRad="50800" w14:dist="38100" w14:dir="2700000" w14:sx="100000" w14:sy="100000" w14:kx="0" w14:ky="0" w14:algn="tl">
            <w14:srgbClr w14:val="000000">
              <w14:alpha w14:val="60000"/>
            </w14:srgbClr>
          </w14:shadow>
        </w:rPr>
      </w:pP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 Comparative Study</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D5C31">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3.2.1 Sigmoid Function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3.3.3 Genetic Algorithm</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3.3.2 Nomenclatures in Genetic Algorithm</w:t>
      </w:r>
      <w:r w:rsidR="006A3E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4.2.1 Gender Distribution</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……………..23</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4.2.2 TB vs DB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4.3.3 TP vs ALB</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4.2.4 Correlation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5.1.1 Pipeline</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5.2.3.1 Pseudo Code for Genetic Algorithm</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6.2.1 GUI</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6.3.1 Confusion Matrix</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p w:rsidR="005427E8" w:rsidRPr="00A80F9E" w:rsidRDefault="005427E8" w:rsidP="005427E8">
      <w:pPr>
        <w:ind w:firstLine="720"/>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6.3.2 Performance in Stages</w:t>
      </w:r>
      <w:r w:rsidR="00821376" w:rsidRPr="00A80F9E">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F284B">
        <w:rPr>
          <w:rFonts w:ascii="Times New Roman" w:hAnsi="Times New Roman"/>
          <w:color w:val="000000" w:themeColor="text1"/>
          <w:sz w:val="24"/>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w:t>
      </w:r>
    </w:p>
    <w:p w:rsidR="00E2338F" w:rsidRPr="005427E8" w:rsidRDefault="00E2338F" w:rsidP="00726010">
      <w:pPr>
        <w:jc w:val="center"/>
        <w:rPr>
          <w:rFonts w:ascii="Times New Roman" w:hAnsi="Times New Roman" w:cs="Times New Roman"/>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cstheme="minorHAnsi"/>
          <w:b/>
          <w:sz w:val="36"/>
        </w:rPr>
      </w:pPr>
    </w:p>
    <w:p w:rsidR="00E2338F" w:rsidRDefault="00E2338F" w:rsidP="00726010">
      <w:pPr>
        <w:jc w:val="center"/>
        <w:rPr>
          <w:rFonts w:ascii="Copperplate Gothic Bold" w:hAnsi="Copperplate Gothic Bold"/>
          <w:sz w:val="56"/>
          <w:u w:val="single"/>
        </w:rPr>
      </w:pPr>
    </w:p>
    <w:p w:rsidR="00395BE0" w:rsidRDefault="00395BE0" w:rsidP="00726010">
      <w:pPr>
        <w:jc w:val="center"/>
        <w:rPr>
          <w:rFonts w:ascii="Copperplate Gothic Bold" w:hAnsi="Copperplate Gothic Bold"/>
          <w:sz w:val="56"/>
          <w:u w:val="single"/>
        </w:rPr>
      </w:pPr>
    </w:p>
    <w:p w:rsidR="00E61D8A" w:rsidRDefault="00E61D8A" w:rsidP="00726010">
      <w:pPr>
        <w:jc w:val="center"/>
        <w:rPr>
          <w:rFonts w:ascii="Copperplate Gothic Bold" w:hAnsi="Copperplate Gothic Bold"/>
          <w:sz w:val="56"/>
          <w:u w:val="single"/>
        </w:rPr>
      </w:pPr>
    </w:p>
    <w:p w:rsidR="00657811" w:rsidRDefault="00657811" w:rsidP="00185017">
      <w:pPr>
        <w:rPr>
          <w:rFonts w:ascii="Copperplate Gothic Bold" w:hAnsi="Copperplate Gothic Bold"/>
          <w:sz w:val="56"/>
          <w:u w:val="single"/>
        </w:rPr>
      </w:pPr>
    </w:p>
    <w:p w:rsidR="000B1CF6" w:rsidRDefault="000B1CF6" w:rsidP="000B1CF6">
      <w:pPr>
        <w:pStyle w:val="ListParagraph"/>
        <w:numPr>
          <w:ilvl w:val="0"/>
          <w:numId w:val="34"/>
        </w:numPr>
        <w:jc w:val="center"/>
        <w:rPr>
          <w:rFonts w:ascii="Times New Roman" w:hAnsi="Times New Roman" w:cs="Times New Roman"/>
          <w:b/>
          <w:sz w:val="32"/>
        </w:rPr>
      </w:pPr>
      <w:r w:rsidRPr="000B1CF6">
        <w:rPr>
          <w:rFonts w:ascii="Times New Roman" w:hAnsi="Times New Roman" w:cs="Times New Roman"/>
          <w:b/>
          <w:sz w:val="32"/>
        </w:rPr>
        <w:lastRenderedPageBreak/>
        <w:t>Preface</w:t>
      </w:r>
    </w:p>
    <w:p w:rsidR="000B1CF6" w:rsidRPr="000B1CF6" w:rsidRDefault="000B1CF6" w:rsidP="000B1CF6">
      <w:pPr>
        <w:pStyle w:val="ListParagraph"/>
        <w:ind w:left="360"/>
        <w:rPr>
          <w:rFonts w:ascii="Times New Roman" w:hAnsi="Times New Roman" w:cs="Times New Roman"/>
          <w:b/>
          <w:sz w:val="40"/>
        </w:rPr>
      </w:pPr>
    </w:p>
    <w:p w:rsidR="00657811" w:rsidRPr="000B1CF6" w:rsidRDefault="000B1CF6" w:rsidP="000B1CF6">
      <w:pPr>
        <w:pStyle w:val="ListParagraph"/>
        <w:numPr>
          <w:ilvl w:val="1"/>
          <w:numId w:val="34"/>
        </w:numPr>
        <w:rPr>
          <w:rFonts w:ascii="Times New Roman" w:hAnsi="Times New Roman" w:cs="Times New Roman"/>
          <w:i/>
          <w:sz w:val="32"/>
        </w:rPr>
      </w:pPr>
      <w:r w:rsidRPr="000B1CF6">
        <w:rPr>
          <w:rFonts w:ascii="Times New Roman" w:hAnsi="Times New Roman" w:cs="Times New Roman"/>
          <w:i/>
          <w:sz w:val="32"/>
        </w:rPr>
        <w:t>Introduction</w:t>
      </w:r>
    </w:p>
    <w:p w:rsidR="000B1CF6" w:rsidRDefault="000B1CF6" w:rsidP="000B1CF6">
      <w:pPr>
        <w:jc w:val="both"/>
        <w:rPr>
          <w:rFonts w:ascii="Times New Roman" w:hAnsi="Times New Roman" w:cs="Times New Roman"/>
          <w:i/>
          <w:sz w:val="28"/>
        </w:rPr>
      </w:pPr>
    </w:p>
    <w:p w:rsidR="000B1CF6" w:rsidRDefault="000B1CF6" w:rsidP="000B1CF6">
      <w:pPr>
        <w:jc w:val="both"/>
        <w:rPr>
          <w:rFonts w:ascii="Times New Roman" w:hAnsi="Times New Roman" w:cs="Times New Roman"/>
          <w:i/>
          <w:sz w:val="28"/>
        </w:rPr>
      </w:pPr>
    </w:p>
    <w:p w:rsidR="000B1CF6" w:rsidRDefault="00440889" w:rsidP="00421B41">
      <w:pPr>
        <w:ind w:firstLine="360"/>
        <w:jc w:val="both"/>
        <w:rPr>
          <w:rFonts w:ascii="Times New Roman" w:hAnsi="Times New Roman" w:cs="Times New Roman"/>
          <w:sz w:val="28"/>
        </w:rPr>
      </w:pPr>
      <w:r>
        <w:rPr>
          <w:rFonts w:ascii="Times New Roman" w:hAnsi="Times New Roman" w:cs="Times New Roman"/>
          <w:sz w:val="28"/>
        </w:rPr>
        <w:t>Through this project, we explored the possibilities of extracting meaningful information from seemingly random and ordinary dataset. We tried to unleash the hidden potential of using our experiences to learn, and improve our methodology. No other framework in Computer Science’s literature except Machine Learning and Data Science is more perfect for our goal in this regard.</w:t>
      </w:r>
    </w:p>
    <w:p w:rsidR="00440889" w:rsidRDefault="00440889" w:rsidP="00421B41">
      <w:pPr>
        <w:jc w:val="both"/>
        <w:rPr>
          <w:rFonts w:ascii="Times New Roman" w:hAnsi="Times New Roman" w:cs="Times New Roman"/>
          <w:sz w:val="28"/>
        </w:rPr>
      </w:pPr>
    </w:p>
    <w:p w:rsidR="00440889" w:rsidRPr="00440889" w:rsidRDefault="00440889" w:rsidP="00421B41">
      <w:pPr>
        <w:ind w:firstLine="360"/>
        <w:jc w:val="both"/>
        <w:rPr>
          <w:rFonts w:ascii="Times New Roman" w:hAnsi="Times New Roman" w:cs="Times New Roman"/>
          <w:sz w:val="28"/>
        </w:rPr>
      </w:pPr>
      <w:r w:rsidRPr="00440889">
        <w:rPr>
          <w:rFonts w:ascii="Times New Roman" w:hAnsi="Times New Roman" w:cs="Times New Roman"/>
          <w:sz w:val="28"/>
        </w:rPr>
        <w:t>Bioinformatics is a field of study that uses computation to extract knowledge from biological data. It includes the collection, storage, retrieval, manipulation and modelling of data for analysis, visualization or prediction through the development of algorithms and software.</w:t>
      </w:r>
    </w:p>
    <w:p w:rsidR="00440889" w:rsidRDefault="00440889" w:rsidP="00421B41">
      <w:pPr>
        <w:jc w:val="both"/>
        <w:rPr>
          <w:rFonts w:ascii="Times New Roman" w:hAnsi="Times New Roman" w:cs="Times New Roman"/>
          <w:sz w:val="28"/>
        </w:rPr>
      </w:pPr>
    </w:p>
    <w:p w:rsidR="000B1CF6" w:rsidRDefault="00440889" w:rsidP="00421B41">
      <w:pPr>
        <w:ind w:firstLine="360"/>
        <w:jc w:val="both"/>
        <w:rPr>
          <w:rFonts w:ascii="Times New Roman" w:hAnsi="Times New Roman" w:cs="Times New Roman"/>
          <w:sz w:val="28"/>
          <w:szCs w:val="20"/>
        </w:rPr>
      </w:pPr>
      <w:r>
        <w:rPr>
          <w:rFonts w:ascii="Times New Roman" w:hAnsi="Times New Roman" w:cs="Times New Roman"/>
          <w:sz w:val="28"/>
        </w:rPr>
        <w:t>Our implementation also explores the importance of extracting high performances from ordinary Machine Learning algorithms through proper data preprocessing and feature engineering.</w:t>
      </w:r>
      <w:r>
        <w:rPr>
          <w:rFonts w:ascii="Times New Roman" w:hAnsi="Times New Roman" w:cs="Times New Roman"/>
          <w:sz w:val="28"/>
          <w:szCs w:val="20"/>
        </w:rPr>
        <w:t xml:space="preserve"> It would prove to be an important contribution in the ever-growing literature and research in the of aforementioned feature engineering and hyper-parameter tuning.</w:t>
      </w:r>
    </w:p>
    <w:p w:rsidR="000B1CF6" w:rsidRPr="000B1CF6" w:rsidRDefault="000B1CF6" w:rsidP="00FA631C">
      <w:pPr>
        <w:jc w:val="both"/>
        <w:rPr>
          <w:rFonts w:ascii="Times New Roman" w:hAnsi="Times New Roman" w:cs="Times New Roman"/>
          <w:i/>
          <w:sz w:val="24"/>
        </w:rPr>
      </w:pPr>
    </w:p>
    <w:p w:rsidR="000B1CF6" w:rsidRPr="000B1CF6" w:rsidRDefault="000B1CF6" w:rsidP="000B1CF6">
      <w:pPr>
        <w:ind w:left="360"/>
        <w:rPr>
          <w:rFonts w:ascii="Times New Roman" w:hAnsi="Times New Roman" w:cs="Times New Roman"/>
          <w:sz w:val="24"/>
        </w:rPr>
      </w:pPr>
    </w:p>
    <w:p w:rsidR="00F43D3D"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Motivation</w:t>
      </w:r>
    </w:p>
    <w:p w:rsidR="00F43D3D" w:rsidRPr="00F43D3D" w:rsidRDefault="00F43D3D" w:rsidP="00F43D3D">
      <w:pPr>
        <w:pStyle w:val="ListParagraph"/>
        <w:ind w:left="360"/>
        <w:jc w:val="both"/>
        <w:rPr>
          <w:rFonts w:ascii="Times New Roman" w:hAnsi="Times New Roman" w:cs="Times New Roman"/>
          <w:i/>
          <w:sz w:val="28"/>
        </w:rPr>
      </w:pPr>
    </w:p>
    <w:p w:rsidR="00F43D3D" w:rsidRDefault="00F43D3D"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Our purpose of delving into this project is to device a methodology that can be used as a tool in the field of Bioinformatics. This tool, which is our context a model that would predict whether a person has Liver Disease on not based on some of the biological test results that he can input.</w:t>
      </w:r>
    </w:p>
    <w:p w:rsidR="00CE484F" w:rsidRDefault="00CE484F" w:rsidP="00F43D3D">
      <w:pPr>
        <w:pStyle w:val="ListParagraph"/>
        <w:ind w:left="360" w:firstLine="360"/>
        <w:jc w:val="both"/>
        <w:rPr>
          <w:rFonts w:ascii="Times New Roman" w:hAnsi="Times New Roman" w:cs="Times New Roman"/>
          <w:sz w:val="28"/>
          <w:szCs w:val="20"/>
        </w:rPr>
      </w:pPr>
    </w:p>
    <w:p w:rsidR="00245835" w:rsidRDefault="00F43D3D" w:rsidP="00FA631C">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This model that combines data science and biology, could be a stepping-stone in a world where more and more services are turning to Artificial Intelligence for error</w:t>
      </w:r>
      <w:r w:rsidR="00650ECA">
        <w:rPr>
          <w:rFonts w:ascii="Times New Roman" w:hAnsi="Times New Roman" w:cs="Times New Roman"/>
          <w:sz w:val="28"/>
          <w:szCs w:val="20"/>
        </w:rPr>
        <w:t>-free</w:t>
      </w:r>
      <w:r w:rsidR="003102B6">
        <w:rPr>
          <w:rFonts w:ascii="Times New Roman" w:hAnsi="Times New Roman" w:cs="Times New Roman"/>
          <w:sz w:val="28"/>
          <w:szCs w:val="20"/>
        </w:rPr>
        <w:t xml:space="preserve"> implementations. It would remove the human bias and error in our current diagnosis methodology and make way for truly automated systems.</w:t>
      </w:r>
    </w:p>
    <w:p w:rsidR="00CE484F" w:rsidRPr="00FA631C" w:rsidRDefault="00CE484F" w:rsidP="00FA631C">
      <w:pPr>
        <w:pStyle w:val="ListParagraph"/>
        <w:ind w:left="360" w:firstLine="360"/>
        <w:jc w:val="both"/>
        <w:rPr>
          <w:rFonts w:ascii="Times New Roman" w:hAnsi="Times New Roman" w:cs="Times New Roman"/>
          <w:sz w:val="28"/>
          <w:szCs w:val="20"/>
        </w:rPr>
      </w:pPr>
    </w:p>
    <w:p w:rsidR="00245835" w:rsidRPr="00F43D3D" w:rsidRDefault="00245835" w:rsidP="00F43D3D">
      <w:pPr>
        <w:pStyle w:val="ListParagraph"/>
        <w:ind w:left="360" w:firstLine="360"/>
        <w:jc w:val="both"/>
        <w:rPr>
          <w:rFonts w:ascii="Times New Roman" w:hAnsi="Times New Roman" w:cs="Times New Roman"/>
          <w:sz w:val="28"/>
          <w:szCs w:val="20"/>
        </w:rPr>
      </w:pPr>
      <w:r>
        <w:rPr>
          <w:rFonts w:ascii="Times New Roman" w:hAnsi="Times New Roman" w:cs="Times New Roman"/>
          <w:sz w:val="28"/>
          <w:szCs w:val="20"/>
        </w:rPr>
        <w:t>For fields as severe, important and critical such as disease diagnosis, we can combine years of developmental research in the field of predictive algorithms with the ever growing computational power of modern system to come up with state-of-the-art prediction models that provide impeccable essential services.</w:t>
      </w:r>
    </w:p>
    <w:p w:rsidR="00F43D3D" w:rsidRPr="00F43D3D" w:rsidRDefault="00F43D3D" w:rsidP="00F43D3D">
      <w:pPr>
        <w:rPr>
          <w:rFonts w:ascii="Times New Roman" w:hAnsi="Times New Roman" w:cs="Times New Roman"/>
          <w:i/>
          <w:sz w:val="32"/>
        </w:rPr>
      </w:pPr>
    </w:p>
    <w:p w:rsidR="00F43D3D" w:rsidRPr="000B1CF6" w:rsidRDefault="00F43D3D" w:rsidP="00F43D3D">
      <w:pPr>
        <w:pStyle w:val="ListParagraph"/>
        <w:numPr>
          <w:ilvl w:val="1"/>
          <w:numId w:val="34"/>
        </w:numPr>
        <w:rPr>
          <w:rFonts w:ascii="Times New Roman" w:hAnsi="Times New Roman" w:cs="Times New Roman"/>
          <w:i/>
          <w:sz w:val="32"/>
        </w:rPr>
      </w:pPr>
      <w:r>
        <w:rPr>
          <w:rFonts w:ascii="Times New Roman" w:hAnsi="Times New Roman" w:cs="Times New Roman"/>
          <w:i/>
          <w:sz w:val="32"/>
        </w:rPr>
        <w:t>Description</w:t>
      </w:r>
    </w:p>
    <w:p w:rsidR="00F43D3D" w:rsidRDefault="00F43D3D" w:rsidP="00F43D3D">
      <w:pPr>
        <w:jc w:val="both"/>
        <w:rPr>
          <w:rFonts w:ascii="Times New Roman" w:hAnsi="Times New Roman" w:cs="Times New Roman"/>
          <w:i/>
          <w:sz w:val="28"/>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rPr>
        <w:t>T</w:t>
      </w:r>
      <w:r w:rsidRPr="000B1CF6">
        <w:rPr>
          <w:rFonts w:ascii="Times New Roman" w:hAnsi="Times New Roman" w:cs="Times New Roman"/>
          <w:sz w:val="28"/>
          <w:szCs w:val="20"/>
        </w:rPr>
        <w:t>his project mainly deals with the ways of how we can improve upon the existing models for this particular dataset implemented using Logistic Regression algorithm, and achieving a better Test Set accuracy than them.</w:t>
      </w:r>
    </w:p>
    <w:p w:rsidR="001111BC" w:rsidRDefault="001111BC" w:rsidP="001111BC">
      <w:pPr>
        <w:jc w:val="both"/>
        <w:rPr>
          <w:rFonts w:ascii="Times New Roman" w:hAnsi="Times New Roman" w:cs="Times New Roman"/>
          <w:sz w:val="28"/>
          <w:szCs w:val="20"/>
        </w:rPr>
      </w:pPr>
    </w:p>
    <w:p w:rsidR="001111BC" w:rsidRDefault="001111BC" w:rsidP="001111BC">
      <w:pPr>
        <w:jc w:val="both"/>
        <w:rPr>
          <w:rFonts w:ascii="Times New Roman" w:hAnsi="Times New Roman" w:cs="Times New Roman"/>
          <w:sz w:val="28"/>
          <w:szCs w:val="20"/>
        </w:rPr>
      </w:pPr>
      <w:r>
        <w:rPr>
          <w:rFonts w:ascii="Times New Roman" w:hAnsi="Times New Roman" w:cs="Times New Roman"/>
          <w:sz w:val="28"/>
          <w:szCs w:val="20"/>
        </w:rPr>
        <w:t>To make our Logistic Regression model robust, we have developed a pipeline of various data science techniques, which will be discussed in detail.</w:t>
      </w:r>
    </w:p>
    <w:p w:rsidR="001111BC"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Pr>
          <w:rFonts w:ascii="Times New Roman" w:hAnsi="Times New Roman" w:cs="Times New Roman"/>
          <w:sz w:val="28"/>
          <w:szCs w:val="20"/>
        </w:rPr>
        <w:t>One particularly important stage of our pipeline is Hyper-parameter tuning, for which we have selected Genetic Algorithm as our method.</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As the field of study has observed, the proper way to achieving a well performing model is to feed it the most cleaned and processed dataset. Feature Engineering in that context is a field on itself. It has been observed in the past that for most, if not all, of the popular machine  learning dataset, some noise in form of either missing or false values, or irrelevant features are present.</w:t>
      </w:r>
    </w:p>
    <w:p w:rsidR="001111BC" w:rsidRPr="000B1CF6" w:rsidRDefault="001111BC" w:rsidP="001111BC">
      <w:pPr>
        <w:jc w:val="both"/>
        <w:rPr>
          <w:rFonts w:ascii="Times New Roman" w:hAnsi="Times New Roman" w:cs="Times New Roman"/>
          <w:sz w:val="28"/>
          <w:szCs w:val="20"/>
        </w:rPr>
      </w:pPr>
    </w:p>
    <w:p w:rsidR="001111BC" w:rsidRPr="000B1CF6" w:rsidRDefault="003B3C38" w:rsidP="001111BC">
      <w:pPr>
        <w:jc w:val="both"/>
        <w:rPr>
          <w:rFonts w:ascii="Times New Roman" w:hAnsi="Times New Roman" w:cs="Times New Roman"/>
          <w:sz w:val="28"/>
          <w:szCs w:val="20"/>
        </w:rPr>
      </w:pPr>
      <w:r>
        <w:rPr>
          <w:rFonts w:ascii="Times New Roman" w:hAnsi="Times New Roman" w:cs="Times New Roman"/>
          <w:sz w:val="28"/>
          <w:szCs w:val="20"/>
        </w:rPr>
        <w:t>This</w:t>
      </w:r>
      <w:r w:rsidR="001111BC" w:rsidRPr="000B1CF6">
        <w:rPr>
          <w:rFonts w:ascii="Times New Roman" w:hAnsi="Times New Roman" w:cs="Times New Roman"/>
          <w:sz w:val="28"/>
          <w:szCs w:val="20"/>
        </w:rPr>
        <w:t xml:space="preserve"> particular dataset </w:t>
      </w:r>
      <w:r>
        <w:rPr>
          <w:rFonts w:ascii="Times New Roman" w:hAnsi="Times New Roman" w:cs="Times New Roman"/>
          <w:sz w:val="28"/>
          <w:szCs w:val="20"/>
        </w:rPr>
        <w:t xml:space="preserve">that we used, </w:t>
      </w:r>
      <w:r w:rsidR="001111BC" w:rsidRPr="000B1CF6">
        <w:rPr>
          <w:rFonts w:ascii="Times New Roman" w:hAnsi="Times New Roman" w:cs="Times New Roman"/>
          <w:sz w:val="28"/>
          <w:szCs w:val="20"/>
        </w:rPr>
        <w:t>was mostly used in literature in its raw form i.e. without the exclusion of any of its features in the input dataset. What we have tried to do is select the best possible set of features from this dataset that outputs the highest accuracy</w:t>
      </w:r>
      <w:r w:rsidR="001E2E03">
        <w:rPr>
          <w:rFonts w:ascii="Times New Roman" w:hAnsi="Times New Roman" w:cs="Times New Roman"/>
          <w:sz w:val="28"/>
          <w:szCs w:val="20"/>
        </w:rPr>
        <w:t xml:space="preserve"> and therefore better performance</w:t>
      </w:r>
      <w:r w:rsidR="001111BC" w:rsidRPr="000B1CF6">
        <w:rPr>
          <w:rFonts w:ascii="Times New Roman" w:hAnsi="Times New Roman" w:cs="Times New Roman"/>
          <w:sz w:val="28"/>
          <w:szCs w:val="20"/>
        </w:rPr>
        <w:t xml:space="preserve">. </w:t>
      </w:r>
    </w:p>
    <w:p w:rsidR="001111BC" w:rsidRPr="000B1CF6" w:rsidRDefault="001111BC" w:rsidP="001111BC">
      <w:pPr>
        <w:jc w:val="both"/>
        <w:rPr>
          <w:rFonts w:ascii="Times New Roman" w:hAnsi="Times New Roman" w:cs="Times New Roman"/>
          <w:sz w:val="28"/>
          <w:szCs w:val="20"/>
        </w:rPr>
      </w:pPr>
    </w:p>
    <w:p w:rsidR="001111BC" w:rsidRPr="000B1CF6" w:rsidRDefault="001111BC" w:rsidP="001111BC">
      <w:pPr>
        <w:jc w:val="both"/>
        <w:rPr>
          <w:rFonts w:ascii="Times New Roman" w:hAnsi="Times New Roman" w:cs="Times New Roman"/>
          <w:sz w:val="28"/>
          <w:szCs w:val="20"/>
        </w:rPr>
      </w:pPr>
      <w:r w:rsidRPr="000B1CF6">
        <w:rPr>
          <w:rFonts w:ascii="Times New Roman" w:hAnsi="Times New Roman" w:cs="Times New Roman"/>
          <w:sz w:val="28"/>
          <w:szCs w:val="20"/>
        </w:rPr>
        <w:t>Our resolve is that even a small dataset with proper feature selection and engineering and with a simple machine learning algorithm such as Logistic Regression can result in high model performance</w:t>
      </w:r>
      <w:r w:rsidR="009C76F6">
        <w:rPr>
          <w:rFonts w:ascii="Times New Roman" w:hAnsi="Times New Roman" w:cs="Times New Roman"/>
          <w:sz w:val="28"/>
          <w:szCs w:val="20"/>
        </w:rPr>
        <w:t xml:space="preserve"> with proper feature selection and hyper-parameter tuning techniques</w:t>
      </w:r>
      <w:r w:rsidRPr="000B1CF6">
        <w:rPr>
          <w:rFonts w:ascii="Times New Roman" w:hAnsi="Times New Roman" w:cs="Times New Roman"/>
          <w:sz w:val="28"/>
          <w:szCs w:val="20"/>
        </w:rPr>
        <w:t>.</w:t>
      </w:r>
    </w:p>
    <w:p w:rsidR="001111BC" w:rsidRPr="000B1CF6" w:rsidRDefault="001111BC" w:rsidP="001111BC">
      <w:pPr>
        <w:jc w:val="both"/>
        <w:rPr>
          <w:rFonts w:ascii="Times New Roman" w:hAnsi="Times New Roman" w:cs="Times New Roman"/>
          <w:sz w:val="28"/>
          <w:szCs w:val="20"/>
        </w:rPr>
      </w:pPr>
    </w:p>
    <w:p w:rsidR="000B1CF6" w:rsidRP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1051DE" w:rsidRDefault="001051DE" w:rsidP="00185017">
      <w:pPr>
        <w:rPr>
          <w:rFonts w:ascii="Copperplate Gothic Bold" w:hAnsi="Copperplate Gothic Bold"/>
          <w:sz w:val="56"/>
          <w:u w:val="single"/>
        </w:rPr>
      </w:pPr>
    </w:p>
    <w:p w:rsidR="00EB7D87" w:rsidRDefault="00EB7D87" w:rsidP="00EB7D87">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Literature Review</w:t>
      </w:r>
    </w:p>
    <w:p w:rsidR="00EB7D87" w:rsidRPr="00EB7D87" w:rsidRDefault="00EB7D87" w:rsidP="00EB7D87">
      <w:pPr>
        <w:jc w:val="center"/>
        <w:rPr>
          <w:rFonts w:ascii="Times New Roman" w:hAnsi="Times New Roman" w:cs="Times New Roman"/>
          <w:b/>
          <w:sz w:val="32"/>
        </w:rPr>
      </w:pPr>
      <w:r w:rsidRPr="00EB7D87">
        <w:rPr>
          <w:rFonts w:ascii="Times New Roman" w:hAnsi="Times New Roman" w:cs="Times New Roman"/>
          <w:b/>
          <w:sz w:val="32"/>
        </w:rPr>
        <w:tab/>
      </w: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General</w:t>
      </w:r>
    </w:p>
    <w:p w:rsidR="00402763" w:rsidRDefault="00402763" w:rsidP="00402763">
      <w:pPr>
        <w:pStyle w:val="ListParagraph"/>
        <w:rPr>
          <w:rFonts w:ascii="Times New Roman" w:hAnsi="Times New Roman" w:cs="Times New Roman"/>
          <w:i/>
          <w:sz w:val="32"/>
        </w:rPr>
      </w:pPr>
    </w:p>
    <w:p w:rsidR="00402763" w:rsidRDefault="00402763" w:rsidP="00402763">
      <w:pPr>
        <w:pStyle w:val="ListParagraph"/>
        <w:ind w:firstLine="720"/>
        <w:rPr>
          <w:rFonts w:ascii="Times New Roman" w:hAnsi="Times New Roman" w:cs="Times New Roman"/>
          <w:sz w:val="28"/>
        </w:rPr>
      </w:pPr>
      <w:r>
        <w:rPr>
          <w:rFonts w:ascii="Times New Roman" w:hAnsi="Times New Roman" w:cs="Times New Roman"/>
          <w:sz w:val="28"/>
        </w:rPr>
        <w:t xml:space="preserve">While doing our background research for this project, we went through various research papers that specifically dealt with the dataset that we used. </w:t>
      </w:r>
      <w:r w:rsidR="00FA631C">
        <w:rPr>
          <w:rFonts w:ascii="Times New Roman" w:hAnsi="Times New Roman" w:cs="Times New Roman"/>
          <w:sz w:val="28"/>
        </w:rPr>
        <w:t>We also looked into the research papers that used Genetic Algorithm for both feature selection and hyper-parameter tuning.</w:t>
      </w:r>
    </w:p>
    <w:p w:rsidR="00FA631C" w:rsidRPr="00402763" w:rsidRDefault="00FA631C" w:rsidP="00402763">
      <w:pPr>
        <w:pStyle w:val="ListParagraph"/>
        <w:ind w:firstLine="720"/>
        <w:rPr>
          <w:rFonts w:ascii="Times New Roman" w:hAnsi="Times New Roman" w:cs="Times New Roman"/>
          <w:sz w:val="28"/>
        </w:rPr>
      </w:pPr>
      <w:r>
        <w:rPr>
          <w:rFonts w:ascii="Times New Roman" w:hAnsi="Times New Roman" w:cs="Times New Roman"/>
          <w:sz w:val="28"/>
        </w:rPr>
        <w:t xml:space="preserve">We were, however, unable to find any pipeline implementation such as ours that, for example, used Genetic Algorithm </w:t>
      </w:r>
      <w:r w:rsidR="008224FF">
        <w:rPr>
          <w:rFonts w:ascii="Times New Roman" w:hAnsi="Times New Roman" w:cs="Times New Roman"/>
          <w:sz w:val="28"/>
        </w:rPr>
        <w:t>as a method of hyper-parameter tuning for Logistic Regression.</w:t>
      </w:r>
    </w:p>
    <w:p w:rsidR="00402763" w:rsidRPr="00402763" w:rsidRDefault="00402763" w:rsidP="00402763">
      <w:pPr>
        <w:pStyle w:val="ListParagraph"/>
        <w:rPr>
          <w:rFonts w:ascii="Times New Roman" w:hAnsi="Times New Roman" w:cs="Times New Roman"/>
          <w:sz w:val="28"/>
        </w:rPr>
      </w:pPr>
    </w:p>
    <w:p w:rsidR="00EB7D87" w:rsidRDefault="00EB7D87" w:rsidP="00EB7D87">
      <w:pPr>
        <w:pStyle w:val="ListParagraph"/>
        <w:numPr>
          <w:ilvl w:val="1"/>
          <w:numId w:val="34"/>
        </w:numPr>
        <w:rPr>
          <w:rFonts w:ascii="Times New Roman" w:hAnsi="Times New Roman" w:cs="Times New Roman"/>
          <w:i/>
          <w:sz w:val="32"/>
        </w:rPr>
      </w:pPr>
      <w:r>
        <w:rPr>
          <w:rFonts w:ascii="Times New Roman" w:hAnsi="Times New Roman" w:cs="Times New Roman"/>
          <w:i/>
          <w:sz w:val="32"/>
        </w:rPr>
        <w:t>Compara</w:t>
      </w:r>
      <w:r w:rsidR="005F3F9B">
        <w:rPr>
          <w:rFonts w:ascii="Times New Roman" w:hAnsi="Times New Roman" w:cs="Times New Roman"/>
          <w:i/>
          <w:sz w:val="32"/>
        </w:rPr>
        <w:t>tive Study</w:t>
      </w:r>
    </w:p>
    <w:p w:rsidR="00402763" w:rsidRPr="00EB7D87" w:rsidRDefault="00402763" w:rsidP="00402763">
      <w:pPr>
        <w:pStyle w:val="ListParagraph"/>
        <w:ind w:left="792"/>
        <w:rPr>
          <w:rFonts w:ascii="Times New Roman" w:hAnsi="Times New Roman" w:cs="Times New Roman"/>
          <w:i/>
          <w:sz w:val="32"/>
        </w:rPr>
      </w:pPr>
    </w:p>
    <w:p w:rsidR="008224FF" w:rsidRPr="001051DE" w:rsidRDefault="00402763" w:rsidP="001051DE">
      <w:pPr>
        <w:pStyle w:val="ListParagraph"/>
        <w:ind w:left="360" w:firstLine="360"/>
        <w:rPr>
          <w:rFonts w:ascii="Times New Roman" w:hAnsi="Times New Roman" w:cs="Times New Roman"/>
          <w:sz w:val="28"/>
        </w:rPr>
      </w:pPr>
      <w:r>
        <w:rPr>
          <w:rFonts w:ascii="Times New Roman" w:hAnsi="Times New Roman" w:cs="Times New Roman"/>
          <w:sz w:val="28"/>
        </w:rPr>
        <w:t xml:space="preserve">Our implementation of the pipeline provides Logistic Regression Model that performs better than any other such Logistic Regression </w:t>
      </w:r>
      <w:r w:rsidR="008224FF">
        <w:rPr>
          <w:rFonts w:ascii="Times New Roman" w:hAnsi="Times New Roman" w:cs="Times New Roman"/>
          <w:sz w:val="28"/>
        </w:rPr>
        <w:t xml:space="preserve">Classification </w:t>
      </w:r>
      <w:r>
        <w:rPr>
          <w:rFonts w:ascii="Times New Roman" w:hAnsi="Times New Roman" w:cs="Times New Roman"/>
          <w:sz w:val="28"/>
        </w:rPr>
        <w:t>Model</w:t>
      </w:r>
      <w:r w:rsidR="008224FF">
        <w:rPr>
          <w:rFonts w:ascii="Times New Roman" w:hAnsi="Times New Roman" w:cs="Times New Roman"/>
          <w:sz w:val="28"/>
        </w:rPr>
        <w:t xml:space="preserve"> implemented for this particular dataset</w:t>
      </w:r>
      <w:r>
        <w:rPr>
          <w:rFonts w:ascii="Times New Roman" w:hAnsi="Times New Roman" w:cs="Times New Roman"/>
          <w:sz w:val="28"/>
        </w:rPr>
        <w:t>.</w:t>
      </w:r>
    </w:p>
    <w:p w:rsidR="008224FF" w:rsidRDefault="008224FF" w:rsidP="00402763">
      <w:pPr>
        <w:pStyle w:val="ListParagraph"/>
        <w:ind w:left="360" w:firstLine="360"/>
        <w:rPr>
          <w:rFonts w:ascii="Times New Roman" w:hAnsi="Times New Roman" w:cs="Times New Roman"/>
          <w:sz w:val="28"/>
        </w:rPr>
      </w:pPr>
      <w:r>
        <w:rPr>
          <w:rFonts w:ascii="Times New Roman" w:hAnsi="Times New Roman" w:cs="Times New Roman"/>
          <w:sz w:val="28"/>
        </w:rPr>
        <w:t>The dataset was divided into a training set and test set, and our metric was test set accuracy percentage</w:t>
      </w:r>
      <w:r w:rsidR="003A7B6F">
        <w:rPr>
          <w:rFonts w:ascii="Times New Roman" w:hAnsi="Times New Roman" w:cs="Times New Roman"/>
          <w:sz w:val="28"/>
        </w:rPr>
        <w:t xml:space="preserve"> i.e. out of a given data inputs, how many </w:t>
      </w:r>
      <w:r w:rsidR="00200F7F">
        <w:rPr>
          <w:rFonts w:ascii="Times New Roman" w:hAnsi="Times New Roman" w:cs="Times New Roman"/>
          <w:sz w:val="28"/>
        </w:rPr>
        <w:t>one is</w:t>
      </w:r>
      <w:r w:rsidR="003A7B6F">
        <w:rPr>
          <w:rFonts w:ascii="Times New Roman" w:hAnsi="Times New Roman" w:cs="Times New Roman"/>
          <w:sz w:val="28"/>
        </w:rPr>
        <w:t xml:space="preserve"> able to diagnose accurately.</w:t>
      </w:r>
      <w:r>
        <w:rPr>
          <w:rFonts w:ascii="Times New Roman" w:hAnsi="Times New Roman" w:cs="Times New Roman"/>
          <w:sz w:val="28"/>
        </w:rPr>
        <w:t xml:space="preserve"> </w:t>
      </w:r>
    </w:p>
    <w:p w:rsidR="001051DE" w:rsidRDefault="001051DE" w:rsidP="00402763">
      <w:pPr>
        <w:pStyle w:val="ListParagraph"/>
        <w:ind w:left="360" w:firstLine="360"/>
        <w:rPr>
          <w:rFonts w:ascii="Times New Roman" w:hAnsi="Times New Roman" w:cs="Times New Roman"/>
          <w:sz w:val="28"/>
        </w:rPr>
      </w:pPr>
      <w:r>
        <w:rPr>
          <w:rFonts w:ascii="Times New Roman" w:hAnsi="Times New Roman" w:cs="Times New Roman"/>
          <w:sz w:val="28"/>
        </w:rPr>
        <w:tab/>
      </w:r>
    </w:p>
    <w:p w:rsidR="001051DE" w:rsidRDefault="00F454FD" w:rsidP="001051DE">
      <w:pPr>
        <w:pStyle w:val="ListParagraph"/>
        <w:ind w:left="360" w:firstLine="360"/>
        <w:jc w:val="center"/>
        <w:rPr>
          <w:rFonts w:ascii="Times New Roman" w:hAnsi="Times New Roman" w:cs="Times New Roman"/>
          <w:i/>
          <w:sz w:val="32"/>
        </w:rPr>
      </w:pPr>
      <w:r w:rsidRPr="005427E8">
        <w:rPr>
          <w:rFonts w:ascii="Times New Roman" w:hAnsi="Times New Roman" w:cs="Times New Roman"/>
          <w:i/>
          <w:sz w:val="32"/>
        </w:rPr>
        <w:t>Figure 2</w:t>
      </w:r>
      <w:r w:rsidR="001051DE" w:rsidRPr="005427E8">
        <w:rPr>
          <w:rFonts w:ascii="Times New Roman" w:hAnsi="Times New Roman" w:cs="Times New Roman"/>
          <w:i/>
          <w:sz w:val="32"/>
        </w:rPr>
        <w:t>.</w:t>
      </w:r>
      <w:r w:rsidRPr="005427E8">
        <w:rPr>
          <w:rFonts w:ascii="Times New Roman" w:hAnsi="Times New Roman" w:cs="Times New Roman"/>
          <w:i/>
          <w:sz w:val="32"/>
        </w:rPr>
        <w:t>2.</w:t>
      </w:r>
      <w:r w:rsidR="001051DE" w:rsidRPr="005427E8">
        <w:rPr>
          <w:rFonts w:ascii="Times New Roman" w:hAnsi="Times New Roman" w:cs="Times New Roman"/>
          <w:i/>
          <w:sz w:val="32"/>
        </w:rPr>
        <w:t>1</w:t>
      </w:r>
      <w:r w:rsidR="005427E8" w:rsidRPr="005427E8">
        <w:rPr>
          <w:rFonts w:ascii="Times New Roman" w:hAnsi="Times New Roman" w:cs="Times New Roman"/>
          <w:i/>
          <w:sz w:val="32"/>
        </w:rPr>
        <w:t xml:space="preserve"> Comparative Study</w:t>
      </w:r>
    </w:p>
    <w:p w:rsidR="005427E8" w:rsidRPr="005427E8" w:rsidRDefault="005427E8" w:rsidP="001051DE">
      <w:pPr>
        <w:pStyle w:val="ListParagraph"/>
        <w:ind w:left="360" w:firstLine="360"/>
        <w:jc w:val="center"/>
        <w:rPr>
          <w:rFonts w:ascii="Times New Roman" w:hAnsi="Times New Roman" w:cs="Times New Roman"/>
          <w:i/>
          <w:sz w:val="36"/>
        </w:rPr>
      </w:pPr>
    </w:p>
    <w:p w:rsidR="000B1CF6" w:rsidRDefault="001051DE" w:rsidP="00621428">
      <w:pPr>
        <w:pStyle w:val="ListParagraph"/>
        <w:ind w:left="360" w:firstLine="360"/>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30611DF1" wp14:editId="18C683EA">
            <wp:extent cx="6339840" cy="2863850"/>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omparative.PNG"/>
                    <pic:cNvPicPr/>
                  </pic:nvPicPr>
                  <pic:blipFill>
                    <a:blip r:embed="rId14">
                      <a:extLst>
                        <a:ext uri="{28A0092B-C50C-407E-A947-70E740481C1C}">
                          <a14:useLocalDpi xmlns:a14="http://schemas.microsoft.com/office/drawing/2010/main" val="0"/>
                        </a:ext>
                      </a:extLst>
                    </a:blip>
                    <a:stretch>
                      <a:fillRect/>
                    </a:stretch>
                  </pic:blipFill>
                  <pic:spPr>
                    <a:xfrm>
                      <a:off x="0" y="0"/>
                      <a:ext cx="6339840" cy="2863850"/>
                    </a:xfrm>
                    <a:prstGeom prst="rect">
                      <a:avLst/>
                    </a:prstGeom>
                  </pic:spPr>
                </pic:pic>
              </a:graphicData>
            </a:graphic>
          </wp:inline>
        </w:drawing>
      </w:r>
    </w:p>
    <w:p w:rsidR="00621428" w:rsidRDefault="00621428" w:rsidP="00621428">
      <w:pPr>
        <w:pStyle w:val="ListParagraph"/>
        <w:ind w:left="360" w:firstLine="360"/>
        <w:rPr>
          <w:rFonts w:ascii="Times New Roman" w:hAnsi="Times New Roman" w:cs="Times New Roman"/>
          <w:sz w:val="28"/>
        </w:rPr>
      </w:pPr>
    </w:p>
    <w:p w:rsidR="002221B0" w:rsidRPr="002221B0" w:rsidRDefault="00621428" w:rsidP="002221B0">
      <w:pPr>
        <w:pStyle w:val="ListParagraph"/>
        <w:numPr>
          <w:ilvl w:val="0"/>
          <w:numId w:val="34"/>
        </w:numPr>
        <w:jc w:val="center"/>
        <w:rPr>
          <w:rFonts w:ascii="Times New Roman" w:hAnsi="Times New Roman" w:cs="Times New Roman"/>
          <w:b/>
          <w:sz w:val="32"/>
        </w:rPr>
      </w:pPr>
      <w:r w:rsidRPr="002221B0">
        <w:rPr>
          <w:rFonts w:ascii="Times New Roman" w:hAnsi="Times New Roman" w:cs="Times New Roman"/>
          <w:b/>
          <w:sz w:val="32"/>
        </w:rPr>
        <w:t>Related Theories and Algorithms</w:t>
      </w:r>
      <w:r w:rsidR="0017098A" w:rsidRPr="002221B0">
        <w:rPr>
          <w:rFonts w:ascii="Times New Roman" w:hAnsi="Times New Roman" w:cs="Times New Roman"/>
          <w:b/>
          <w:sz w:val="32"/>
        </w:rPr>
        <w:br/>
      </w:r>
      <w:r w:rsidR="002221B0" w:rsidRPr="002221B0">
        <w:rPr>
          <w:rFonts w:ascii="Times New Roman" w:hAnsi="Times New Roman" w:cs="Times New Roman"/>
          <w:b/>
          <w:sz w:val="32"/>
        </w:rPr>
        <w:tab/>
      </w:r>
    </w:p>
    <w:p w:rsidR="00670FA3" w:rsidRDefault="00670FA3" w:rsidP="00670FA3">
      <w:pPr>
        <w:pStyle w:val="ListParagraph"/>
        <w:numPr>
          <w:ilvl w:val="1"/>
          <w:numId w:val="34"/>
        </w:numPr>
        <w:rPr>
          <w:rFonts w:ascii="Times New Roman" w:hAnsi="Times New Roman" w:cs="Times New Roman"/>
          <w:i/>
          <w:sz w:val="32"/>
        </w:rPr>
      </w:pPr>
      <w:r>
        <w:rPr>
          <w:rFonts w:ascii="Times New Roman" w:hAnsi="Times New Roman" w:cs="Times New Roman"/>
          <w:i/>
          <w:sz w:val="32"/>
        </w:rPr>
        <w:t>Machine Learning</w:t>
      </w: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Default="00E541AD" w:rsidP="00E541AD">
      <w:pPr>
        <w:pStyle w:val="ListParagraph"/>
        <w:ind w:left="360" w:firstLine="360"/>
        <w:rPr>
          <w:rFonts w:ascii="Times New Roman" w:hAnsi="Times New Roman" w:cs="Times New Roman"/>
          <w:color w:val="333333"/>
          <w:sz w:val="28"/>
          <w:szCs w:val="32"/>
          <w:shd w:val="clear" w:color="auto" w:fill="FFFFFF"/>
        </w:rPr>
      </w:pPr>
      <w:r w:rsidRPr="00E541AD">
        <w:rPr>
          <w:rFonts w:ascii="Times New Roman" w:hAnsi="Times New Roman" w:cs="Times New Roman"/>
          <w:color w:val="333333"/>
          <w:sz w:val="28"/>
          <w:szCs w:val="32"/>
          <w:shd w:val="clear" w:color="auto" w:fill="FFFFFF"/>
        </w:rPr>
        <w:t>Machine Learning</w:t>
      </w:r>
      <w:r>
        <w:rPr>
          <w:rFonts w:ascii="Times New Roman" w:hAnsi="Times New Roman" w:cs="Times New Roman"/>
          <w:color w:val="333333"/>
          <w:sz w:val="28"/>
          <w:szCs w:val="32"/>
          <w:shd w:val="clear" w:color="auto" w:fill="FFFFFF"/>
        </w:rPr>
        <w:t xml:space="preserve"> is a methodology that</w:t>
      </w:r>
      <w:r w:rsidRPr="00E541AD">
        <w:rPr>
          <w:rFonts w:ascii="Times New Roman" w:hAnsi="Times New Roman" w:cs="Times New Roman"/>
          <w:color w:val="333333"/>
          <w:sz w:val="28"/>
          <w:szCs w:val="32"/>
          <w:shd w:val="clear" w:color="auto" w:fill="FFFFFF"/>
        </w:rPr>
        <w:t xml:space="preserve"> enables IT systems to recognize patterns on the basis of existing algorithms and data sets and to develop adequate solution concepts. Therefore, in Machine Learning, artificial knowledge is generated on the basis of experience.</w:t>
      </w:r>
    </w:p>
    <w:p w:rsidR="00E541AD" w:rsidRPr="00E541AD" w:rsidRDefault="00E541AD" w:rsidP="00E541AD">
      <w:pPr>
        <w:pStyle w:val="ListParagraph"/>
        <w:ind w:left="360" w:firstLine="360"/>
        <w:rPr>
          <w:rFonts w:ascii="Times New Roman" w:hAnsi="Times New Roman" w:cs="Times New Roman"/>
          <w:color w:val="333333"/>
          <w:sz w:val="28"/>
          <w:szCs w:val="32"/>
          <w:shd w:val="clear" w:color="auto" w:fill="FFFFFF"/>
        </w:rPr>
      </w:pPr>
    </w:p>
    <w:p w:rsidR="00E541AD" w:rsidRPr="00E541AD" w:rsidRDefault="00E541AD" w:rsidP="00E541AD">
      <w:pPr>
        <w:pStyle w:val="ListParagraph"/>
        <w:ind w:left="360"/>
        <w:rPr>
          <w:color w:val="333333"/>
          <w:sz w:val="36"/>
          <w:szCs w:val="32"/>
          <w:shd w:val="clear" w:color="auto" w:fill="FFFFFF"/>
        </w:rPr>
      </w:pPr>
    </w:p>
    <w:p w:rsidR="00E541AD" w:rsidRPr="00E541AD" w:rsidRDefault="00E541AD" w:rsidP="00E541AD">
      <w:pPr>
        <w:pStyle w:val="ListParagraph"/>
        <w:ind w:left="360"/>
        <w:rPr>
          <w:rFonts w:ascii="Times New Roman" w:hAnsi="Times New Roman" w:cs="Times New Roman"/>
          <w:i/>
          <w:color w:val="333333"/>
          <w:sz w:val="36"/>
          <w:szCs w:val="32"/>
          <w:shd w:val="clear" w:color="auto" w:fill="FFFFFF"/>
        </w:rPr>
      </w:pPr>
      <w:r w:rsidRPr="00E541AD">
        <w:rPr>
          <w:rFonts w:ascii="Times New Roman" w:hAnsi="Times New Roman" w:cs="Times New Roman"/>
          <w:i/>
          <w:color w:val="333333"/>
          <w:sz w:val="28"/>
          <w:szCs w:val="32"/>
          <w:shd w:val="clear" w:color="auto" w:fill="FFFFFF"/>
        </w:rPr>
        <w:t>Arthur Samuel’s Definition:</w:t>
      </w:r>
    </w:p>
    <w:p w:rsidR="00E541AD" w:rsidRPr="00E541AD" w:rsidRDefault="00E541AD" w:rsidP="00E541AD">
      <w:pPr>
        <w:rPr>
          <w:color w:val="333333"/>
          <w:sz w:val="36"/>
          <w:szCs w:val="32"/>
          <w:shd w:val="clear" w:color="auto" w:fill="FFFFFF"/>
        </w:rPr>
      </w:pPr>
    </w:p>
    <w:p w:rsidR="00E541AD" w:rsidRPr="00E541AD" w:rsidRDefault="00E541AD" w:rsidP="00E541AD">
      <w:pPr>
        <w:ind w:left="360" w:firstLine="360"/>
        <w:rPr>
          <w:rFonts w:ascii="Times New Roman" w:hAnsi="Times New Roman" w:cs="Times New Roman"/>
          <w:sz w:val="28"/>
          <w:szCs w:val="32"/>
        </w:rPr>
      </w:pPr>
      <w:r w:rsidRPr="00E541AD">
        <w:rPr>
          <w:rFonts w:ascii="Times New Roman" w:hAnsi="Times New Roman" w:cs="Times New Roman"/>
          <w:sz w:val="28"/>
          <w:szCs w:val="32"/>
        </w:rPr>
        <w:t>Machine Learning is a science of getting computers to learn without being explicitly programmed.</w:t>
      </w:r>
    </w:p>
    <w:p w:rsidR="00E541AD" w:rsidRPr="00E541AD" w:rsidRDefault="00E541AD" w:rsidP="00E541AD">
      <w:pPr>
        <w:rPr>
          <w:i/>
          <w:sz w:val="36"/>
          <w:szCs w:val="32"/>
        </w:rPr>
      </w:pPr>
    </w:p>
    <w:p w:rsidR="00E541AD" w:rsidRPr="00E541AD" w:rsidRDefault="00E541AD" w:rsidP="00E541AD">
      <w:pPr>
        <w:ind w:firstLine="360"/>
        <w:rPr>
          <w:rFonts w:ascii="Times New Roman" w:hAnsi="Times New Roman" w:cs="Times New Roman"/>
          <w:i/>
          <w:sz w:val="28"/>
          <w:szCs w:val="32"/>
        </w:rPr>
      </w:pPr>
      <w:r w:rsidRPr="00E541AD">
        <w:rPr>
          <w:rFonts w:ascii="Times New Roman" w:hAnsi="Times New Roman" w:cs="Times New Roman"/>
          <w:i/>
          <w:sz w:val="28"/>
          <w:szCs w:val="32"/>
        </w:rPr>
        <w:t>Tom Mitchell’s Definition:</w:t>
      </w:r>
    </w:p>
    <w:p w:rsidR="00E541AD" w:rsidRPr="00E541AD" w:rsidRDefault="00E541AD" w:rsidP="00E541AD">
      <w:pPr>
        <w:rPr>
          <w:rFonts w:ascii="Times New Roman" w:hAnsi="Times New Roman" w:cs="Times New Roman"/>
          <w:sz w:val="32"/>
          <w:szCs w:val="44"/>
        </w:rPr>
      </w:pPr>
    </w:p>
    <w:p w:rsidR="00E541AD" w:rsidRDefault="00E541AD" w:rsidP="00E541AD">
      <w:pPr>
        <w:ind w:left="360" w:firstLine="360"/>
        <w:rPr>
          <w:rFonts w:ascii="Times New Roman" w:hAnsi="Times New Roman" w:cs="Times New Roman"/>
          <w:sz w:val="28"/>
          <w:szCs w:val="36"/>
        </w:rPr>
      </w:pPr>
      <w:r w:rsidRPr="00E541AD">
        <w:rPr>
          <w:rFonts w:ascii="Times New Roman" w:hAnsi="Times New Roman" w:cs="Times New Roman"/>
          <w:sz w:val="28"/>
          <w:szCs w:val="36"/>
        </w:rPr>
        <w:t>A computer program is said to learn from experience (E) with respect to some task (T) and some performance measure (P), if its performance measure on T, as measured by P, improves with E.</w:t>
      </w:r>
    </w:p>
    <w:p w:rsidR="00E541AD" w:rsidRPr="00E541AD" w:rsidRDefault="00E541AD" w:rsidP="00E541AD">
      <w:pPr>
        <w:ind w:left="360" w:firstLine="360"/>
        <w:rPr>
          <w:rFonts w:ascii="Times New Roman" w:hAnsi="Times New Roman" w:cs="Times New Roman"/>
          <w:sz w:val="28"/>
          <w:szCs w:val="36"/>
        </w:rPr>
      </w:pPr>
    </w:p>
    <w:p w:rsidR="00E541AD" w:rsidRPr="00E541AD" w:rsidRDefault="00E541AD" w:rsidP="00E541AD">
      <w:pPr>
        <w:rPr>
          <w:sz w:val="36"/>
          <w:szCs w:val="36"/>
        </w:rPr>
      </w:pPr>
    </w:p>
    <w:p w:rsidR="00E541AD" w:rsidRPr="00E541AD" w:rsidRDefault="00E541AD" w:rsidP="00E541AD">
      <w:pPr>
        <w:ind w:firstLine="360"/>
        <w:rPr>
          <w:rFonts w:ascii="Times New Roman" w:hAnsi="Times New Roman" w:cs="Times New Roman"/>
          <w:i/>
          <w:sz w:val="28"/>
          <w:szCs w:val="36"/>
        </w:rPr>
      </w:pPr>
      <w:r w:rsidRPr="00E541AD">
        <w:rPr>
          <w:rFonts w:ascii="Times New Roman" w:hAnsi="Times New Roman" w:cs="Times New Roman"/>
          <w:i/>
          <w:sz w:val="28"/>
          <w:szCs w:val="36"/>
        </w:rPr>
        <w:t>Advantages of Machine Learning:</w:t>
      </w:r>
    </w:p>
    <w:p w:rsidR="00BA77BE" w:rsidRPr="00BA77BE" w:rsidRDefault="00BA77BE" w:rsidP="00BA77BE">
      <w:pPr>
        <w:pStyle w:val="Heading4"/>
        <w:shd w:val="clear" w:color="auto" w:fill="FFFFFF"/>
        <w:spacing w:before="0" w:after="210" w:line="312" w:lineRule="atLeast"/>
        <w:textAlignment w:val="baseline"/>
        <w:rPr>
          <w:rFonts w:ascii="Times New Roman" w:hAnsi="Times New Roman" w:cs="Times New Roman"/>
          <w:color w:val="444444"/>
          <w:spacing w:val="-5"/>
          <w:sz w:val="41"/>
          <w:szCs w:val="41"/>
        </w:rPr>
      </w:pPr>
    </w:p>
    <w:p w:rsidR="009254DE" w:rsidRDefault="00BA77BE" w:rsidP="009254DE">
      <w:pPr>
        <w:pStyle w:val="NormalWeb"/>
        <w:shd w:val="clear" w:color="auto" w:fill="FFFFFF"/>
        <w:spacing w:before="0" w:beforeAutospacing="0" w:after="240" w:afterAutospacing="0"/>
        <w:ind w:left="360" w:firstLine="360"/>
        <w:textAlignment w:val="baseline"/>
        <w:rPr>
          <w:color w:val="444444"/>
          <w:sz w:val="27"/>
          <w:szCs w:val="27"/>
        </w:rPr>
      </w:pPr>
      <w:r w:rsidRPr="00BA77BE">
        <w:rPr>
          <w:color w:val="444444"/>
          <w:sz w:val="27"/>
          <w:szCs w:val="27"/>
        </w:rPr>
        <w:t>Machine Learning can review large volumes of data and discover specific trends and patterns that would not be apparent to humans. For instance, for an e-commerce website like Amazon, it serves to understand the browsing behaviours and purchase histories of its users to help cater to the right products, deals, and reminders relevant to them. It uses the results to reveal relevant advertisements to them.</w:t>
      </w:r>
    </w:p>
    <w:p w:rsidR="00E713A8" w:rsidRDefault="009254DE" w:rsidP="009254DE">
      <w:pPr>
        <w:pStyle w:val="NormalWeb"/>
        <w:shd w:val="clear" w:color="auto" w:fill="FFFFFF"/>
        <w:spacing w:before="0" w:beforeAutospacing="0" w:after="240" w:afterAutospacing="0"/>
        <w:ind w:left="360" w:firstLine="360"/>
        <w:textAlignment w:val="baseline"/>
        <w:rPr>
          <w:color w:val="444444"/>
          <w:sz w:val="28"/>
          <w:szCs w:val="28"/>
        </w:rPr>
      </w:pPr>
      <w:r w:rsidRPr="009254DE">
        <w:rPr>
          <w:color w:val="444444"/>
          <w:sz w:val="28"/>
          <w:szCs w:val="28"/>
          <w:shd w:val="clear" w:color="auto" w:fill="FFFFFF"/>
        </w:rPr>
        <w:t>Machine Learning algorithms are good at handling data that are multi-dimensional and multi-variety, and they can do this in dynamic or uncertain environments.</w:t>
      </w: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p>
    <w:p w:rsidR="00E713A8" w:rsidRPr="00E713A8" w:rsidRDefault="00E713A8" w:rsidP="009254DE">
      <w:pPr>
        <w:pStyle w:val="NormalWeb"/>
        <w:shd w:val="clear" w:color="auto" w:fill="FFFFFF"/>
        <w:spacing w:before="0" w:beforeAutospacing="0" w:after="240" w:afterAutospacing="0"/>
        <w:ind w:left="360" w:firstLine="360"/>
        <w:textAlignment w:val="baseline"/>
        <w:rPr>
          <w:color w:val="444444"/>
          <w:sz w:val="28"/>
          <w:szCs w:val="28"/>
        </w:rPr>
      </w:pPr>
      <w:r w:rsidRPr="00E713A8">
        <w:rPr>
          <w:color w:val="444444"/>
          <w:sz w:val="28"/>
          <w:szCs w:val="28"/>
          <w:shd w:val="clear" w:color="auto" w:fill="FFFFFF"/>
        </w:rPr>
        <w:t>As </w:t>
      </w:r>
      <w:hyperlink r:id="rId15" w:history="1"/>
      <w:r>
        <w:rPr>
          <w:color w:val="444444"/>
          <w:sz w:val="28"/>
          <w:szCs w:val="28"/>
          <w:shd w:val="clear" w:color="auto" w:fill="FFFFFF"/>
        </w:rPr>
        <w:t xml:space="preserve">Machine Leaning Algorithms </w:t>
      </w:r>
      <w:r w:rsidRPr="00E713A8">
        <w:rPr>
          <w:color w:val="444444"/>
          <w:sz w:val="28"/>
          <w:szCs w:val="28"/>
          <w:shd w:val="clear" w:color="auto" w:fill="FFFFFF"/>
        </w:rPr>
        <w:t xml:space="preserve">gain experience, they keep improving in accuracy and efficiency. This lets them make better decisions. </w:t>
      </w:r>
      <w:r>
        <w:rPr>
          <w:color w:val="444444"/>
          <w:sz w:val="28"/>
          <w:szCs w:val="28"/>
          <w:shd w:val="clear" w:color="auto" w:fill="FFFFFF"/>
        </w:rPr>
        <w:t>As a contextual example, if we’re making a disease predictor such as ours, we can keep increasing the dataset that the model trains on by adding data repositories from different sources and our model will keep getting better.</w:t>
      </w:r>
    </w:p>
    <w:p w:rsidR="00E541AD" w:rsidRPr="00E541AD" w:rsidRDefault="00E541AD" w:rsidP="009254DE">
      <w:pPr>
        <w:pStyle w:val="NormalWeb"/>
        <w:shd w:val="clear" w:color="auto" w:fill="FFFFFF"/>
        <w:spacing w:before="0" w:beforeAutospacing="0" w:after="240" w:afterAutospacing="0"/>
        <w:ind w:left="360" w:firstLine="360"/>
        <w:textAlignment w:val="baseline"/>
        <w:rPr>
          <w:color w:val="333333"/>
          <w:sz w:val="28"/>
          <w:szCs w:val="28"/>
          <w:shd w:val="clear" w:color="auto" w:fill="FFFFFF"/>
        </w:rPr>
      </w:pPr>
      <w:r w:rsidRPr="00E541AD">
        <w:rPr>
          <w:color w:val="333333"/>
          <w:sz w:val="28"/>
          <w:szCs w:val="28"/>
          <w:shd w:val="clear" w:color="auto" w:fill="FFFFFF"/>
        </w:rPr>
        <w:t>Self-learning machines can perform complex tasks. These include, for example, the recognition of error patterns. This is a major advantage, especially in areas such as the manufacturing industry. The industry relies on continuous and error-free production. While even experts often cannot be sure where and by which correlation a production error in a plant fleet arises, Machine Learning offers the possibility to identify the error early - this saves downtimes and money.</w:t>
      </w:r>
    </w:p>
    <w:p w:rsidR="00E541AD" w:rsidRPr="00E541AD" w:rsidRDefault="00E541AD" w:rsidP="00E541AD">
      <w:pPr>
        <w:pStyle w:val="ListParagraph"/>
        <w:tabs>
          <w:tab w:val="left" w:pos="5950"/>
        </w:tabs>
        <w:ind w:left="360"/>
        <w:rPr>
          <w:color w:val="333333"/>
          <w:shd w:val="clear" w:color="auto" w:fill="FFFFFF"/>
        </w:rPr>
      </w:pPr>
      <w:r w:rsidRPr="00E541AD">
        <w:rPr>
          <w:color w:val="333333"/>
          <w:shd w:val="clear" w:color="auto" w:fill="FFFFFF"/>
        </w:rPr>
        <w:tab/>
      </w:r>
    </w:p>
    <w:p w:rsidR="00E541AD" w:rsidRDefault="00E541AD" w:rsidP="00E541AD">
      <w:pPr>
        <w:pStyle w:val="ListParagraph"/>
        <w:ind w:left="360" w:firstLine="360"/>
        <w:rPr>
          <w:rFonts w:ascii="Times New Roman" w:hAnsi="Times New Roman" w:cs="Times New Roman"/>
          <w:color w:val="333333"/>
          <w:sz w:val="28"/>
          <w:szCs w:val="36"/>
          <w:shd w:val="clear" w:color="auto" w:fill="FFFFFF"/>
        </w:rPr>
      </w:pPr>
      <w:r w:rsidRPr="00E541AD">
        <w:rPr>
          <w:rFonts w:ascii="Times New Roman" w:hAnsi="Times New Roman" w:cs="Times New Roman"/>
          <w:color w:val="333333"/>
          <w:sz w:val="28"/>
          <w:szCs w:val="36"/>
          <w:shd w:val="clear" w:color="auto" w:fill="FFFFFF"/>
        </w:rPr>
        <w:t>Self-learning programs are now also used in the medical field. In the future, after "consuming" huge amounts of data (medical publications, studies, et</w:t>
      </w:r>
      <w:r>
        <w:rPr>
          <w:rFonts w:ascii="Times New Roman" w:hAnsi="Times New Roman" w:cs="Times New Roman"/>
          <w:color w:val="333333"/>
          <w:sz w:val="28"/>
          <w:szCs w:val="36"/>
          <w:shd w:val="clear" w:color="auto" w:fill="FFFFFF"/>
        </w:rPr>
        <w:t>c.), apps will be able to warn a patient</w:t>
      </w:r>
      <w:r w:rsidRPr="00E541AD">
        <w:rPr>
          <w:rFonts w:ascii="Times New Roman" w:hAnsi="Times New Roman" w:cs="Times New Roman"/>
          <w:color w:val="333333"/>
          <w:sz w:val="28"/>
          <w:szCs w:val="36"/>
          <w:shd w:val="clear" w:color="auto" w:fill="FFFFFF"/>
        </w:rPr>
        <w:t xml:space="preserve"> in case his doctor wants to prescribe a drug that he cannot tolerate. This "knowledge" also means that the app can propose alternative options which for example also take into account the genetic requirements of the respective patient.</w:t>
      </w:r>
    </w:p>
    <w:p w:rsidR="001934D3" w:rsidRDefault="001934D3" w:rsidP="00E541AD">
      <w:pPr>
        <w:pStyle w:val="ListParagraph"/>
        <w:ind w:left="360" w:firstLine="360"/>
        <w:rPr>
          <w:rFonts w:ascii="Times New Roman" w:hAnsi="Times New Roman" w:cs="Times New Roman"/>
          <w:color w:val="333333"/>
          <w:sz w:val="28"/>
          <w:szCs w:val="36"/>
          <w:shd w:val="clear" w:color="auto" w:fill="FFFFFF"/>
        </w:rPr>
      </w:pPr>
    </w:p>
    <w:p w:rsidR="001934D3" w:rsidRPr="00E541AD" w:rsidRDefault="001934D3" w:rsidP="00E541AD">
      <w:pPr>
        <w:pStyle w:val="ListParagraph"/>
        <w:ind w:left="360" w:firstLine="360"/>
        <w:rPr>
          <w:rFonts w:ascii="Times New Roman" w:hAnsi="Times New Roman" w:cs="Times New Roman"/>
          <w:color w:val="333333"/>
          <w:sz w:val="24"/>
          <w:szCs w:val="36"/>
          <w:shd w:val="clear" w:color="auto" w:fill="FFFFFF"/>
        </w:rPr>
      </w:pPr>
      <w:r>
        <w:rPr>
          <w:rFonts w:ascii="Times New Roman" w:hAnsi="Times New Roman" w:cs="Times New Roman"/>
          <w:color w:val="333333"/>
          <w:sz w:val="28"/>
          <w:szCs w:val="36"/>
          <w:shd w:val="clear" w:color="auto" w:fill="FFFFFF"/>
        </w:rPr>
        <w:t>Machine Learning algorithms are of following types.</w:t>
      </w:r>
    </w:p>
    <w:p w:rsidR="00E541AD" w:rsidRPr="00E541AD" w:rsidRDefault="00E541AD" w:rsidP="00E541AD">
      <w:pPr>
        <w:pStyle w:val="ListParagraph"/>
        <w:ind w:left="792"/>
        <w:rPr>
          <w:rFonts w:ascii="Times New Roman" w:hAnsi="Times New Roman" w:cs="Times New Roman"/>
          <w:i/>
          <w:sz w:val="24"/>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Supervised Learning</w:t>
      </w:r>
    </w:p>
    <w:p w:rsidR="007F6D06" w:rsidRDefault="007F6D06" w:rsidP="007F6D06">
      <w:pPr>
        <w:rPr>
          <w:rFonts w:ascii="Times New Roman" w:hAnsi="Times New Roman" w:cs="Times New Roman"/>
          <w:i/>
          <w:sz w:val="32"/>
        </w:rPr>
      </w:pPr>
    </w:p>
    <w:p w:rsidR="007F6D06" w:rsidRDefault="007F6D06" w:rsidP="007F6D06">
      <w:pPr>
        <w:rPr>
          <w:rFonts w:ascii="Times New Roman" w:hAnsi="Times New Roman" w:cs="Times New Roman"/>
          <w:sz w:val="28"/>
          <w:szCs w:val="32"/>
        </w:rPr>
      </w:pPr>
      <w:r>
        <w:rPr>
          <w:rFonts w:ascii="Times New Roman" w:hAnsi="Times New Roman" w:cs="Times New Roman"/>
          <w:sz w:val="28"/>
          <w:szCs w:val="32"/>
        </w:rPr>
        <w:tab/>
      </w:r>
      <w:r w:rsidRPr="007F6D06">
        <w:rPr>
          <w:rFonts w:ascii="Times New Roman" w:hAnsi="Times New Roman" w:cs="Times New Roman"/>
          <w:sz w:val="28"/>
          <w:szCs w:val="32"/>
        </w:rPr>
        <w:t>Supervised learning is when the model is getting trained on a labelled dataset. </w:t>
      </w:r>
      <w:r w:rsidRPr="007F6D06">
        <w:rPr>
          <w:rFonts w:ascii="Times New Roman" w:hAnsi="Times New Roman" w:cs="Times New Roman"/>
          <w:b/>
          <w:bCs/>
          <w:sz w:val="28"/>
          <w:szCs w:val="32"/>
        </w:rPr>
        <w:t>Labelled</w:t>
      </w:r>
      <w:r w:rsidRPr="007F6D06">
        <w:rPr>
          <w:rFonts w:ascii="Times New Roman" w:hAnsi="Times New Roman" w:cs="Times New Roman"/>
          <w:sz w:val="28"/>
          <w:szCs w:val="32"/>
        </w:rPr>
        <w:t> dataset is one which have both input and output parameters. In this type of learning both training and validation datasets are labelled</w:t>
      </w:r>
      <w:r>
        <w:rPr>
          <w:rFonts w:ascii="Times New Roman" w:hAnsi="Times New Roman" w:cs="Times New Roman"/>
          <w:sz w:val="28"/>
          <w:szCs w:val="32"/>
        </w:rPr>
        <w:t>.</w:t>
      </w:r>
    </w:p>
    <w:p w:rsidR="00D03569" w:rsidRPr="007F6D06" w:rsidRDefault="00D03569" w:rsidP="007F6D06">
      <w:pPr>
        <w:rPr>
          <w:rFonts w:ascii="Times New Roman" w:hAnsi="Times New Roman" w:cs="Times New Roman"/>
          <w:sz w:val="28"/>
          <w:szCs w:val="32"/>
        </w:rPr>
      </w:pPr>
    </w:p>
    <w:p w:rsidR="007F6D06" w:rsidRDefault="007F6D06" w:rsidP="007F6D06">
      <w:pPr>
        <w:rPr>
          <w:rFonts w:ascii="Times New Roman" w:hAnsi="Times New Roman" w:cs="Times New Roman"/>
          <w:sz w:val="28"/>
          <w:szCs w:val="32"/>
        </w:rPr>
      </w:pPr>
      <w:r w:rsidRPr="007F6D06">
        <w:rPr>
          <w:rFonts w:ascii="Times New Roman" w:hAnsi="Times New Roman" w:cs="Times New Roman"/>
          <w:sz w:val="28"/>
          <w:szCs w:val="32"/>
        </w:rPr>
        <w:t>Example:</w:t>
      </w:r>
      <w:r>
        <w:rPr>
          <w:rFonts w:ascii="Times New Roman" w:hAnsi="Times New Roman" w:cs="Times New Roman"/>
          <w:sz w:val="28"/>
          <w:szCs w:val="32"/>
        </w:rPr>
        <w:t xml:space="preserve"> </w:t>
      </w:r>
      <w:r w:rsidRPr="007F6D06">
        <w:rPr>
          <w:rFonts w:ascii="Times New Roman" w:hAnsi="Times New Roman" w:cs="Times New Roman"/>
          <w:sz w:val="28"/>
          <w:szCs w:val="32"/>
        </w:rPr>
        <w:t>Linear Regression</w:t>
      </w:r>
      <w:r>
        <w:rPr>
          <w:rFonts w:ascii="Times New Roman" w:hAnsi="Times New Roman" w:cs="Times New Roman"/>
          <w:sz w:val="28"/>
          <w:szCs w:val="32"/>
        </w:rPr>
        <w:t xml:space="preserve">, </w:t>
      </w:r>
      <w:r w:rsidRPr="007F6D06">
        <w:rPr>
          <w:rFonts w:ascii="Times New Roman" w:hAnsi="Times New Roman" w:cs="Times New Roman"/>
          <w:sz w:val="28"/>
          <w:szCs w:val="32"/>
        </w:rPr>
        <w:t>Logistic Regression</w:t>
      </w:r>
    </w:p>
    <w:p w:rsidR="001934D3" w:rsidRDefault="001934D3" w:rsidP="001934D3">
      <w:pPr>
        <w:rPr>
          <w:rFonts w:ascii="Times New Roman" w:hAnsi="Times New Roman" w:cs="Times New Roman"/>
          <w:sz w:val="28"/>
          <w:szCs w:val="32"/>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i/>
          <w:sz w:val="28"/>
          <w:szCs w:val="36"/>
        </w:rPr>
        <w:tab/>
      </w:r>
      <w:r>
        <w:rPr>
          <w:rFonts w:ascii="Times New Roman" w:hAnsi="Times New Roman" w:cs="Times New Roman"/>
          <w:i/>
          <w:color w:val="222222"/>
          <w:sz w:val="28"/>
          <w:szCs w:val="36"/>
        </w:rPr>
        <w:t>Types of S</w:t>
      </w:r>
      <w:r w:rsidRPr="00603930">
        <w:rPr>
          <w:rFonts w:ascii="Times New Roman" w:hAnsi="Times New Roman" w:cs="Times New Roman"/>
          <w:i/>
          <w:color w:val="222222"/>
          <w:sz w:val="28"/>
          <w:szCs w:val="36"/>
        </w:rPr>
        <w:t>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t>S</w:t>
      </w:r>
      <w:r w:rsidRPr="00603930">
        <w:rPr>
          <w:color w:val="222222"/>
          <w:sz w:val="28"/>
          <w:szCs w:val="36"/>
        </w:rPr>
        <w:t xml:space="preserve">upervised learning problems further grouped into </w:t>
      </w:r>
      <w:r>
        <w:rPr>
          <w:color w:val="222222"/>
          <w:sz w:val="28"/>
          <w:szCs w:val="36"/>
        </w:rPr>
        <w:t>Classification</w:t>
      </w:r>
      <w:r w:rsidRPr="00603930">
        <w:rPr>
          <w:color w:val="222222"/>
          <w:sz w:val="28"/>
          <w:szCs w:val="36"/>
        </w:rPr>
        <w:t xml:space="preserve"> and </w:t>
      </w:r>
      <w:r>
        <w:rPr>
          <w:color w:val="222222"/>
          <w:sz w:val="28"/>
          <w:szCs w:val="36"/>
        </w:rPr>
        <w:t>Regression</w:t>
      </w:r>
      <w:r w:rsidRPr="00603930">
        <w:rPr>
          <w:color w:val="222222"/>
          <w:sz w:val="28"/>
          <w:szCs w:val="36"/>
        </w:rPr>
        <w:t xml:space="preserve"> problems.</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i/>
          <w:sz w:val="28"/>
          <w:szCs w:val="36"/>
        </w:rPr>
      </w:pPr>
      <w:r>
        <w:rPr>
          <w:rFonts w:ascii="Times New Roman" w:hAnsi="Times New Roman" w:cs="Times New Roman"/>
          <w:sz w:val="28"/>
          <w:szCs w:val="36"/>
        </w:rPr>
        <w:lastRenderedPageBreak/>
        <w:tab/>
      </w:r>
      <w:r w:rsidR="009D4708">
        <w:rPr>
          <w:rFonts w:ascii="Times New Roman" w:hAnsi="Times New Roman" w:cs="Times New Roman"/>
          <w:i/>
          <w:sz w:val="28"/>
          <w:szCs w:val="36"/>
        </w:rPr>
        <w:t>3.1.1.1</w:t>
      </w:r>
      <w:r w:rsidRPr="001934D3">
        <w:rPr>
          <w:rFonts w:ascii="Times New Roman" w:hAnsi="Times New Roman" w:cs="Times New Roman"/>
          <w:i/>
          <w:sz w:val="28"/>
          <w:szCs w:val="36"/>
        </w:rPr>
        <w:t xml:space="preserve"> Classification</w:t>
      </w:r>
    </w:p>
    <w:p w:rsidR="001934D3" w:rsidRPr="001934D3" w:rsidRDefault="001934D3" w:rsidP="001934D3">
      <w:pPr>
        <w:rPr>
          <w:rFonts w:ascii="Times New Roman" w:hAnsi="Times New Roman" w:cs="Times New Roman"/>
          <w:i/>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It is a Supervised Learning task where output is having defined labels (discrete value).</w:t>
      </w:r>
    </w:p>
    <w:p w:rsidR="001934D3" w:rsidRDefault="001934D3" w:rsidP="001934D3">
      <w:pPr>
        <w:rPr>
          <w:rFonts w:ascii="Times New Roman" w:hAnsi="Times New Roman" w:cs="Times New Roman"/>
          <w:sz w:val="28"/>
          <w:szCs w:val="36"/>
        </w:rPr>
      </w:pPr>
    </w:p>
    <w:p w:rsidR="001934D3" w:rsidRDefault="001934D3" w:rsidP="001934D3">
      <w:pPr>
        <w:rPr>
          <w:rFonts w:ascii="Times New Roman" w:hAnsi="Times New Roman" w:cs="Times New Roman"/>
          <w:sz w:val="28"/>
          <w:szCs w:val="36"/>
        </w:rPr>
      </w:pPr>
    </w:p>
    <w:p w:rsidR="001934D3" w:rsidRPr="001934D3" w:rsidRDefault="001934D3" w:rsidP="001934D3">
      <w:pPr>
        <w:rPr>
          <w:rFonts w:ascii="Times New Roman" w:hAnsi="Times New Roman" w:cs="Times New Roman"/>
          <w:sz w:val="28"/>
          <w:szCs w:val="36"/>
        </w:rPr>
      </w:pPr>
      <w:r>
        <w:rPr>
          <w:rFonts w:ascii="Times New Roman" w:hAnsi="Times New Roman" w:cs="Times New Roman"/>
          <w:sz w:val="28"/>
          <w:szCs w:val="36"/>
        </w:rPr>
        <w:tab/>
      </w:r>
      <w:r w:rsidRPr="001934D3">
        <w:rPr>
          <w:rFonts w:ascii="Times New Roman" w:hAnsi="Times New Roman" w:cs="Times New Roman"/>
          <w:sz w:val="28"/>
          <w:szCs w:val="36"/>
        </w:rPr>
        <w:t>Example:</w:t>
      </w:r>
    </w:p>
    <w:p w:rsidR="001934D3" w:rsidRPr="001934D3" w:rsidRDefault="001934D3" w:rsidP="001934D3">
      <w:pPr>
        <w:rPr>
          <w:rFonts w:ascii="Times New Roman" w:hAnsi="Times New Roman" w:cs="Times New Roman"/>
          <w:sz w:val="28"/>
          <w:szCs w:val="36"/>
          <w:u w:val="single"/>
        </w:rPr>
      </w:pPr>
      <w:r>
        <w:rPr>
          <w:rFonts w:ascii="Times New Roman" w:hAnsi="Times New Roman" w:cs="Times New Roman"/>
          <w:sz w:val="28"/>
          <w:szCs w:val="36"/>
        </w:rPr>
        <w:tab/>
      </w:r>
      <w:r w:rsidRPr="001934D3">
        <w:rPr>
          <w:rFonts w:ascii="Times New Roman" w:hAnsi="Times New Roman" w:cs="Times New Roman"/>
          <w:sz w:val="28"/>
          <w:szCs w:val="36"/>
        </w:rPr>
        <w:t>Given a patient with a tumor, we have to predict whether the tumor is malignant or benign.</w:t>
      </w:r>
      <w:r w:rsidRPr="001934D3">
        <w:rPr>
          <w:rFonts w:ascii="Times New Roman" w:hAnsi="Times New Roman" w:cs="Times New Roman"/>
          <w:sz w:val="28"/>
          <w:szCs w:val="36"/>
          <w:u w:val="single"/>
        </w:rPr>
        <w:t xml:space="preserve"> </w:t>
      </w:r>
    </w:p>
    <w:p w:rsidR="001934D3" w:rsidRPr="001934D3" w:rsidRDefault="001934D3" w:rsidP="001934D3">
      <w:pPr>
        <w:rPr>
          <w:rFonts w:ascii="Times New Roman" w:hAnsi="Times New Roman" w:cs="Times New Roman"/>
          <w:sz w:val="28"/>
          <w:szCs w:val="36"/>
          <w:u w:val="single"/>
        </w:rPr>
      </w:pPr>
    </w:p>
    <w:p w:rsidR="009D4708" w:rsidRDefault="009D4708" w:rsidP="009D4708">
      <w:pPr>
        <w:rPr>
          <w:rFonts w:ascii="Times New Roman" w:hAnsi="Times New Roman" w:cs="Times New Roman"/>
          <w:i/>
          <w:sz w:val="28"/>
          <w:szCs w:val="36"/>
        </w:rPr>
      </w:pPr>
      <w:r>
        <w:rPr>
          <w:rFonts w:ascii="Times New Roman" w:hAnsi="Times New Roman" w:cs="Times New Roman"/>
          <w:i/>
          <w:sz w:val="28"/>
          <w:szCs w:val="36"/>
        </w:rPr>
        <w:tab/>
      </w:r>
      <w:r w:rsidRPr="001934D3">
        <w:rPr>
          <w:rFonts w:ascii="Times New Roman" w:hAnsi="Times New Roman" w:cs="Times New Roman"/>
          <w:i/>
          <w:sz w:val="28"/>
          <w:szCs w:val="36"/>
        </w:rPr>
        <w:t>3.1.1.</w:t>
      </w:r>
      <w:r w:rsidR="00603930">
        <w:rPr>
          <w:rFonts w:ascii="Times New Roman" w:hAnsi="Times New Roman" w:cs="Times New Roman"/>
          <w:i/>
          <w:sz w:val="28"/>
          <w:szCs w:val="36"/>
        </w:rPr>
        <w:t>2</w:t>
      </w:r>
      <w:r>
        <w:rPr>
          <w:rFonts w:ascii="Times New Roman" w:hAnsi="Times New Roman" w:cs="Times New Roman"/>
          <w:i/>
          <w:sz w:val="28"/>
          <w:szCs w:val="36"/>
        </w:rPr>
        <w:t xml:space="preserve"> Regression</w:t>
      </w:r>
    </w:p>
    <w:p w:rsidR="001934D3" w:rsidRDefault="001934D3" w:rsidP="009D4708">
      <w:pPr>
        <w:rPr>
          <w:rFonts w:ascii="Times New Roman" w:hAnsi="Times New Roman" w:cs="Times New Roman"/>
          <w:sz w:val="28"/>
          <w:szCs w:val="36"/>
        </w:rPr>
      </w:pPr>
      <w:r w:rsidRPr="001934D3">
        <w:rPr>
          <w:rFonts w:ascii="Times New Roman" w:hAnsi="Times New Roman" w:cs="Times New Roman"/>
          <w:sz w:val="28"/>
          <w:szCs w:val="36"/>
        </w:rPr>
        <w:br/>
      </w:r>
      <w:r w:rsidR="009D4708">
        <w:rPr>
          <w:rFonts w:ascii="Times New Roman" w:hAnsi="Times New Roman" w:cs="Times New Roman"/>
          <w:sz w:val="28"/>
          <w:szCs w:val="36"/>
        </w:rPr>
        <w:tab/>
      </w:r>
      <w:r w:rsidRPr="001934D3">
        <w:rPr>
          <w:rFonts w:ascii="Times New Roman" w:hAnsi="Times New Roman" w:cs="Times New Roman"/>
          <w:sz w:val="28"/>
          <w:szCs w:val="36"/>
        </w:rPr>
        <w:t>Regression predictive modeling is the task of approximating a mapping function (f) from input variables (X) to a continuous output variable (y).</w:t>
      </w:r>
    </w:p>
    <w:p w:rsidR="009D4708" w:rsidRPr="001934D3" w:rsidRDefault="009D4708" w:rsidP="009D4708">
      <w:pPr>
        <w:rPr>
          <w:rFonts w:ascii="Times New Roman" w:hAnsi="Times New Roman" w:cs="Times New Roman"/>
          <w:sz w:val="28"/>
          <w:szCs w:val="36"/>
        </w:rPr>
      </w:pP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Example:</w:t>
      </w:r>
    </w:p>
    <w:p w:rsidR="001934D3" w:rsidRPr="001934D3" w:rsidRDefault="009D4708" w:rsidP="001934D3">
      <w:pPr>
        <w:rPr>
          <w:rFonts w:ascii="Times New Roman" w:hAnsi="Times New Roman" w:cs="Times New Roman"/>
          <w:sz w:val="28"/>
          <w:szCs w:val="36"/>
        </w:rPr>
      </w:pPr>
      <w:r>
        <w:rPr>
          <w:rFonts w:ascii="Times New Roman" w:hAnsi="Times New Roman" w:cs="Times New Roman"/>
          <w:sz w:val="28"/>
          <w:szCs w:val="36"/>
        </w:rPr>
        <w:tab/>
      </w:r>
      <w:r w:rsidR="001934D3" w:rsidRPr="001934D3">
        <w:rPr>
          <w:rFonts w:ascii="Times New Roman" w:hAnsi="Times New Roman" w:cs="Times New Roman"/>
          <w:sz w:val="28"/>
          <w:szCs w:val="36"/>
        </w:rPr>
        <w:t xml:space="preserve">Given data about the size of the house on the real estate market, try to predict their price. Price as a function of size is a continuous output, so this is a regression problem. </w:t>
      </w:r>
    </w:p>
    <w:p w:rsidR="001934D3" w:rsidRPr="00AE4BE2" w:rsidRDefault="001934D3" w:rsidP="001934D3">
      <w:pPr>
        <w:rPr>
          <w:sz w:val="36"/>
          <w:szCs w:val="36"/>
        </w:rPr>
      </w:pPr>
    </w:p>
    <w:p w:rsidR="001934D3" w:rsidRPr="007F6D06" w:rsidRDefault="001934D3" w:rsidP="007F6D06">
      <w:pPr>
        <w:rPr>
          <w:rFonts w:ascii="Times New Roman" w:hAnsi="Times New Roman" w:cs="Times New Roman"/>
          <w:sz w:val="28"/>
          <w:szCs w:val="32"/>
        </w:rPr>
      </w:pPr>
    </w:p>
    <w:p w:rsidR="007F6D06" w:rsidRPr="007F6D06" w:rsidRDefault="007F6D06" w:rsidP="007F6D06">
      <w:pPr>
        <w:ind w:left="720"/>
        <w:rPr>
          <w:rFonts w:ascii="Times New Roman" w:hAnsi="Times New Roman" w:cs="Times New Roman"/>
          <w:sz w:val="28"/>
        </w:rPr>
      </w:pPr>
    </w:p>
    <w:p w:rsidR="00670FA3" w:rsidRDefault="00670FA3" w:rsidP="00670FA3">
      <w:pPr>
        <w:pStyle w:val="ListParagraph"/>
        <w:numPr>
          <w:ilvl w:val="2"/>
          <w:numId w:val="34"/>
        </w:numPr>
        <w:rPr>
          <w:rFonts w:ascii="Times New Roman" w:hAnsi="Times New Roman" w:cs="Times New Roman"/>
          <w:i/>
          <w:sz w:val="32"/>
        </w:rPr>
      </w:pPr>
      <w:r>
        <w:rPr>
          <w:rFonts w:ascii="Times New Roman" w:hAnsi="Times New Roman" w:cs="Times New Roman"/>
          <w:i/>
          <w:sz w:val="32"/>
        </w:rPr>
        <w:t>Unsupervised Learning</w:t>
      </w:r>
    </w:p>
    <w:p w:rsidR="003378D4" w:rsidRDefault="003378D4" w:rsidP="003378D4">
      <w:pPr>
        <w:rPr>
          <w:rFonts w:ascii="Times New Roman" w:hAnsi="Times New Roman" w:cs="Times New Roman"/>
          <w:i/>
          <w:sz w:val="32"/>
        </w:rPr>
      </w:pPr>
    </w:p>
    <w:p w:rsidR="003378D4" w:rsidRDefault="003378D4" w:rsidP="003378D4">
      <w:pPr>
        <w:rPr>
          <w:rFonts w:ascii="Times New Roman" w:hAnsi="Times New Roman" w:cs="Times New Roman"/>
          <w:sz w:val="28"/>
          <w:szCs w:val="36"/>
        </w:rPr>
      </w:pPr>
      <w:r>
        <w:rPr>
          <w:rFonts w:ascii="Times New Roman" w:hAnsi="Times New Roman" w:cs="Times New Roman"/>
          <w:i/>
          <w:sz w:val="32"/>
        </w:rPr>
        <w:tab/>
      </w:r>
      <w:r w:rsidRPr="003378D4">
        <w:rPr>
          <w:rFonts w:ascii="Times New Roman" w:hAnsi="Times New Roman" w:cs="Times New Roman"/>
          <w:sz w:val="28"/>
          <w:szCs w:val="36"/>
        </w:rPr>
        <w:t>Unsupervised learning is the training of machine using information that is neither classified nor labeled and allowing the algorithm to act on that information without guidance. Here the task of machine is to group unsorted information according to similarities, patterns and differences without any prior training of data</w:t>
      </w:r>
      <w:r>
        <w:rPr>
          <w:rFonts w:ascii="Times New Roman" w:hAnsi="Times New Roman" w:cs="Times New Roman"/>
          <w:sz w:val="28"/>
          <w:szCs w:val="36"/>
        </w:rPr>
        <w:t>.</w:t>
      </w:r>
    </w:p>
    <w:p w:rsidR="003378D4" w:rsidRDefault="003378D4" w:rsidP="003378D4">
      <w:pPr>
        <w:rPr>
          <w:rFonts w:ascii="Times New Roman" w:hAnsi="Times New Roman" w:cs="Times New Roman"/>
          <w:sz w:val="28"/>
          <w:szCs w:val="36"/>
        </w:rPr>
      </w:pPr>
    </w:p>
    <w:p w:rsidR="00603930" w:rsidRPr="00603930" w:rsidRDefault="00603930" w:rsidP="00603930">
      <w:pPr>
        <w:pStyle w:val="Heading2"/>
        <w:shd w:val="clear" w:color="auto" w:fill="FFFFFF"/>
        <w:spacing w:line="372" w:lineRule="atLeast"/>
        <w:rPr>
          <w:rFonts w:ascii="Times New Roman" w:hAnsi="Times New Roman" w:cs="Times New Roman"/>
          <w:i/>
          <w:color w:val="222222"/>
          <w:sz w:val="28"/>
          <w:szCs w:val="36"/>
        </w:rPr>
      </w:pPr>
      <w:r>
        <w:rPr>
          <w:rFonts w:ascii="Times New Roman" w:hAnsi="Times New Roman" w:cs="Times New Roman"/>
          <w:sz w:val="28"/>
        </w:rPr>
        <w:tab/>
      </w:r>
      <w:r w:rsidRPr="00603930">
        <w:rPr>
          <w:rFonts w:ascii="Times New Roman" w:hAnsi="Times New Roman" w:cs="Times New Roman"/>
          <w:i/>
          <w:color w:val="222222"/>
          <w:sz w:val="28"/>
          <w:szCs w:val="36"/>
        </w:rPr>
        <w:t>Types of Unsupervised Learning</w:t>
      </w:r>
    </w:p>
    <w:p w:rsidR="00603930" w:rsidRPr="00603930" w:rsidRDefault="00603930" w:rsidP="00603930">
      <w:pPr>
        <w:pStyle w:val="NormalWeb"/>
        <w:shd w:val="clear" w:color="auto" w:fill="FFFFFF"/>
        <w:rPr>
          <w:color w:val="222222"/>
          <w:sz w:val="28"/>
          <w:szCs w:val="36"/>
        </w:rPr>
      </w:pPr>
      <w:r>
        <w:rPr>
          <w:color w:val="222222"/>
          <w:sz w:val="28"/>
          <w:szCs w:val="36"/>
        </w:rPr>
        <w:tab/>
      </w:r>
      <w:r w:rsidRPr="00603930">
        <w:rPr>
          <w:color w:val="222222"/>
          <w:sz w:val="28"/>
          <w:szCs w:val="36"/>
        </w:rPr>
        <w:t>Unsupervised learning problems further grouped into clustering and association problems.</w:t>
      </w:r>
    </w:p>
    <w:p w:rsidR="00603930" w:rsidRPr="00603930" w:rsidRDefault="00603930" w:rsidP="00603930">
      <w:pPr>
        <w:pStyle w:val="Heading2"/>
        <w:shd w:val="clear" w:color="auto" w:fill="FFFFFF"/>
        <w:spacing w:line="372" w:lineRule="atLeast"/>
        <w:rPr>
          <w:rFonts w:ascii="Times New Roman" w:hAnsi="Times New Roman" w:cs="Times New Roman"/>
          <w:color w:val="222222"/>
          <w:sz w:val="28"/>
          <w:szCs w:val="36"/>
        </w:rPr>
      </w:pPr>
      <w:r>
        <w:rPr>
          <w:rFonts w:ascii="Times New Roman" w:hAnsi="Times New Roman" w:cs="Times New Roman"/>
          <w:color w:val="222222"/>
          <w:sz w:val="28"/>
          <w:szCs w:val="36"/>
        </w:rPr>
        <w:tab/>
        <w:t xml:space="preserve">3.1.2.1 </w:t>
      </w:r>
      <w:r w:rsidRPr="00603930">
        <w:rPr>
          <w:rFonts w:ascii="Times New Roman" w:hAnsi="Times New Roman" w:cs="Times New Roman"/>
          <w:color w:val="222222"/>
          <w:sz w:val="28"/>
          <w:szCs w:val="36"/>
        </w:rPr>
        <w:t>Clustering</w:t>
      </w:r>
    </w:p>
    <w:p w:rsidR="00603930" w:rsidRPr="00603930" w:rsidRDefault="00603930" w:rsidP="00603930">
      <w:pPr>
        <w:rPr>
          <w:rFonts w:ascii="Times New Roman" w:hAnsi="Times New Roman" w:cs="Times New Roman"/>
          <w:sz w:val="28"/>
          <w:szCs w:val="36"/>
        </w:rPr>
      </w:pPr>
    </w:p>
    <w:p w:rsidR="00603930" w:rsidRPr="00603930" w:rsidRDefault="0016193C" w:rsidP="00603930">
      <w:pPr>
        <w:rPr>
          <w:rFonts w:ascii="Times New Roman" w:hAnsi="Times New Roman" w:cs="Times New Roman"/>
          <w:color w:val="222222"/>
          <w:sz w:val="28"/>
          <w:szCs w:val="36"/>
          <w:shd w:val="clear" w:color="auto" w:fill="FFFFFF"/>
        </w:rPr>
      </w:pPr>
      <w:r>
        <w:rPr>
          <w:rFonts w:ascii="Times New Roman" w:hAnsi="Times New Roman" w:cs="Times New Roman"/>
          <w:color w:val="222222"/>
          <w:sz w:val="28"/>
          <w:szCs w:val="36"/>
          <w:shd w:val="clear" w:color="auto" w:fill="FFFFFF"/>
        </w:rPr>
        <w:tab/>
      </w:r>
      <w:r w:rsidR="00603930" w:rsidRPr="00603930">
        <w:rPr>
          <w:rFonts w:ascii="Times New Roman" w:hAnsi="Times New Roman" w:cs="Times New Roman"/>
          <w:color w:val="222222"/>
          <w:sz w:val="28"/>
          <w:szCs w:val="36"/>
          <w:shd w:val="clear" w:color="auto" w:fill="FFFFFF"/>
        </w:rPr>
        <w:t xml:space="preserve">Clustering is an important concept when it comes to unsupervised learning. It mainly deals with finding a structure or pattern in a collection of uncategorized </w:t>
      </w:r>
      <w:r w:rsidR="00603930" w:rsidRPr="00603930">
        <w:rPr>
          <w:rFonts w:ascii="Times New Roman" w:hAnsi="Times New Roman" w:cs="Times New Roman"/>
          <w:color w:val="222222"/>
          <w:sz w:val="28"/>
          <w:szCs w:val="36"/>
          <w:shd w:val="clear" w:color="auto" w:fill="FFFFFF"/>
        </w:rPr>
        <w:lastRenderedPageBreak/>
        <w:t>data. Clustering algorithms will process your data and find natural clusters (groups) if they exist in the data. You can also modify how many clusters your algorithms should identify. It allows you to adjust the granularity of these groups.</w:t>
      </w:r>
    </w:p>
    <w:p w:rsidR="00603930" w:rsidRPr="00603930" w:rsidRDefault="00603930" w:rsidP="00603930">
      <w:pPr>
        <w:rPr>
          <w:rFonts w:ascii="Times New Roman" w:hAnsi="Times New Roman" w:cs="Times New Roman"/>
          <w:color w:val="222222"/>
          <w:sz w:val="28"/>
          <w:szCs w:val="36"/>
          <w:shd w:val="clear" w:color="auto" w:fill="FFFFFF"/>
        </w:rPr>
      </w:pPr>
    </w:p>
    <w:p w:rsidR="00603930" w:rsidRPr="00A26F62" w:rsidRDefault="00603930" w:rsidP="00603930">
      <w:pPr>
        <w:rPr>
          <w:rFonts w:ascii="Times New Roman" w:hAnsi="Times New Roman" w:cs="Times New Roman"/>
          <w:i/>
          <w:color w:val="222222"/>
          <w:sz w:val="28"/>
          <w:szCs w:val="36"/>
          <w:shd w:val="clear" w:color="auto" w:fill="FFFFFF"/>
        </w:rPr>
      </w:pPr>
    </w:p>
    <w:p w:rsidR="00603930" w:rsidRPr="00A26F62" w:rsidRDefault="00A26F62" w:rsidP="00603930">
      <w:pPr>
        <w:rPr>
          <w:rFonts w:ascii="Times New Roman" w:hAnsi="Times New Roman" w:cs="Times New Roman"/>
          <w:i/>
          <w:sz w:val="28"/>
          <w:szCs w:val="36"/>
        </w:rPr>
      </w:pPr>
      <w:r>
        <w:rPr>
          <w:rFonts w:ascii="Times New Roman" w:hAnsi="Times New Roman" w:cs="Times New Roman"/>
          <w:i/>
          <w:color w:val="222222"/>
          <w:sz w:val="28"/>
          <w:szCs w:val="36"/>
          <w:shd w:val="clear" w:color="auto" w:fill="FFFFFF"/>
        </w:rPr>
        <w:tab/>
      </w:r>
      <w:r w:rsidR="00603930" w:rsidRPr="00A26F62">
        <w:rPr>
          <w:rFonts w:ascii="Times New Roman" w:hAnsi="Times New Roman" w:cs="Times New Roman"/>
          <w:i/>
          <w:color w:val="222222"/>
          <w:sz w:val="28"/>
          <w:szCs w:val="36"/>
          <w:shd w:val="clear" w:color="auto" w:fill="FFFFFF"/>
        </w:rPr>
        <w:t>K-means clustering</w:t>
      </w:r>
    </w:p>
    <w:p w:rsidR="00603930" w:rsidRPr="00603930" w:rsidRDefault="00A26F62" w:rsidP="00603930">
      <w:pPr>
        <w:pStyle w:val="NormalWeb"/>
        <w:shd w:val="clear" w:color="auto" w:fill="FFFFFF"/>
        <w:rPr>
          <w:color w:val="222222"/>
          <w:sz w:val="28"/>
          <w:szCs w:val="36"/>
        </w:rPr>
      </w:pPr>
      <w:r>
        <w:rPr>
          <w:color w:val="222222"/>
          <w:sz w:val="28"/>
          <w:szCs w:val="36"/>
        </w:rPr>
        <w:tab/>
      </w:r>
      <w:r w:rsidR="00603930" w:rsidRPr="00603930">
        <w:rPr>
          <w:color w:val="222222"/>
          <w:sz w:val="28"/>
          <w:szCs w:val="36"/>
        </w:rPr>
        <w:t>K means it is an iterative clustering algorithm which helps you to find the highest value for every iteration. Initially, the desired number of clusters are selected. In this clustering method, you need to cluster the data points into k groups. A larger k means smaller groups with more granularity in the same way. A lower k means larger groups with less granularity.</w:t>
      </w:r>
    </w:p>
    <w:p w:rsidR="00603930" w:rsidRPr="00652342" w:rsidRDefault="00A26F62" w:rsidP="00652342">
      <w:pPr>
        <w:pStyle w:val="NormalWeb"/>
        <w:shd w:val="clear" w:color="auto" w:fill="FFFFFF"/>
        <w:rPr>
          <w:color w:val="222222"/>
          <w:sz w:val="28"/>
          <w:szCs w:val="36"/>
        </w:rPr>
      </w:pPr>
      <w:r>
        <w:rPr>
          <w:color w:val="222222"/>
          <w:sz w:val="28"/>
          <w:szCs w:val="36"/>
        </w:rPr>
        <w:tab/>
      </w:r>
      <w:r w:rsidR="00603930" w:rsidRPr="00603930">
        <w:rPr>
          <w:color w:val="222222"/>
          <w:sz w:val="28"/>
          <w:szCs w:val="36"/>
        </w:rPr>
        <w:t>The output of the algorithm is a group of "labels." It assigns data point to one of the k groups. In k-means clustering, each group is defined by creating a centroid for each group. The centroids are like the heart of the cluster, which captures the points closest to them and adds them to the cluster.</w:t>
      </w:r>
    </w:p>
    <w:p w:rsidR="00603930" w:rsidRPr="003378D4" w:rsidRDefault="00603930" w:rsidP="003378D4">
      <w:pPr>
        <w:rPr>
          <w:rFonts w:ascii="Times New Roman" w:hAnsi="Times New Roman" w:cs="Times New Roman"/>
          <w:sz w:val="28"/>
        </w:rPr>
      </w:pPr>
      <w:r>
        <w:rPr>
          <w:rFonts w:ascii="Times New Roman" w:hAnsi="Times New Roman" w:cs="Times New Roman"/>
          <w:sz w:val="28"/>
        </w:rPr>
        <w:tab/>
      </w:r>
    </w:p>
    <w:p w:rsidR="009F5CC7" w:rsidRDefault="00670FA3" w:rsidP="009F5CC7">
      <w:pPr>
        <w:pStyle w:val="ListParagraph"/>
        <w:numPr>
          <w:ilvl w:val="1"/>
          <w:numId w:val="34"/>
        </w:numPr>
        <w:rPr>
          <w:rFonts w:ascii="Times New Roman" w:hAnsi="Times New Roman" w:cs="Times New Roman"/>
          <w:i/>
          <w:sz w:val="32"/>
        </w:rPr>
      </w:pPr>
      <w:r>
        <w:rPr>
          <w:rFonts w:ascii="Times New Roman" w:hAnsi="Times New Roman" w:cs="Times New Roman"/>
          <w:i/>
          <w:sz w:val="32"/>
        </w:rPr>
        <w:t>Logistic Regression</w:t>
      </w:r>
    </w:p>
    <w:p w:rsidR="009F5CC7" w:rsidRDefault="009F5CC7" w:rsidP="009F5CC7">
      <w:pPr>
        <w:rPr>
          <w:rFonts w:ascii="Times New Roman" w:hAnsi="Times New Roman" w:cs="Times New Roman"/>
          <w:i/>
          <w:sz w:val="32"/>
        </w:rPr>
      </w:pPr>
    </w:p>
    <w:p w:rsidR="009F5CC7" w:rsidRDefault="009F5CC7" w:rsidP="009F5CC7">
      <w:pPr>
        <w:rPr>
          <w:rFonts w:ascii="Times New Roman" w:hAnsi="Times New Roman" w:cs="Times New Roman"/>
          <w:color w:val="333333"/>
          <w:spacing w:val="2"/>
          <w:sz w:val="28"/>
          <w:szCs w:val="28"/>
          <w:shd w:val="clear" w:color="auto" w:fill="FFFFFF"/>
        </w:rPr>
      </w:pPr>
      <w:r w:rsidRPr="009F5CC7">
        <w:rPr>
          <w:rFonts w:ascii="Times New Roman" w:hAnsi="Times New Roman" w:cs="Times New Roman"/>
          <w:sz w:val="28"/>
          <w:szCs w:val="28"/>
        </w:rPr>
        <w:t>It</w:t>
      </w:r>
      <w:r>
        <w:rPr>
          <w:rFonts w:ascii="Times New Roman" w:hAnsi="Times New Roman" w:cs="Times New Roman"/>
          <w:sz w:val="28"/>
          <w:szCs w:val="28"/>
        </w:rPr>
        <w:t xml:space="preserve"> is a classification algorithm. </w:t>
      </w:r>
      <w:r w:rsidRPr="009F5CC7">
        <w:rPr>
          <w:rFonts w:ascii="Times New Roman" w:hAnsi="Times New Roman" w:cs="Times New Roman"/>
          <w:color w:val="333333"/>
          <w:spacing w:val="2"/>
          <w:sz w:val="28"/>
          <w:szCs w:val="28"/>
          <w:shd w:val="clear" w:color="auto" w:fill="FFFFFF"/>
        </w:rPr>
        <w:t>Instead of fitting a straight line or hyperplane, the logistic regression model uses the logistic function to squeeze the output of a linear equation between 0 and 1.</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Here, theta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333333"/>
          <w:spacing w:val="2"/>
          <w:sz w:val="28"/>
          <w:szCs w:val="28"/>
          <w:shd w:val="clear" w:color="auto" w:fill="FFFFFF"/>
        </w:rPr>
        <w:t xml:space="preserve">) is the parameter array that is </w:t>
      </w:r>
      <w:r w:rsidR="00D0721F">
        <w:rPr>
          <w:rFonts w:ascii="Times New Roman" w:hAnsi="Times New Roman" w:cs="Times New Roman"/>
          <w:color w:val="333333"/>
          <w:spacing w:val="2"/>
          <w:sz w:val="28"/>
          <w:szCs w:val="28"/>
          <w:shd w:val="clear" w:color="auto" w:fill="FFFFFF"/>
        </w:rPr>
        <w:t>attached</w:t>
      </w:r>
      <w:r>
        <w:rPr>
          <w:rFonts w:ascii="Times New Roman" w:hAnsi="Times New Roman" w:cs="Times New Roman"/>
          <w:color w:val="333333"/>
          <w:spacing w:val="2"/>
          <w:sz w:val="28"/>
          <w:szCs w:val="28"/>
          <w:shd w:val="clear" w:color="auto" w:fill="FFFFFF"/>
        </w:rPr>
        <w:t xml:space="preserve"> with every data sample, or the features.</w:t>
      </w:r>
    </w:p>
    <w:p w:rsidR="00490B59" w:rsidRDefault="00490B59" w:rsidP="009F5CC7">
      <w:pPr>
        <w:rPr>
          <w:rFonts w:ascii="Times New Roman" w:hAnsi="Times New Roman" w:cs="Times New Roman"/>
          <w:color w:val="333333"/>
          <w:spacing w:val="2"/>
          <w:sz w:val="28"/>
          <w:szCs w:val="28"/>
          <w:shd w:val="clear" w:color="auto" w:fill="FFFFFF"/>
        </w:rPr>
      </w:pPr>
    </w:p>
    <w:p w:rsidR="00490B59" w:rsidRDefault="00490B59" w:rsidP="009F5CC7">
      <w:pPr>
        <w:rPr>
          <w:rFonts w:ascii="Times New Roman" w:hAnsi="Times New Roman" w:cs="Times New Roman"/>
          <w:color w:val="333333"/>
          <w:spacing w:val="2"/>
          <w:sz w:val="28"/>
          <w:szCs w:val="28"/>
          <w:shd w:val="clear" w:color="auto" w:fill="FFFFFF"/>
        </w:rPr>
      </w:pPr>
      <w:r>
        <w:rPr>
          <w:rFonts w:ascii="Times New Roman" w:hAnsi="Times New Roman" w:cs="Times New Roman"/>
          <w:color w:val="333333"/>
          <w:spacing w:val="2"/>
          <w:sz w:val="28"/>
          <w:szCs w:val="28"/>
          <w:shd w:val="clear" w:color="auto" w:fill="FFFFFF"/>
        </w:rPr>
        <w:t>x is the array of values that provides the weight for every values. This is the variable that gets adjusted in every iteration of Gradient Descent and is optimized.</w:t>
      </w:r>
    </w:p>
    <w:p w:rsidR="00490B59" w:rsidRPr="009F5CC7" w:rsidRDefault="00490B59"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sz w:val="28"/>
          <w:szCs w:val="28"/>
        </w:rPr>
      </w:pPr>
      <w:r w:rsidRPr="009F5CC7">
        <w:rPr>
          <w:rFonts w:ascii="Times New Roman" w:hAnsi="Times New Roman" w:cs="Times New Roman"/>
          <w:sz w:val="28"/>
          <w:szCs w:val="28"/>
        </w:rPr>
        <w:t>In such problems we have to predict whether the result is 0 or 1.</w:t>
      </w:r>
    </w:p>
    <w:p w:rsidR="009F5CC7" w:rsidRPr="009F5CC7" w:rsidRDefault="009F5CC7" w:rsidP="009F5CC7">
      <w:pPr>
        <w:rPr>
          <w:rFonts w:ascii="Times New Roman" w:hAnsi="Times New Roman" w:cs="Times New Roman"/>
          <w:sz w:val="28"/>
          <w:szCs w:val="28"/>
        </w:rPr>
      </w:pPr>
    </w:p>
    <w:p w:rsidR="009F5CC7" w:rsidRPr="009F5CC7" w:rsidRDefault="00490B59" w:rsidP="009F5CC7">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Logistic R</w:t>
      </w:r>
      <w:r w:rsidR="009F5CC7" w:rsidRPr="009F5CC7">
        <w:rPr>
          <w:rFonts w:ascii="Times New Roman" w:hAnsi="Times New Roman" w:cs="Times New Roman"/>
          <w:color w:val="000000" w:themeColor="text1"/>
          <w:sz w:val="28"/>
          <w:szCs w:val="28"/>
          <w:shd w:val="clear" w:color="auto" w:fill="FFFFFF"/>
        </w:rPr>
        <w:t>egression: 0 &lt;=</w:t>
      </w:r>
      <w:r w:rsidR="009F5CC7" w:rsidRPr="009F5CC7">
        <w:rPr>
          <w:rFonts w:ascii="Times New Roman" w:hAnsi="Times New Roman" w:cs="Times New Roman"/>
          <w:color w:val="222222"/>
          <w:sz w:val="28"/>
          <w:szCs w:val="28"/>
          <w:shd w:val="clear" w:color="auto" w:fill="FFFFFF"/>
        </w:rPr>
        <w:t xml:space="preserve"> h</w:t>
      </w:r>
      <w:r w:rsidR="009F5CC7" w:rsidRPr="009F5CC7">
        <w:rPr>
          <w:rFonts w:ascii="Times New Roman" w:hAnsi="Times New Roman" w:cs="Times New Roman"/>
          <w:color w:val="545454"/>
          <w:sz w:val="28"/>
          <w:szCs w:val="28"/>
          <w:shd w:val="clear" w:color="auto" w:fill="FFFFFF"/>
        </w:rPr>
        <w:t> </w:t>
      </w:r>
      <w:r w:rsidR="009F5CC7" w:rsidRPr="009F5CC7">
        <w:rPr>
          <w:rFonts w:ascii="Times New Roman" w:hAnsi="Times New Roman" w:cs="Times New Roman"/>
          <w:color w:val="000000" w:themeColor="text1"/>
          <w:sz w:val="28"/>
          <w:szCs w:val="28"/>
          <w:shd w:val="clear" w:color="auto" w:fill="FFFFFF"/>
        </w:rPr>
        <w:t>θ(x) &lt;= 1</w:t>
      </w:r>
    </w:p>
    <w:p w:rsidR="009F5CC7" w:rsidRPr="009F5CC7" w:rsidRDefault="009F5CC7" w:rsidP="009F5CC7">
      <w:pPr>
        <w:rPr>
          <w:rFonts w:ascii="Times New Roman" w:hAnsi="Times New Roman" w:cs="Times New Roman"/>
          <w:sz w:val="28"/>
          <w:szCs w:val="28"/>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sz w:val="28"/>
          <w:szCs w:val="28"/>
        </w:rPr>
        <w:t xml:space="preserve">Y </w:t>
      </w:r>
      <w:r w:rsidRPr="009F5CC7">
        <w:rPr>
          <w:rFonts w:ascii="Cambria Math" w:hAnsi="Cambria Math" w:cs="Cambria Math"/>
          <w:color w:val="222222"/>
          <w:sz w:val="28"/>
          <w:szCs w:val="28"/>
          <w:shd w:val="clear" w:color="auto" w:fill="FFFFFF"/>
        </w:rPr>
        <w:t>∈</w:t>
      </w:r>
      <w:r w:rsidRPr="009F5CC7">
        <w:rPr>
          <w:rFonts w:ascii="Times New Roman" w:hAnsi="Times New Roman" w:cs="Times New Roman"/>
          <w:color w:val="222222"/>
          <w:sz w:val="28"/>
          <w:szCs w:val="28"/>
          <w:shd w:val="clear" w:color="auto" w:fill="FFFFFF"/>
        </w:rPr>
        <w:t xml:space="preserve"> {0,1}</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 xml:space="preserve">0: </w:t>
      </w:r>
      <w:r>
        <w:rPr>
          <w:rFonts w:ascii="Times New Roman" w:hAnsi="Times New Roman" w:cs="Times New Roman"/>
          <w:color w:val="222222"/>
          <w:sz w:val="28"/>
          <w:szCs w:val="28"/>
          <w:shd w:val="clear" w:color="auto" w:fill="FFFFFF"/>
        </w:rPr>
        <w:t>for negative class (Diagnosis: safe</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1: for positive class</w:t>
      </w:r>
      <w:r>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222222"/>
          <w:sz w:val="28"/>
          <w:szCs w:val="28"/>
          <w:shd w:val="clear" w:color="auto" w:fill="FFFFFF"/>
        </w:rPr>
        <w:t xml:space="preserve">(Diagnosis: </w:t>
      </w:r>
      <w:r>
        <w:rPr>
          <w:rFonts w:ascii="Times New Roman" w:hAnsi="Times New Roman" w:cs="Times New Roman"/>
          <w:color w:val="222222"/>
          <w:sz w:val="28"/>
          <w:szCs w:val="28"/>
          <w:shd w:val="clear" w:color="auto" w:fill="FFFFFF"/>
        </w:rPr>
        <w:t>diseased</w:t>
      </w:r>
      <w:r w:rsidRPr="009F5CC7">
        <w:rPr>
          <w:rFonts w:ascii="Times New Roman" w:hAnsi="Times New Roman" w:cs="Times New Roman"/>
          <w:color w:val="222222"/>
          <w:sz w:val="28"/>
          <w:szCs w:val="28"/>
          <w:shd w:val="clear" w:color="auto" w:fill="FFFFFF"/>
        </w:rPr>
        <w:t>)</w:t>
      </w:r>
    </w:p>
    <w:p w:rsidR="009F5CC7" w:rsidRPr="009F5CC7" w:rsidRDefault="009F5CC7" w:rsidP="009F5CC7">
      <w:pPr>
        <w:rPr>
          <w:rFonts w:ascii="Times New Roman" w:hAnsi="Times New Roman" w:cs="Times New Roman"/>
          <w:color w:val="222222"/>
          <w:sz w:val="28"/>
          <w:szCs w:val="28"/>
          <w:shd w:val="clear" w:color="auto" w:fill="FFFFFF"/>
        </w:rPr>
      </w:pPr>
    </w:p>
    <w:p w:rsid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lastRenderedPageBreak/>
        <w:t>Hypothesis representation for Logistic regression</w:t>
      </w:r>
    </w:p>
    <w:p w:rsidR="007B65CC" w:rsidRPr="009F5CC7" w:rsidRDefault="007B65CC" w:rsidP="009F5CC7">
      <w:pPr>
        <w:rPr>
          <w:rFonts w:ascii="Times New Roman" w:hAnsi="Times New Roman" w:cs="Times New Roman"/>
          <w:color w:val="222222"/>
          <w:sz w:val="28"/>
          <w:szCs w:val="28"/>
          <w:shd w:val="clear" w:color="auto" w:fill="FFFFFF"/>
        </w:rPr>
      </w:pPr>
    </w:p>
    <w:p w:rsidR="009F5CC7" w:rsidRPr="009F5CC7" w:rsidRDefault="007B65CC"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0</w:t>
      </w:r>
      <w:r>
        <w:rPr>
          <w:rFonts w:ascii="Times New Roman" w:hAnsi="Times New Roman" w:cs="Times New Roman"/>
          <w:color w:val="000000" w:themeColor="text1"/>
          <w:sz w:val="28"/>
          <w:szCs w:val="28"/>
          <w:shd w:val="clear" w:color="auto" w:fill="FFFFFF"/>
        </w:rPr>
        <w:t xml:space="preserve"> +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1</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2</w:t>
      </w:r>
      <w:r>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θ</w:t>
      </w:r>
      <w:r>
        <w:rPr>
          <w:rFonts w:ascii="Times New Roman" w:hAnsi="Times New Roman" w:cs="Times New Roman"/>
          <w:color w:val="000000" w:themeColor="text1"/>
          <w:sz w:val="28"/>
          <w:szCs w:val="28"/>
          <w:shd w:val="clear" w:color="auto" w:fill="FFFFFF"/>
          <w:vertAlign w:val="subscript"/>
        </w:rPr>
        <w:t>3</w:t>
      </w:r>
      <w:r>
        <w:rPr>
          <w:rFonts w:ascii="Times New Roman" w:hAnsi="Times New Roman" w:cs="Times New Roman"/>
          <w:color w:val="000000" w:themeColor="text1"/>
          <w:sz w:val="28"/>
          <w:szCs w:val="28"/>
          <w:shd w:val="clear" w:color="auto" w:fill="FFFFFF"/>
        </w:rPr>
        <w:t>x</w:t>
      </w:r>
      <w:r>
        <w:rPr>
          <w:rFonts w:ascii="Times New Roman" w:hAnsi="Times New Roman" w:cs="Times New Roman"/>
          <w:color w:val="000000" w:themeColor="text1"/>
          <w:sz w:val="28"/>
          <w:szCs w:val="28"/>
          <w:shd w:val="clear" w:color="auto" w:fill="FFFFFF"/>
          <w:vertAlign w:val="subscript"/>
        </w:rPr>
        <w:t xml:space="preserve">3 </w:t>
      </w:r>
      <w:r>
        <w:rPr>
          <w:rFonts w:ascii="Times New Roman" w:hAnsi="Times New Roman" w:cs="Times New Roman"/>
          <w:color w:val="000000" w:themeColor="text1"/>
          <w:sz w:val="28"/>
          <w:szCs w:val="28"/>
          <w:shd w:val="clear" w:color="auto" w:fill="FFFFFF"/>
        </w:rPr>
        <w:t>+ …)</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w:t>
      </w:r>
      <w:r w:rsidR="007B65CC">
        <w:rPr>
          <w:rFonts w:ascii="Times New Roman" w:hAnsi="Times New Roman" w:cs="Times New Roman"/>
          <w:color w:val="000000" w:themeColor="text1"/>
          <w:sz w:val="28"/>
          <w:szCs w:val="28"/>
          <w:shd w:val="clear" w:color="auto" w:fill="FFFFFF"/>
        </w:rPr>
        <w:t xml:space="preserve"> </w:t>
      </w:r>
      <w:r w:rsidRPr="009F5CC7">
        <w:rPr>
          <w:rFonts w:ascii="Times New Roman" w:hAnsi="Times New Roman" w:cs="Times New Roman"/>
          <w:color w:val="000000" w:themeColor="text1"/>
          <w:sz w:val="28"/>
          <w:szCs w:val="28"/>
          <w:shd w:val="clear" w:color="auto" w:fill="FFFFFF"/>
        </w:rPr>
        <w:t>=</w:t>
      </w:r>
      <w:r w:rsidRPr="009F5CC7">
        <w:rPr>
          <w:rFonts w:ascii="Times New Roman" w:hAnsi="Times New Roman" w:cs="Times New Roman"/>
          <w:color w:val="222222"/>
          <w:sz w:val="28"/>
          <w:szCs w:val="28"/>
          <w:shd w:val="clear" w:color="auto" w:fill="FFFFFF"/>
        </w:rPr>
        <w:t xml:space="preserve"> </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 such that 0&lt;=</w:t>
      </w:r>
      <w:r w:rsidRPr="009F5CC7">
        <w:rPr>
          <w:rFonts w:ascii="Times New Roman" w:hAnsi="Times New Roman" w:cs="Times New Roman"/>
          <w:color w:val="222222"/>
          <w:sz w:val="28"/>
          <w:szCs w:val="28"/>
          <w:shd w:val="clear" w:color="auto" w:fill="FFFFFF"/>
        </w:rPr>
        <w:t xml:space="preserve">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θ(x)&lt;=1</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T</w:t>
      </w:r>
      <w:r w:rsidRPr="009F5CC7">
        <w:rPr>
          <w:rFonts w:ascii="Times New Roman" w:hAnsi="Times New Roman" w:cs="Times New Roman"/>
          <w:color w:val="000000" w:themeColor="text1"/>
          <w:sz w:val="28"/>
          <w:szCs w:val="28"/>
          <w:shd w:val="clear" w:color="auto" w:fill="FFFFFF"/>
        </w:rPr>
        <w:t>his is accomplished by putting θ</w:t>
      </w:r>
      <w:r w:rsidRPr="009F5CC7">
        <w:rPr>
          <w:rFonts w:ascii="Times New Roman" w:hAnsi="Times New Roman" w:cs="Times New Roman"/>
          <w:color w:val="000000" w:themeColor="text1"/>
          <w:sz w:val="28"/>
          <w:szCs w:val="28"/>
          <w:shd w:val="clear" w:color="auto" w:fill="FFFFFF"/>
          <w:vertAlign w:val="superscript"/>
        </w:rPr>
        <w:t>T</w:t>
      </w:r>
      <w:r w:rsidR="00D0721F">
        <w:rPr>
          <w:rFonts w:ascii="Times New Roman" w:hAnsi="Times New Roman" w:cs="Times New Roman"/>
          <w:color w:val="000000" w:themeColor="text1"/>
          <w:sz w:val="28"/>
          <w:szCs w:val="28"/>
          <w:shd w:val="clear" w:color="auto" w:fill="FFFFFF"/>
        </w:rPr>
        <w:t>x into logistic function.</w:t>
      </w:r>
    </w:p>
    <w:p w:rsidR="009F5CC7" w:rsidRPr="00D0721F" w:rsidRDefault="009F5CC7" w:rsidP="009F5CC7">
      <w:pPr>
        <w:rPr>
          <w:rFonts w:ascii="Times New Roman" w:hAnsi="Times New Roman" w:cs="Times New Roman"/>
          <w:i/>
          <w:color w:val="000000" w:themeColor="text1"/>
          <w:sz w:val="28"/>
          <w:szCs w:val="28"/>
          <w:shd w:val="clear" w:color="auto" w:fill="FFFFFF"/>
        </w:rPr>
      </w:pPr>
    </w:p>
    <w:p w:rsidR="009F5CC7" w:rsidRPr="0010228C" w:rsidRDefault="00D0721F" w:rsidP="009F5CC7">
      <w:pPr>
        <w:rPr>
          <w:rFonts w:ascii="Times New Roman" w:hAnsi="Times New Roman" w:cs="Times New Roman"/>
          <w:i/>
          <w:color w:val="000000" w:themeColor="text1"/>
          <w:sz w:val="32"/>
          <w:szCs w:val="28"/>
          <w:shd w:val="clear" w:color="auto" w:fill="FFFFFF"/>
        </w:rPr>
      </w:pPr>
      <w:r w:rsidRPr="0010228C">
        <w:rPr>
          <w:rFonts w:ascii="Times New Roman" w:hAnsi="Times New Roman" w:cs="Times New Roman"/>
          <w:i/>
          <w:color w:val="000000" w:themeColor="text1"/>
          <w:sz w:val="32"/>
          <w:szCs w:val="28"/>
          <w:shd w:val="clear" w:color="auto" w:fill="FFFFFF"/>
        </w:rPr>
        <w:tab/>
        <w:t>3.2.1 Sigmoid Function</w:t>
      </w:r>
    </w:p>
    <w:p w:rsidR="00D0721F" w:rsidRPr="00D0721F" w:rsidRDefault="00D0721F" w:rsidP="009F5CC7">
      <w:pPr>
        <w:rPr>
          <w:rFonts w:ascii="Times New Roman" w:hAnsi="Times New Roman" w:cs="Times New Roman"/>
          <w:i/>
          <w:color w:val="000000" w:themeColor="text1"/>
          <w:sz w:val="28"/>
          <w:szCs w:val="28"/>
          <w:shd w:val="clear" w:color="auto" w:fill="FFFFFF"/>
        </w:rPr>
      </w:pPr>
      <w:r>
        <w:rPr>
          <w:rFonts w:ascii="Times New Roman" w:hAnsi="Times New Roman" w:cs="Times New Roman"/>
          <w:i/>
          <w:color w:val="000000" w:themeColor="text1"/>
          <w:sz w:val="28"/>
          <w:szCs w:val="28"/>
          <w:shd w:val="clear" w:color="auto" w:fill="FFFFFF"/>
        </w:rPr>
        <w:tab/>
      </w: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New form uses sigmoidal function or logistic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θ)=g(θ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g(z)=1/1+e</w:t>
      </w:r>
      <w:r w:rsidRPr="009F5CC7">
        <w:rPr>
          <w:rFonts w:ascii="Times New Roman" w:hAnsi="Times New Roman" w:cs="Times New Roman"/>
          <w:color w:val="000000" w:themeColor="text1"/>
          <w:sz w:val="28"/>
          <w:szCs w:val="28"/>
          <w:shd w:val="clear" w:color="auto" w:fill="FFFFFF"/>
          <w:vertAlign w:val="superscript"/>
        </w:rPr>
        <w:t xml:space="preserve">z </w:t>
      </w:r>
      <w:r w:rsidRPr="009F5CC7">
        <w:rPr>
          <w:rFonts w:ascii="Times New Roman" w:hAnsi="Times New Roman" w:cs="Times New Roman"/>
          <w:color w:val="000000" w:themeColor="text1"/>
          <w:sz w:val="28"/>
          <w:szCs w:val="28"/>
          <w:shd w:val="clear" w:color="auto" w:fill="FFFFFF"/>
        </w:rPr>
        <w:t xml:space="preserve">    where z= θ</w:t>
      </w:r>
      <w:r w:rsidRPr="009F5CC7">
        <w:rPr>
          <w:rFonts w:ascii="Times New Roman" w:hAnsi="Times New Roman" w:cs="Times New Roman"/>
          <w:color w:val="000000" w:themeColor="text1"/>
          <w:sz w:val="28"/>
          <w:szCs w:val="28"/>
          <w:shd w:val="clear" w:color="auto" w:fill="FFFFFF"/>
          <w:vertAlign w:val="superscript"/>
        </w:rPr>
        <w:t>T</w:t>
      </w:r>
      <w:r w:rsidRPr="009F5CC7">
        <w:rPr>
          <w:rFonts w:ascii="Times New Roman" w:hAnsi="Times New Roman" w:cs="Times New Roman"/>
          <w:color w:val="000000" w:themeColor="text1"/>
          <w:sz w:val="28"/>
          <w:szCs w:val="28"/>
          <w:shd w:val="clear" w:color="auto" w:fill="FFFFFF"/>
        </w:rPr>
        <w:t>x</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the function g(z) looks like this:</w:t>
      </w:r>
    </w:p>
    <w:p w:rsidR="005427E8" w:rsidRDefault="005427E8" w:rsidP="009F5CC7">
      <w:pPr>
        <w:rPr>
          <w:rFonts w:ascii="Times New Roman" w:hAnsi="Times New Roman" w:cs="Times New Roman"/>
          <w:color w:val="000000" w:themeColor="text1"/>
          <w:sz w:val="28"/>
          <w:szCs w:val="28"/>
          <w:shd w:val="clear" w:color="auto" w:fill="FFFFFF"/>
        </w:rPr>
      </w:pPr>
    </w:p>
    <w:p w:rsidR="005427E8" w:rsidRPr="005427E8" w:rsidRDefault="005427E8" w:rsidP="005427E8">
      <w:pPr>
        <w:jc w:val="center"/>
        <w:rPr>
          <w:rFonts w:ascii="Times New Roman" w:hAnsi="Times New Roman" w:cs="Times New Roman"/>
          <w:i/>
          <w:color w:val="000000" w:themeColor="text1"/>
          <w:sz w:val="28"/>
          <w:szCs w:val="28"/>
          <w:shd w:val="clear" w:color="auto" w:fill="FFFFFF"/>
        </w:rPr>
      </w:pPr>
      <w:r w:rsidRPr="005427E8">
        <w:rPr>
          <w:rFonts w:ascii="Times New Roman" w:hAnsi="Times New Roman" w:cs="Times New Roman"/>
          <w:i/>
          <w:color w:val="000000" w:themeColor="text1"/>
          <w:sz w:val="32"/>
          <w:szCs w:val="28"/>
          <w:shd w:val="clear" w:color="auto" w:fill="FFFFFF"/>
        </w:rPr>
        <w:t>Figure 3.2.1 Sigmoid Function</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222222"/>
          <w:sz w:val="28"/>
          <w:szCs w:val="28"/>
          <w:shd w:val="clear" w:color="auto" w:fill="FFFFFF"/>
        </w:rPr>
      </w:pPr>
      <w:r w:rsidRPr="009F5CC7">
        <w:rPr>
          <w:rFonts w:ascii="Times New Roman" w:hAnsi="Times New Roman" w:cs="Times New Roman"/>
          <w:noProof/>
          <w:color w:val="222222"/>
          <w:sz w:val="28"/>
          <w:szCs w:val="28"/>
          <w:shd w:val="clear" w:color="auto" w:fill="FFFFFF"/>
          <w:lang w:val="en-IN" w:eastAsia="en-IN"/>
        </w:rPr>
        <w:drawing>
          <wp:inline distT="0" distB="0" distL="0" distR="0" wp14:anchorId="1FAD517D" wp14:editId="571BDCC9">
            <wp:extent cx="4758690" cy="2185258"/>
            <wp:effectExtent l="19050" t="0" r="3810" b="0"/>
            <wp:docPr id="60"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6"/>
                    <a:stretch>
                      <a:fillRect/>
                    </a:stretch>
                  </pic:blipFill>
                  <pic:spPr>
                    <a:xfrm>
                      <a:off x="0" y="0"/>
                      <a:ext cx="4766111" cy="2188666"/>
                    </a:xfrm>
                    <a:prstGeom prst="rect">
                      <a:avLst/>
                    </a:prstGeom>
                  </pic:spPr>
                </pic:pic>
              </a:graphicData>
            </a:graphic>
          </wp:inline>
        </w:drawing>
      </w:r>
    </w:p>
    <w:p w:rsidR="009F5CC7" w:rsidRPr="009F5CC7" w:rsidRDefault="009F5CC7" w:rsidP="009F5CC7">
      <w:pPr>
        <w:rPr>
          <w:rFonts w:ascii="Times New Roman" w:hAnsi="Times New Roman" w:cs="Times New Roman"/>
          <w:color w:val="222222"/>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222222"/>
          <w:sz w:val="28"/>
          <w:szCs w:val="28"/>
          <w:shd w:val="clear" w:color="auto" w:fill="FFFFFF"/>
        </w:rPr>
        <w:t>Threshold classifier output 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at 0.5:</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&gt;= 0.5, predict y=1</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 xml:space="preserve">If </w:t>
      </w:r>
      <w:r w:rsidRPr="009F5CC7">
        <w:rPr>
          <w:rFonts w:ascii="Times New Roman" w:hAnsi="Times New Roman" w:cs="Times New Roman"/>
          <w:color w:val="222222"/>
          <w:sz w:val="28"/>
          <w:szCs w:val="28"/>
          <w:shd w:val="clear" w:color="auto" w:fill="FFFFFF"/>
        </w:rPr>
        <w:t>h</w:t>
      </w:r>
      <w:r w:rsidRPr="009F5CC7">
        <w:rPr>
          <w:rFonts w:ascii="Times New Roman" w:hAnsi="Times New Roman" w:cs="Times New Roman"/>
          <w:color w:val="545454"/>
          <w:sz w:val="28"/>
          <w:szCs w:val="28"/>
          <w:shd w:val="clear" w:color="auto" w:fill="FFFFFF"/>
        </w:rPr>
        <w:t> </w:t>
      </w:r>
      <w:r w:rsidRPr="009F5CC7">
        <w:rPr>
          <w:rFonts w:ascii="Times New Roman" w:hAnsi="Times New Roman" w:cs="Times New Roman"/>
          <w:color w:val="000000" w:themeColor="text1"/>
          <w:sz w:val="28"/>
          <w:szCs w:val="28"/>
          <w:shd w:val="clear" w:color="auto" w:fill="FFFFFF"/>
        </w:rPr>
        <w:t>θ(x) &lt;= 0.5, predict y=0</w:t>
      </w:r>
    </w:p>
    <w:p w:rsidR="009F5CC7" w:rsidRPr="009F5CC7" w:rsidRDefault="009F5CC7" w:rsidP="009F5CC7">
      <w:pPr>
        <w:rPr>
          <w:rFonts w:ascii="Times New Roman" w:hAnsi="Times New Roman" w:cs="Times New Roman"/>
          <w:color w:val="000000" w:themeColor="text1"/>
          <w:sz w:val="28"/>
          <w:szCs w:val="28"/>
          <w:shd w:val="clear" w:color="auto" w:fill="FFFFFF"/>
        </w:rPr>
      </w:pP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Now, if hθ (x) will give the probability that our output is 1 or 0.</w:t>
      </w:r>
    </w:p>
    <w:p w:rsidR="009F5CC7" w:rsidRPr="009F5CC7" w:rsidRDefault="009F5CC7" w:rsidP="009F5CC7">
      <w:pPr>
        <w:rPr>
          <w:rFonts w:ascii="Times New Roman" w:hAnsi="Times New Roman" w:cs="Times New Roman"/>
          <w:color w:val="000000" w:themeColor="text1"/>
          <w:sz w:val="28"/>
          <w:szCs w:val="28"/>
          <w:shd w:val="clear" w:color="auto" w:fill="FFFFFF"/>
        </w:rPr>
      </w:pPr>
      <w:r w:rsidRPr="009F5CC7">
        <w:rPr>
          <w:rFonts w:ascii="Times New Roman" w:hAnsi="Times New Roman" w:cs="Times New Roman"/>
          <w:color w:val="000000" w:themeColor="text1"/>
          <w:sz w:val="28"/>
          <w:szCs w:val="28"/>
          <w:shd w:val="clear" w:color="auto" w:fill="FFFFFF"/>
        </w:rPr>
        <w:t>Example: 0.7 means the probability of having output 1 is 70%</w:t>
      </w:r>
    </w:p>
    <w:p w:rsidR="009F5CC7" w:rsidRDefault="009F5CC7"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D0721F" w:rsidRDefault="00D0721F" w:rsidP="009F5CC7">
      <w:pPr>
        <w:rPr>
          <w:rFonts w:ascii="Times New Roman" w:hAnsi="Times New Roman" w:cs="Times New Roman"/>
          <w:color w:val="000000" w:themeColor="text1"/>
          <w:sz w:val="28"/>
          <w:szCs w:val="28"/>
          <w:shd w:val="clear" w:color="auto" w:fill="FFFFFF"/>
        </w:rPr>
      </w:pPr>
    </w:p>
    <w:p w:rsidR="00E27156" w:rsidRPr="00D0721F" w:rsidRDefault="00E27156" w:rsidP="009F5CC7">
      <w:pPr>
        <w:rPr>
          <w:rFonts w:ascii="Times New Roman" w:hAnsi="Times New Roman" w:cs="Times New Roman"/>
          <w:i/>
          <w:color w:val="000000" w:themeColor="text1"/>
          <w:sz w:val="32"/>
          <w:szCs w:val="28"/>
          <w:shd w:val="clear" w:color="auto" w:fill="FFFFFF"/>
        </w:rPr>
      </w:pPr>
    </w:p>
    <w:p w:rsidR="00D0721F" w:rsidRDefault="00D0721F" w:rsidP="009F5CC7">
      <w:pPr>
        <w:rPr>
          <w:rFonts w:ascii="Times New Roman" w:hAnsi="Times New Roman" w:cs="Times New Roman"/>
          <w:i/>
          <w:color w:val="000000" w:themeColor="text1"/>
          <w:sz w:val="32"/>
          <w:szCs w:val="28"/>
          <w:shd w:val="clear" w:color="auto" w:fill="FFFFFF"/>
        </w:rPr>
      </w:pPr>
      <w:r>
        <w:rPr>
          <w:rFonts w:ascii="Times New Roman" w:hAnsi="Times New Roman" w:cs="Times New Roman"/>
          <w:i/>
          <w:color w:val="000000" w:themeColor="text1"/>
          <w:sz w:val="32"/>
          <w:szCs w:val="28"/>
          <w:shd w:val="clear" w:color="auto" w:fill="FFFFFF"/>
        </w:rPr>
        <w:tab/>
      </w:r>
      <w:r w:rsidR="00C43A27">
        <w:rPr>
          <w:rFonts w:ascii="Times New Roman" w:hAnsi="Times New Roman" w:cs="Times New Roman"/>
          <w:i/>
          <w:color w:val="000000" w:themeColor="text1"/>
          <w:sz w:val="32"/>
          <w:szCs w:val="28"/>
          <w:shd w:val="clear" w:color="auto" w:fill="FFFFFF"/>
        </w:rPr>
        <w:t xml:space="preserve">3.2.2 </w:t>
      </w:r>
      <w:r w:rsidRPr="00D0721F">
        <w:rPr>
          <w:rFonts w:ascii="Times New Roman" w:hAnsi="Times New Roman" w:cs="Times New Roman"/>
          <w:i/>
          <w:color w:val="000000" w:themeColor="text1"/>
          <w:sz w:val="32"/>
          <w:szCs w:val="28"/>
          <w:shd w:val="clear" w:color="auto" w:fill="FFFFFF"/>
        </w:rPr>
        <w:t>Cost Function</w:t>
      </w:r>
    </w:p>
    <w:p w:rsidR="00C43A27" w:rsidRDefault="00C43A27" w:rsidP="009F5CC7">
      <w:pPr>
        <w:rPr>
          <w:rFonts w:ascii="Times New Roman" w:hAnsi="Times New Roman" w:cs="Times New Roman"/>
          <w:i/>
          <w:color w:val="000000" w:themeColor="text1"/>
          <w:sz w:val="32"/>
          <w:szCs w:val="28"/>
          <w:shd w:val="clear" w:color="auto" w:fill="FFFFFF"/>
        </w:rPr>
      </w:pPr>
    </w:p>
    <w:p w:rsidR="00C43A27" w:rsidRPr="0083281E" w:rsidRDefault="00C43A27" w:rsidP="00C43A27">
      <w:pPr>
        <w:ind w:left="720" w:hanging="720"/>
        <w:rPr>
          <w:rFonts w:ascii="Times New Roman" w:hAnsi="Times New Roman" w:cs="Times New Roman"/>
          <w:color w:val="000000" w:themeColor="text1"/>
          <w:sz w:val="28"/>
          <w:szCs w:val="28"/>
          <w:shd w:val="clear" w:color="auto" w:fill="FFFFFF"/>
        </w:rPr>
      </w:pPr>
      <w:r w:rsidRP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32"/>
          <w:szCs w:val="28"/>
          <w:shd w:val="clear" w:color="auto" w:fill="FFFFFF"/>
        </w:rPr>
        <w:tab/>
      </w:r>
      <w:r w:rsidR="0083281E">
        <w:rPr>
          <w:rFonts w:ascii="Times New Roman" w:hAnsi="Times New Roman" w:cs="Times New Roman"/>
          <w:color w:val="000000" w:themeColor="text1"/>
          <w:sz w:val="28"/>
          <w:szCs w:val="28"/>
          <w:shd w:val="clear" w:color="auto" w:fill="FFFFFF"/>
        </w:rPr>
        <w:t>The Cost F</w:t>
      </w:r>
      <w:r w:rsidRPr="0083281E">
        <w:rPr>
          <w:rFonts w:ascii="Times New Roman" w:hAnsi="Times New Roman" w:cs="Times New Roman"/>
          <w:color w:val="000000" w:themeColor="text1"/>
          <w:sz w:val="28"/>
          <w:szCs w:val="28"/>
          <w:shd w:val="clear" w:color="auto" w:fill="FFFFFF"/>
        </w:rPr>
        <w:t>unction represent the optimization objective. Our aim is to minimize this cost function so that we can develop an accurate model with minimum error.</w:t>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62F1E395" wp14:editId="74B4BFCA">
            <wp:extent cx="5731510" cy="815975"/>
            <wp:effectExtent l="19050" t="0" r="2540" b="0"/>
            <wp:docPr id="61" name="Picture 2" descr="1_2g14OVjyJqio2zXwJxgj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g14OVjyJqio2zXwJxgj2w.png"/>
                    <pic:cNvPicPr/>
                  </pic:nvPicPr>
                  <pic:blipFill>
                    <a:blip r:embed="rId17"/>
                    <a:stretch>
                      <a:fillRect/>
                    </a:stretch>
                  </pic:blipFill>
                  <pic:spPr>
                    <a:xfrm>
                      <a:off x="0" y="0"/>
                      <a:ext cx="5731510" cy="815975"/>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552EA177" wp14:editId="78F54072">
            <wp:extent cx="5727700" cy="1435100"/>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5727700" cy="1435100"/>
                    </a:xfrm>
                    <a:prstGeom prst="rect">
                      <a:avLst/>
                    </a:prstGeom>
                  </pic:spPr>
                </pic:pic>
              </a:graphicData>
            </a:graphic>
          </wp:inline>
        </w:drawing>
      </w:r>
    </w:p>
    <w:p w:rsidR="009F5CC7" w:rsidRP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73B65D08" wp14:editId="361BF36B">
            <wp:extent cx="4236720" cy="3215640"/>
            <wp:effectExtent l="19050" t="0" r="0" b="0"/>
            <wp:docPr id="63" name="Picture 4" descr="1_2QLAi8r4BWFZ4AC6aQLz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2QLAi8r4BWFZ4AC6aQLzbA.png"/>
                    <pic:cNvPicPr/>
                  </pic:nvPicPr>
                  <pic:blipFill>
                    <a:blip r:embed="rId19"/>
                    <a:stretch>
                      <a:fillRect/>
                    </a:stretch>
                  </pic:blipFill>
                  <pic:spPr>
                    <a:xfrm>
                      <a:off x="0" y="0"/>
                      <a:ext cx="4236720" cy="3215640"/>
                    </a:xfrm>
                    <a:prstGeom prst="rect">
                      <a:avLst/>
                    </a:prstGeom>
                  </pic:spPr>
                </pic:pic>
              </a:graphicData>
            </a:graphic>
          </wp:inline>
        </w:drawing>
      </w:r>
    </w:p>
    <w:p w:rsidR="009F5CC7" w:rsidRDefault="009F5CC7" w:rsidP="009F5CC7">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lastRenderedPageBreak/>
        <w:drawing>
          <wp:inline distT="0" distB="0" distL="0" distR="0" wp14:anchorId="69561EEB" wp14:editId="27ED0F6A">
            <wp:extent cx="4320540" cy="3413760"/>
            <wp:effectExtent l="19050" t="0" r="3810" b="0"/>
            <wp:docPr id="192" name="Picture 6" descr="1_gAsyT-YdsQZUMF81NTZQ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gAsyT-YdsQZUMF81NTZQdQ.png"/>
                    <pic:cNvPicPr/>
                  </pic:nvPicPr>
                  <pic:blipFill>
                    <a:blip r:embed="rId20"/>
                    <a:stretch>
                      <a:fillRect/>
                    </a:stretch>
                  </pic:blipFill>
                  <pic:spPr>
                    <a:xfrm>
                      <a:off x="0" y="0"/>
                      <a:ext cx="4320540" cy="3413760"/>
                    </a:xfrm>
                    <a:prstGeom prst="rect">
                      <a:avLst/>
                    </a:prstGeom>
                  </pic:spPr>
                </pic:pic>
              </a:graphicData>
            </a:graphic>
          </wp:inline>
        </w:drawing>
      </w:r>
    </w:p>
    <w:p w:rsidR="00822905" w:rsidRDefault="00822905" w:rsidP="009F5CC7">
      <w:pPr>
        <w:pStyle w:val="gw"/>
        <w:shd w:val="clear" w:color="auto" w:fill="FFFFFF"/>
        <w:spacing w:before="480" w:beforeAutospacing="0" w:after="0" w:afterAutospacing="0"/>
        <w:rPr>
          <w:i/>
          <w:iCs/>
          <w:spacing w:val="-1"/>
          <w:sz w:val="32"/>
          <w:szCs w:val="28"/>
        </w:rPr>
      </w:pPr>
      <w:r w:rsidRPr="00822905">
        <w:rPr>
          <w:i/>
          <w:iCs/>
          <w:spacing w:val="-1"/>
          <w:sz w:val="32"/>
          <w:szCs w:val="28"/>
        </w:rPr>
        <w:t>3.2.3 Gradient Descent</w:t>
      </w:r>
    </w:p>
    <w:p w:rsidR="00041587" w:rsidRPr="00822905" w:rsidRDefault="00822905" w:rsidP="009F5CC7">
      <w:pPr>
        <w:pStyle w:val="gw"/>
        <w:shd w:val="clear" w:color="auto" w:fill="FFFFFF"/>
        <w:spacing w:before="480" w:beforeAutospacing="0" w:after="0" w:afterAutospacing="0"/>
        <w:rPr>
          <w:color w:val="222222"/>
          <w:sz w:val="28"/>
          <w:shd w:val="clear" w:color="auto" w:fill="FFFFFF"/>
        </w:rPr>
      </w:pPr>
      <w:r>
        <w:rPr>
          <w:i/>
          <w:iCs/>
          <w:spacing w:val="-1"/>
          <w:sz w:val="32"/>
          <w:szCs w:val="28"/>
        </w:rPr>
        <w:tab/>
      </w:r>
      <w:r w:rsidRPr="00822905">
        <w:rPr>
          <w:bCs/>
          <w:color w:val="222222"/>
          <w:sz w:val="28"/>
          <w:shd w:val="clear" w:color="auto" w:fill="FFFFFF"/>
        </w:rPr>
        <w:t>Gradient descent</w:t>
      </w:r>
      <w:r w:rsidRPr="00822905">
        <w:rPr>
          <w:color w:val="222222"/>
          <w:sz w:val="28"/>
          <w:shd w:val="clear" w:color="auto" w:fill="FFFFFF"/>
        </w:rPr>
        <w:t> is an optimization algorithm used to minimize some function by iteratively moving in the direction of </w:t>
      </w:r>
      <w:r w:rsidRPr="00822905">
        <w:rPr>
          <w:bCs/>
          <w:color w:val="222222"/>
          <w:sz w:val="28"/>
          <w:shd w:val="clear" w:color="auto" w:fill="FFFFFF"/>
        </w:rPr>
        <w:t>steepest descent</w:t>
      </w:r>
      <w:r w:rsidRPr="00822905">
        <w:rPr>
          <w:color w:val="222222"/>
          <w:sz w:val="28"/>
          <w:shd w:val="clear" w:color="auto" w:fill="FFFFFF"/>
        </w:rPr>
        <w:t> as defined by the negative of the </w:t>
      </w:r>
      <w:r w:rsidRPr="00822905">
        <w:rPr>
          <w:bCs/>
          <w:color w:val="222222"/>
          <w:sz w:val="28"/>
          <w:shd w:val="clear" w:color="auto" w:fill="FFFFFF"/>
        </w:rPr>
        <w:t>gradient</w:t>
      </w:r>
      <w:r w:rsidRPr="00822905">
        <w:rPr>
          <w:color w:val="222222"/>
          <w:sz w:val="28"/>
          <w:shd w:val="clear" w:color="auto" w:fill="FFFFFF"/>
        </w:rPr>
        <w:t>. In machine learning, we use </w:t>
      </w:r>
      <w:r w:rsidRPr="00822905">
        <w:rPr>
          <w:bCs/>
          <w:color w:val="222222"/>
          <w:sz w:val="28"/>
          <w:shd w:val="clear" w:color="auto" w:fill="FFFFFF"/>
        </w:rPr>
        <w:t>gradient descent</w:t>
      </w:r>
      <w:r w:rsidRPr="00822905">
        <w:rPr>
          <w:color w:val="222222"/>
          <w:sz w:val="28"/>
          <w:shd w:val="clear" w:color="auto" w:fill="FFFFFF"/>
        </w:rPr>
        <w:t> to update the parameters of our model.</w:t>
      </w:r>
      <w:r w:rsidR="00041587">
        <w:rPr>
          <w:color w:val="222222"/>
          <w:sz w:val="28"/>
          <w:shd w:val="clear" w:color="auto" w:fill="FFFFFF"/>
        </w:rPr>
        <w:t xml:space="preserve"> </w:t>
      </w:r>
      <w:r>
        <w:rPr>
          <w:color w:val="222222"/>
          <w:sz w:val="28"/>
          <w:shd w:val="clear" w:color="auto" w:fill="FFFFFF"/>
        </w:rPr>
        <w:t>The primary goal of Gradient Descent is to minimize the cost function.</w:t>
      </w:r>
      <w:r w:rsidR="00041587">
        <w:rPr>
          <w:color w:val="222222"/>
          <w:sz w:val="28"/>
          <w:shd w:val="clear" w:color="auto" w:fill="FFFFFF"/>
        </w:rPr>
        <w:t xml:space="preserve"> The value of alpha here is used to subtract at each step in the direction of Gradient J(</w:t>
      </w:r>
      <w:r w:rsidR="00041587" w:rsidRPr="009F5CC7">
        <w:rPr>
          <w:color w:val="000000" w:themeColor="text1"/>
          <w:sz w:val="28"/>
          <w:szCs w:val="28"/>
          <w:shd w:val="clear" w:color="auto" w:fill="FFFFFF"/>
        </w:rPr>
        <w:t>θ</w:t>
      </w:r>
      <w:r w:rsidR="00041587">
        <w:rPr>
          <w:color w:val="222222"/>
          <w:sz w:val="28"/>
          <w:shd w:val="clear" w:color="auto" w:fill="FFFFFF"/>
        </w:rPr>
        <w:t>)</w:t>
      </w:r>
      <w:r w:rsidR="00387964">
        <w:rPr>
          <w:color w:val="222222"/>
          <w:sz w:val="28"/>
          <w:shd w:val="clear" w:color="auto" w:fill="FFFFFF"/>
        </w:rPr>
        <w:t>.</w:t>
      </w:r>
    </w:p>
    <w:p w:rsidR="009F5CC7" w:rsidRPr="0010228C" w:rsidRDefault="009F5CC7" w:rsidP="0010228C">
      <w:pPr>
        <w:pStyle w:val="gw"/>
        <w:shd w:val="clear" w:color="auto" w:fill="FFFFFF"/>
        <w:spacing w:before="480" w:beforeAutospacing="0" w:after="0" w:afterAutospacing="0"/>
        <w:rPr>
          <w:i/>
          <w:iCs/>
          <w:spacing w:val="-1"/>
          <w:sz w:val="28"/>
          <w:szCs w:val="28"/>
        </w:rPr>
      </w:pPr>
      <w:r w:rsidRPr="009F5CC7">
        <w:rPr>
          <w:i/>
          <w:iCs/>
          <w:noProof/>
          <w:spacing w:val="-1"/>
          <w:sz w:val="28"/>
          <w:szCs w:val="28"/>
          <w:lang w:bidi="ar-SA"/>
        </w:rPr>
        <w:drawing>
          <wp:inline distT="0" distB="0" distL="0" distR="0" wp14:anchorId="4C751A84" wp14:editId="43871EF5">
            <wp:extent cx="5731510" cy="2251710"/>
            <wp:effectExtent l="19050" t="0" r="2540" b="0"/>
            <wp:docPr id="193" name="Picture 7" descr="1_Ecea3jVIRxK4Mkrh_Nie4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Ecea3jVIRxK4Mkrh_Nie4w.jpeg"/>
                    <pic:cNvPicPr/>
                  </pic:nvPicPr>
                  <pic:blipFill>
                    <a:blip r:embed="rId21"/>
                    <a:stretch>
                      <a:fillRect/>
                    </a:stretch>
                  </pic:blipFill>
                  <pic:spPr>
                    <a:xfrm>
                      <a:off x="0" y="0"/>
                      <a:ext cx="5731510" cy="2251710"/>
                    </a:xfrm>
                    <a:prstGeom prst="rect">
                      <a:avLst/>
                    </a:prstGeom>
                  </pic:spPr>
                </pic:pic>
              </a:graphicData>
            </a:graphic>
          </wp:inline>
        </w:drawing>
      </w:r>
    </w:p>
    <w:p w:rsidR="00670FA3" w:rsidRPr="00A80F9E" w:rsidRDefault="00670FA3" w:rsidP="002221B0">
      <w:pPr>
        <w:pStyle w:val="ListParagraph"/>
        <w:numPr>
          <w:ilvl w:val="1"/>
          <w:numId w:val="34"/>
        </w:numPr>
        <w:rPr>
          <w:rFonts w:ascii="Times New Roman" w:hAnsi="Times New Roman" w:cs="Times New Roman"/>
          <w:i/>
          <w:sz w:val="32"/>
          <w:szCs w:val="28"/>
        </w:rPr>
      </w:pPr>
      <w:r w:rsidRPr="00A80F9E">
        <w:rPr>
          <w:rFonts w:ascii="Times New Roman" w:hAnsi="Times New Roman" w:cs="Times New Roman"/>
          <w:i/>
          <w:sz w:val="32"/>
          <w:szCs w:val="28"/>
        </w:rPr>
        <w:lastRenderedPageBreak/>
        <w:t>Genetic Algorithms</w:t>
      </w:r>
    </w:p>
    <w:p w:rsidR="00621428" w:rsidRPr="009F5CC7" w:rsidRDefault="00621428" w:rsidP="002221B0">
      <w:pPr>
        <w:pStyle w:val="ListParagraph"/>
        <w:ind w:left="360"/>
        <w:rPr>
          <w:rFonts w:ascii="Times New Roman" w:hAnsi="Times New Roman" w:cs="Times New Roman"/>
          <w:b/>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 xml:space="preserve">A Genetic Algorithms is a type of optimization algorithms.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It is a stochastic method for function optimization based on the mechanics of natural genetics and biological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Genetic Algorithm is inspired by Darwin's theory of natural evolution,</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which</w:t>
      </w:r>
      <w:r w:rsidRPr="00C43DAF">
        <w:rPr>
          <w:rFonts w:ascii="Times New Roman" w:hAnsi="Times New Roman" w:cs="Times New Roman"/>
          <w:sz w:val="28"/>
          <w:szCs w:val="28"/>
        </w:rPr>
        <w:t xml:space="preserve"> reflects the process of natural selection where the fittest individuals are selected for reproduction in order to produce offspring of the next generation and in the process of breeding random mutations are also introduced which is in compliance with Darwin's theory.</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Components of Genetic Algorithm.</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Random initial population.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Fitness Function</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Selection of random parents</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Breeding</w:t>
      </w:r>
    </w:p>
    <w:p w:rsidR="00C43DAF" w:rsidRPr="00C43DAF" w:rsidRDefault="00C43DAF" w:rsidP="00C43DAF">
      <w:pPr>
        <w:pStyle w:val="ListParagraph"/>
        <w:numPr>
          <w:ilvl w:val="0"/>
          <w:numId w:val="41"/>
        </w:numPr>
        <w:jc w:val="both"/>
        <w:rPr>
          <w:rFonts w:ascii="Times New Roman" w:hAnsi="Times New Roman" w:cs="Times New Roman"/>
          <w:sz w:val="28"/>
          <w:szCs w:val="28"/>
        </w:rPr>
      </w:pPr>
      <w:r w:rsidRPr="00C43DAF">
        <w:rPr>
          <w:rFonts w:ascii="Times New Roman" w:hAnsi="Times New Roman" w:cs="Times New Roman"/>
          <w:sz w:val="28"/>
          <w:szCs w:val="28"/>
        </w:rPr>
        <w:t>Mutation</w:t>
      </w:r>
    </w:p>
    <w:p w:rsidR="00C43DAF" w:rsidRPr="00C43DAF" w:rsidRDefault="00C43DAF" w:rsidP="00C43DAF">
      <w:pPr>
        <w:rPr>
          <w:rFonts w:ascii="Times New Roman" w:hAnsi="Times New Roman" w:cs="Times New Roman"/>
          <w:i/>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Random initial population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 xml:space="preserve">The process begins with a set of individuals which is called a Population. </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the context of our implementation, each individual corresponds to a model. An each individual(model) is characterized by a set of parameters known as Genes.</w:t>
      </w:r>
    </w:p>
    <w:p w:rsid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for example, each of our individual will be characterized by the random values of the following parameters.</w:t>
      </w: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C</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tol</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penalty</w:t>
      </w:r>
    </w:p>
    <w:p w:rsidR="00C43DAF" w:rsidRPr="00C43DAF" w:rsidRDefault="00C43DAF" w:rsidP="00C43DAF">
      <w:pPr>
        <w:pStyle w:val="ListParagraph"/>
        <w:numPr>
          <w:ilvl w:val="0"/>
          <w:numId w:val="44"/>
        </w:numPr>
        <w:rPr>
          <w:rFonts w:ascii="Times New Roman" w:hAnsi="Times New Roman" w:cs="Times New Roman"/>
          <w:sz w:val="28"/>
          <w:szCs w:val="28"/>
        </w:rPr>
      </w:pPr>
      <w:r w:rsidRPr="00C43DAF">
        <w:rPr>
          <w:rFonts w:ascii="Times New Roman" w:hAnsi="Times New Roman" w:cs="Times New Roman"/>
          <w:sz w:val="28"/>
          <w:szCs w:val="28"/>
        </w:rPr>
        <w:t>solver</w:t>
      </w:r>
    </w:p>
    <w:p w:rsidR="00E66AB8" w:rsidRDefault="00E66AB8" w:rsidP="00C43DAF">
      <w:pPr>
        <w:rPr>
          <w:rFonts w:ascii="Times New Roman" w:hAnsi="Times New Roman" w:cs="Times New Roman"/>
          <w:sz w:val="28"/>
          <w:szCs w:val="28"/>
        </w:rPr>
      </w:pPr>
    </w:p>
    <w:p w:rsidR="00E66AB8" w:rsidRDefault="00E66AB8" w:rsidP="00E66AB8">
      <w:pPr>
        <w:jc w:val="center"/>
        <w:rPr>
          <w:rFonts w:ascii="Times New Roman" w:hAnsi="Times New Roman" w:cs="Times New Roman"/>
          <w:i/>
          <w:sz w:val="28"/>
          <w:szCs w:val="28"/>
        </w:rPr>
      </w:pPr>
      <w:r>
        <w:rPr>
          <w:rFonts w:ascii="Times New Roman" w:hAnsi="Times New Roman" w:cs="Times New Roman"/>
          <w:i/>
          <w:sz w:val="28"/>
          <w:szCs w:val="28"/>
        </w:rPr>
        <w:lastRenderedPageBreak/>
        <w:t xml:space="preserve">                   </w:t>
      </w:r>
      <w:r w:rsidRPr="00E66AB8">
        <w:rPr>
          <w:rFonts w:ascii="Times New Roman" w:hAnsi="Times New Roman" w:cs="Times New Roman"/>
          <w:i/>
          <w:sz w:val="28"/>
          <w:szCs w:val="28"/>
        </w:rPr>
        <w:t>Figure 3.3.1: Genetic Algorithm</w:t>
      </w:r>
    </w:p>
    <w:p w:rsidR="00E66AB8" w:rsidRDefault="00E66AB8" w:rsidP="00E66AB8">
      <w:pPr>
        <w:jc w:val="center"/>
        <w:rPr>
          <w:rFonts w:ascii="Times New Roman" w:hAnsi="Times New Roman" w:cs="Times New Roman"/>
          <w:i/>
          <w:sz w:val="28"/>
          <w:szCs w:val="28"/>
        </w:rPr>
      </w:pPr>
    </w:p>
    <w:p w:rsidR="00E66AB8" w:rsidRDefault="00E66AB8" w:rsidP="00E66AB8">
      <w:pPr>
        <w:jc w:val="center"/>
        <w:rPr>
          <w:rFonts w:ascii="Times New Roman" w:hAnsi="Times New Roman" w:cs="Times New Roman"/>
          <w:i/>
          <w:sz w:val="28"/>
          <w:szCs w:val="28"/>
        </w:rPr>
      </w:pPr>
    </w:p>
    <w:p w:rsidR="00E66AB8" w:rsidRPr="00E66AB8" w:rsidRDefault="00E66AB8" w:rsidP="00E66AB8">
      <w:pPr>
        <w:jc w:val="center"/>
        <w:rPr>
          <w:rFonts w:ascii="Times New Roman" w:hAnsi="Times New Roman" w:cs="Times New Roman"/>
          <w:i/>
          <w:sz w:val="28"/>
          <w:szCs w:val="28"/>
        </w:rPr>
      </w:pPr>
      <w:r>
        <w:rPr>
          <w:noProof/>
          <w:lang w:val="en-IN" w:eastAsia="en-IN"/>
        </w:rPr>
        <w:drawing>
          <wp:inline distT="0" distB="0" distL="0" distR="0" wp14:anchorId="10CBD2EF" wp14:editId="7667C60E">
            <wp:extent cx="3852425" cy="5443072"/>
            <wp:effectExtent l="0" t="0" r="0" b="5715"/>
            <wp:docPr id="194" name="Picture 194" descr="A close up of a device&#10;&#10;Description generated with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generated with high confidence">
                      <a:extLst>
                        <a:ext uri="{FF2B5EF4-FFF2-40B4-BE49-F238E27FC236}">
                          <a16:creationId xmlns="" xmlns:p="http://schemas.openxmlformats.org/presentationml/2006/main" xmlns:a16="http://schemas.microsoft.com/office/drawing/2014/main" xmlns:lc="http://schemas.openxmlformats.org/drawingml/2006/lockedCanvas" id="{2ABB0C8E-5090-46C7-A207-3F4D5DBADF7E}"/>
                        </a:ext>
                      </a:extLst>
                    </pic:cNvPr>
                    <pic:cNvPicPr>
                      <a:picLocks noChangeAspect="1"/>
                    </pic:cNvPicPr>
                  </pic:nvPicPr>
                  <pic:blipFill>
                    <a:blip r:embed="rId22"/>
                    <a:stretch>
                      <a:fillRect/>
                    </a:stretch>
                  </pic:blipFill>
                  <pic:spPr>
                    <a:xfrm>
                      <a:off x="0" y="0"/>
                      <a:ext cx="3852425" cy="5443072"/>
                    </a:xfrm>
                    <a:prstGeom prst="rect">
                      <a:avLst/>
                    </a:prstGeom>
                  </pic:spPr>
                </pic:pic>
              </a:graphicData>
            </a:graphic>
          </wp:inline>
        </w:drawing>
      </w: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E66AB8" w:rsidRDefault="00E66AB8" w:rsidP="00C43DAF">
      <w:pPr>
        <w:rPr>
          <w:rFonts w:ascii="Times New Roman" w:hAnsi="Times New Roman" w:cs="Times New Roman"/>
          <w:sz w:val="28"/>
          <w:szCs w:val="28"/>
        </w:rPr>
      </w:pPr>
    </w:p>
    <w:p w:rsidR="00C43DAF" w:rsidRDefault="00C43DAF" w:rsidP="00C43DAF">
      <w:pPr>
        <w:rPr>
          <w:rFonts w:ascii="Times New Roman" w:hAnsi="Times New Roman" w:cs="Times New Roman"/>
          <w:sz w:val="28"/>
          <w:szCs w:val="28"/>
        </w:rPr>
      </w:pPr>
      <w:r>
        <w:rPr>
          <w:rFonts w:ascii="Times New Roman" w:hAnsi="Times New Roman" w:cs="Times New Roman"/>
          <w:sz w:val="28"/>
          <w:szCs w:val="28"/>
        </w:rPr>
        <w:lastRenderedPageBreak/>
        <w:t>Random</w:t>
      </w:r>
      <w:r w:rsidRPr="00C43DAF">
        <w:rPr>
          <w:rFonts w:ascii="Times New Roman" w:hAnsi="Times New Roman" w:cs="Times New Roman"/>
          <w:sz w:val="28"/>
          <w:szCs w:val="28"/>
        </w:rPr>
        <w:t xml:space="preserve"> values for the parameters are selected from their corresponding range specified below.</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sidRPr="00C43DAF">
        <w:rPr>
          <w:rFonts w:ascii="Times New Roman" w:hAnsi="Times New Roman" w:cs="Times New Roman"/>
          <w:i/>
          <w:sz w:val="28"/>
          <w:szCs w:val="28"/>
        </w:rPr>
        <w:t>P</w:t>
      </w:r>
      <w:r w:rsidRPr="00C43DAF">
        <w:rPr>
          <w:rFonts w:ascii="Times New Roman" w:hAnsi="Times New Roman" w:cs="Times New Roman"/>
          <w:i/>
          <w:sz w:val="28"/>
          <w:szCs w:val="28"/>
        </w:rPr>
        <w:t>arams = {</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r w:rsidRPr="00C43DAF">
        <w:rPr>
          <w:rFonts w:ascii="Times New Roman" w:hAnsi="Times New Roman" w:cs="Times New Roman"/>
          <w:i/>
          <w:sz w:val="28"/>
          <w:szCs w:val="28"/>
        </w:rPr>
        <w:t>C</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[0.1, 1, 10, 100, 1000, 10000, 100000],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Pr="00C43DAF">
        <w:rPr>
          <w:rFonts w:ascii="Times New Roman" w:hAnsi="Times New Roman" w:cs="Times New Roman"/>
          <w:i/>
          <w:sz w:val="28"/>
          <w:szCs w:val="28"/>
        </w:rPr>
        <w:tab/>
      </w:r>
      <w:r w:rsidR="00401D6F">
        <w:rPr>
          <w:rFonts w:ascii="Times New Roman" w:hAnsi="Times New Roman" w:cs="Times New Roman"/>
          <w:i/>
          <w:sz w:val="28"/>
          <w:szCs w:val="28"/>
        </w:rPr>
        <w:t>‘</w:t>
      </w:r>
      <w:r w:rsidRPr="00C43DAF">
        <w:rPr>
          <w:rFonts w:ascii="Times New Roman" w:hAnsi="Times New Roman" w:cs="Times New Roman"/>
          <w:i/>
          <w:sz w:val="28"/>
          <w:szCs w:val="28"/>
        </w:rPr>
        <w:t>tol</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 [0.001, 0.01, 0.1, 1, 10, 100],</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penalty</w:t>
      </w:r>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l1</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l2</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solver</w:t>
      </w:r>
      <w:r w:rsidR="00401D6F">
        <w:rPr>
          <w:rFonts w:ascii="Times New Roman" w:hAnsi="Times New Roman" w:cs="Times New Roman"/>
          <w:i/>
          <w:sz w:val="28"/>
          <w:szCs w:val="28"/>
        </w:rPr>
        <w:t>’</w:t>
      </w:r>
      <w:r w:rsidRPr="00C43DAF">
        <w:rPr>
          <w:rFonts w:ascii="Times New Roman" w:hAnsi="Times New Roman" w:cs="Times New Roman"/>
          <w:i/>
          <w:sz w:val="28"/>
          <w:szCs w:val="28"/>
        </w:rPr>
        <w:t>: [</w:t>
      </w:r>
      <w:r w:rsidR="00401D6F">
        <w:rPr>
          <w:rFonts w:ascii="Times New Roman" w:hAnsi="Times New Roman" w:cs="Times New Roman"/>
          <w:i/>
          <w:sz w:val="28"/>
          <w:szCs w:val="28"/>
        </w:rPr>
        <w:t>‘</w:t>
      </w:r>
      <w:r w:rsidRPr="00C43DAF">
        <w:rPr>
          <w:rFonts w:ascii="Times New Roman" w:hAnsi="Times New Roman" w:cs="Times New Roman"/>
          <w:i/>
          <w:sz w:val="28"/>
          <w:szCs w:val="28"/>
        </w:rPr>
        <w:t>liblinear</w:t>
      </w:r>
      <w:r w:rsidR="00401D6F">
        <w:rPr>
          <w:rFonts w:ascii="Times New Roman" w:hAnsi="Times New Roman" w:cs="Times New Roman"/>
          <w:i/>
          <w:sz w:val="28"/>
          <w:szCs w:val="28"/>
        </w:rPr>
        <w:t>’</w:t>
      </w:r>
      <w:r w:rsidRPr="00C43DAF">
        <w:rPr>
          <w:rFonts w:ascii="Times New Roman" w:hAnsi="Times New Roman" w:cs="Times New Roman"/>
          <w:i/>
          <w:sz w:val="28"/>
          <w:szCs w:val="28"/>
        </w:rPr>
        <w:t xml:space="preserve">, </w:t>
      </w:r>
      <w:r w:rsidR="00401D6F">
        <w:rPr>
          <w:rFonts w:ascii="Times New Roman" w:hAnsi="Times New Roman" w:cs="Times New Roman"/>
          <w:i/>
          <w:sz w:val="28"/>
          <w:szCs w:val="28"/>
        </w:rPr>
        <w:t>‘</w:t>
      </w:r>
      <w:r w:rsidRPr="00C43DAF">
        <w:rPr>
          <w:rFonts w:ascii="Times New Roman" w:hAnsi="Times New Roman" w:cs="Times New Roman"/>
          <w:i/>
          <w:sz w:val="28"/>
          <w:szCs w:val="28"/>
        </w:rPr>
        <w:t>lbfgs</w:t>
      </w:r>
      <w:r w:rsidR="00401D6F">
        <w:rPr>
          <w:rFonts w:ascii="Times New Roman" w:hAnsi="Times New Roman" w:cs="Times New Roman"/>
          <w:i/>
          <w:sz w:val="28"/>
          <w:szCs w:val="28"/>
        </w:rPr>
        <w:t>’</w:t>
      </w:r>
      <w:r w:rsidRPr="00C43DAF">
        <w:rPr>
          <w:rFonts w:ascii="Times New Roman" w:hAnsi="Times New Roman" w:cs="Times New Roman"/>
          <w:i/>
          <w:sz w:val="28"/>
          <w:szCs w:val="28"/>
        </w:rPr>
        <w:t>,</w:t>
      </w:r>
      <w:r w:rsidR="00401D6F">
        <w:rPr>
          <w:rFonts w:ascii="Times New Roman" w:hAnsi="Times New Roman" w:cs="Times New Roman"/>
          <w:i/>
          <w:sz w:val="28"/>
          <w:szCs w:val="28"/>
        </w:rPr>
        <w:t>’</w:t>
      </w:r>
      <w:r w:rsidRPr="00C43DAF">
        <w:rPr>
          <w:rFonts w:ascii="Times New Roman" w:hAnsi="Times New Roman" w:cs="Times New Roman"/>
          <w:i/>
          <w:sz w:val="28"/>
          <w:szCs w:val="28"/>
        </w:rPr>
        <w:t>newton-cg</w:t>
      </w:r>
      <w:r w:rsidR="00401D6F">
        <w:rPr>
          <w:rFonts w:ascii="Times New Roman" w:hAnsi="Times New Roman" w:cs="Times New Roman"/>
          <w:i/>
          <w:sz w:val="28"/>
          <w:szCs w:val="28"/>
        </w:rPr>
        <w:t>’</w:t>
      </w:r>
      <w:r w:rsidRPr="00C43DAF">
        <w:rPr>
          <w:rFonts w:ascii="Times New Roman" w:hAnsi="Times New Roman" w:cs="Times New Roman"/>
          <w:i/>
          <w:sz w:val="28"/>
          <w:szCs w:val="28"/>
        </w:rPr>
        <w:t>]</w:t>
      </w:r>
    </w:p>
    <w:p w:rsidR="00C43DAF" w:rsidRPr="00C43DAF" w:rsidRDefault="00C43DAF" w:rsidP="00C43DAF">
      <w:pPr>
        <w:rPr>
          <w:rFonts w:ascii="Times New Roman" w:hAnsi="Times New Roman" w:cs="Times New Roman"/>
          <w:i/>
          <w:sz w:val="28"/>
          <w:szCs w:val="28"/>
        </w:rPr>
      </w:pPr>
      <w:r w:rsidRPr="00C43DAF">
        <w:rPr>
          <w:rFonts w:ascii="Times New Roman" w:hAnsi="Times New Roman" w:cs="Times New Roman"/>
          <w:i/>
          <w:sz w:val="28"/>
          <w:szCs w:val="28"/>
        </w:rPr>
        <w:t xml:space="preserve">    }</w:t>
      </w:r>
    </w:p>
    <w:p w:rsidR="00C43DAF" w:rsidRPr="00C43DAF" w:rsidRDefault="00C43DAF" w:rsidP="00C43DAF">
      <w:pPr>
        <w:rPr>
          <w:rFonts w:ascii="Times New Roman" w:hAnsi="Times New Roman" w:cs="Times New Roman"/>
          <w:i/>
          <w:sz w:val="28"/>
          <w:szCs w:val="28"/>
        </w:rPr>
      </w:pPr>
    </w:p>
    <w:p w:rsidR="00C43DAF" w:rsidRDefault="00C43DAF" w:rsidP="00C43DAF">
      <w:pPr>
        <w:pStyle w:val="ListParagraph"/>
        <w:numPr>
          <w:ilvl w:val="2"/>
          <w:numId w:val="34"/>
        </w:numPr>
        <w:rPr>
          <w:rFonts w:ascii="Times New Roman" w:hAnsi="Times New Roman" w:cs="Times New Roman"/>
          <w:i/>
          <w:sz w:val="28"/>
          <w:szCs w:val="28"/>
        </w:rPr>
      </w:pPr>
      <w:r w:rsidRPr="00C43DAF">
        <w:rPr>
          <w:rFonts w:ascii="Times New Roman" w:hAnsi="Times New Roman" w:cs="Times New Roman"/>
          <w:i/>
          <w:sz w:val="28"/>
          <w:szCs w:val="28"/>
        </w:rPr>
        <w:t>Fitness Function</w:t>
      </w:r>
    </w:p>
    <w:p w:rsidR="00C43DAF" w:rsidRPr="00C43DAF" w:rsidRDefault="00C43DAF" w:rsidP="00C43DAF">
      <w:pPr>
        <w:pStyle w:val="ListParagraph"/>
        <w:ind w:left="1224"/>
        <w:rPr>
          <w:rFonts w:ascii="Times New Roman" w:hAnsi="Times New Roman" w:cs="Times New Roman"/>
          <w:i/>
          <w:sz w:val="28"/>
          <w:szCs w:val="28"/>
        </w:rPr>
      </w:pPr>
      <w:r>
        <w:rPr>
          <w:rFonts w:ascii="Times New Roman" w:hAnsi="Times New Roman" w:cs="Times New Roman"/>
          <w:i/>
          <w:sz w:val="28"/>
          <w:szCs w:val="28"/>
        </w:rPr>
        <w:tab/>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The fitness function determines how fit an individual is (the ability of an individual to compete with other individuals). It gives a fitness score to each individual. The probability that an individual will be selected for reproduction is based on its fitness score.</w:t>
      </w:r>
    </w:p>
    <w:p w:rsidR="00C43DAF" w:rsidRPr="00C43DAF" w:rsidRDefault="00C43DAF" w:rsidP="00C43DAF">
      <w:pPr>
        <w:rPr>
          <w:rFonts w:ascii="Times New Roman" w:hAnsi="Times New Roman" w:cs="Times New Roman"/>
          <w:sz w:val="28"/>
          <w:szCs w:val="28"/>
        </w:rPr>
      </w:pPr>
      <w:r>
        <w:rPr>
          <w:rFonts w:ascii="Times New Roman" w:hAnsi="Times New Roman" w:cs="Times New Roman"/>
          <w:sz w:val="28"/>
          <w:szCs w:val="28"/>
        </w:rPr>
        <w:tab/>
      </w:r>
      <w:r w:rsidRPr="00C43DAF">
        <w:rPr>
          <w:rFonts w:ascii="Times New Roman" w:hAnsi="Times New Roman" w:cs="Times New Roman"/>
          <w:sz w:val="28"/>
          <w:szCs w:val="28"/>
        </w:rPr>
        <w:t>In our implementation, the degree of fitness for a particular individual</w:t>
      </w:r>
      <w:r>
        <w:rPr>
          <w:rFonts w:ascii="Times New Roman" w:hAnsi="Times New Roman" w:cs="Times New Roman"/>
          <w:sz w:val="28"/>
          <w:szCs w:val="28"/>
        </w:rPr>
        <w:t xml:space="preserve"> </w:t>
      </w:r>
      <w:r w:rsidRPr="00C43DAF">
        <w:rPr>
          <w:rFonts w:ascii="Times New Roman" w:hAnsi="Times New Roman" w:cs="Times New Roman"/>
          <w:sz w:val="28"/>
          <w:szCs w:val="28"/>
        </w:rPr>
        <w:t>(model) is based on the accuracy attribute of the model or individual.</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p>
    <w:p w:rsidR="00C43DAF" w:rsidRPr="00C43DAF" w:rsidRDefault="00C43DAF" w:rsidP="00C43DAF">
      <w:pPr>
        <w:pStyle w:val="ListParagraph"/>
        <w:numPr>
          <w:ilvl w:val="2"/>
          <w:numId w:val="34"/>
        </w:numPr>
        <w:rPr>
          <w:rFonts w:ascii="Times New Roman" w:hAnsi="Times New Roman" w:cs="Times New Roman"/>
          <w:i/>
          <w:sz w:val="28"/>
          <w:szCs w:val="28"/>
        </w:rPr>
      </w:pPr>
      <w:r>
        <w:rPr>
          <w:rFonts w:ascii="Times New Roman" w:hAnsi="Times New Roman" w:cs="Times New Roman"/>
          <w:i/>
          <w:sz w:val="28"/>
          <w:szCs w:val="28"/>
        </w:rPr>
        <w:t>Selection of Random P</w:t>
      </w:r>
      <w:r w:rsidRPr="00C43DAF">
        <w:rPr>
          <w:rFonts w:ascii="Times New Roman" w:hAnsi="Times New Roman" w:cs="Times New Roman"/>
          <w:i/>
          <w:sz w:val="28"/>
          <w:szCs w:val="28"/>
        </w:rPr>
        <w:t>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The idea of selection phase is to select the fittest individuals and let them pass their genes to the next generation.</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Individuals with high fitness have more chance to be selected for breeding.</w:t>
      </w: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In our implementation we select a group of individuals from the papulation based on their fitness scores. The selected group of individuals are termed parents</w:t>
      </w:r>
    </w:p>
    <w:p w:rsidR="00C43DAF" w:rsidRPr="00C43DAF" w:rsidRDefault="00C43DAF" w:rsidP="00C43DAF">
      <w:pPr>
        <w:rPr>
          <w:rFonts w:ascii="Times New Roman" w:hAnsi="Times New Roman" w:cs="Times New Roman"/>
          <w:sz w:val="28"/>
          <w:szCs w:val="28"/>
        </w:rPr>
      </w:pPr>
    </w:p>
    <w:p w:rsidR="00C43DAF" w:rsidRPr="00C43DAF" w:rsidRDefault="007D5E79"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A pair of two parents (one male and one female) are randomly selected from the available parents and are allowed to breed.</w:t>
      </w:r>
    </w:p>
    <w:p w:rsidR="00C43DAF" w:rsidRPr="00C43DAF" w:rsidRDefault="00C43DAF" w:rsidP="00C43DAF">
      <w:pPr>
        <w:rPr>
          <w:rFonts w:ascii="Times New Roman" w:hAnsi="Times New Roman" w:cs="Times New Roman"/>
          <w:sz w:val="28"/>
          <w:szCs w:val="28"/>
        </w:rPr>
      </w:pPr>
    </w:p>
    <w:p w:rsidR="00C43DAF" w:rsidRPr="00E7721E" w:rsidRDefault="00C43DAF" w:rsidP="00C43DAF">
      <w:pPr>
        <w:rPr>
          <w:rFonts w:ascii="Courier New" w:hAnsi="Courier New" w:cs="Courier New"/>
          <w:i/>
          <w:szCs w:val="28"/>
        </w:rPr>
      </w:pPr>
      <w:r w:rsidRPr="00E7721E">
        <w:rPr>
          <w:rFonts w:ascii="Courier New" w:hAnsi="Courier New" w:cs="Courier New"/>
          <w:szCs w:val="28"/>
        </w:rPr>
        <w:t xml:space="preserve"> </w:t>
      </w:r>
      <w:r w:rsidRPr="00E7721E">
        <w:rPr>
          <w:rFonts w:ascii="Courier New" w:hAnsi="Courier New" w:cs="Courier New"/>
          <w:szCs w:val="28"/>
        </w:rPr>
        <w:tab/>
      </w:r>
      <w:r w:rsidR="005979FD">
        <w:rPr>
          <w:rFonts w:ascii="Courier New" w:hAnsi="Courier New" w:cs="Courier New"/>
          <w:i/>
          <w:szCs w:val="28"/>
        </w:rPr>
        <w:t xml:space="preserve">     </w:t>
      </w:r>
      <w:r w:rsidR="00E7721E">
        <w:rPr>
          <w:rFonts w:ascii="Courier New" w:hAnsi="Courier New" w:cs="Courier New"/>
          <w:i/>
          <w:szCs w:val="28"/>
        </w:rPr>
        <w:t xml:space="preserve">  </w:t>
      </w:r>
      <w:r w:rsidR="00401D6F" w:rsidRPr="00E7721E">
        <w:rPr>
          <w:rFonts w:ascii="Courier New" w:hAnsi="Courier New" w:cs="Courier New"/>
          <w:i/>
          <w:szCs w:val="28"/>
        </w:rPr>
        <w:t>M</w:t>
      </w:r>
      <w:r w:rsidRPr="00E7721E">
        <w:rPr>
          <w:rFonts w:ascii="Courier New" w:hAnsi="Courier New" w:cs="Courier New"/>
          <w:i/>
          <w:szCs w:val="28"/>
        </w:rPr>
        <w:t>ale = random.randint(0, parents_length-1)</w:t>
      </w:r>
    </w:p>
    <w:p w:rsidR="00C43DAF" w:rsidRPr="00E7721E" w:rsidRDefault="00C43DAF" w:rsidP="00C43DAF">
      <w:pPr>
        <w:rPr>
          <w:rFonts w:ascii="Courier New" w:hAnsi="Courier New" w:cs="Courier New"/>
          <w:i/>
          <w:szCs w:val="28"/>
        </w:rPr>
      </w:pPr>
      <w:r w:rsidRPr="00E7721E">
        <w:rPr>
          <w:rFonts w:ascii="Courier New" w:hAnsi="Courier New" w:cs="Courier New"/>
          <w:i/>
          <w:szCs w:val="28"/>
        </w:rPr>
        <w:t xml:space="preserve">            female = random.randint(0, parents_length-1)</w:t>
      </w:r>
    </w:p>
    <w:p w:rsidR="007D5E79" w:rsidRPr="00C43DAF" w:rsidRDefault="007D5E79" w:rsidP="00C43DAF">
      <w:pPr>
        <w:rPr>
          <w:rFonts w:ascii="Times New Roman" w:hAnsi="Times New Roman" w:cs="Times New Roman"/>
          <w:sz w:val="28"/>
          <w:szCs w:val="28"/>
        </w:rPr>
      </w:pP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Breeding</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Breeding is the most significant phase in a genetic algorithm. For each pair of parents to be mated, two children are being produced.</w:t>
      </w: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Where each child will have their values of the parameters randomly inherited from either of the two parent</w:t>
      </w:r>
      <w:r w:rsidR="00401D6F">
        <w:rPr>
          <w:rFonts w:ascii="Times New Roman" w:hAnsi="Times New Roman" w:cs="Times New Roman"/>
          <w:sz w:val="28"/>
          <w:szCs w:val="28"/>
        </w:rPr>
        <w:t>’</w:t>
      </w:r>
      <w:r w:rsidR="00C43DAF" w:rsidRPr="00C43DAF">
        <w:rPr>
          <w:rFonts w:ascii="Times New Roman" w:hAnsi="Times New Roman" w:cs="Times New Roman"/>
          <w:sz w:val="28"/>
          <w:szCs w:val="28"/>
        </w:rPr>
        <w:t xml:space="preserve">s values for the corresponding </w:t>
      </w:r>
      <w:r w:rsidRPr="00C43DAF">
        <w:rPr>
          <w:rFonts w:ascii="Times New Roman" w:hAnsi="Times New Roman" w:cs="Times New Roman"/>
          <w:sz w:val="28"/>
          <w:szCs w:val="28"/>
        </w:rPr>
        <w:t>parameters</w:t>
      </w:r>
      <w:r w:rsidR="00C43DAF" w:rsidRPr="00C43DAF">
        <w:rPr>
          <w:rFonts w:ascii="Times New Roman" w:hAnsi="Times New Roman" w:cs="Times New Roman"/>
          <w:sz w:val="28"/>
          <w:szCs w:val="28"/>
        </w:rPr>
        <w:t>.</w:t>
      </w:r>
    </w:p>
    <w:p w:rsidR="00C43DAF" w:rsidRPr="00C43DAF" w:rsidRDefault="00C43DAF" w:rsidP="00C43DAF">
      <w:pPr>
        <w:rPr>
          <w:rFonts w:ascii="Times New Roman" w:hAnsi="Times New Roman" w:cs="Times New Roman"/>
          <w:sz w:val="28"/>
          <w:szCs w:val="28"/>
        </w:rPr>
      </w:pP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sidRPr="00A06642">
        <w:rPr>
          <w:rFonts w:ascii="Courier New" w:hAnsi="Courier New" w:cs="Courier New"/>
          <w:szCs w:val="28"/>
        </w:rPr>
        <w:t>F</w:t>
      </w:r>
      <w:r w:rsidRPr="00A06642">
        <w:rPr>
          <w:rFonts w:ascii="Courier New" w:hAnsi="Courier New" w:cs="Courier New"/>
          <w:szCs w:val="28"/>
        </w:rPr>
        <w:t>or param in self.params:</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child[param] = random.choice(</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[mother.model[param], father.model[param]]</w:t>
      </w:r>
    </w:p>
    <w:p w:rsidR="00C43DAF" w:rsidRPr="00A06642" w:rsidRDefault="00C43DAF" w:rsidP="00C43DAF">
      <w:pPr>
        <w:rPr>
          <w:rFonts w:ascii="Courier New" w:hAnsi="Courier New" w:cs="Courier New"/>
          <w:szCs w:val="28"/>
        </w:rPr>
      </w:pPr>
      <w:r w:rsidRPr="00A06642">
        <w:rPr>
          <w:rFonts w:ascii="Courier New" w:hAnsi="Courier New" w:cs="Courier New"/>
          <w:szCs w:val="28"/>
        </w:rPr>
        <w:t xml:space="preserve">                )</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Courier New" w:hAnsi="Courier New" w:cs="Courier New"/>
          <w:szCs w:val="28"/>
        </w:rPr>
      </w:pPr>
      <w:r w:rsidRPr="00A06642">
        <w:rPr>
          <w:rFonts w:ascii="Courier New" w:hAnsi="Courier New" w:cs="Courier New"/>
          <w:szCs w:val="28"/>
        </w:rPr>
        <w:tab/>
      </w:r>
      <w:r w:rsidR="00401D6F">
        <w:rPr>
          <w:rFonts w:ascii="Courier New" w:hAnsi="Courier New" w:cs="Courier New"/>
          <w:szCs w:val="28"/>
        </w:rPr>
        <w:t>…</w:t>
      </w:r>
    </w:p>
    <w:p w:rsidR="00C43DAF" w:rsidRPr="00A06642" w:rsidRDefault="00C43DAF" w:rsidP="00C43DAF">
      <w:pPr>
        <w:rPr>
          <w:rFonts w:ascii="Times New Roman" w:hAnsi="Times New Roman" w:cs="Times New Roman"/>
          <w:i/>
          <w:sz w:val="28"/>
          <w:szCs w:val="28"/>
        </w:rPr>
      </w:pPr>
      <w:r w:rsidRPr="00C43DAF">
        <w:rPr>
          <w:rFonts w:ascii="Times New Roman" w:hAnsi="Times New Roman" w:cs="Times New Roman"/>
          <w:sz w:val="28"/>
          <w:szCs w:val="28"/>
        </w:rPr>
        <w:tab/>
      </w:r>
    </w:p>
    <w:p w:rsidR="00C43DAF" w:rsidRPr="00A06642" w:rsidRDefault="00C43DAF" w:rsidP="00A06642">
      <w:pPr>
        <w:pStyle w:val="ListParagraph"/>
        <w:numPr>
          <w:ilvl w:val="2"/>
          <w:numId w:val="34"/>
        </w:numPr>
        <w:rPr>
          <w:rFonts w:ascii="Times New Roman" w:hAnsi="Times New Roman" w:cs="Times New Roman"/>
          <w:i/>
          <w:sz w:val="28"/>
          <w:szCs w:val="28"/>
        </w:rPr>
      </w:pPr>
      <w:r w:rsidRPr="00A06642">
        <w:rPr>
          <w:rFonts w:ascii="Times New Roman" w:hAnsi="Times New Roman" w:cs="Times New Roman"/>
          <w:i/>
          <w:sz w:val="28"/>
          <w:szCs w:val="28"/>
        </w:rPr>
        <w:t>Mutation</w:t>
      </w:r>
    </w:p>
    <w:p w:rsidR="00C43DAF" w:rsidRPr="00C43DAF" w:rsidRDefault="00C43DAF" w:rsidP="00C43DAF">
      <w:pPr>
        <w:rPr>
          <w:rFonts w:ascii="Times New Roman" w:hAnsi="Times New Roman" w:cs="Times New Roman"/>
          <w:sz w:val="28"/>
          <w:szCs w:val="28"/>
        </w:rPr>
      </w:pPr>
    </w:p>
    <w:p w:rsidR="00C43DAF" w:rsidRPr="00C43DAF" w:rsidRDefault="00A06642" w:rsidP="00C43DAF">
      <w:pPr>
        <w:rPr>
          <w:rFonts w:ascii="Times New Roman" w:hAnsi="Times New Roman" w:cs="Times New Roman"/>
          <w:sz w:val="28"/>
          <w:szCs w:val="28"/>
        </w:rPr>
      </w:pPr>
      <w:r>
        <w:rPr>
          <w:rFonts w:ascii="Times New Roman" w:hAnsi="Times New Roman" w:cs="Times New Roman"/>
          <w:sz w:val="28"/>
          <w:szCs w:val="28"/>
        </w:rPr>
        <w:tab/>
      </w:r>
      <w:r w:rsidR="00C43DAF" w:rsidRPr="00C43DAF">
        <w:rPr>
          <w:rFonts w:ascii="Times New Roman" w:hAnsi="Times New Roman" w:cs="Times New Roman"/>
          <w:sz w:val="28"/>
          <w:szCs w:val="28"/>
        </w:rPr>
        <w:t xml:space="preserve">In certain </w:t>
      </w:r>
      <w:r w:rsidRPr="00C43DAF">
        <w:rPr>
          <w:rFonts w:ascii="Times New Roman" w:hAnsi="Times New Roman" w:cs="Times New Roman"/>
          <w:sz w:val="28"/>
          <w:szCs w:val="28"/>
        </w:rPr>
        <w:t>offspring</w:t>
      </w:r>
      <w:r w:rsidR="00C43DAF" w:rsidRPr="00C43DAF">
        <w:rPr>
          <w:rFonts w:ascii="Times New Roman" w:hAnsi="Times New Roman" w:cs="Times New Roman"/>
          <w:sz w:val="28"/>
          <w:szCs w:val="28"/>
        </w:rPr>
        <w:t xml:space="preserve"> or child formed, a random parameter is allowed to mutate, in other words, a </w:t>
      </w:r>
      <w:r w:rsidRPr="00C43DAF">
        <w:rPr>
          <w:rFonts w:ascii="Times New Roman" w:hAnsi="Times New Roman" w:cs="Times New Roman"/>
          <w:sz w:val="28"/>
          <w:szCs w:val="28"/>
        </w:rPr>
        <w:t>random</w:t>
      </w:r>
      <w:r w:rsidR="00C43DAF" w:rsidRPr="00C43DAF">
        <w:rPr>
          <w:rFonts w:ascii="Times New Roman" w:hAnsi="Times New Roman" w:cs="Times New Roman"/>
          <w:sz w:val="28"/>
          <w:szCs w:val="28"/>
        </w:rPr>
        <w:t xml:space="preserve"> parameter is selected and a random value is assigned to that selected parameter of the offspring.</w:t>
      </w:r>
    </w:p>
    <w:p w:rsidR="00C43DAF" w:rsidRPr="00C43DAF" w:rsidRDefault="00C43DAF" w:rsidP="00C43DAF">
      <w:pPr>
        <w:rPr>
          <w:rFonts w:ascii="Times New Roman" w:hAnsi="Times New Roman" w:cs="Times New Roman"/>
          <w:sz w:val="28"/>
          <w:szCs w:val="28"/>
        </w:rPr>
      </w:pPr>
    </w:p>
    <w:p w:rsidR="00C43DAF" w:rsidRPr="003334CF" w:rsidRDefault="00176F70" w:rsidP="00C43DAF">
      <w:pPr>
        <w:rPr>
          <w:rFonts w:ascii="Courier New" w:hAnsi="Courier New" w:cs="Courier New"/>
          <w:szCs w:val="28"/>
        </w:rPr>
      </w:pPr>
      <w:r>
        <w:rPr>
          <w:rFonts w:ascii="Courier New" w:hAnsi="Courier New" w:cs="Courier New"/>
          <w:szCs w:val="28"/>
        </w:rPr>
        <w:tab/>
        <w:t xml:space="preserve"> # </w:t>
      </w:r>
      <w:r w:rsidR="00C43DAF" w:rsidRPr="003334CF">
        <w:rPr>
          <w:rFonts w:ascii="Courier New" w:hAnsi="Courier New" w:cs="Courier New"/>
          <w:szCs w:val="28"/>
        </w:rPr>
        <w:t>Choose a random key.</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utation = random.choice(list(self.params.keys()))</w:t>
      </w:r>
    </w:p>
    <w:p w:rsidR="00C43DAF" w:rsidRPr="003334CF" w:rsidRDefault="00C43DAF" w:rsidP="00C43DAF">
      <w:pPr>
        <w:rPr>
          <w:rFonts w:ascii="Courier New" w:hAnsi="Courier New" w:cs="Courier New"/>
          <w:szCs w:val="28"/>
        </w:rPr>
      </w:pPr>
    </w:p>
    <w:p w:rsidR="00C43DAF" w:rsidRPr="003334CF" w:rsidRDefault="003334CF" w:rsidP="00C43DAF">
      <w:pPr>
        <w:rPr>
          <w:rFonts w:ascii="Courier New" w:hAnsi="Courier New" w:cs="Courier New"/>
          <w:szCs w:val="28"/>
        </w:rPr>
      </w:pPr>
      <w:r>
        <w:rPr>
          <w:rFonts w:ascii="Courier New" w:hAnsi="Courier New" w:cs="Courier New"/>
          <w:szCs w:val="28"/>
        </w:rPr>
        <w:t xml:space="preserve">      </w:t>
      </w:r>
      <w:r w:rsidR="00C43DAF" w:rsidRPr="003334CF">
        <w:rPr>
          <w:rFonts w:ascii="Courier New" w:hAnsi="Courier New" w:cs="Courier New"/>
          <w:szCs w:val="28"/>
        </w:rPr>
        <w:t># Mutate one of the params.</w:t>
      </w:r>
    </w:p>
    <w:p w:rsidR="00C43DAF" w:rsidRPr="003334CF" w:rsidRDefault="00C43DAF" w:rsidP="00C43DAF">
      <w:pPr>
        <w:rPr>
          <w:rFonts w:ascii="Courier New" w:hAnsi="Courier New" w:cs="Courier New"/>
          <w:szCs w:val="28"/>
        </w:rPr>
      </w:pPr>
      <w:r w:rsidRPr="003334CF">
        <w:rPr>
          <w:rFonts w:ascii="Courier New" w:hAnsi="Courier New" w:cs="Courier New"/>
          <w:szCs w:val="28"/>
        </w:rPr>
        <w:t xml:space="preserve">        </w:t>
      </w:r>
      <w:r w:rsidR="00401D6F" w:rsidRPr="003334CF">
        <w:rPr>
          <w:rFonts w:ascii="Courier New" w:hAnsi="Courier New" w:cs="Courier New"/>
          <w:szCs w:val="28"/>
        </w:rPr>
        <w:t>M</w:t>
      </w:r>
      <w:r w:rsidRPr="003334CF">
        <w:rPr>
          <w:rFonts w:ascii="Courier New" w:hAnsi="Courier New" w:cs="Courier New"/>
          <w:szCs w:val="28"/>
        </w:rPr>
        <w:t>odel.model[mutation] = random.choice(self.params[mutation])</w:t>
      </w:r>
    </w:p>
    <w:p w:rsidR="00C43DAF" w:rsidRPr="00C43DAF" w:rsidRDefault="00C43DAF" w:rsidP="00C43DAF">
      <w:pPr>
        <w:rPr>
          <w:rFonts w:ascii="Times New Roman" w:hAnsi="Times New Roman" w:cs="Times New Roman"/>
          <w:sz w:val="28"/>
          <w:szCs w:val="28"/>
        </w:rPr>
      </w:pPr>
    </w:p>
    <w:p w:rsidR="00C43DAF" w:rsidRPr="00C43DAF" w:rsidRDefault="00C43DAF" w:rsidP="00C43DAF">
      <w:pPr>
        <w:rPr>
          <w:rFonts w:ascii="Times New Roman" w:hAnsi="Times New Roman" w:cs="Times New Roman"/>
          <w:sz w:val="28"/>
          <w:szCs w:val="28"/>
        </w:rPr>
      </w:pPr>
      <w:r w:rsidRPr="00C43DAF">
        <w:rPr>
          <w:rFonts w:ascii="Times New Roman" w:hAnsi="Times New Roman" w:cs="Times New Roman"/>
          <w:sz w:val="28"/>
          <w:szCs w:val="28"/>
        </w:rPr>
        <w:t>The decision about whether or no mutation will take place is again randomly decided.</w:t>
      </w:r>
    </w:p>
    <w:p w:rsidR="00C43DAF" w:rsidRPr="00C43DAF" w:rsidRDefault="00C43DAF" w:rsidP="00C43DAF">
      <w:pPr>
        <w:rPr>
          <w:rFonts w:ascii="Times New Roman" w:hAnsi="Times New Roman" w:cs="Times New Roman"/>
          <w:sz w:val="28"/>
          <w:szCs w:val="28"/>
        </w:rPr>
      </w:pPr>
    </w:p>
    <w:p w:rsidR="00C43DAF" w:rsidRPr="00AB6295" w:rsidRDefault="00C43DAF" w:rsidP="00C43DAF">
      <w:pPr>
        <w:rPr>
          <w:rFonts w:ascii="Courier New" w:hAnsi="Courier New" w:cs="Courier New"/>
          <w:szCs w:val="28"/>
        </w:rPr>
      </w:pPr>
      <w:r w:rsidRPr="00C43DAF">
        <w:rPr>
          <w:rFonts w:ascii="Times New Roman" w:hAnsi="Times New Roman" w:cs="Times New Roman"/>
          <w:sz w:val="28"/>
          <w:szCs w:val="28"/>
        </w:rPr>
        <w:tab/>
      </w:r>
      <w:r w:rsidR="00401D6F" w:rsidRPr="00AB6295">
        <w:rPr>
          <w:rFonts w:ascii="Courier New" w:hAnsi="Courier New" w:cs="Courier New"/>
          <w:szCs w:val="28"/>
        </w:rPr>
        <w:t>I</w:t>
      </w:r>
      <w:r w:rsidRPr="00AB6295">
        <w:rPr>
          <w:rFonts w:ascii="Courier New" w:hAnsi="Courier New" w:cs="Courier New"/>
          <w:szCs w:val="28"/>
        </w:rPr>
        <w:t>f self.mutate_chance &gt; random.random():</w:t>
      </w:r>
    </w:p>
    <w:p w:rsidR="0017098A" w:rsidRPr="00AB6295" w:rsidRDefault="00AB6295" w:rsidP="00C43DAF">
      <w:pPr>
        <w:rPr>
          <w:rFonts w:ascii="Courier New" w:hAnsi="Courier New" w:cs="Courier New"/>
          <w:szCs w:val="28"/>
        </w:rPr>
      </w:pPr>
      <w:r>
        <w:rPr>
          <w:rFonts w:ascii="Courier New" w:hAnsi="Courier New" w:cs="Courier New"/>
          <w:szCs w:val="28"/>
        </w:rPr>
        <w:t xml:space="preserve">           </w:t>
      </w:r>
      <w:r w:rsidR="00C43DAF" w:rsidRPr="00AB6295">
        <w:rPr>
          <w:rFonts w:ascii="Courier New" w:hAnsi="Courier New" w:cs="Courier New"/>
          <w:szCs w:val="28"/>
        </w:rPr>
        <w:t xml:space="preserve">model = self.mutate(model)  </w:t>
      </w:r>
    </w:p>
    <w:p w:rsidR="0017098A" w:rsidRPr="00AB6295" w:rsidRDefault="0017098A" w:rsidP="0017098A">
      <w:pPr>
        <w:jc w:val="center"/>
        <w:rPr>
          <w:rFonts w:ascii="Courier New" w:hAnsi="Courier New" w:cs="Courier New"/>
          <w:b/>
          <w:szCs w:val="28"/>
        </w:rPr>
      </w:pPr>
    </w:p>
    <w:p w:rsidR="0017098A" w:rsidRDefault="0017098A" w:rsidP="0017098A">
      <w:pPr>
        <w:jc w:val="center"/>
        <w:rPr>
          <w:rFonts w:ascii="Times New Roman" w:hAnsi="Times New Roman" w:cs="Times New Roman"/>
          <w:b/>
          <w:sz w:val="32"/>
        </w:rPr>
      </w:pPr>
    </w:p>
    <w:p w:rsidR="0017098A" w:rsidRDefault="00401D6F" w:rsidP="00401D6F">
      <w:pPr>
        <w:rPr>
          <w:rFonts w:ascii="Times New Roman" w:hAnsi="Times New Roman" w:cs="Times New Roman"/>
          <w:sz w:val="28"/>
        </w:rPr>
      </w:pPr>
      <w:r>
        <w:rPr>
          <w:rFonts w:ascii="Times New Roman" w:hAnsi="Times New Roman" w:cs="Times New Roman"/>
          <w:sz w:val="28"/>
        </w:rPr>
        <w:t>Here are some of the terms that further explains the algorithm nomenclature.</w:t>
      </w:r>
    </w:p>
    <w:p w:rsidR="00401D6F" w:rsidRDefault="00401D6F" w:rsidP="00401D6F">
      <w:pPr>
        <w:rPr>
          <w:rFonts w:ascii="Times New Roman" w:hAnsi="Times New Roman" w:cs="Times New Roman"/>
          <w:sz w:val="28"/>
        </w:rPr>
      </w:pPr>
    </w:p>
    <w:p w:rsid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 xml:space="preserve">Population </w:t>
      </w:r>
    </w:p>
    <w:p w:rsid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It is the collection of different Logistic Regression models that are randomly selected at the start of a generation. This continues to grow as more and more breeding happens in every generation.</w:t>
      </w:r>
    </w:p>
    <w:p w:rsidR="00401D6F" w:rsidRDefault="00401D6F" w:rsidP="00401D6F">
      <w:pPr>
        <w:rPr>
          <w:rFonts w:ascii="Times New Roman" w:hAnsi="Times New Roman" w:cs="Times New Roman"/>
          <w:i/>
          <w:sz w:val="28"/>
        </w:rPr>
      </w:pPr>
    </w:p>
    <w:p w:rsidR="00401D6F" w:rsidRDefault="00401D6F" w:rsidP="00401D6F">
      <w:pPr>
        <w:rPr>
          <w:rFonts w:ascii="Times New Roman" w:hAnsi="Times New Roman" w:cs="Times New Roman"/>
          <w:i/>
          <w:sz w:val="28"/>
        </w:rPr>
      </w:pPr>
    </w:p>
    <w:p w:rsidR="00401D6F" w:rsidRPr="00401D6F" w:rsidRDefault="00401D6F" w:rsidP="00401D6F">
      <w:pPr>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Chromosome</w:t>
      </w:r>
    </w:p>
    <w:p w:rsidR="00401D6F" w:rsidRDefault="00401D6F" w:rsidP="00401D6F">
      <w:pPr>
        <w:pStyle w:val="ListParagraph"/>
        <w:ind w:left="1080"/>
        <w:rPr>
          <w:rFonts w:ascii="Times New Roman" w:hAnsi="Times New Roman" w:cs="Times New Roman"/>
          <w:sz w:val="28"/>
        </w:rPr>
      </w:pPr>
    </w:p>
    <w:p w:rsidR="00401D6F" w:rsidRDefault="00401D6F" w:rsidP="00401D6F">
      <w:pPr>
        <w:pStyle w:val="ListParagraph"/>
        <w:ind w:left="1080"/>
        <w:rPr>
          <w:rFonts w:ascii="Times New Roman" w:hAnsi="Times New Roman" w:cs="Times New Roman"/>
          <w:sz w:val="28"/>
        </w:rPr>
      </w:pPr>
      <w:r>
        <w:rPr>
          <w:rFonts w:ascii="Times New Roman" w:hAnsi="Times New Roman" w:cs="Times New Roman"/>
          <w:sz w:val="28"/>
        </w:rPr>
        <w:tab/>
        <w:t xml:space="preserve">Any single one of the Logistic Regression models in the population is the chromosome. As the characteristics of every human being is determined by their DNA, and by extension, the Chromosomes in the </w:t>
      </w:r>
      <w:r>
        <w:rPr>
          <w:rFonts w:ascii="Times New Roman" w:hAnsi="Times New Roman" w:cs="Times New Roman"/>
          <w:sz w:val="28"/>
        </w:rPr>
        <w:lastRenderedPageBreak/>
        <w:t>DNA. Similarly here the characteristics of a model is determined by the set of parameters chosen.</w:t>
      </w:r>
    </w:p>
    <w:p w:rsidR="00401D6F" w:rsidRPr="00401D6F" w:rsidRDefault="00401D6F" w:rsidP="00401D6F">
      <w:pPr>
        <w:pStyle w:val="ListParagraph"/>
        <w:ind w:left="1080"/>
        <w:rPr>
          <w:rFonts w:ascii="Times New Roman" w:hAnsi="Times New Roman" w:cs="Times New Roman"/>
          <w:i/>
          <w:sz w:val="28"/>
        </w:rPr>
      </w:pPr>
    </w:p>
    <w:p w:rsidR="00401D6F" w:rsidRPr="00401D6F" w:rsidRDefault="00401D6F" w:rsidP="00401D6F">
      <w:pPr>
        <w:pStyle w:val="ListParagraph"/>
        <w:numPr>
          <w:ilvl w:val="0"/>
          <w:numId w:val="46"/>
        </w:numPr>
        <w:rPr>
          <w:rFonts w:ascii="Times New Roman" w:hAnsi="Times New Roman" w:cs="Times New Roman"/>
          <w:i/>
          <w:sz w:val="28"/>
        </w:rPr>
      </w:pPr>
      <w:r w:rsidRPr="00401D6F">
        <w:rPr>
          <w:rFonts w:ascii="Times New Roman" w:hAnsi="Times New Roman" w:cs="Times New Roman"/>
          <w:i/>
          <w:sz w:val="28"/>
        </w:rPr>
        <w:t>Gene</w:t>
      </w:r>
    </w:p>
    <w:p w:rsidR="00401D6F" w:rsidRDefault="00401D6F" w:rsidP="00401D6F">
      <w:pPr>
        <w:rPr>
          <w:rFonts w:ascii="Times New Roman" w:hAnsi="Times New Roman" w:cs="Times New Roman"/>
          <w:sz w:val="28"/>
        </w:rPr>
      </w:pPr>
    </w:p>
    <w:p w:rsidR="00401D6F" w:rsidRPr="00401D6F" w:rsidRDefault="00401D6F" w:rsidP="00401D6F">
      <w:pPr>
        <w:rPr>
          <w:rFonts w:ascii="Times New Roman" w:hAnsi="Times New Roman" w:cs="Times New Roman"/>
          <w:i/>
          <w:sz w:val="28"/>
        </w:rPr>
      </w:pPr>
      <w:r>
        <w:rPr>
          <w:rFonts w:ascii="Times New Roman" w:hAnsi="Times New Roman" w:cs="Times New Roman"/>
          <w:sz w:val="28"/>
        </w:rPr>
        <w:tab/>
      </w:r>
      <w:r>
        <w:rPr>
          <w:rFonts w:ascii="Times New Roman" w:hAnsi="Times New Roman" w:cs="Times New Roman"/>
          <w:sz w:val="28"/>
        </w:rPr>
        <w:tab/>
        <w:t xml:space="preserve">Any single one of the parameters in the Chromosome is </w:t>
      </w:r>
      <w:r w:rsidR="00703C0B">
        <w:rPr>
          <w:rFonts w:ascii="Times New Roman" w:hAnsi="Times New Roman" w:cs="Times New Roman"/>
          <w:sz w:val="28"/>
        </w:rPr>
        <w:t>known</w:t>
      </w:r>
      <w:r>
        <w:rPr>
          <w:rFonts w:ascii="Times New Roman" w:hAnsi="Times New Roman" w:cs="Times New Roman"/>
          <w:sz w:val="28"/>
        </w:rPr>
        <w:t xml:space="preserve"> as the </w:t>
      </w:r>
      <w:r>
        <w:rPr>
          <w:rFonts w:ascii="Times New Roman" w:hAnsi="Times New Roman" w:cs="Times New Roman"/>
          <w:sz w:val="28"/>
        </w:rPr>
        <w:tab/>
        <w:t xml:space="preserve">Gene here. It this context, they are parameters like </w:t>
      </w:r>
      <w:r w:rsidRPr="00401D6F">
        <w:rPr>
          <w:rFonts w:ascii="Times New Roman" w:hAnsi="Times New Roman" w:cs="Times New Roman"/>
          <w:i/>
          <w:sz w:val="28"/>
        </w:rPr>
        <w:t xml:space="preserve">C, tol, penalty </w:t>
      </w:r>
      <w:r w:rsidRPr="00401D6F">
        <w:rPr>
          <w:rFonts w:ascii="Times New Roman" w:hAnsi="Times New Roman" w:cs="Times New Roman"/>
          <w:sz w:val="28"/>
        </w:rPr>
        <w:t>and</w:t>
      </w:r>
      <w:r w:rsidRPr="00401D6F">
        <w:rPr>
          <w:rFonts w:ascii="Times New Roman" w:hAnsi="Times New Roman" w:cs="Times New Roman"/>
          <w:i/>
          <w:sz w:val="28"/>
        </w:rPr>
        <w:t xml:space="preserve"> solver.</w:t>
      </w:r>
    </w:p>
    <w:p w:rsidR="005427E8" w:rsidRDefault="005427E8" w:rsidP="0017098A">
      <w:pPr>
        <w:jc w:val="center"/>
        <w:rPr>
          <w:rFonts w:ascii="Times New Roman" w:hAnsi="Times New Roman" w:cs="Times New Roman"/>
          <w:b/>
          <w:sz w:val="32"/>
        </w:rPr>
      </w:pPr>
    </w:p>
    <w:p w:rsidR="0017098A" w:rsidRDefault="00401D6F" w:rsidP="0017098A">
      <w:pPr>
        <w:jc w:val="center"/>
        <w:rPr>
          <w:rFonts w:ascii="Times New Roman" w:hAnsi="Times New Roman" w:cs="Times New Roman"/>
          <w:i/>
          <w:sz w:val="32"/>
        </w:rPr>
      </w:pPr>
      <w:r w:rsidRPr="00401D6F">
        <w:rPr>
          <w:rFonts w:ascii="Times New Roman" w:hAnsi="Times New Roman" w:cs="Times New Roman"/>
          <w:i/>
          <w:sz w:val="32"/>
        </w:rPr>
        <w:t>Figure 3.3.2</w:t>
      </w:r>
      <w:r>
        <w:rPr>
          <w:rFonts w:ascii="Times New Roman" w:hAnsi="Times New Roman" w:cs="Times New Roman"/>
          <w:i/>
          <w:sz w:val="32"/>
        </w:rPr>
        <w:t xml:space="preserve"> Nomenclature Explained</w:t>
      </w:r>
    </w:p>
    <w:p w:rsidR="00401D6F" w:rsidRDefault="00401D6F" w:rsidP="0017098A">
      <w:pPr>
        <w:jc w:val="center"/>
        <w:rPr>
          <w:rFonts w:ascii="Times New Roman" w:hAnsi="Times New Roman" w:cs="Times New Roman"/>
          <w:i/>
          <w:sz w:val="32"/>
        </w:rPr>
      </w:pPr>
    </w:p>
    <w:p w:rsidR="001405D9" w:rsidRPr="00A80F9E" w:rsidRDefault="00401D6F" w:rsidP="00A80F9E">
      <w:pPr>
        <w:jc w:val="cente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943600" cy="606361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chrom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6063615"/>
                    </a:xfrm>
                    <a:prstGeom prst="rect">
                      <a:avLst/>
                    </a:prstGeom>
                  </pic:spPr>
                </pic:pic>
              </a:graphicData>
            </a:graphic>
          </wp:inline>
        </w:drawing>
      </w: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Dataset</w:t>
      </w:r>
    </w:p>
    <w:p w:rsid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Description</w:t>
      </w:r>
    </w:p>
    <w:p w:rsidR="000538EA" w:rsidRDefault="000538EA" w:rsidP="000538EA">
      <w:pPr>
        <w:pStyle w:val="ListParagraph"/>
        <w:ind w:left="792"/>
        <w:rPr>
          <w:rFonts w:ascii="Times New Roman" w:hAnsi="Times New Roman" w:cs="Times New Roman"/>
          <w:i/>
          <w:sz w:val="32"/>
        </w:rPr>
      </w:pPr>
    </w:p>
    <w:p w:rsidR="000538EA" w:rsidRPr="000538EA" w:rsidRDefault="000538EA" w:rsidP="000538EA">
      <w:pPr>
        <w:pStyle w:val="ListParagraph"/>
        <w:ind w:left="360" w:firstLine="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 xml:space="preserve">The Dataset that we would be using is called </w:t>
      </w:r>
      <w:r w:rsidRPr="000538EA">
        <w:rPr>
          <w:rFonts w:ascii="Times New Roman" w:eastAsia="Arial" w:hAnsi="Times New Roman" w:cs="Times New Roman"/>
          <w:i/>
          <w:color w:val="222222"/>
          <w:sz w:val="28"/>
          <w:szCs w:val="32"/>
        </w:rPr>
        <w:t>Indian Liver Patient Dataset</w:t>
      </w:r>
      <w:r w:rsidRPr="000538EA">
        <w:rPr>
          <w:rFonts w:ascii="Times New Roman" w:eastAsia="Arial" w:hAnsi="Times New Roman" w:cs="Times New Roman"/>
          <w:color w:val="222222"/>
          <w:sz w:val="28"/>
          <w:szCs w:val="32"/>
        </w:rPr>
        <w:t xml:space="preserve">. It is a popular dataset referenced in literature various times through different research papers on the classification algorithms. There are total 583 records out of which 416 have the disease and 167 do not.   </w:t>
      </w:r>
    </w:p>
    <w:p w:rsidR="000538EA" w:rsidRPr="000538EA" w:rsidRDefault="000538EA" w:rsidP="000538EA">
      <w:pPr>
        <w:pStyle w:val="ListParagraph"/>
        <w:ind w:left="360"/>
        <w:rPr>
          <w:rFonts w:ascii="Times New Roman" w:eastAsia="Arial" w:hAnsi="Times New Roman" w:cs="Times New Roman"/>
          <w:color w:val="222222"/>
          <w:sz w:val="28"/>
          <w:szCs w:val="32"/>
        </w:rPr>
      </w:pPr>
    </w:p>
    <w:p w:rsidR="000538EA" w:rsidRPr="000538EA" w:rsidRDefault="000538EA" w:rsidP="000538EA">
      <w:pPr>
        <w:pStyle w:val="ListParagraph"/>
        <w:ind w:left="360"/>
        <w:rPr>
          <w:rFonts w:ascii="Times New Roman" w:eastAsia="Arial" w:hAnsi="Times New Roman" w:cs="Times New Roman"/>
          <w:color w:val="222222"/>
          <w:sz w:val="28"/>
          <w:szCs w:val="32"/>
        </w:rPr>
      </w:pPr>
      <w:r w:rsidRPr="000538EA">
        <w:rPr>
          <w:rFonts w:ascii="Times New Roman" w:eastAsia="Arial" w:hAnsi="Times New Roman" w:cs="Times New Roman"/>
          <w:color w:val="222222"/>
          <w:sz w:val="28"/>
          <w:szCs w:val="32"/>
        </w:rPr>
        <w:t>The features present in the dataset are as follows:</w:t>
      </w:r>
    </w:p>
    <w:p w:rsidR="000538EA" w:rsidRPr="000538EA" w:rsidRDefault="000538EA" w:rsidP="000538EA">
      <w:pPr>
        <w:rPr>
          <w:rFonts w:ascii="Times New Roman" w:eastAsia="Arial" w:hAnsi="Times New Roman" w:cs="Times New Roman"/>
          <w:color w:val="222222"/>
          <w:sz w:val="28"/>
          <w:szCs w:val="32"/>
        </w:rPr>
      </w:pPr>
    </w:p>
    <w:p w:rsidR="000538EA" w:rsidRDefault="000538EA" w:rsidP="000538EA">
      <w:pPr>
        <w:pStyle w:val="ListParagraph"/>
        <w:ind w:left="360"/>
        <w:rPr>
          <w:rFonts w:ascii="Times New Roman" w:hAnsi="Times New Roman" w:cs="Times New Roman"/>
          <w:sz w:val="28"/>
          <w:szCs w:val="20"/>
        </w:rPr>
      </w:pPr>
      <w:r w:rsidRPr="000538EA">
        <w:rPr>
          <w:rFonts w:ascii="Times New Roman" w:hAnsi="Times New Roman" w:cs="Times New Roman"/>
          <w:sz w:val="28"/>
          <w:szCs w:val="20"/>
        </w:rPr>
        <w:t xml:space="preserve">1. </w:t>
      </w:r>
      <w:r w:rsidRPr="000538EA">
        <w:rPr>
          <w:rFonts w:ascii="Times New Roman" w:hAnsi="Times New Roman" w:cs="Times New Roman"/>
          <w:b/>
          <w:sz w:val="28"/>
          <w:szCs w:val="20"/>
        </w:rPr>
        <w:t xml:space="preserve">AGE </w:t>
      </w:r>
      <w:r w:rsidRPr="000538EA">
        <w:rPr>
          <w:rFonts w:ascii="Times New Roman" w:hAnsi="Times New Roman" w:cs="Times New Roman"/>
          <w:sz w:val="28"/>
          <w:szCs w:val="20"/>
        </w:rPr>
        <w:t>- Age of the patient</w:t>
      </w:r>
      <w:r w:rsidRPr="000538EA">
        <w:rPr>
          <w:rFonts w:ascii="Times New Roman" w:hAnsi="Times New Roman" w:cs="Times New Roman"/>
          <w:sz w:val="28"/>
          <w:szCs w:val="20"/>
        </w:rPr>
        <w:br/>
        <w:t xml:space="preserve">2. </w:t>
      </w:r>
      <w:r w:rsidRPr="000538EA">
        <w:rPr>
          <w:rFonts w:ascii="Times New Roman" w:hAnsi="Times New Roman" w:cs="Times New Roman"/>
          <w:b/>
          <w:sz w:val="28"/>
          <w:szCs w:val="20"/>
        </w:rPr>
        <w:t>GENDER</w:t>
      </w:r>
      <w:r w:rsidRPr="000538EA">
        <w:rPr>
          <w:rFonts w:ascii="Times New Roman" w:hAnsi="Times New Roman" w:cs="Times New Roman"/>
          <w:sz w:val="28"/>
          <w:szCs w:val="20"/>
        </w:rPr>
        <w:t xml:space="preserve"> - Gender of the patient</w:t>
      </w:r>
      <w:r w:rsidRPr="000538EA">
        <w:rPr>
          <w:rFonts w:ascii="Times New Roman" w:hAnsi="Times New Roman" w:cs="Times New Roman"/>
          <w:sz w:val="28"/>
          <w:szCs w:val="20"/>
        </w:rPr>
        <w:br/>
        <w:t xml:space="preserve">3. </w:t>
      </w:r>
      <w:r w:rsidRPr="000538EA">
        <w:rPr>
          <w:rFonts w:ascii="Times New Roman" w:hAnsi="Times New Roman" w:cs="Times New Roman"/>
          <w:b/>
          <w:sz w:val="28"/>
          <w:szCs w:val="20"/>
        </w:rPr>
        <w:t>TB</w:t>
      </w:r>
      <w:r w:rsidRPr="000538EA">
        <w:rPr>
          <w:rFonts w:ascii="Times New Roman" w:hAnsi="Times New Roman" w:cs="Times New Roman"/>
          <w:sz w:val="28"/>
          <w:szCs w:val="20"/>
        </w:rPr>
        <w:t xml:space="preserve"> - Total Bilirubin</w:t>
      </w:r>
      <w:r w:rsidRPr="000538EA">
        <w:rPr>
          <w:rFonts w:ascii="Times New Roman" w:hAnsi="Times New Roman" w:cs="Times New Roman"/>
          <w:sz w:val="28"/>
          <w:szCs w:val="20"/>
        </w:rPr>
        <w:br/>
        <w:t xml:space="preserve">4. </w:t>
      </w:r>
      <w:r w:rsidRPr="000538EA">
        <w:rPr>
          <w:rFonts w:ascii="Times New Roman" w:hAnsi="Times New Roman" w:cs="Times New Roman"/>
          <w:b/>
          <w:sz w:val="28"/>
          <w:szCs w:val="20"/>
        </w:rPr>
        <w:t>DB</w:t>
      </w:r>
      <w:r w:rsidRPr="000538EA">
        <w:rPr>
          <w:rFonts w:ascii="Times New Roman" w:hAnsi="Times New Roman" w:cs="Times New Roman"/>
          <w:sz w:val="28"/>
          <w:szCs w:val="20"/>
        </w:rPr>
        <w:t xml:space="preserve"> - Direct Bilirubin</w:t>
      </w:r>
      <w:r w:rsidRPr="000538EA">
        <w:rPr>
          <w:rFonts w:ascii="Times New Roman" w:hAnsi="Times New Roman" w:cs="Times New Roman"/>
          <w:sz w:val="28"/>
          <w:szCs w:val="20"/>
        </w:rPr>
        <w:br/>
        <w:t xml:space="preserve">5. </w:t>
      </w:r>
      <w:r w:rsidRPr="000538EA">
        <w:rPr>
          <w:rFonts w:ascii="Times New Roman" w:hAnsi="Times New Roman" w:cs="Times New Roman"/>
          <w:b/>
          <w:sz w:val="28"/>
          <w:szCs w:val="20"/>
        </w:rPr>
        <w:t>ALKPHOS</w:t>
      </w:r>
      <w:r w:rsidRPr="000538EA">
        <w:rPr>
          <w:rFonts w:ascii="Times New Roman" w:hAnsi="Times New Roman" w:cs="Times New Roman"/>
          <w:sz w:val="28"/>
          <w:szCs w:val="20"/>
        </w:rPr>
        <w:t xml:space="preserve"> - Alkaline Phosphotase</w:t>
      </w:r>
      <w:r w:rsidRPr="000538EA">
        <w:rPr>
          <w:rFonts w:ascii="Times New Roman" w:hAnsi="Times New Roman" w:cs="Times New Roman"/>
          <w:sz w:val="28"/>
          <w:szCs w:val="20"/>
        </w:rPr>
        <w:br/>
        <w:t xml:space="preserve">6. </w:t>
      </w:r>
      <w:r w:rsidRPr="000538EA">
        <w:rPr>
          <w:rFonts w:ascii="Times New Roman" w:hAnsi="Times New Roman" w:cs="Times New Roman"/>
          <w:b/>
          <w:sz w:val="28"/>
          <w:szCs w:val="20"/>
        </w:rPr>
        <w:t xml:space="preserve">SGPT </w:t>
      </w:r>
      <w:r w:rsidRPr="000538EA">
        <w:rPr>
          <w:rFonts w:ascii="Times New Roman" w:hAnsi="Times New Roman" w:cs="Times New Roman"/>
          <w:sz w:val="28"/>
          <w:szCs w:val="20"/>
        </w:rPr>
        <w:t>- Alamine Aminotransferase</w:t>
      </w:r>
      <w:r w:rsidRPr="000538EA">
        <w:rPr>
          <w:rFonts w:ascii="Times New Roman" w:hAnsi="Times New Roman" w:cs="Times New Roman"/>
          <w:sz w:val="28"/>
          <w:szCs w:val="20"/>
        </w:rPr>
        <w:br/>
        <w:t xml:space="preserve">7. </w:t>
      </w:r>
      <w:r w:rsidRPr="000538EA">
        <w:rPr>
          <w:rFonts w:ascii="Times New Roman" w:hAnsi="Times New Roman" w:cs="Times New Roman"/>
          <w:b/>
          <w:sz w:val="28"/>
          <w:szCs w:val="20"/>
        </w:rPr>
        <w:t xml:space="preserve">SGOT </w:t>
      </w:r>
      <w:r w:rsidRPr="000538EA">
        <w:rPr>
          <w:rFonts w:ascii="Times New Roman" w:hAnsi="Times New Roman" w:cs="Times New Roman"/>
          <w:sz w:val="28"/>
          <w:szCs w:val="20"/>
        </w:rPr>
        <w:t>- Aspartate Aminotransferase</w:t>
      </w:r>
      <w:r w:rsidRPr="000538EA">
        <w:rPr>
          <w:rFonts w:ascii="Times New Roman" w:hAnsi="Times New Roman" w:cs="Times New Roman"/>
          <w:sz w:val="28"/>
          <w:szCs w:val="20"/>
        </w:rPr>
        <w:br/>
        <w:t xml:space="preserve">8. </w:t>
      </w:r>
      <w:r w:rsidRPr="000538EA">
        <w:rPr>
          <w:rFonts w:ascii="Times New Roman" w:hAnsi="Times New Roman" w:cs="Times New Roman"/>
          <w:b/>
          <w:sz w:val="28"/>
          <w:szCs w:val="20"/>
        </w:rPr>
        <w:t xml:space="preserve">TP </w:t>
      </w:r>
      <w:r w:rsidRPr="000538EA">
        <w:rPr>
          <w:rFonts w:ascii="Times New Roman" w:hAnsi="Times New Roman" w:cs="Times New Roman"/>
          <w:sz w:val="28"/>
          <w:szCs w:val="20"/>
        </w:rPr>
        <w:t xml:space="preserve">- Total </w:t>
      </w:r>
      <w:r w:rsidR="00FC6061" w:rsidRPr="000538EA">
        <w:rPr>
          <w:rFonts w:ascii="Times New Roman" w:hAnsi="Times New Roman" w:cs="Times New Roman"/>
          <w:sz w:val="28"/>
          <w:szCs w:val="20"/>
        </w:rPr>
        <w:t>Proteins</w:t>
      </w:r>
      <w:r w:rsidRPr="000538EA">
        <w:rPr>
          <w:rFonts w:ascii="Times New Roman" w:hAnsi="Times New Roman" w:cs="Times New Roman"/>
          <w:sz w:val="28"/>
          <w:szCs w:val="20"/>
        </w:rPr>
        <w:br/>
        <w:t xml:space="preserve">9. </w:t>
      </w:r>
      <w:r w:rsidRPr="000538EA">
        <w:rPr>
          <w:rFonts w:ascii="Times New Roman" w:hAnsi="Times New Roman" w:cs="Times New Roman"/>
          <w:b/>
          <w:sz w:val="28"/>
          <w:szCs w:val="20"/>
        </w:rPr>
        <w:t>ALB</w:t>
      </w:r>
      <w:r w:rsidRPr="000538EA">
        <w:rPr>
          <w:rFonts w:ascii="Times New Roman" w:hAnsi="Times New Roman" w:cs="Times New Roman"/>
          <w:sz w:val="28"/>
          <w:szCs w:val="20"/>
        </w:rPr>
        <w:t xml:space="preserve"> - Albumin</w:t>
      </w:r>
      <w:r w:rsidRPr="000538EA">
        <w:rPr>
          <w:rFonts w:ascii="Times New Roman" w:hAnsi="Times New Roman" w:cs="Times New Roman"/>
          <w:sz w:val="28"/>
          <w:szCs w:val="20"/>
        </w:rPr>
        <w:br/>
        <w:t xml:space="preserve">10. </w:t>
      </w:r>
      <w:r w:rsidRPr="000538EA">
        <w:rPr>
          <w:rFonts w:ascii="Times New Roman" w:hAnsi="Times New Roman" w:cs="Times New Roman"/>
          <w:b/>
          <w:sz w:val="28"/>
          <w:szCs w:val="20"/>
        </w:rPr>
        <w:t xml:space="preserve">A/G </w:t>
      </w:r>
      <w:r w:rsidRPr="000538EA">
        <w:rPr>
          <w:rFonts w:ascii="Times New Roman" w:hAnsi="Times New Roman" w:cs="Times New Roman"/>
          <w:sz w:val="28"/>
          <w:szCs w:val="20"/>
        </w:rPr>
        <w:t>- Ratio Albumin and Globulin Ratio</w:t>
      </w:r>
      <w:r w:rsidRPr="000538EA">
        <w:rPr>
          <w:rFonts w:ascii="Times New Roman" w:hAnsi="Times New Roman" w:cs="Times New Roman"/>
          <w:sz w:val="28"/>
          <w:szCs w:val="20"/>
        </w:rPr>
        <w:br/>
        <w:t xml:space="preserve">11. </w:t>
      </w:r>
      <w:r w:rsidRPr="000538EA">
        <w:rPr>
          <w:rFonts w:ascii="Times New Roman" w:hAnsi="Times New Roman" w:cs="Times New Roman"/>
          <w:b/>
          <w:sz w:val="28"/>
          <w:szCs w:val="20"/>
        </w:rPr>
        <w:t>Target -</w:t>
      </w:r>
      <w:r>
        <w:rPr>
          <w:rFonts w:ascii="Times New Roman" w:hAnsi="Times New Roman" w:cs="Times New Roman"/>
          <w:sz w:val="28"/>
          <w:szCs w:val="20"/>
        </w:rPr>
        <w:t xml:space="preserve"> </w:t>
      </w:r>
      <w:r w:rsidRPr="000538EA">
        <w:rPr>
          <w:rFonts w:ascii="Times New Roman" w:hAnsi="Times New Roman" w:cs="Times New Roman"/>
          <w:sz w:val="28"/>
          <w:szCs w:val="20"/>
        </w:rPr>
        <w:t>Selector field used to split the data into two sets (labeled by the experts)</w:t>
      </w:r>
    </w:p>
    <w:p w:rsidR="000538EA" w:rsidRPr="000538EA" w:rsidRDefault="000538EA" w:rsidP="000538EA">
      <w:pPr>
        <w:pStyle w:val="ListParagraph"/>
        <w:ind w:left="360"/>
        <w:rPr>
          <w:rFonts w:ascii="Times New Roman" w:hAnsi="Times New Roman" w:cs="Times New Roman"/>
          <w:sz w:val="28"/>
        </w:rPr>
      </w:pPr>
    </w:p>
    <w:p w:rsidR="009E5A0E" w:rsidRPr="009E5A0E" w:rsidRDefault="009E5A0E" w:rsidP="009E5A0E">
      <w:pPr>
        <w:pStyle w:val="ListParagraph"/>
        <w:numPr>
          <w:ilvl w:val="1"/>
          <w:numId w:val="34"/>
        </w:numPr>
        <w:rPr>
          <w:rFonts w:ascii="Times New Roman" w:hAnsi="Times New Roman" w:cs="Times New Roman"/>
          <w:i/>
          <w:sz w:val="32"/>
        </w:rPr>
      </w:pPr>
      <w:r w:rsidRPr="009E5A0E">
        <w:rPr>
          <w:rFonts w:ascii="Times New Roman" w:hAnsi="Times New Roman" w:cs="Times New Roman"/>
          <w:i/>
          <w:sz w:val="32"/>
        </w:rPr>
        <w:t xml:space="preserve">Explanatory </w:t>
      </w:r>
      <w:r w:rsidR="00FA1FD7">
        <w:rPr>
          <w:rFonts w:ascii="Times New Roman" w:hAnsi="Times New Roman" w:cs="Times New Roman"/>
          <w:i/>
          <w:sz w:val="32"/>
        </w:rPr>
        <w:t xml:space="preserve">Visual </w:t>
      </w:r>
      <w:r w:rsidRPr="009E5A0E">
        <w:rPr>
          <w:rFonts w:ascii="Times New Roman" w:hAnsi="Times New Roman" w:cs="Times New Roman"/>
          <w:i/>
          <w:sz w:val="32"/>
        </w:rPr>
        <w:t>Analysis</w:t>
      </w:r>
    </w:p>
    <w:p w:rsidR="009E5A0E" w:rsidRDefault="009E5A0E" w:rsidP="00080A51">
      <w:pPr>
        <w:ind w:left="720"/>
        <w:rPr>
          <w:rFonts w:ascii="Times New Roman" w:hAnsi="Times New Roman" w:cs="Times New Roman"/>
          <w:b/>
          <w:sz w:val="28"/>
        </w:rPr>
      </w:pPr>
    </w:p>
    <w:p w:rsidR="00480321" w:rsidRPr="00CF6701" w:rsidRDefault="00480321" w:rsidP="00CF6701">
      <w:pPr>
        <w:pStyle w:val="NormalWeb"/>
        <w:shd w:val="clear" w:color="auto" w:fill="FFFFFF"/>
        <w:spacing w:before="0" w:beforeAutospacing="0" w:after="120" w:afterAutospacing="0"/>
        <w:ind w:left="360" w:firstLine="720"/>
        <w:textAlignment w:val="baseline"/>
        <w:rPr>
          <w:sz w:val="28"/>
          <w:szCs w:val="36"/>
        </w:rPr>
      </w:pPr>
      <w:r>
        <w:rPr>
          <w:bCs/>
          <w:color w:val="222222"/>
          <w:sz w:val="28"/>
          <w:szCs w:val="36"/>
          <w:shd w:val="clear" w:color="auto" w:fill="FFFFFF"/>
        </w:rPr>
        <w:t>This</w:t>
      </w:r>
      <w:r w:rsidRPr="00480321">
        <w:rPr>
          <w:color w:val="222222"/>
          <w:sz w:val="28"/>
          <w:szCs w:val="36"/>
          <w:shd w:val="clear" w:color="auto" w:fill="FFFFFF"/>
        </w:rPr>
        <w:t> is a technique that help</w:t>
      </w:r>
      <w:r w:rsidR="00CF6701">
        <w:rPr>
          <w:color w:val="222222"/>
          <w:sz w:val="28"/>
          <w:szCs w:val="36"/>
          <w:shd w:val="clear" w:color="auto" w:fill="FFFFFF"/>
        </w:rPr>
        <w:t>s</w:t>
      </w:r>
      <w:r w:rsidRPr="00480321">
        <w:rPr>
          <w:color w:val="222222"/>
          <w:sz w:val="28"/>
          <w:szCs w:val="36"/>
          <w:shd w:val="clear" w:color="auto" w:fill="FFFFFF"/>
        </w:rPr>
        <w:t xml:space="preserve"> people understand and make sense of large amounts of </w:t>
      </w:r>
      <w:r w:rsidRPr="00480321">
        <w:rPr>
          <w:b/>
          <w:bCs/>
          <w:color w:val="222222"/>
          <w:sz w:val="28"/>
          <w:szCs w:val="36"/>
          <w:shd w:val="clear" w:color="auto" w:fill="FFFFFF"/>
        </w:rPr>
        <w:t>data</w:t>
      </w:r>
      <w:r w:rsidRPr="00480321">
        <w:rPr>
          <w:color w:val="222222"/>
          <w:sz w:val="28"/>
          <w:szCs w:val="36"/>
          <w:shd w:val="clear" w:color="auto" w:fill="FFFFFF"/>
        </w:rPr>
        <w:t>. The </w:t>
      </w:r>
      <w:r w:rsidRPr="00480321">
        <w:rPr>
          <w:b/>
          <w:bCs/>
          <w:color w:val="222222"/>
          <w:sz w:val="28"/>
          <w:szCs w:val="36"/>
          <w:shd w:val="clear" w:color="auto" w:fill="FFFFFF"/>
        </w:rPr>
        <w:t>data</w:t>
      </w:r>
      <w:r w:rsidRPr="00480321">
        <w:rPr>
          <w:color w:val="222222"/>
          <w:sz w:val="28"/>
          <w:szCs w:val="36"/>
          <w:shd w:val="clear" w:color="auto" w:fill="FFFFFF"/>
        </w:rPr>
        <w:t> is often displayed in a story format that visualizes patterns, trends and correlations that may otherwise go unnoticed.</w:t>
      </w:r>
    </w:p>
    <w:p w:rsidR="00480321" w:rsidRDefault="00480321" w:rsidP="004B0B7A">
      <w:pPr>
        <w:ind w:left="720" w:firstLine="720"/>
        <w:rPr>
          <w:rFonts w:ascii="Times New Roman" w:hAnsi="Times New Roman" w:cs="Times New Roman"/>
          <w:sz w:val="28"/>
        </w:rPr>
      </w:pPr>
    </w:p>
    <w:p w:rsidR="005427E8" w:rsidRDefault="00080A51" w:rsidP="005427E8">
      <w:pPr>
        <w:ind w:left="720" w:firstLine="720"/>
        <w:rPr>
          <w:rFonts w:ascii="Times New Roman" w:hAnsi="Times New Roman" w:cs="Times New Roman"/>
          <w:sz w:val="28"/>
        </w:rPr>
      </w:pPr>
      <w:r>
        <w:rPr>
          <w:rFonts w:ascii="Times New Roman" w:hAnsi="Times New Roman" w:cs="Times New Roman"/>
          <w:sz w:val="28"/>
        </w:rPr>
        <w:t>Let us explore the dataset and its discrete and continuous values to see if we can find some meaningful r</w:t>
      </w:r>
      <w:r w:rsidR="005427E8">
        <w:rPr>
          <w:rFonts w:ascii="Times New Roman" w:hAnsi="Times New Roman" w:cs="Times New Roman"/>
          <w:sz w:val="28"/>
        </w:rPr>
        <w:t>elationships among the features.</w:t>
      </w:r>
    </w:p>
    <w:p w:rsidR="00F454FD" w:rsidRDefault="00F454FD" w:rsidP="005427E8">
      <w:pPr>
        <w:ind w:left="720" w:firstLine="720"/>
        <w:rPr>
          <w:rFonts w:ascii="Times New Roman" w:hAnsi="Times New Roman" w:cs="Times New Roman"/>
          <w:sz w:val="28"/>
        </w:rPr>
      </w:pPr>
      <w:r>
        <w:rPr>
          <w:rFonts w:ascii="Times New Roman" w:hAnsi="Times New Roman" w:cs="Times New Roman"/>
          <w:sz w:val="28"/>
        </w:rPr>
        <w:t xml:space="preserve">For </w:t>
      </w:r>
      <w:r w:rsidRPr="000538EA">
        <w:rPr>
          <w:rFonts w:ascii="Times New Roman" w:hAnsi="Times New Roman" w:cs="Times New Roman"/>
          <w:b/>
          <w:sz w:val="28"/>
          <w:szCs w:val="20"/>
        </w:rPr>
        <w:t>GENDER</w:t>
      </w:r>
      <w:r>
        <w:rPr>
          <w:rFonts w:ascii="Times New Roman" w:hAnsi="Times New Roman" w:cs="Times New Roman"/>
          <w:sz w:val="28"/>
        </w:rPr>
        <w:t>, which is a discrete feature. We have made a countplot</w:t>
      </w:r>
      <w:r w:rsidR="00A559AF">
        <w:rPr>
          <w:rFonts w:ascii="Times New Roman" w:hAnsi="Times New Roman" w:cs="Times New Roman"/>
          <w:sz w:val="28"/>
        </w:rPr>
        <w:t xml:space="preserve"> (Figure 4.2.1)</w:t>
      </w:r>
      <w:r>
        <w:rPr>
          <w:rFonts w:ascii="Times New Roman" w:hAnsi="Times New Roman" w:cs="Times New Roman"/>
          <w:sz w:val="28"/>
        </w:rPr>
        <w:t xml:space="preserve"> that depicts how many of both the genders present in the dataset have the disease and how many are safe. As visible from the plot, among the diseased, there’s a majority of Males. The whole dataset is overall biased with a higher count</w:t>
      </w:r>
    </w:p>
    <w:p w:rsidR="00D8501F" w:rsidRDefault="00F454FD" w:rsidP="00080A51">
      <w:pPr>
        <w:ind w:left="720"/>
        <w:rPr>
          <w:rFonts w:ascii="Times New Roman" w:hAnsi="Times New Roman" w:cs="Times New Roman"/>
          <w:sz w:val="28"/>
        </w:rPr>
      </w:pPr>
      <w:r>
        <w:rPr>
          <w:rFonts w:ascii="Times New Roman" w:hAnsi="Times New Roman" w:cs="Times New Roman"/>
          <w:sz w:val="28"/>
        </w:rPr>
        <w:t xml:space="preserve">Of males. </w:t>
      </w:r>
    </w:p>
    <w:p w:rsidR="00F454FD" w:rsidRDefault="00F454FD"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5427E8" w:rsidRDefault="005427E8"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Default="00F454FD" w:rsidP="00080A51">
      <w:pPr>
        <w:ind w:left="720"/>
        <w:rPr>
          <w:rFonts w:ascii="Times New Roman" w:hAnsi="Times New Roman" w:cs="Times New Roman"/>
          <w:sz w:val="28"/>
        </w:rPr>
      </w:pPr>
    </w:p>
    <w:p w:rsidR="00F454FD" w:rsidRPr="00A559AF" w:rsidRDefault="00F454FD" w:rsidP="00A559AF">
      <w:pPr>
        <w:ind w:left="720"/>
        <w:jc w:val="center"/>
        <w:rPr>
          <w:rFonts w:ascii="Times New Roman" w:hAnsi="Times New Roman" w:cs="Times New Roman"/>
          <w:i/>
          <w:sz w:val="28"/>
        </w:rPr>
      </w:pPr>
      <w:r w:rsidRPr="00A559AF">
        <w:rPr>
          <w:rFonts w:ascii="Times New Roman" w:hAnsi="Times New Roman" w:cs="Times New Roman"/>
          <w:i/>
          <w:sz w:val="28"/>
        </w:rPr>
        <w:t>Figure 4.2.1</w:t>
      </w:r>
      <w:r w:rsidR="00F422EF">
        <w:rPr>
          <w:rFonts w:ascii="Times New Roman" w:hAnsi="Times New Roman" w:cs="Times New Roman"/>
          <w:i/>
          <w:sz w:val="28"/>
        </w:rPr>
        <w:t>: Gender Distribution</w:t>
      </w:r>
    </w:p>
    <w:p w:rsidR="009E5A0E" w:rsidRDefault="00D8501F" w:rsidP="009E5A0E">
      <w:pPr>
        <w:jc w:val="center"/>
        <w:rPr>
          <w:rFonts w:ascii="Times New Roman" w:hAnsi="Times New Roman" w:cs="Times New Roman"/>
          <w:b/>
          <w:sz w:val="32"/>
        </w:rPr>
      </w:pPr>
      <w:r>
        <w:rPr>
          <w:rFonts w:ascii="Times New Roman" w:hAnsi="Times New Roman" w:cs="Times New Roman"/>
          <w:noProof/>
          <w:sz w:val="28"/>
          <w:lang w:val="en-IN" w:eastAsia="en-IN"/>
        </w:rPr>
        <w:drawing>
          <wp:inline distT="0" distB="0" distL="0" distR="0" wp14:anchorId="22D9D881" wp14:editId="1A5390FA">
            <wp:extent cx="5852172" cy="438912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ender.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544FDC" w:rsidRDefault="00544FDC" w:rsidP="009E5A0E">
      <w:pPr>
        <w:jc w:val="center"/>
        <w:rPr>
          <w:rFonts w:ascii="Times New Roman" w:hAnsi="Times New Roman" w:cs="Times New Roman"/>
          <w:b/>
          <w:sz w:val="32"/>
        </w:rPr>
      </w:pPr>
    </w:p>
    <w:p w:rsidR="00B63481" w:rsidRDefault="00B63481"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Pr="000538EA">
        <w:rPr>
          <w:rFonts w:ascii="Times New Roman" w:hAnsi="Times New Roman" w:cs="Times New Roman"/>
          <w:b/>
          <w:sz w:val="28"/>
          <w:szCs w:val="20"/>
        </w:rPr>
        <w:t>TB</w:t>
      </w:r>
      <w:r>
        <w:rPr>
          <w:rFonts w:ascii="Times New Roman" w:hAnsi="Times New Roman" w:cs="Times New Roman"/>
          <w:sz w:val="28"/>
          <w:szCs w:val="20"/>
        </w:rPr>
        <w:t xml:space="preserve"> (</w:t>
      </w:r>
      <w:r w:rsidRPr="000538EA">
        <w:rPr>
          <w:rFonts w:ascii="Times New Roman" w:hAnsi="Times New Roman" w:cs="Times New Roman"/>
          <w:sz w:val="28"/>
          <w:szCs w:val="20"/>
        </w:rPr>
        <w:t>Total Bilirubin</w:t>
      </w:r>
      <w:r>
        <w:t xml:space="preserve">) </w:t>
      </w:r>
      <w:r>
        <w:rPr>
          <w:rFonts w:ascii="Times New Roman" w:hAnsi="Times New Roman" w:cs="Times New Roman"/>
          <w:sz w:val="28"/>
        </w:rPr>
        <w:t>and</w:t>
      </w:r>
      <w:r>
        <w:t xml:space="preserve"> </w:t>
      </w:r>
      <w:r w:rsidRPr="000538EA">
        <w:rPr>
          <w:rFonts w:ascii="Times New Roman" w:hAnsi="Times New Roman" w:cs="Times New Roman"/>
          <w:b/>
          <w:sz w:val="28"/>
          <w:szCs w:val="20"/>
        </w:rPr>
        <w:t>DB</w:t>
      </w:r>
      <w:r>
        <w:rPr>
          <w:rFonts w:ascii="Times New Roman" w:hAnsi="Times New Roman" w:cs="Times New Roman"/>
          <w:sz w:val="28"/>
          <w:szCs w:val="20"/>
        </w:rPr>
        <w:t xml:space="preserve"> (</w:t>
      </w:r>
      <w:r w:rsidRPr="000538EA">
        <w:rPr>
          <w:rFonts w:ascii="Times New Roman" w:hAnsi="Times New Roman" w:cs="Times New Roman"/>
          <w:sz w:val="28"/>
          <w:szCs w:val="20"/>
        </w:rPr>
        <w:t>Direct Bilirubin</w:t>
      </w:r>
      <w:r>
        <w:rPr>
          <w:rFonts w:ascii="Times New Roman" w:hAnsi="Times New Roman" w:cs="Times New Roman"/>
          <w:sz w:val="28"/>
          <w:szCs w:val="20"/>
        </w:rPr>
        <w:t xml:space="preserve">) using a Scatterplot. </w:t>
      </w:r>
    </w:p>
    <w:p w:rsidR="00544FDC" w:rsidRDefault="00544FDC" w:rsidP="00B63481">
      <w:pPr>
        <w:rPr>
          <w:rFonts w:ascii="Times New Roman" w:hAnsi="Times New Roman" w:cs="Times New Roman"/>
          <w:sz w:val="28"/>
          <w:szCs w:val="20"/>
        </w:rPr>
      </w:pPr>
    </w:p>
    <w:p w:rsidR="00544FDC" w:rsidRDefault="00544FDC" w:rsidP="00FA1FD7">
      <w:pPr>
        <w:ind w:firstLine="720"/>
      </w:pPr>
      <w:r>
        <w:rPr>
          <w:rFonts w:ascii="Times New Roman" w:hAnsi="Times New Roman" w:cs="Times New Roman"/>
          <w:sz w:val="28"/>
          <w:szCs w:val="20"/>
        </w:rPr>
        <w:t xml:space="preserve">We found a linear relationship between them. </w:t>
      </w:r>
    </w:p>
    <w:p w:rsidR="009E5A0E" w:rsidRDefault="009E5A0E" w:rsidP="00B63481">
      <w:pPr>
        <w:rPr>
          <w:rFonts w:ascii="Times New Roman" w:hAnsi="Times New Roman" w:cs="Times New Roman"/>
          <w:sz w:val="28"/>
        </w:rPr>
      </w:pPr>
    </w:p>
    <w:p w:rsidR="00544FDC" w:rsidRDefault="00544FDC"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8D5C31" w:rsidRDefault="008D5C31" w:rsidP="00B63481">
      <w:pPr>
        <w:rPr>
          <w:rFonts w:ascii="Times New Roman" w:hAnsi="Times New Roman" w:cs="Times New Roman"/>
          <w:sz w:val="28"/>
        </w:rPr>
      </w:pPr>
    </w:p>
    <w:p w:rsidR="00544FDC" w:rsidRPr="00544FDC" w:rsidRDefault="00544FDC" w:rsidP="00544FDC">
      <w:pPr>
        <w:jc w:val="center"/>
        <w:rPr>
          <w:rFonts w:ascii="Times New Roman" w:hAnsi="Times New Roman" w:cs="Times New Roman"/>
          <w:i/>
          <w:sz w:val="28"/>
        </w:rPr>
      </w:pPr>
      <w:r w:rsidRPr="00544FDC">
        <w:rPr>
          <w:rFonts w:ascii="Times New Roman" w:hAnsi="Times New Roman" w:cs="Times New Roman"/>
          <w:i/>
          <w:sz w:val="28"/>
        </w:rPr>
        <w:t>Figure 4.2.2</w:t>
      </w:r>
      <w:r w:rsidR="00F422EF">
        <w:rPr>
          <w:rFonts w:ascii="Times New Roman" w:hAnsi="Times New Roman" w:cs="Times New Roman"/>
          <w:i/>
          <w:sz w:val="28"/>
        </w:rPr>
        <w:t>: TB vs DB</w:t>
      </w:r>
    </w:p>
    <w:p w:rsidR="00544FDC" w:rsidRDefault="00544FDC" w:rsidP="00B63481">
      <w:pPr>
        <w:rPr>
          <w:rFonts w:ascii="Times New Roman" w:hAnsi="Times New Roman" w:cs="Times New Roman"/>
          <w:sz w:val="28"/>
        </w:rPr>
      </w:pPr>
    </w:p>
    <w:p w:rsidR="00544FDC" w:rsidRPr="00B63481" w:rsidRDefault="0074721E" w:rsidP="00B63481">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5486411" cy="54498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tb-vs-db.png"/>
                    <pic:cNvPicPr/>
                  </pic:nvPicPr>
                  <pic:blipFill>
                    <a:blip r:embed="rId25">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rPr>
        <w:lastRenderedPageBreak/>
        <w:t xml:space="preserve">We plotted the relationship between </w:t>
      </w:r>
      <w:r w:rsidR="00442089">
        <w:rPr>
          <w:rFonts w:ascii="Times New Roman" w:hAnsi="Times New Roman" w:cs="Times New Roman"/>
          <w:b/>
          <w:sz w:val="28"/>
          <w:szCs w:val="20"/>
        </w:rPr>
        <w:t>TP</w:t>
      </w:r>
      <w:r>
        <w:rPr>
          <w:rFonts w:ascii="Times New Roman" w:hAnsi="Times New Roman" w:cs="Times New Roman"/>
          <w:sz w:val="28"/>
          <w:szCs w:val="20"/>
        </w:rPr>
        <w:t xml:space="preserve"> (</w:t>
      </w:r>
      <w:r w:rsidR="00442089">
        <w:rPr>
          <w:rFonts w:ascii="Times New Roman" w:hAnsi="Times New Roman" w:cs="Times New Roman"/>
          <w:sz w:val="28"/>
          <w:szCs w:val="20"/>
        </w:rPr>
        <w:t>Total Protein</w:t>
      </w:r>
      <w:r>
        <w:t xml:space="preserve">) </w:t>
      </w:r>
      <w:r>
        <w:rPr>
          <w:rFonts w:ascii="Times New Roman" w:hAnsi="Times New Roman" w:cs="Times New Roman"/>
          <w:sz w:val="28"/>
        </w:rPr>
        <w:t>and</w:t>
      </w:r>
      <w:r>
        <w:t xml:space="preserve"> </w:t>
      </w:r>
      <w:r w:rsidR="00442089">
        <w:rPr>
          <w:rFonts w:ascii="Times New Roman" w:hAnsi="Times New Roman" w:cs="Times New Roman"/>
          <w:b/>
          <w:sz w:val="28"/>
          <w:szCs w:val="20"/>
        </w:rPr>
        <w:t>ALB</w:t>
      </w:r>
      <w:r>
        <w:rPr>
          <w:rFonts w:ascii="Times New Roman" w:hAnsi="Times New Roman" w:cs="Times New Roman"/>
          <w:sz w:val="28"/>
          <w:szCs w:val="20"/>
        </w:rPr>
        <w:t xml:space="preserve"> (</w:t>
      </w:r>
      <w:r w:rsidR="008D57E3">
        <w:rPr>
          <w:rFonts w:ascii="Times New Roman" w:hAnsi="Times New Roman" w:cs="Times New Roman"/>
          <w:sz w:val="28"/>
          <w:szCs w:val="20"/>
        </w:rPr>
        <w:t>Albumin</w:t>
      </w:r>
      <w:r>
        <w:rPr>
          <w:rFonts w:ascii="Times New Roman" w:hAnsi="Times New Roman" w:cs="Times New Roman"/>
          <w:sz w:val="28"/>
          <w:szCs w:val="20"/>
        </w:rPr>
        <w:t xml:space="preserve">) using a Scatterplot. </w:t>
      </w:r>
    </w:p>
    <w:p w:rsidR="00544FDC" w:rsidRDefault="00FA1FD7" w:rsidP="00544FDC">
      <w:pPr>
        <w:rPr>
          <w:rFonts w:ascii="Times New Roman" w:hAnsi="Times New Roman" w:cs="Times New Roman"/>
          <w:sz w:val="28"/>
          <w:szCs w:val="20"/>
        </w:rPr>
      </w:pPr>
      <w:r>
        <w:rPr>
          <w:rFonts w:ascii="Times New Roman" w:hAnsi="Times New Roman" w:cs="Times New Roman"/>
          <w:sz w:val="28"/>
          <w:szCs w:val="20"/>
        </w:rPr>
        <w:tab/>
      </w:r>
    </w:p>
    <w:p w:rsidR="00544FDC" w:rsidRDefault="00544FDC" w:rsidP="00FA1FD7">
      <w:pPr>
        <w:ind w:firstLine="720"/>
        <w:rPr>
          <w:rFonts w:ascii="Times New Roman" w:hAnsi="Times New Roman" w:cs="Times New Roman"/>
          <w:sz w:val="28"/>
          <w:szCs w:val="20"/>
        </w:rPr>
      </w:pPr>
      <w:r>
        <w:rPr>
          <w:rFonts w:ascii="Times New Roman" w:hAnsi="Times New Roman" w:cs="Times New Roman"/>
          <w:sz w:val="28"/>
          <w:szCs w:val="20"/>
        </w:rPr>
        <w:t xml:space="preserve">We found a </w:t>
      </w:r>
      <w:r w:rsidR="00ED4EA3">
        <w:rPr>
          <w:rFonts w:ascii="Times New Roman" w:hAnsi="Times New Roman" w:cs="Times New Roman"/>
          <w:sz w:val="28"/>
          <w:szCs w:val="20"/>
        </w:rPr>
        <w:t xml:space="preserve">somewhat </w:t>
      </w:r>
      <w:r>
        <w:rPr>
          <w:rFonts w:ascii="Times New Roman" w:hAnsi="Times New Roman" w:cs="Times New Roman"/>
          <w:sz w:val="28"/>
          <w:szCs w:val="20"/>
        </w:rPr>
        <w:t xml:space="preserve">linear relationship between them. </w:t>
      </w:r>
    </w:p>
    <w:p w:rsidR="00A17AAC" w:rsidRDefault="00A17AAC" w:rsidP="00544FDC">
      <w:pPr>
        <w:rPr>
          <w:rFonts w:ascii="Times New Roman" w:hAnsi="Times New Roman" w:cs="Times New Roman"/>
          <w:sz w:val="28"/>
          <w:szCs w:val="20"/>
        </w:rPr>
      </w:pPr>
    </w:p>
    <w:p w:rsidR="00A17AAC" w:rsidRPr="00A17AAC" w:rsidRDefault="00A17AAC" w:rsidP="00544FDC">
      <w:pPr>
        <w:rPr>
          <w:rFonts w:ascii="Times New Roman" w:hAnsi="Times New Roman" w:cs="Times New Roman"/>
          <w:i/>
          <w:sz w:val="28"/>
          <w:szCs w:val="20"/>
        </w:rPr>
      </w:pPr>
    </w:p>
    <w:p w:rsidR="00A17AAC" w:rsidRPr="00A17AAC" w:rsidRDefault="00A17AAC" w:rsidP="00A17AAC">
      <w:pPr>
        <w:jc w:val="center"/>
        <w:rPr>
          <w:rFonts w:ascii="Times New Roman" w:hAnsi="Times New Roman" w:cs="Times New Roman"/>
          <w:i/>
          <w:sz w:val="28"/>
          <w:szCs w:val="20"/>
        </w:rPr>
      </w:pPr>
      <w:r w:rsidRPr="00A17AAC">
        <w:rPr>
          <w:rFonts w:ascii="Times New Roman" w:hAnsi="Times New Roman" w:cs="Times New Roman"/>
          <w:i/>
          <w:sz w:val="28"/>
          <w:szCs w:val="20"/>
        </w:rPr>
        <w:t>Figure 4.2.3</w:t>
      </w:r>
      <w:r w:rsidR="00F422EF">
        <w:rPr>
          <w:rFonts w:ascii="Times New Roman" w:hAnsi="Times New Roman" w:cs="Times New Roman"/>
          <w:i/>
          <w:sz w:val="28"/>
          <w:szCs w:val="20"/>
        </w:rPr>
        <w:t>: TP vs ALB</w:t>
      </w:r>
    </w:p>
    <w:p w:rsidR="00A17AAC" w:rsidRDefault="00A17AAC" w:rsidP="00544FDC">
      <w:pPr>
        <w:rPr>
          <w:rFonts w:ascii="Times New Roman" w:hAnsi="Times New Roman" w:cs="Times New Roman"/>
          <w:sz w:val="28"/>
          <w:szCs w:val="20"/>
        </w:rPr>
      </w:pPr>
    </w:p>
    <w:p w:rsidR="00A17AAC" w:rsidRDefault="00A17AAC" w:rsidP="00544FDC">
      <w:r>
        <w:rPr>
          <w:noProof/>
          <w:lang w:val="en-IN" w:eastAsia="en-IN"/>
        </w:rPr>
        <w:drawing>
          <wp:inline distT="0" distB="0" distL="0" distR="0">
            <wp:extent cx="5486411" cy="544983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Figure_8.png"/>
                    <pic:cNvPicPr/>
                  </pic:nvPicPr>
                  <pic:blipFill>
                    <a:blip r:embed="rId26">
                      <a:extLst>
                        <a:ext uri="{28A0092B-C50C-407E-A947-70E740481C1C}">
                          <a14:useLocalDpi xmlns:a14="http://schemas.microsoft.com/office/drawing/2010/main" val="0"/>
                        </a:ext>
                      </a:extLst>
                    </a:blip>
                    <a:stretch>
                      <a:fillRect/>
                    </a:stretch>
                  </pic:blipFill>
                  <pic:spPr>
                    <a:xfrm>
                      <a:off x="0" y="0"/>
                      <a:ext cx="5486411" cy="5449835"/>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EF284B" w:rsidRDefault="00EF284B" w:rsidP="009E5A0E">
      <w:pPr>
        <w:jc w:val="center"/>
        <w:rPr>
          <w:rFonts w:ascii="Times New Roman" w:hAnsi="Times New Roman" w:cs="Times New Roman"/>
          <w:b/>
          <w:sz w:val="32"/>
        </w:rPr>
      </w:pPr>
    </w:p>
    <w:p w:rsidR="0074721E" w:rsidRDefault="0074721E" w:rsidP="009E5A0E">
      <w:pPr>
        <w:jc w:val="center"/>
        <w:rPr>
          <w:rFonts w:ascii="Times New Roman" w:hAnsi="Times New Roman" w:cs="Times New Roman"/>
          <w:b/>
          <w:sz w:val="32"/>
        </w:rPr>
      </w:pPr>
    </w:p>
    <w:p w:rsidR="0074721E" w:rsidRDefault="0074721E" w:rsidP="00FA1FD7">
      <w:pPr>
        <w:ind w:firstLine="720"/>
        <w:rPr>
          <w:rFonts w:ascii="Times New Roman" w:hAnsi="Times New Roman" w:cs="Times New Roman"/>
          <w:sz w:val="28"/>
        </w:rPr>
      </w:pPr>
      <w:r>
        <w:rPr>
          <w:rFonts w:ascii="Times New Roman" w:hAnsi="Times New Roman" w:cs="Times New Roman"/>
          <w:sz w:val="28"/>
        </w:rPr>
        <w:t>Here’s a visualization of the correlation matrix among the features.</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As we can observe, there’s strong relationship between some combinations of features, such as Direct Bilirubin with Total Bilirubin, SGPT with SGOT, Albumin with Total Protein and Albumin-Globulin Ratio with Albumin.</w:t>
      </w:r>
    </w:p>
    <w:p w:rsidR="00AB7E17" w:rsidRDefault="00AB7E17" w:rsidP="0074721E">
      <w:pPr>
        <w:rPr>
          <w:rFonts w:ascii="Times New Roman" w:hAnsi="Times New Roman" w:cs="Times New Roman"/>
          <w:sz w:val="28"/>
        </w:rPr>
      </w:pPr>
    </w:p>
    <w:p w:rsidR="00AB7E17" w:rsidRDefault="00AB7E17" w:rsidP="00FA1FD7">
      <w:pPr>
        <w:ind w:firstLine="720"/>
        <w:rPr>
          <w:rFonts w:ascii="Times New Roman" w:hAnsi="Times New Roman" w:cs="Times New Roman"/>
          <w:sz w:val="28"/>
        </w:rPr>
      </w:pPr>
      <w:r>
        <w:rPr>
          <w:rFonts w:ascii="Times New Roman" w:hAnsi="Times New Roman" w:cs="Times New Roman"/>
          <w:sz w:val="28"/>
        </w:rPr>
        <w:t>This information is going to be relevant in further analysis.</w:t>
      </w:r>
    </w:p>
    <w:p w:rsidR="0074721E" w:rsidRDefault="0074721E" w:rsidP="0074721E">
      <w:pPr>
        <w:rPr>
          <w:rFonts w:ascii="Times New Roman" w:hAnsi="Times New Roman" w:cs="Times New Roman"/>
          <w:sz w:val="28"/>
        </w:rPr>
      </w:pPr>
    </w:p>
    <w:p w:rsidR="0074721E" w:rsidRDefault="0074721E" w:rsidP="0074721E">
      <w:pPr>
        <w:rPr>
          <w:rFonts w:ascii="Times New Roman" w:hAnsi="Times New Roman" w:cs="Times New Roman"/>
          <w:sz w:val="28"/>
        </w:rPr>
      </w:pPr>
    </w:p>
    <w:p w:rsidR="0074721E" w:rsidRPr="00F422EF" w:rsidRDefault="00F422EF" w:rsidP="00F422EF">
      <w:pPr>
        <w:jc w:val="center"/>
        <w:rPr>
          <w:rFonts w:ascii="Times New Roman" w:hAnsi="Times New Roman" w:cs="Times New Roman"/>
          <w:i/>
          <w:sz w:val="28"/>
        </w:rPr>
      </w:pPr>
      <w:r w:rsidRPr="00F422EF">
        <w:rPr>
          <w:rFonts w:ascii="Times New Roman" w:hAnsi="Times New Roman" w:cs="Times New Roman"/>
          <w:i/>
          <w:sz w:val="28"/>
        </w:rPr>
        <w:t>Figure 4.2.4</w:t>
      </w:r>
      <w:r>
        <w:rPr>
          <w:rFonts w:ascii="Times New Roman" w:hAnsi="Times New Roman" w:cs="Times New Roman"/>
          <w:i/>
          <w:sz w:val="28"/>
        </w:rPr>
        <w:t>:  Correlation Matrix</w:t>
      </w:r>
    </w:p>
    <w:p w:rsidR="0074721E" w:rsidRDefault="00F422EF" w:rsidP="0074721E">
      <w:r>
        <w:rPr>
          <w:noProof/>
          <w:lang w:val="en-IN" w:eastAsia="en-IN"/>
        </w:rPr>
        <w:drawing>
          <wp:inline distT="0" distB="0" distL="0" distR="0">
            <wp:extent cx="5943600" cy="4841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o.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841240"/>
                    </a:xfrm>
                    <a:prstGeom prst="rect">
                      <a:avLst/>
                    </a:prstGeom>
                  </pic:spPr>
                </pic:pic>
              </a:graphicData>
            </a:graphic>
          </wp:inline>
        </w:drawing>
      </w:r>
    </w:p>
    <w:p w:rsidR="009E5A0E" w:rsidRDefault="009E5A0E" w:rsidP="009E5A0E">
      <w:pPr>
        <w:jc w:val="center"/>
        <w:rPr>
          <w:rFonts w:ascii="Times New Roman" w:hAnsi="Times New Roman" w:cs="Times New Roman"/>
          <w:b/>
          <w:sz w:val="32"/>
        </w:rPr>
      </w:pPr>
    </w:p>
    <w:p w:rsidR="009E5A0E" w:rsidRDefault="009E5A0E" w:rsidP="009E5A0E">
      <w:pPr>
        <w:jc w:val="center"/>
        <w:rPr>
          <w:rFonts w:ascii="Times New Roman" w:hAnsi="Times New Roman" w:cs="Times New Roman"/>
          <w:b/>
          <w:sz w:val="32"/>
        </w:rPr>
      </w:pPr>
    </w:p>
    <w:p w:rsidR="00A80F9E" w:rsidRDefault="00A80F9E" w:rsidP="00FC6061">
      <w:pPr>
        <w:rPr>
          <w:rFonts w:ascii="Times New Roman" w:hAnsi="Times New Roman" w:cs="Times New Roman"/>
          <w:b/>
          <w:sz w:val="32"/>
        </w:rPr>
      </w:pPr>
    </w:p>
    <w:p w:rsidR="00FC6061" w:rsidRPr="009E5A0E" w:rsidRDefault="00FC6061" w:rsidP="00FC606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Proposed Pipeline</w:t>
      </w:r>
    </w:p>
    <w:p w:rsidR="00FC6061" w:rsidRDefault="00FC6061" w:rsidP="00FC6061">
      <w:pPr>
        <w:pStyle w:val="ListParagraph"/>
        <w:ind w:left="360"/>
        <w:rPr>
          <w:rFonts w:ascii="Times New Roman" w:hAnsi="Times New Roman" w:cs="Times New Roman"/>
          <w:b/>
          <w:sz w:val="32"/>
        </w:rPr>
      </w:pP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t>Description</w:t>
      </w:r>
    </w:p>
    <w:p w:rsidR="00FC6061" w:rsidRPr="00FC6061" w:rsidRDefault="00FC6061" w:rsidP="00FC6061">
      <w:pPr>
        <w:pStyle w:val="ListParagraph"/>
        <w:rPr>
          <w:rFonts w:ascii="Times New Roman" w:hAnsi="Times New Roman" w:cs="Times New Roman"/>
          <w:sz w:val="28"/>
        </w:rPr>
      </w:pPr>
    </w:p>
    <w:p w:rsidR="00AC0B30" w:rsidRPr="00340E2D" w:rsidRDefault="00B978C6" w:rsidP="00340E2D">
      <w:pPr>
        <w:pStyle w:val="ListParagraph"/>
        <w:ind w:left="360" w:firstLine="360"/>
        <w:rPr>
          <w:rFonts w:ascii="Times New Roman" w:hAnsi="Times New Roman" w:cs="Times New Roman"/>
          <w:sz w:val="28"/>
        </w:rPr>
      </w:pPr>
      <w:r>
        <w:rPr>
          <w:rFonts w:ascii="Times New Roman" w:hAnsi="Times New Roman" w:cs="Times New Roman"/>
          <w:sz w:val="28"/>
        </w:rPr>
        <w:t>A Machine Learning Pipeline is a well-defined set of steps that usually include data cleaning and preprocessing methods, as well feature engineering and model selection methodologies that can be used in any dataset. The final output of any such pipeline is an optimal machine learning classification or regression model that is fine-tuned to perform most efficiently for the input dataset.</w:t>
      </w:r>
    </w:p>
    <w:p w:rsidR="00AC0B30" w:rsidRPr="00340E2D" w:rsidRDefault="00AC0B30" w:rsidP="00340E2D">
      <w:pPr>
        <w:pStyle w:val="ListParagraph"/>
        <w:ind w:left="360" w:firstLine="360"/>
        <w:jc w:val="center"/>
        <w:rPr>
          <w:rFonts w:ascii="Times New Roman" w:hAnsi="Times New Roman" w:cs="Times New Roman"/>
          <w:i/>
          <w:sz w:val="28"/>
        </w:rPr>
      </w:pPr>
      <w:r w:rsidRPr="00AC0B30">
        <w:rPr>
          <w:rFonts w:ascii="Times New Roman" w:hAnsi="Times New Roman" w:cs="Times New Roman"/>
          <w:i/>
          <w:sz w:val="28"/>
        </w:rPr>
        <w:t>Figure 5.1.1 Pipeline</w:t>
      </w:r>
    </w:p>
    <w:p w:rsidR="00AC0B30" w:rsidRDefault="00AC0B30" w:rsidP="00FC6061">
      <w:pPr>
        <w:pStyle w:val="ListParagraph"/>
        <w:ind w:left="360"/>
        <w:rPr>
          <w:rFonts w:ascii="Times New Roman" w:hAnsi="Times New Roman" w:cs="Times New Roman"/>
          <w:i/>
          <w:sz w:val="28"/>
        </w:rPr>
      </w:pPr>
    </w:p>
    <w:p w:rsidR="00AC0B30" w:rsidRPr="00340E2D" w:rsidRDefault="00AC0B30" w:rsidP="00340E2D">
      <w:pPr>
        <w:rPr>
          <w:rFonts w:ascii="Times New Roman" w:hAnsi="Times New Roman" w:cs="Times New Roman"/>
          <w:i/>
          <w:sz w:val="28"/>
        </w:rPr>
      </w:pPr>
    </w:p>
    <w:p w:rsidR="00AC0B30" w:rsidRPr="0008677A" w:rsidRDefault="00340E2D" w:rsidP="0008677A">
      <w:pPr>
        <w:pStyle w:val="ListParagraph"/>
        <w:ind w:left="360"/>
        <w:rPr>
          <w:rFonts w:ascii="Times New Roman" w:hAnsi="Times New Roman" w:cs="Times New Roman"/>
          <w:i/>
          <w:sz w:val="28"/>
        </w:rPr>
      </w:pPr>
      <w:r>
        <w:rPr>
          <w:rFonts w:ascii="Times New Roman" w:hAnsi="Times New Roman" w:cs="Times New Roman"/>
          <w:i/>
          <w:sz w:val="28"/>
        </w:rPr>
        <w:t xml:space="preserve">         </w:t>
      </w:r>
      <w:r>
        <w:rPr>
          <w:rFonts w:ascii="Times New Roman" w:hAnsi="Times New Roman" w:cs="Times New Roman"/>
          <w:i/>
          <w:noProof/>
          <w:sz w:val="28"/>
          <w:lang w:val="en-IN" w:eastAsia="en-IN"/>
        </w:rPr>
        <w:drawing>
          <wp:inline distT="0" distB="0" distL="0" distR="0" wp14:anchorId="6BDF6EF6" wp14:editId="75B0C6AE">
            <wp:extent cx="4488872" cy="5448300"/>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peline (3).png"/>
                    <pic:cNvPicPr/>
                  </pic:nvPicPr>
                  <pic:blipFill>
                    <a:blip r:embed="rId28">
                      <a:extLst>
                        <a:ext uri="{28A0092B-C50C-407E-A947-70E740481C1C}">
                          <a14:useLocalDpi xmlns:a14="http://schemas.microsoft.com/office/drawing/2010/main" val="0"/>
                        </a:ext>
                      </a:extLst>
                    </a:blip>
                    <a:stretch>
                      <a:fillRect/>
                    </a:stretch>
                  </pic:blipFill>
                  <pic:spPr>
                    <a:xfrm>
                      <a:off x="0" y="0"/>
                      <a:ext cx="4492533" cy="5452744"/>
                    </a:xfrm>
                    <a:prstGeom prst="rect">
                      <a:avLst/>
                    </a:prstGeom>
                  </pic:spPr>
                </pic:pic>
              </a:graphicData>
            </a:graphic>
          </wp:inline>
        </w:drawing>
      </w:r>
    </w:p>
    <w:p w:rsidR="00FC6061" w:rsidRDefault="00FC6061" w:rsidP="00FC6061">
      <w:pPr>
        <w:pStyle w:val="ListParagraph"/>
        <w:numPr>
          <w:ilvl w:val="1"/>
          <w:numId w:val="34"/>
        </w:numPr>
        <w:rPr>
          <w:rFonts w:ascii="Times New Roman" w:hAnsi="Times New Roman" w:cs="Times New Roman"/>
          <w:i/>
          <w:sz w:val="28"/>
        </w:rPr>
      </w:pPr>
      <w:r w:rsidRPr="00FC6061">
        <w:rPr>
          <w:rFonts w:ascii="Times New Roman" w:hAnsi="Times New Roman" w:cs="Times New Roman"/>
          <w:i/>
          <w:sz w:val="28"/>
        </w:rPr>
        <w:lastRenderedPageBreak/>
        <w:t>Components</w:t>
      </w:r>
    </w:p>
    <w:p w:rsidR="00B978C6" w:rsidRDefault="00B978C6" w:rsidP="00B978C6">
      <w:pPr>
        <w:pStyle w:val="ListParagraph"/>
        <w:ind w:left="792"/>
        <w:rPr>
          <w:rFonts w:ascii="Times New Roman" w:hAnsi="Times New Roman" w:cs="Times New Roman"/>
          <w:i/>
          <w:sz w:val="28"/>
        </w:rPr>
      </w:pPr>
    </w:p>
    <w:p w:rsidR="00B978C6" w:rsidRDefault="00B978C6" w:rsidP="00B978C6">
      <w:pPr>
        <w:pStyle w:val="ListParagraph"/>
        <w:ind w:left="792"/>
        <w:rPr>
          <w:rFonts w:ascii="Times New Roman" w:hAnsi="Times New Roman" w:cs="Times New Roman"/>
          <w:sz w:val="28"/>
        </w:rPr>
      </w:pPr>
      <w:r>
        <w:rPr>
          <w:rFonts w:ascii="Times New Roman" w:hAnsi="Times New Roman" w:cs="Times New Roman"/>
          <w:sz w:val="28"/>
        </w:rPr>
        <w:t>The following are the components of the pipeline that we have structured for this project.</w:t>
      </w:r>
    </w:p>
    <w:p w:rsidR="00B978C6" w:rsidRPr="00B978C6" w:rsidRDefault="00B978C6" w:rsidP="00B978C6">
      <w:pPr>
        <w:pStyle w:val="ListParagraph"/>
        <w:ind w:left="792"/>
        <w:rPr>
          <w:rFonts w:ascii="Times New Roman" w:hAnsi="Times New Roman" w:cs="Times New Roman"/>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Data Pre-processing</w:t>
      </w:r>
    </w:p>
    <w:p w:rsidR="00B978C6" w:rsidRDefault="00B978C6" w:rsidP="00B978C6">
      <w:pPr>
        <w:ind w:left="720"/>
        <w:rPr>
          <w:rFonts w:ascii="Times New Roman" w:hAnsi="Times New Roman" w:cs="Times New Roman"/>
          <w:i/>
          <w:sz w:val="28"/>
        </w:rPr>
      </w:pPr>
    </w:p>
    <w:p w:rsidR="00B978C6" w:rsidRDefault="00B978C6" w:rsidP="0084798C">
      <w:pPr>
        <w:ind w:left="1224" w:firstLine="216"/>
        <w:rPr>
          <w:rFonts w:ascii="Times New Roman" w:hAnsi="Times New Roman" w:cs="Times New Roman"/>
          <w:sz w:val="28"/>
        </w:rPr>
      </w:pPr>
      <w:r>
        <w:rPr>
          <w:rFonts w:ascii="Times New Roman" w:hAnsi="Times New Roman" w:cs="Times New Roman"/>
          <w:sz w:val="28"/>
        </w:rPr>
        <w:t>In this step, the input data is cleaned and processed in a way that enables our machine learning model to run efficiently.</w:t>
      </w:r>
    </w:p>
    <w:p w:rsidR="00B978C6" w:rsidRDefault="00B978C6" w:rsidP="0084798C">
      <w:pPr>
        <w:rPr>
          <w:rFonts w:ascii="Times New Roman" w:hAnsi="Times New Roman" w:cs="Times New Roman"/>
          <w:sz w:val="28"/>
        </w:rPr>
      </w:pPr>
    </w:p>
    <w:p w:rsidR="00B978C6" w:rsidRDefault="00B978C6" w:rsidP="00B978C6">
      <w:pPr>
        <w:ind w:left="1224"/>
        <w:rPr>
          <w:rFonts w:ascii="Times New Roman" w:hAnsi="Times New Roman" w:cs="Times New Roman"/>
          <w:sz w:val="28"/>
        </w:rPr>
      </w:pPr>
      <w:r>
        <w:rPr>
          <w:rFonts w:ascii="Times New Roman" w:hAnsi="Times New Roman" w:cs="Times New Roman"/>
          <w:sz w:val="28"/>
        </w:rPr>
        <w:t>There are several steps that we took in this process.</w:t>
      </w:r>
    </w:p>
    <w:p w:rsidR="00B978C6" w:rsidRDefault="00B978C6" w:rsidP="00B978C6">
      <w:pPr>
        <w:ind w:left="1224"/>
        <w:rPr>
          <w:rFonts w:ascii="Times New Roman" w:hAnsi="Times New Roman" w:cs="Times New Roman"/>
          <w:sz w:val="28"/>
        </w:rPr>
      </w:pPr>
    </w:p>
    <w:p w:rsidR="00B978C6"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w:t>
      </w:r>
      <w:r w:rsidR="00B978C6" w:rsidRPr="00424623">
        <w:rPr>
          <w:rFonts w:ascii="Times New Roman" w:hAnsi="Times New Roman" w:cs="Times New Roman"/>
          <w:sz w:val="28"/>
        </w:rPr>
        <w:t xml:space="preserve">dataset </w:t>
      </w:r>
      <w:r>
        <w:rPr>
          <w:rFonts w:ascii="Times New Roman" w:hAnsi="Times New Roman" w:cs="Times New Roman"/>
          <w:sz w:val="28"/>
        </w:rPr>
        <w:t xml:space="preserve">was encoded </w:t>
      </w:r>
      <w:r w:rsidR="00B978C6" w:rsidRPr="00424623">
        <w:rPr>
          <w:rFonts w:ascii="Times New Roman" w:hAnsi="Times New Roman" w:cs="Times New Roman"/>
          <w:sz w:val="28"/>
        </w:rPr>
        <w:t xml:space="preserve">to turn the values in the features that are of String datatype to Integer values. Since Logistic Regression is mathematical algorithm, this steps becomes necessary if we want our dataset </w:t>
      </w:r>
      <w:r w:rsidR="006D2A95">
        <w:rPr>
          <w:rFonts w:ascii="Times New Roman" w:hAnsi="Times New Roman" w:cs="Times New Roman"/>
          <w:sz w:val="28"/>
        </w:rPr>
        <w:t xml:space="preserve">to be </w:t>
      </w:r>
      <w:r w:rsidR="006D2A95" w:rsidRPr="00424623">
        <w:rPr>
          <w:rFonts w:ascii="Times New Roman" w:hAnsi="Times New Roman" w:cs="Times New Roman"/>
          <w:sz w:val="28"/>
        </w:rPr>
        <w:t>process</w:t>
      </w:r>
      <w:r w:rsidR="006D2A95">
        <w:rPr>
          <w:rFonts w:ascii="Times New Roman" w:hAnsi="Times New Roman" w:cs="Times New Roman"/>
          <w:sz w:val="28"/>
        </w:rPr>
        <w:t>ed</w:t>
      </w:r>
      <w:r w:rsidR="00424623" w:rsidRPr="00424623">
        <w:rPr>
          <w:rFonts w:ascii="Times New Roman" w:hAnsi="Times New Roman" w:cs="Times New Roman"/>
          <w:sz w:val="28"/>
        </w:rPr>
        <w:t>.</w:t>
      </w:r>
    </w:p>
    <w:p w:rsidR="00424623" w:rsidRPr="00424623" w:rsidRDefault="00424623" w:rsidP="00424623">
      <w:pPr>
        <w:pStyle w:val="ListParagraph"/>
        <w:ind w:left="1584"/>
        <w:rPr>
          <w:rFonts w:ascii="Times New Roman" w:hAnsi="Times New Roman" w:cs="Times New Roman"/>
          <w:sz w:val="28"/>
        </w:rPr>
      </w:pPr>
    </w:p>
    <w:p w:rsidR="00424623"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The</w:t>
      </w:r>
      <w:r w:rsidR="006D2A95">
        <w:rPr>
          <w:rFonts w:ascii="Times New Roman" w:hAnsi="Times New Roman" w:cs="Times New Roman"/>
          <w:sz w:val="28"/>
        </w:rPr>
        <w:t xml:space="preserve"> values that were corrupted</w:t>
      </w:r>
      <w:r>
        <w:rPr>
          <w:rFonts w:ascii="Times New Roman" w:hAnsi="Times New Roman" w:cs="Times New Roman"/>
          <w:sz w:val="28"/>
        </w:rPr>
        <w:t xml:space="preserve"> were removed</w:t>
      </w:r>
      <w:r w:rsidR="006D2A95">
        <w:rPr>
          <w:rFonts w:ascii="Times New Roman" w:hAnsi="Times New Roman" w:cs="Times New Roman"/>
          <w:sz w:val="28"/>
        </w:rPr>
        <w:t xml:space="preserve">, and missing values </w:t>
      </w:r>
      <w:r>
        <w:rPr>
          <w:rFonts w:ascii="Times New Roman" w:hAnsi="Times New Roman" w:cs="Times New Roman"/>
          <w:sz w:val="28"/>
        </w:rPr>
        <w:t xml:space="preserve">were replaced </w:t>
      </w:r>
      <w:r w:rsidR="006D2A95">
        <w:rPr>
          <w:rFonts w:ascii="Times New Roman" w:hAnsi="Times New Roman" w:cs="Times New Roman"/>
          <w:sz w:val="28"/>
        </w:rPr>
        <w:t>by using Imputation. The method that we used was Mean Imputation where the mean of the feature or column is inserted at the place of the missing value.</w:t>
      </w:r>
    </w:p>
    <w:p w:rsidR="006D2A95" w:rsidRPr="006D2A95" w:rsidRDefault="006D2A95" w:rsidP="006D2A95">
      <w:pPr>
        <w:pStyle w:val="ListParagraph"/>
        <w:rPr>
          <w:rFonts w:ascii="Times New Roman" w:hAnsi="Times New Roman" w:cs="Times New Roman"/>
          <w:sz w:val="28"/>
        </w:rPr>
      </w:pPr>
    </w:p>
    <w:p w:rsidR="006D2A95" w:rsidRPr="0084798C" w:rsidRDefault="0041552B" w:rsidP="00424623">
      <w:pPr>
        <w:pStyle w:val="ListParagraph"/>
        <w:numPr>
          <w:ilvl w:val="0"/>
          <w:numId w:val="38"/>
        </w:numPr>
        <w:rPr>
          <w:rFonts w:ascii="Times New Roman" w:hAnsi="Times New Roman" w:cs="Times New Roman"/>
          <w:sz w:val="28"/>
        </w:rPr>
      </w:pPr>
      <w:r>
        <w:rPr>
          <w:rFonts w:ascii="Times New Roman" w:hAnsi="Times New Roman" w:cs="Times New Roman"/>
          <w:sz w:val="28"/>
        </w:rPr>
        <w:t xml:space="preserve">The dataset was scaled using a standard scaler </w:t>
      </w:r>
      <w:r>
        <w:rPr>
          <w:rFonts w:ascii="Times New Roman" w:hAnsi="Times New Roman" w:cs="Times New Roman"/>
          <w:color w:val="212529"/>
          <w:sz w:val="28"/>
          <w:shd w:val="clear" w:color="auto" w:fill="FFFFFF"/>
        </w:rPr>
        <w:t>that s</w:t>
      </w:r>
      <w:r w:rsidRPr="0041552B">
        <w:rPr>
          <w:rFonts w:ascii="Times New Roman" w:hAnsi="Times New Roman" w:cs="Times New Roman"/>
          <w:color w:val="212529"/>
          <w:sz w:val="28"/>
          <w:shd w:val="clear" w:color="auto" w:fill="FFFFFF"/>
        </w:rPr>
        <w:t>tandardizes features by removing the mean and scaling to unit variance</w:t>
      </w:r>
      <w:r>
        <w:rPr>
          <w:rFonts w:ascii="Times New Roman" w:hAnsi="Times New Roman" w:cs="Times New Roman"/>
          <w:color w:val="212529"/>
          <w:sz w:val="28"/>
          <w:shd w:val="clear" w:color="auto" w:fill="FFFFFF"/>
        </w:rPr>
        <w:t>.</w:t>
      </w:r>
    </w:p>
    <w:p w:rsidR="0084798C" w:rsidRPr="0084798C" w:rsidRDefault="0084798C" w:rsidP="0084798C">
      <w:pPr>
        <w:pStyle w:val="ListParagraph"/>
        <w:rPr>
          <w:rFonts w:ascii="Times New Roman" w:hAnsi="Times New Roman" w:cs="Times New Roman"/>
          <w:sz w:val="28"/>
        </w:rPr>
      </w:pPr>
    </w:p>
    <w:p w:rsidR="0084798C" w:rsidRPr="0084798C" w:rsidRDefault="0084798C" w:rsidP="0084798C">
      <w:pPr>
        <w:pStyle w:val="BodyText"/>
        <w:ind w:left="1584"/>
        <w:rPr>
          <w:rFonts w:ascii="Times New Roman" w:eastAsia="Arial" w:hAnsi="Times New Roman" w:cs="Times New Roman"/>
          <w:color w:val="222222"/>
          <w:sz w:val="28"/>
          <w:szCs w:val="28"/>
        </w:rPr>
      </w:pPr>
      <w:r w:rsidRPr="0084798C">
        <w:rPr>
          <w:rFonts w:ascii="Times New Roman" w:eastAsia="Arial" w:hAnsi="Times New Roman" w:cs="Times New Roman"/>
          <w:color w:val="222222"/>
          <w:sz w:val="28"/>
          <w:szCs w:val="28"/>
        </w:rPr>
        <w:t>Since all the fields are measured and documented in different units, we are using a mean normalization technique to put all the values in the same scale for better performance of our model.</w:t>
      </w:r>
    </w:p>
    <w:p w:rsidR="0041552B" w:rsidRPr="0041552B" w:rsidRDefault="0041552B" w:rsidP="0041552B">
      <w:pPr>
        <w:pStyle w:val="ListParagraph"/>
        <w:rPr>
          <w:rFonts w:ascii="Times New Roman" w:hAnsi="Times New Roman" w:cs="Times New Roman"/>
          <w:sz w:val="28"/>
        </w:rPr>
      </w:pPr>
    </w:p>
    <w:p w:rsidR="0041552B" w:rsidRPr="0041552B" w:rsidRDefault="0041552B" w:rsidP="0041552B">
      <w:pPr>
        <w:pStyle w:val="NormalWeb"/>
        <w:shd w:val="clear" w:color="auto" w:fill="FFFFFF"/>
        <w:spacing w:before="0" w:beforeAutospacing="0"/>
        <w:ind w:left="1584"/>
        <w:rPr>
          <w:color w:val="212529"/>
          <w:sz w:val="28"/>
          <w:szCs w:val="28"/>
        </w:rPr>
      </w:pPr>
      <w:r w:rsidRPr="0041552B">
        <w:rPr>
          <w:color w:val="212529"/>
          <w:sz w:val="28"/>
          <w:szCs w:val="28"/>
        </w:rPr>
        <w:t>The standard score of a sample</w:t>
      </w:r>
      <w:r>
        <w:rPr>
          <w:color w:val="212529"/>
          <w:sz w:val="28"/>
          <w:szCs w:val="28"/>
        </w:rPr>
        <w:t xml:space="preserve"> </w:t>
      </w:r>
      <w:r w:rsidRPr="0041552B">
        <w:rPr>
          <w:i/>
          <w:color w:val="212529"/>
          <w:sz w:val="28"/>
          <w:szCs w:val="28"/>
        </w:rPr>
        <w:t>x</w:t>
      </w:r>
      <w:r w:rsidRPr="0041552B">
        <w:rPr>
          <w:color w:val="212529"/>
          <w:sz w:val="28"/>
          <w:szCs w:val="28"/>
        </w:rPr>
        <w:t> is calculated as:</w:t>
      </w:r>
      <w:r>
        <w:rPr>
          <w:color w:val="212529"/>
          <w:sz w:val="28"/>
          <w:szCs w:val="28"/>
        </w:rPr>
        <w:t xml:space="preserve"> </w:t>
      </w:r>
      <w:r w:rsidRPr="0041552B">
        <w:rPr>
          <w:i/>
          <w:color w:val="212529"/>
          <w:sz w:val="28"/>
          <w:szCs w:val="28"/>
        </w:rPr>
        <w:t>z = (x - u) / s</w:t>
      </w:r>
      <w:r>
        <w:rPr>
          <w:color w:val="212529"/>
          <w:sz w:val="28"/>
          <w:szCs w:val="28"/>
        </w:rPr>
        <w:t xml:space="preserve"> </w:t>
      </w:r>
      <w:r w:rsidRPr="0041552B">
        <w:rPr>
          <w:color w:val="212529"/>
          <w:sz w:val="28"/>
          <w:szCs w:val="28"/>
        </w:rPr>
        <w:t xml:space="preserve">where </w:t>
      </w:r>
      <w:r w:rsidRPr="0041552B">
        <w:rPr>
          <w:i/>
          <w:color w:val="212529"/>
          <w:sz w:val="28"/>
          <w:szCs w:val="28"/>
        </w:rPr>
        <w:t>u</w:t>
      </w:r>
      <w:r w:rsidRPr="0041552B">
        <w:rPr>
          <w:color w:val="212529"/>
          <w:sz w:val="28"/>
          <w:szCs w:val="28"/>
        </w:rPr>
        <w:t xml:space="preserve"> is the mean of the training samples and </w:t>
      </w:r>
      <w:r w:rsidRPr="0041552B">
        <w:rPr>
          <w:i/>
          <w:color w:val="212529"/>
          <w:sz w:val="28"/>
          <w:szCs w:val="28"/>
        </w:rPr>
        <w:t>s </w:t>
      </w:r>
      <w:r w:rsidRPr="0041552B">
        <w:rPr>
          <w:color w:val="212529"/>
          <w:sz w:val="28"/>
          <w:szCs w:val="28"/>
        </w:rPr>
        <w:t>is the standard deviation of the training samples.</w:t>
      </w:r>
    </w:p>
    <w:p w:rsidR="0041552B" w:rsidRPr="0041552B" w:rsidRDefault="0041552B" w:rsidP="0041552B">
      <w:pPr>
        <w:ind w:left="1440"/>
        <w:rPr>
          <w:rFonts w:ascii="Times New Roman" w:hAnsi="Times New Roman" w:cs="Times New Roman"/>
          <w:sz w:val="28"/>
        </w:rPr>
      </w:pPr>
    </w:p>
    <w:p w:rsidR="00B978C6" w:rsidRPr="00B978C6" w:rsidRDefault="00B978C6" w:rsidP="00B978C6">
      <w:pPr>
        <w:rPr>
          <w:rFonts w:ascii="Times New Roman" w:hAnsi="Times New Roman" w:cs="Times New Roman"/>
          <w:i/>
          <w:sz w:val="28"/>
        </w:rPr>
      </w:pPr>
    </w:p>
    <w:p w:rsidR="00FC6061" w:rsidRDefault="00FC6061" w:rsidP="00FC6061">
      <w:pPr>
        <w:pStyle w:val="ListParagraph"/>
        <w:numPr>
          <w:ilvl w:val="2"/>
          <w:numId w:val="34"/>
        </w:numPr>
        <w:rPr>
          <w:rFonts w:ascii="Times New Roman" w:hAnsi="Times New Roman" w:cs="Times New Roman"/>
          <w:i/>
          <w:sz w:val="28"/>
        </w:rPr>
      </w:pPr>
      <w:r w:rsidRPr="00FC6061">
        <w:rPr>
          <w:rFonts w:ascii="Times New Roman" w:hAnsi="Times New Roman" w:cs="Times New Roman"/>
          <w:i/>
          <w:sz w:val="28"/>
        </w:rPr>
        <w:t>Feature Selection</w:t>
      </w:r>
    </w:p>
    <w:p w:rsidR="00A40A98" w:rsidRDefault="00A40A98" w:rsidP="00A40A98">
      <w:pPr>
        <w:pStyle w:val="ListParagraph"/>
        <w:ind w:left="1224"/>
        <w:rPr>
          <w:rFonts w:ascii="Times New Roman" w:hAnsi="Times New Roman" w:cs="Times New Roman"/>
          <w:i/>
          <w:sz w:val="28"/>
        </w:rPr>
      </w:pPr>
    </w:p>
    <w:p w:rsidR="00991999" w:rsidRPr="00991999" w:rsidRDefault="00991999" w:rsidP="00991999">
      <w:pPr>
        <w:ind w:left="720" w:firstLine="504"/>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Many of the popular dataset, though painstakingly acquired through different means and</w:t>
      </w:r>
      <w:r w:rsidR="00382CC5">
        <w:rPr>
          <w:rFonts w:ascii="Times New Roman" w:eastAsia="Arial" w:hAnsi="Times New Roman" w:cs="Times New Roman"/>
          <w:color w:val="222222"/>
          <w:sz w:val="28"/>
          <w:szCs w:val="28"/>
        </w:rPr>
        <w:t xml:space="preserve"> put together to </w:t>
      </w:r>
      <w:r w:rsidRPr="00991999">
        <w:rPr>
          <w:rFonts w:ascii="Times New Roman" w:eastAsia="Arial" w:hAnsi="Times New Roman" w:cs="Times New Roman"/>
          <w:color w:val="222222"/>
          <w:sz w:val="28"/>
          <w:szCs w:val="28"/>
        </w:rPr>
        <w:t>further</w:t>
      </w:r>
      <w:r w:rsidR="00382CC5">
        <w:rPr>
          <w:rFonts w:ascii="Times New Roman" w:eastAsia="Arial" w:hAnsi="Times New Roman" w:cs="Times New Roman"/>
          <w:color w:val="222222"/>
          <w:sz w:val="28"/>
          <w:szCs w:val="28"/>
        </w:rPr>
        <w:t xml:space="preserve"> the re</w:t>
      </w:r>
      <w:r w:rsidRPr="00991999">
        <w:rPr>
          <w:rFonts w:ascii="Times New Roman" w:eastAsia="Arial" w:hAnsi="Times New Roman" w:cs="Times New Roman"/>
          <w:color w:val="222222"/>
          <w:sz w:val="28"/>
          <w:szCs w:val="28"/>
        </w:rPr>
        <w:t xml:space="preserve">search happening in the </w:t>
      </w:r>
      <w:r w:rsidRPr="00991999">
        <w:rPr>
          <w:rFonts w:ascii="Times New Roman" w:eastAsia="Arial" w:hAnsi="Times New Roman" w:cs="Times New Roman"/>
          <w:color w:val="222222"/>
          <w:sz w:val="28"/>
          <w:szCs w:val="28"/>
        </w:rPr>
        <w:lastRenderedPageBreak/>
        <w:t>field of Data Analysis and prediction, have fields and values that might not prove relevant or useful for the optimum prediction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Here, we tried to find the optimum combination among the different features of the dataset that results in the maximum accuracy of the model.</w:t>
      </w:r>
      <w:r w:rsidRPr="00991999">
        <w:rPr>
          <w:rFonts w:ascii="Times New Roman" w:hAnsi="Times New Roman" w:cs="Times New Roman"/>
          <w:sz w:val="28"/>
          <w:szCs w:val="28"/>
        </w:rPr>
        <w:br/>
      </w:r>
      <w:r w:rsidRPr="00991999">
        <w:rPr>
          <w:rFonts w:ascii="Times New Roman" w:hAnsi="Times New Roman" w:cs="Times New Roman"/>
          <w:sz w:val="28"/>
          <w:szCs w:val="28"/>
        </w:rPr>
        <w:br/>
      </w:r>
      <w:r w:rsidRPr="00991999">
        <w:rPr>
          <w:rFonts w:ascii="Times New Roman" w:eastAsia="Arial" w:hAnsi="Times New Roman" w:cs="Times New Roman"/>
          <w:color w:val="222222"/>
          <w:sz w:val="28"/>
          <w:szCs w:val="28"/>
        </w:rPr>
        <w:t>For that we are iterating through all the possible combination of all the possible sizes of the features, and choosing the combination that results in the optimum accuracy.</w:t>
      </w:r>
    </w:p>
    <w:p w:rsidR="00991999" w:rsidRPr="00991999" w:rsidRDefault="00991999" w:rsidP="0092698A">
      <w:pPr>
        <w:rPr>
          <w:rFonts w:ascii="Times New Roman" w:eastAsia="Arial" w:hAnsi="Times New Roman" w:cs="Times New Roman"/>
          <w:color w:val="222222"/>
          <w:sz w:val="28"/>
          <w:szCs w:val="28"/>
        </w:rPr>
      </w:pPr>
    </w:p>
    <w:p w:rsidR="00991999" w:rsidRPr="00991999" w:rsidRDefault="00991999" w:rsidP="00991999">
      <w:pPr>
        <w:ind w:left="720"/>
        <w:rPr>
          <w:rFonts w:ascii="Times New Roman" w:eastAsia="Arial" w:hAnsi="Times New Roman" w:cs="Times New Roman"/>
          <w:b/>
          <w:bCs/>
          <w:color w:val="222222"/>
          <w:sz w:val="28"/>
          <w:szCs w:val="28"/>
        </w:rPr>
      </w:pPr>
    </w:p>
    <w:p w:rsidR="00991999" w:rsidRPr="00991999" w:rsidRDefault="00991999" w:rsidP="00991999">
      <w:pPr>
        <w:ind w:left="720"/>
        <w:rPr>
          <w:rFonts w:ascii="Times New Roman" w:eastAsia="Arial" w:hAnsi="Times New Roman" w:cs="Times New Roman"/>
          <w:color w:val="222222"/>
          <w:sz w:val="28"/>
          <w:szCs w:val="28"/>
        </w:rPr>
      </w:pPr>
      <w:r w:rsidRPr="00991999">
        <w:rPr>
          <w:rFonts w:ascii="Times New Roman" w:eastAsia="Arial" w:hAnsi="Times New Roman" w:cs="Times New Roman"/>
          <w:color w:val="222222"/>
          <w:sz w:val="28"/>
          <w:szCs w:val="28"/>
        </w:rPr>
        <w:t>Following is the pseudo code for our approach.</w:t>
      </w:r>
    </w:p>
    <w:p w:rsidR="00991999" w:rsidRPr="00991999" w:rsidRDefault="00991999" w:rsidP="00991999">
      <w:pPr>
        <w:ind w:left="720"/>
        <w:rPr>
          <w:rFonts w:ascii="Times New Roman" w:eastAsia="Arial" w:hAnsi="Times New Roman" w:cs="Times New Roman"/>
          <w:color w:val="222222"/>
          <w:sz w:val="28"/>
          <w:szCs w:val="28"/>
        </w:rPr>
      </w:pPr>
    </w:p>
    <w:p w:rsidR="0022114B" w:rsidRDefault="001D43FF" w:rsidP="00991999">
      <w:pPr>
        <w:ind w:left="720"/>
        <w:rPr>
          <w:rFonts w:ascii="Courier New" w:eastAsia="Arial" w:hAnsi="Courier New" w:cs="Courier New"/>
          <w:iCs/>
          <w:color w:val="222222"/>
          <w:sz w:val="28"/>
          <w:szCs w:val="28"/>
        </w:rPr>
      </w:pPr>
      <w:r>
        <w:rPr>
          <w:rFonts w:ascii="Courier New" w:eastAsia="Arial" w:hAnsi="Courier New" w:cs="Courier New"/>
          <w:iCs/>
          <w:color w:val="222222"/>
          <w:sz w:val="28"/>
          <w:szCs w:val="28"/>
        </w:rPr>
        <w:t>d</w:t>
      </w:r>
      <w:r w:rsidRPr="0092698A">
        <w:rPr>
          <w:rFonts w:ascii="Courier New" w:eastAsia="Arial" w:hAnsi="Courier New" w:cs="Courier New"/>
          <w:iCs/>
          <w:color w:val="222222"/>
          <w:sz w:val="28"/>
          <w:szCs w:val="28"/>
        </w:rPr>
        <w:t>ata</w:t>
      </w:r>
      <w:r w:rsidR="00991999" w:rsidRPr="0092698A">
        <w:rPr>
          <w:rFonts w:ascii="Courier New" w:eastAsia="Arial" w:hAnsi="Courier New" w:cs="Courier New"/>
          <w:iCs/>
          <w:color w:val="222222"/>
          <w:sz w:val="28"/>
          <w:szCs w:val="28"/>
        </w:rPr>
        <w:t xml:space="preserve"> = </w:t>
      </w:r>
      <w:r w:rsidR="0092698A" w:rsidRPr="0092698A">
        <w:rPr>
          <w:rFonts w:ascii="Courier New" w:eastAsia="Arial" w:hAnsi="Courier New" w:cs="Courier New"/>
          <w:iCs/>
          <w:color w:val="222222"/>
          <w:sz w:val="28"/>
          <w:szCs w:val="28"/>
        </w:rPr>
        <w:t>open (</w:t>
      </w:r>
      <w:r w:rsidR="00991999" w:rsidRPr="0092698A">
        <w:rPr>
          <w:rFonts w:ascii="Courier New" w:eastAsia="Arial" w:hAnsi="Courier New" w:cs="Courier New"/>
          <w:iCs/>
          <w:color w:val="222222"/>
          <w:sz w:val="28"/>
          <w:szCs w:val="28"/>
        </w:rPr>
        <w:t>'dataset.csv</w:t>
      </w:r>
      <w:r w:rsidR="00583434">
        <w:rPr>
          <w:rFonts w:ascii="Courier New" w:eastAsia="Arial" w:hAnsi="Courier New" w:cs="Courier New"/>
          <w:iCs/>
          <w:color w:val="222222"/>
          <w:sz w:val="28"/>
          <w:szCs w:val="28"/>
        </w:rPr>
        <w:t>’</w:t>
      </w:r>
      <w:r w:rsidR="00B804D4" w:rsidRPr="0092698A">
        <w:rPr>
          <w:rFonts w:ascii="Courier New" w:eastAsia="Arial" w:hAnsi="Courier New" w:cs="Courier New"/>
          <w:iCs/>
          <w:color w:val="222222"/>
          <w:sz w:val="28"/>
          <w:szCs w:val="28"/>
        </w:rPr>
        <w:t xml:space="preserve">) </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X = data.features</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y = data.target</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max_columns = data.feature_length</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max_accuracy = -1</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no_of_columns = 1</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while no_of_columns &lt; max_columns</w:t>
      </w:r>
      <w:r w:rsidR="0022114B">
        <w:rPr>
          <w:rFonts w:ascii="Courier New" w:eastAsia="Arial" w:hAnsi="Courier New" w:cs="Courier New"/>
          <w:iCs/>
          <w:color w:val="222222"/>
          <w:sz w:val="28"/>
          <w:szCs w:val="28"/>
        </w:rPr>
        <w:t xml:space="preserve"> </w:t>
      </w:r>
    </w:p>
    <w:p w:rsidR="00991999" w:rsidRPr="0092698A" w:rsidRDefault="0022114B" w:rsidP="00991999">
      <w:pPr>
        <w:ind w:left="720"/>
        <w:rPr>
          <w:rFonts w:ascii="Courier New" w:eastAsia="Arial" w:hAnsi="Courier New" w:cs="Courier New"/>
          <w:iCs/>
          <w:color w:val="222222"/>
          <w:sz w:val="28"/>
          <w:szCs w:val="28"/>
        </w:rPr>
      </w:pPr>
      <w:r>
        <w:rPr>
          <w:rFonts w:ascii="Courier New" w:hAnsi="Courier New" w:cs="Courier New"/>
          <w:sz w:val="28"/>
          <w:szCs w:val="28"/>
        </w:rPr>
        <w:t>loop</w:t>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all_combinations = every combination of    that size</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991999" w:rsidP="00991999">
      <w:pPr>
        <w:ind w:left="720"/>
        <w:rPr>
          <w:rFonts w:ascii="Courier New" w:eastAsia="Arial" w:hAnsi="Courier New" w:cs="Courier New"/>
          <w:i/>
          <w:iCs/>
          <w:color w:val="222222"/>
          <w:sz w:val="28"/>
          <w:szCs w:val="28"/>
        </w:rPr>
      </w:pPr>
      <w:r w:rsidRPr="0092698A">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xml:space="preserve"># </w:t>
      </w:r>
      <w:r w:rsidR="0092698A" w:rsidRPr="00784B52">
        <w:rPr>
          <w:rFonts w:ascii="Courier New" w:eastAsia="Arial" w:hAnsi="Courier New" w:cs="Courier New"/>
          <w:i/>
          <w:iCs/>
          <w:color w:val="222222"/>
          <w:sz w:val="28"/>
          <w:szCs w:val="28"/>
        </w:rPr>
        <w:t>If</w:t>
      </w:r>
      <w:r w:rsidRPr="00784B52">
        <w:rPr>
          <w:rFonts w:ascii="Courier New" w:eastAsia="Arial" w:hAnsi="Courier New" w:cs="Courier New"/>
          <w:i/>
          <w:iCs/>
          <w:color w:val="222222"/>
          <w:sz w:val="28"/>
          <w:szCs w:val="28"/>
        </w:rPr>
        <w:t xml:space="preserve"> no_of_columns = 3, then</w:t>
      </w:r>
    </w:p>
    <w:p w:rsidR="0022114B" w:rsidRDefault="00991999" w:rsidP="00991999">
      <w:pPr>
        <w:ind w:left="720"/>
        <w:rPr>
          <w:rFonts w:ascii="Courier New" w:eastAsia="Arial" w:hAnsi="Courier New" w:cs="Courier New"/>
          <w:iCs/>
          <w:color w:val="222222"/>
          <w:sz w:val="28"/>
          <w:szCs w:val="28"/>
        </w:rPr>
      </w:pPr>
      <w:r w:rsidRPr="00784B52">
        <w:rPr>
          <w:rFonts w:ascii="Courier New" w:eastAsia="Arial" w:hAnsi="Courier New" w:cs="Courier New"/>
          <w:i/>
          <w:iCs/>
          <w:color w:val="222222"/>
          <w:sz w:val="28"/>
          <w:szCs w:val="28"/>
        </w:rPr>
        <w:t xml:space="preserve">  </w:t>
      </w:r>
      <w:r w:rsidR="00784B52" w:rsidRP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 all_combinations = [1</w:t>
      </w:r>
      <w:r w:rsidR="0092698A" w:rsidRPr="00784B52">
        <w:rPr>
          <w:rFonts w:ascii="Courier New" w:eastAsia="Arial" w:hAnsi="Courier New" w:cs="Courier New"/>
          <w:i/>
          <w:iCs/>
          <w:color w:val="222222"/>
          <w:sz w:val="28"/>
          <w:szCs w:val="28"/>
        </w:rPr>
        <w:t>, 2, 3</w:t>
      </w:r>
      <w:r w:rsidRPr="00784B52">
        <w:rPr>
          <w:rFonts w:ascii="Courier New" w:eastAsia="Arial" w:hAnsi="Courier New" w:cs="Courier New"/>
          <w:i/>
          <w:iCs/>
          <w:color w:val="222222"/>
          <w:sz w:val="28"/>
          <w:szCs w:val="28"/>
        </w:rPr>
        <w:t>], [2,</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3,</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4], [5,</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6,</w:t>
      </w:r>
      <w:r w:rsidR="00784B52">
        <w:rPr>
          <w:rFonts w:ascii="Courier New" w:eastAsia="Arial" w:hAnsi="Courier New" w:cs="Courier New"/>
          <w:i/>
          <w:iCs/>
          <w:color w:val="222222"/>
          <w:sz w:val="28"/>
          <w:szCs w:val="28"/>
        </w:rPr>
        <w:t xml:space="preserve"> </w:t>
      </w:r>
      <w:r w:rsidRPr="00784B52">
        <w:rPr>
          <w:rFonts w:ascii="Courier New" w:eastAsia="Arial" w:hAnsi="Courier New" w:cs="Courier New"/>
          <w:i/>
          <w:iCs/>
          <w:color w:val="222222"/>
          <w:sz w:val="28"/>
          <w:szCs w:val="28"/>
        </w:rPr>
        <w:t>7]</w:t>
      </w:r>
      <w:r w:rsidR="00784B52" w:rsidRPr="00784B52">
        <w:rPr>
          <w:rFonts w:ascii="Courier New" w:hAnsi="Courier New" w:cs="Courier New"/>
          <w:b/>
          <w:i/>
          <w:sz w:val="28"/>
          <w:szCs w:val="28"/>
        </w:rPr>
        <w:t xml:space="preserve"> </w:t>
      </w:r>
      <w:r w:rsidRPr="00784B52">
        <w:rPr>
          <w:rFonts w:ascii="Courier New" w:hAnsi="Courier New" w:cs="Courier New"/>
          <w:b/>
          <w:i/>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for combination in all_combinations</w:t>
      </w:r>
      <w:r w:rsidR="0022114B">
        <w:rPr>
          <w:rFonts w:ascii="Courier New" w:eastAsia="Arial" w:hAnsi="Courier New" w:cs="Courier New"/>
          <w:iCs/>
          <w:color w:val="222222"/>
          <w:sz w:val="28"/>
          <w:szCs w:val="28"/>
        </w:rPr>
        <w:t xml:space="preserve"> </w:t>
      </w:r>
    </w:p>
    <w:p w:rsidR="00991999" w:rsidRPr="0092698A" w:rsidRDefault="0022114B" w:rsidP="0022114B">
      <w:pPr>
        <w:ind w:left="720" w:firstLine="720"/>
        <w:rPr>
          <w:rFonts w:ascii="Courier New" w:eastAsia="Arial" w:hAnsi="Courier New" w:cs="Courier New"/>
          <w:iCs/>
          <w:color w:val="222222"/>
          <w:sz w:val="28"/>
          <w:szCs w:val="28"/>
        </w:rPr>
      </w:pPr>
      <w:r>
        <w:rPr>
          <w:rFonts w:ascii="Courier New" w:eastAsia="Arial" w:hAnsi="Courier New" w:cs="Courier New"/>
          <w:iCs/>
          <w:color w:val="222222"/>
          <w:sz w:val="28"/>
          <w:szCs w:val="28"/>
        </w:rPr>
        <w:t>loop</w:t>
      </w:r>
      <w:r w:rsidR="00991999" w:rsidRPr="0092698A">
        <w:rPr>
          <w:rFonts w:ascii="Courier New" w:hAnsi="Courier New" w:cs="Courier New"/>
          <w:sz w:val="28"/>
          <w:szCs w:val="28"/>
        </w:rPr>
        <w:br/>
      </w:r>
      <w:r w:rsidR="00991999" w:rsidRPr="0092698A">
        <w:rPr>
          <w:rFonts w:ascii="Courier New" w:hAnsi="Courier New" w:cs="Courier New"/>
          <w:sz w:val="28"/>
          <w:szCs w:val="28"/>
        </w:rPr>
        <w:br/>
      </w:r>
      <w:r w:rsidR="00991999"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91999" w:rsidRPr="0092698A">
        <w:rPr>
          <w:rFonts w:ascii="Courier New" w:eastAsia="Arial" w:hAnsi="Courier New" w:cs="Courier New"/>
          <w:iCs/>
          <w:color w:val="222222"/>
          <w:sz w:val="28"/>
          <w:szCs w:val="28"/>
        </w:rPr>
        <w:t xml:space="preserve"> X = X[combination] </w:t>
      </w:r>
    </w:p>
    <w:p w:rsidR="00991999" w:rsidRPr="0092698A" w:rsidRDefault="00991999" w:rsidP="00991999">
      <w:pPr>
        <w:ind w:left="720"/>
        <w:rPr>
          <w:rFonts w:ascii="Courier New" w:eastAsia="Arial" w:hAnsi="Courier New" w:cs="Courier New"/>
          <w:iCs/>
          <w:color w:val="222222"/>
          <w:sz w:val="28"/>
          <w:szCs w:val="28"/>
        </w:rPr>
      </w:pPr>
    </w:p>
    <w:p w:rsidR="00991999" w:rsidRPr="00784B52" w:rsidRDefault="00784B52" w:rsidP="00991999">
      <w:pPr>
        <w:ind w:left="720" w:firstLine="720"/>
        <w:rPr>
          <w:rFonts w:ascii="Courier New" w:eastAsia="Arial" w:hAnsi="Courier New" w:cs="Courier New"/>
          <w:i/>
          <w:iCs/>
          <w:color w:val="222222"/>
          <w:sz w:val="28"/>
          <w:szCs w:val="28"/>
        </w:rPr>
      </w:pPr>
      <w:r>
        <w:rPr>
          <w:rFonts w:ascii="Courier New" w:eastAsia="Arial" w:hAnsi="Courier New" w:cs="Courier New"/>
          <w:b/>
          <w:i/>
          <w:iCs/>
          <w:color w:val="222222"/>
          <w:sz w:val="28"/>
          <w:szCs w:val="28"/>
        </w:rPr>
        <w:t xml:space="preserve">   </w:t>
      </w:r>
      <w:r w:rsidR="00937692">
        <w:rPr>
          <w:rFonts w:ascii="Courier New" w:eastAsia="Arial" w:hAnsi="Courier New" w:cs="Courier New"/>
          <w:b/>
          <w:i/>
          <w:iCs/>
          <w:color w:val="222222"/>
          <w:sz w:val="28"/>
          <w:szCs w:val="28"/>
        </w:rPr>
        <w:t xml:space="preserve">  </w:t>
      </w:r>
      <w:r w:rsidR="00991999" w:rsidRPr="00784B52">
        <w:rPr>
          <w:rFonts w:ascii="Courier New" w:eastAsia="Arial" w:hAnsi="Courier New" w:cs="Courier New"/>
          <w:i/>
          <w:iCs/>
          <w:color w:val="222222"/>
          <w:sz w:val="28"/>
          <w:szCs w:val="28"/>
        </w:rPr>
        <w:t># selects just those columns from X</w:t>
      </w:r>
      <w:r w:rsidR="00991999" w:rsidRPr="00784B52">
        <w:rPr>
          <w:rFonts w:ascii="Courier New" w:hAnsi="Courier New" w:cs="Courier New"/>
          <w:i/>
          <w:sz w:val="28"/>
          <w:szCs w:val="28"/>
        </w:rPr>
        <w:br/>
      </w:r>
      <w:r w:rsidR="00991999" w:rsidRPr="00784B52">
        <w:rPr>
          <w:rFonts w:ascii="Courier New" w:eastAsia="Arial" w:hAnsi="Courier New" w:cs="Courier New"/>
          <w:i/>
          <w:iCs/>
          <w:color w:val="222222"/>
          <w:sz w:val="28"/>
          <w:szCs w:val="28"/>
        </w:rPr>
        <w:t xml:space="preserve">        </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eastAsia="Arial" w:hAnsi="Courier New" w:cs="Courier New"/>
          <w:iCs/>
          <w:color w:val="222222"/>
          <w:sz w:val="28"/>
          <w:szCs w:val="28"/>
        </w:rPr>
        <w:t xml:space="preserve">   </w:t>
      </w:r>
      <w:r w:rsidR="00784B52">
        <w:rPr>
          <w:rFonts w:ascii="Courier New" w:eastAsia="Arial" w:hAnsi="Courier New" w:cs="Courier New"/>
          <w:iCs/>
          <w:color w:val="222222"/>
          <w:sz w:val="28"/>
          <w:szCs w:val="28"/>
        </w:rPr>
        <w:t xml:space="preserve">  </w:t>
      </w:r>
      <w:r w:rsidR="0092698A" w:rsidRP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 xml:space="preserve"> = </w:t>
      </w:r>
      <w:r w:rsidR="0092698A">
        <w:rPr>
          <w:rFonts w:ascii="Courier New" w:eastAsia="Arial" w:hAnsi="Courier New" w:cs="Courier New"/>
          <w:iCs/>
          <w:color w:val="222222"/>
          <w:sz w:val="28"/>
          <w:szCs w:val="28"/>
        </w:rPr>
        <w:t>Logistic</w:t>
      </w:r>
      <w:r w:rsidR="0092698A" w:rsidRPr="0092698A">
        <w:rPr>
          <w:rFonts w:ascii="Courier New" w:eastAsia="Arial" w:hAnsi="Courier New" w:cs="Courier New"/>
          <w:iCs/>
          <w:color w:val="222222"/>
          <w:sz w:val="28"/>
          <w:szCs w:val="28"/>
        </w:rPr>
        <w:t>Regression</w:t>
      </w:r>
      <w:r w:rsidR="0092698A">
        <w:rPr>
          <w:rFonts w:ascii="Courier New" w:eastAsia="Arial" w:hAnsi="Courier New" w:cs="Courier New"/>
          <w:iCs/>
          <w:color w:val="222222"/>
          <w:sz w:val="28"/>
          <w:szCs w:val="28"/>
        </w:rPr>
        <w:t>Model</w:t>
      </w:r>
      <w:r w:rsidRPr="0092698A">
        <w:rPr>
          <w:rFonts w:ascii="Courier New" w:eastAsia="Arial" w:hAnsi="Courier New" w:cs="Courier New"/>
          <w:iCs/>
          <w:color w:val="222222"/>
          <w:sz w:val="28"/>
          <w:szCs w:val="28"/>
        </w:rPr>
        <w:t>(X,</w:t>
      </w:r>
      <w:r w:rsidR="0092698A">
        <w:rPr>
          <w:rFonts w:ascii="Courier New" w:eastAsia="Arial" w:hAnsi="Courier New" w:cs="Courier New"/>
          <w:iCs/>
          <w:color w:val="222222"/>
          <w:sz w:val="28"/>
          <w:szCs w:val="28"/>
        </w:rPr>
        <w:t xml:space="preserve"> </w:t>
      </w:r>
      <w:r w:rsidRPr="0092698A">
        <w:rPr>
          <w:rFonts w:ascii="Courier New" w:eastAsia="Arial" w:hAnsi="Courier New" w:cs="Courier New"/>
          <w:iCs/>
          <w:color w:val="222222"/>
          <w:sz w:val="28"/>
          <w:szCs w:val="28"/>
        </w:rPr>
        <w:t>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accuracy = model.accuracy()</w:t>
      </w:r>
      <w:r w:rsidRPr="0092698A">
        <w:rPr>
          <w:rFonts w:ascii="Courier New" w:hAnsi="Courier New" w:cs="Courier New"/>
          <w:sz w:val="28"/>
          <w:szCs w:val="28"/>
        </w:rPr>
        <w:br/>
      </w:r>
      <w:r w:rsidRPr="0092698A">
        <w:rPr>
          <w:rFonts w:ascii="Courier New" w:hAnsi="Courier New" w:cs="Courier New"/>
          <w:sz w:val="28"/>
          <w:szCs w:val="28"/>
        </w:rPr>
        <w:lastRenderedPageBreak/>
        <w:br/>
      </w:r>
      <w:r w:rsidRPr="0092698A">
        <w:rPr>
          <w:rFonts w:ascii="Courier New" w:eastAsia="Arial" w:hAnsi="Courier New" w:cs="Courier New"/>
          <w:iCs/>
          <w:color w:val="222222"/>
          <w:sz w:val="28"/>
          <w:szCs w:val="28"/>
        </w:rPr>
        <w:t xml:space="preserve">         if accuracy &gt; max_accuracy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max_accuracy = accuracy</w:t>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w:t>
      </w:r>
      <w:r w:rsidR="0092698A">
        <w:rPr>
          <w:rFonts w:ascii="Courier New" w:eastAsia="Arial" w:hAnsi="Courier New" w:cs="Courier New"/>
          <w:iCs/>
          <w:color w:val="222222"/>
          <w:sz w:val="28"/>
          <w:szCs w:val="28"/>
        </w:rPr>
        <w:t>best_</w:t>
      </w:r>
      <w:r w:rsidR="0092698A" w:rsidRPr="0092698A">
        <w:rPr>
          <w:rFonts w:ascii="Courier New" w:eastAsia="Arial" w:hAnsi="Courier New" w:cs="Courier New"/>
          <w:iCs/>
          <w:color w:val="222222"/>
          <w:sz w:val="28"/>
          <w:szCs w:val="28"/>
        </w:rPr>
        <w:t>combination</w:t>
      </w:r>
      <w:r w:rsidRPr="0092698A">
        <w:rPr>
          <w:rFonts w:ascii="Courier New" w:eastAsia="Arial" w:hAnsi="Courier New" w:cs="Courier New"/>
          <w:iCs/>
          <w:color w:val="222222"/>
          <w:sz w:val="28"/>
          <w:szCs w:val="28"/>
        </w:rPr>
        <w:t xml:space="preserve"> = combination</w:t>
      </w:r>
      <w:r w:rsidRPr="0092698A">
        <w:rPr>
          <w:rFonts w:ascii="Courier New" w:hAnsi="Courier New" w:cs="Courier New"/>
          <w:sz w:val="28"/>
          <w:szCs w:val="28"/>
        </w:rPr>
        <w:br/>
      </w:r>
      <w:r w:rsidRPr="0092698A">
        <w:rPr>
          <w:rFonts w:ascii="Courier New" w:hAnsi="Courier New" w:cs="Courier New"/>
          <w:sz w:val="28"/>
          <w:szCs w:val="28"/>
        </w:rPr>
        <w:br/>
      </w:r>
      <w:r w:rsidRPr="0092698A">
        <w:rPr>
          <w:rFonts w:ascii="Courier New" w:eastAsia="Arial" w:hAnsi="Courier New" w:cs="Courier New"/>
          <w:iCs/>
          <w:color w:val="222222"/>
          <w:sz w:val="28"/>
          <w:szCs w:val="28"/>
        </w:rPr>
        <w:t xml:space="preserve">    no_of_columns++</w:t>
      </w:r>
    </w:p>
    <w:p w:rsidR="00991999" w:rsidRPr="0092698A" w:rsidRDefault="00991999" w:rsidP="00991999">
      <w:pPr>
        <w:ind w:left="720" w:firstLine="720"/>
        <w:rPr>
          <w:rFonts w:ascii="Courier New" w:eastAsia="Arial" w:hAnsi="Courier New" w:cs="Courier New"/>
          <w:iCs/>
          <w:color w:val="222222"/>
          <w:sz w:val="28"/>
          <w:szCs w:val="28"/>
        </w:rPr>
      </w:pPr>
      <w:r w:rsidRPr="0092698A">
        <w:rPr>
          <w:rFonts w:ascii="Courier New" w:hAnsi="Courier New" w:cs="Courier New"/>
          <w:sz w:val="28"/>
          <w:szCs w:val="28"/>
        </w:rPr>
        <w:br/>
      </w:r>
      <w:r w:rsidR="0092698A" w:rsidRPr="0092698A">
        <w:rPr>
          <w:rFonts w:ascii="Courier New" w:eastAsia="Arial" w:hAnsi="Courier New" w:cs="Courier New"/>
          <w:iCs/>
          <w:color w:val="222222"/>
          <w:sz w:val="28"/>
          <w:szCs w:val="28"/>
        </w:rPr>
        <w:t>Return</w:t>
      </w:r>
      <w:r w:rsidRPr="0092698A">
        <w:rPr>
          <w:rFonts w:ascii="Courier New" w:eastAsia="Arial" w:hAnsi="Courier New" w:cs="Courier New"/>
          <w:iCs/>
          <w:color w:val="222222"/>
          <w:sz w:val="28"/>
          <w:szCs w:val="28"/>
        </w:rPr>
        <w:t xml:space="preserve"> max_accuracy, best combination</w:t>
      </w:r>
      <w:r w:rsidRPr="0092698A">
        <w:rPr>
          <w:rFonts w:ascii="Courier New" w:hAnsi="Courier New" w:cs="Courier New"/>
          <w:sz w:val="28"/>
          <w:szCs w:val="28"/>
        </w:rPr>
        <w:br/>
      </w:r>
    </w:p>
    <w:p w:rsidR="00991999" w:rsidRPr="00991999" w:rsidRDefault="00991999" w:rsidP="00991999">
      <w:pPr>
        <w:pStyle w:val="BodyText"/>
        <w:rPr>
          <w:rFonts w:ascii="Times New Roman" w:hAnsi="Times New Roman" w:cs="Times New Roman"/>
          <w:sz w:val="28"/>
          <w:szCs w:val="28"/>
        </w:rPr>
      </w:pPr>
    </w:p>
    <w:p w:rsidR="0084798C" w:rsidRDefault="0084798C" w:rsidP="0084798C">
      <w:pPr>
        <w:pStyle w:val="ListParagraph"/>
        <w:ind w:left="1224"/>
        <w:rPr>
          <w:rFonts w:ascii="Times New Roman" w:hAnsi="Times New Roman" w:cs="Times New Roman"/>
          <w:sz w:val="28"/>
        </w:rPr>
      </w:pPr>
    </w:p>
    <w:p w:rsidR="00103FB9" w:rsidRDefault="00474FB0" w:rsidP="00474FB0">
      <w:pPr>
        <w:pStyle w:val="ListParagraph"/>
        <w:ind w:left="1224" w:firstLine="216"/>
        <w:rPr>
          <w:rFonts w:ascii="Times New Roman" w:hAnsi="Times New Roman" w:cs="Times New Roman"/>
          <w:sz w:val="28"/>
        </w:rPr>
      </w:pPr>
      <w:r>
        <w:rPr>
          <w:rFonts w:ascii="Times New Roman" w:hAnsi="Times New Roman" w:cs="Times New Roman"/>
          <w:sz w:val="28"/>
        </w:rPr>
        <w:t xml:space="preserve">Through this methodology, we found that the combination of features </w:t>
      </w:r>
      <w:r w:rsidRPr="00474FB0">
        <w:rPr>
          <w:rFonts w:ascii="Times New Roman" w:hAnsi="Times New Roman" w:cs="Times New Roman"/>
          <w:b/>
          <w:sz w:val="28"/>
        </w:rPr>
        <w:t xml:space="preserve">AGE, GENDER, DB, SGPT, SGOT </w:t>
      </w:r>
      <w:r w:rsidRPr="00474FB0">
        <w:rPr>
          <w:rFonts w:ascii="Times New Roman" w:hAnsi="Times New Roman" w:cs="Times New Roman"/>
          <w:sz w:val="28"/>
        </w:rPr>
        <w:t>and</w:t>
      </w:r>
      <w:r w:rsidRPr="00474FB0">
        <w:rPr>
          <w:rFonts w:ascii="Times New Roman" w:hAnsi="Times New Roman" w:cs="Times New Roman"/>
          <w:b/>
          <w:sz w:val="28"/>
        </w:rPr>
        <w:t xml:space="preserve"> ALB</w:t>
      </w:r>
      <w:r>
        <w:rPr>
          <w:rFonts w:ascii="Times New Roman" w:hAnsi="Times New Roman" w:cs="Times New Roman"/>
          <w:sz w:val="28"/>
        </w:rPr>
        <w:t xml:space="preserve"> are the ones that performed the best. It can be argued that the rest of the features provides either no help or worse, error to our prediction model.</w:t>
      </w:r>
    </w:p>
    <w:p w:rsidR="00474FB0" w:rsidRDefault="00474FB0" w:rsidP="0084798C">
      <w:pPr>
        <w:pStyle w:val="ListParagraph"/>
        <w:ind w:left="1224"/>
        <w:rPr>
          <w:rFonts w:ascii="Times New Roman" w:hAnsi="Times New Roman" w:cs="Times New Roman"/>
          <w:sz w:val="28"/>
        </w:rPr>
      </w:pPr>
    </w:p>
    <w:p w:rsidR="00474FB0" w:rsidRDefault="00474FB0" w:rsidP="00CE5877">
      <w:pPr>
        <w:pStyle w:val="ListParagraph"/>
        <w:ind w:left="1224" w:firstLine="216"/>
        <w:rPr>
          <w:rFonts w:ascii="Times New Roman" w:hAnsi="Times New Roman" w:cs="Times New Roman"/>
          <w:sz w:val="28"/>
        </w:rPr>
      </w:pPr>
      <w:r>
        <w:rPr>
          <w:rFonts w:ascii="Times New Roman" w:hAnsi="Times New Roman" w:cs="Times New Roman"/>
          <w:sz w:val="28"/>
        </w:rPr>
        <w:t xml:space="preserve">Interestingly, this result was also consistent with our explanatory visual analysis where we found correlation of left-out features such as </w:t>
      </w:r>
      <w:r w:rsidRPr="00474FB0">
        <w:rPr>
          <w:rFonts w:ascii="Times New Roman" w:hAnsi="Times New Roman" w:cs="Times New Roman"/>
          <w:b/>
          <w:sz w:val="28"/>
        </w:rPr>
        <w:t>TB</w:t>
      </w:r>
      <w:r>
        <w:rPr>
          <w:rFonts w:ascii="Times New Roman" w:hAnsi="Times New Roman" w:cs="Times New Roman"/>
          <w:sz w:val="28"/>
        </w:rPr>
        <w:t xml:space="preserve"> and </w:t>
      </w:r>
      <w:r w:rsidRPr="00474FB0">
        <w:rPr>
          <w:rFonts w:ascii="Times New Roman" w:hAnsi="Times New Roman" w:cs="Times New Roman"/>
          <w:b/>
          <w:sz w:val="28"/>
        </w:rPr>
        <w:t>A/G</w:t>
      </w:r>
      <w:r>
        <w:rPr>
          <w:rFonts w:ascii="Times New Roman" w:hAnsi="Times New Roman" w:cs="Times New Roman"/>
          <w:sz w:val="28"/>
        </w:rPr>
        <w:t xml:space="preserve"> with the selected features, therefore rendering them </w:t>
      </w:r>
      <w:r w:rsidR="00693DB7">
        <w:rPr>
          <w:rFonts w:ascii="Times New Roman" w:hAnsi="Times New Roman" w:cs="Times New Roman"/>
          <w:sz w:val="28"/>
        </w:rPr>
        <w:t xml:space="preserve">of </w:t>
      </w:r>
      <w:r>
        <w:rPr>
          <w:rFonts w:ascii="Times New Roman" w:hAnsi="Times New Roman" w:cs="Times New Roman"/>
          <w:sz w:val="28"/>
        </w:rPr>
        <w:t>n</w:t>
      </w:r>
      <w:r w:rsidR="00693DB7">
        <w:rPr>
          <w:rFonts w:ascii="Times New Roman" w:hAnsi="Times New Roman" w:cs="Times New Roman"/>
          <w:sz w:val="28"/>
        </w:rPr>
        <w:t xml:space="preserve">ot much </w:t>
      </w:r>
      <w:r>
        <w:rPr>
          <w:rFonts w:ascii="Times New Roman" w:hAnsi="Times New Roman" w:cs="Times New Roman"/>
          <w:sz w:val="28"/>
        </w:rPr>
        <w:t>use.</w:t>
      </w:r>
    </w:p>
    <w:p w:rsidR="00103FB9" w:rsidRDefault="00103FB9" w:rsidP="0084798C">
      <w:pPr>
        <w:pStyle w:val="ListParagraph"/>
        <w:ind w:left="1224"/>
        <w:rPr>
          <w:rFonts w:ascii="Times New Roman" w:hAnsi="Times New Roman" w:cs="Times New Roman"/>
          <w:sz w:val="28"/>
        </w:rPr>
      </w:pPr>
    </w:p>
    <w:p w:rsidR="0084798C" w:rsidRDefault="0084798C" w:rsidP="00350436">
      <w:pPr>
        <w:rPr>
          <w:rFonts w:ascii="Times New Roman" w:hAnsi="Times New Roman" w:cs="Times New Roman"/>
          <w:sz w:val="28"/>
        </w:rPr>
      </w:pPr>
    </w:p>
    <w:p w:rsidR="00350436" w:rsidRPr="00350436" w:rsidRDefault="00350436" w:rsidP="00350436">
      <w:pPr>
        <w:rPr>
          <w:rFonts w:ascii="Times New Roman" w:hAnsi="Times New Roman" w:cs="Times New Roman"/>
          <w:b/>
          <w:sz w:val="28"/>
        </w:rPr>
      </w:pPr>
    </w:p>
    <w:p w:rsidR="00FC6061" w:rsidRDefault="00A40A98" w:rsidP="00FC6061">
      <w:pPr>
        <w:pStyle w:val="ListParagraph"/>
        <w:numPr>
          <w:ilvl w:val="2"/>
          <w:numId w:val="34"/>
        </w:numPr>
        <w:rPr>
          <w:rFonts w:ascii="Times New Roman" w:hAnsi="Times New Roman" w:cs="Times New Roman"/>
          <w:i/>
          <w:sz w:val="28"/>
        </w:rPr>
      </w:pPr>
      <w:r>
        <w:rPr>
          <w:rFonts w:ascii="Times New Roman" w:hAnsi="Times New Roman" w:cs="Times New Roman"/>
          <w:i/>
          <w:sz w:val="28"/>
        </w:rPr>
        <w:t>Model Optimization</w:t>
      </w:r>
    </w:p>
    <w:p w:rsidR="004B0B7A" w:rsidRDefault="004B0B7A" w:rsidP="004B0B7A">
      <w:pPr>
        <w:pStyle w:val="ListParagraph"/>
        <w:ind w:left="1224"/>
        <w:rPr>
          <w:rFonts w:ascii="Times New Roman" w:hAnsi="Times New Roman" w:cs="Times New Roman"/>
          <w:i/>
          <w:sz w:val="28"/>
        </w:rPr>
      </w:pPr>
    </w:p>
    <w:p w:rsidR="009E2985" w:rsidRDefault="004B0B7A" w:rsidP="004B0B7A">
      <w:pPr>
        <w:pStyle w:val="ListParagraph"/>
        <w:ind w:firstLine="504"/>
        <w:rPr>
          <w:rFonts w:ascii="Times New Roman" w:hAnsi="Times New Roman" w:cs="Times New Roman"/>
          <w:sz w:val="28"/>
        </w:rPr>
      </w:pPr>
      <w:r>
        <w:rPr>
          <w:rFonts w:ascii="Times New Roman" w:hAnsi="Times New Roman" w:cs="Times New Roman"/>
          <w:sz w:val="28"/>
        </w:rPr>
        <w:t>The classification that</w:t>
      </w:r>
      <w:r w:rsidR="009E2985">
        <w:rPr>
          <w:rFonts w:ascii="Times New Roman" w:hAnsi="Times New Roman" w:cs="Times New Roman"/>
          <w:sz w:val="28"/>
        </w:rPr>
        <w:t xml:space="preserve"> used that</w:t>
      </w:r>
      <w:r>
        <w:rPr>
          <w:rFonts w:ascii="Times New Roman" w:hAnsi="Times New Roman" w:cs="Times New Roman"/>
          <w:sz w:val="28"/>
        </w:rPr>
        <w:t xml:space="preserve"> predicts whether a data sample, or a person, has liver disease or not </w:t>
      </w:r>
      <w:r w:rsidR="009E2985">
        <w:rPr>
          <w:rFonts w:ascii="Times New Roman" w:hAnsi="Times New Roman" w:cs="Times New Roman"/>
          <w:sz w:val="28"/>
        </w:rPr>
        <w:t xml:space="preserve">is Logistic Regression. </w:t>
      </w:r>
    </w:p>
    <w:p w:rsidR="009E2985" w:rsidRDefault="009E2985" w:rsidP="009E2985">
      <w:pPr>
        <w:pStyle w:val="ListParagraph"/>
        <w:ind w:firstLine="504"/>
        <w:rPr>
          <w:rFonts w:ascii="Times New Roman" w:hAnsi="Times New Roman" w:cs="Times New Roman"/>
          <w:sz w:val="28"/>
        </w:rPr>
      </w:pPr>
      <w:r>
        <w:rPr>
          <w:rFonts w:ascii="Times New Roman" w:hAnsi="Times New Roman" w:cs="Times New Roman"/>
          <w:sz w:val="28"/>
        </w:rPr>
        <w:t>The Logistic Regression class that we imported from the popular ‘sklearn’ library has many parameter in its Constructor that can be tuned to improve the prediction accuracy. Some of them being:</w:t>
      </w:r>
    </w:p>
    <w:p w:rsidR="009E2985" w:rsidRDefault="009E2985" w:rsidP="009E2985">
      <w:pPr>
        <w:pStyle w:val="ListParagraph"/>
        <w:ind w:left="1224"/>
        <w:rPr>
          <w:rFonts w:ascii="Times New Roman" w:hAnsi="Times New Roman" w:cs="Times New Roman"/>
          <w:sz w:val="28"/>
        </w:rPr>
      </w:pPr>
    </w:p>
    <w:p w:rsidR="00CF0F4F" w:rsidRDefault="00C25BB3" w:rsidP="009E2985">
      <w:pPr>
        <w:ind w:left="720" w:firstLine="504"/>
        <w:rPr>
          <w:rFonts w:ascii="Times New Roman" w:hAnsi="Times New Roman" w:cs="Times New Roman"/>
          <w:sz w:val="28"/>
          <w:lang w:val="en-IN"/>
        </w:rPr>
      </w:pPr>
      <w:r w:rsidRPr="009E2985">
        <w:rPr>
          <w:rFonts w:ascii="Times New Roman" w:hAnsi="Times New Roman" w:cs="Times New Roman"/>
          <w:b/>
          <w:bCs/>
          <w:sz w:val="28"/>
          <w:lang w:val="en-IN"/>
        </w:rPr>
        <w:t>C</w:t>
      </w:r>
      <w:r w:rsidR="009E2985">
        <w:rPr>
          <w:rFonts w:ascii="Times New Roman" w:hAnsi="Times New Roman" w:cs="Times New Roman"/>
          <w:b/>
          <w:bCs/>
          <w:i/>
          <w:iCs/>
          <w:sz w:val="28"/>
          <w:lang w:val="en-IN"/>
        </w:rPr>
        <w:t xml:space="preserve"> - </w:t>
      </w:r>
      <w:r w:rsidRPr="009E2985">
        <w:rPr>
          <w:rFonts w:ascii="Times New Roman" w:hAnsi="Times New Roman" w:cs="Times New Roman"/>
          <w:sz w:val="28"/>
          <w:lang w:val="en-IN"/>
        </w:rPr>
        <w:t xml:space="preserve">Inverse of regularization strength; must be a positive float. </w:t>
      </w:r>
      <w:r w:rsidR="00056398">
        <w:rPr>
          <w:rFonts w:ascii="Times New Roman" w:hAnsi="Times New Roman" w:cs="Times New Roman"/>
          <w:sz w:val="28"/>
          <w:lang w:val="en-IN"/>
        </w:rPr>
        <w:t>S</w:t>
      </w:r>
      <w:r w:rsidR="006E60CE">
        <w:rPr>
          <w:rFonts w:ascii="Times New Roman" w:hAnsi="Times New Roman" w:cs="Times New Roman"/>
          <w:sz w:val="28"/>
          <w:lang w:val="en-IN"/>
        </w:rPr>
        <w:t>ma</w:t>
      </w:r>
      <w:r w:rsidR="00111875">
        <w:rPr>
          <w:rFonts w:ascii="Times New Roman" w:hAnsi="Times New Roman" w:cs="Times New Roman"/>
          <w:sz w:val="28"/>
          <w:lang w:val="en-IN"/>
        </w:rPr>
        <w:t>l</w:t>
      </w:r>
      <w:r w:rsidR="006E60CE">
        <w:rPr>
          <w:rFonts w:ascii="Times New Roman" w:hAnsi="Times New Roman" w:cs="Times New Roman"/>
          <w:sz w:val="28"/>
          <w:lang w:val="en-IN"/>
        </w:rPr>
        <w:t xml:space="preserve">ler </w:t>
      </w:r>
      <w:r w:rsidRPr="009E2985">
        <w:rPr>
          <w:rFonts w:ascii="Times New Roman" w:hAnsi="Times New Roman" w:cs="Times New Roman"/>
          <w:sz w:val="28"/>
          <w:lang w:val="en-IN"/>
        </w:rPr>
        <w:t>values specify stronger regularization.</w:t>
      </w:r>
    </w:p>
    <w:p w:rsidR="009E2985" w:rsidRPr="009E2985" w:rsidRDefault="009E2985" w:rsidP="009E2985">
      <w:pPr>
        <w:ind w:left="720" w:firstLine="504"/>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T</w:t>
      </w:r>
      <w:r w:rsidR="00C25BB3" w:rsidRPr="009E2985">
        <w:rPr>
          <w:rFonts w:ascii="Times New Roman" w:hAnsi="Times New Roman" w:cs="Times New Roman"/>
          <w:b/>
          <w:bCs/>
          <w:sz w:val="28"/>
          <w:lang w:val="en-IN"/>
        </w:rPr>
        <w:t>ol</w:t>
      </w:r>
      <w:r>
        <w:rPr>
          <w:rFonts w:ascii="Times New Roman" w:hAnsi="Times New Roman" w:cs="Times New Roman"/>
          <w:b/>
          <w:bCs/>
          <w:sz w:val="28"/>
          <w:lang w:val="en-IN"/>
        </w:rPr>
        <w:t xml:space="preserve"> - </w:t>
      </w:r>
      <w:r w:rsidR="00C25BB3" w:rsidRPr="009E2985">
        <w:rPr>
          <w:rFonts w:ascii="Times New Roman" w:hAnsi="Times New Roman" w:cs="Times New Roman"/>
          <w:sz w:val="28"/>
          <w:lang w:val="en-IN"/>
        </w:rPr>
        <w:t>Tolerance for stopping criteria.</w:t>
      </w:r>
    </w:p>
    <w:p w:rsidR="009E2985" w:rsidRPr="009E2985" w:rsidRDefault="009E2985" w:rsidP="009E2985">
      <w:pPr>
        <w:ind w:left="864" w:firstLine="360"/>
        <w:rPr>
          <w:rFonts w:ascii="Times New Roman" w:hAnsi="Times New Roman" w:cs="Times New Roman"/>
          <w:sz w:val="28"/>
          <w:lang w:val="en-IN"/>
        </w:rPr>
      </w:pPr>
    </w:p>
    <w:p w:rsidR="00CF0F4F" w:rsidRDefault="009E2985" w:rsidP="009E2985">
      <w:pPr>
        <w:ind w:left="864" w:firstLine="360"/>
        <w:rPr>
          <w:rFonts w:ascii="Times New Roman" w:hAnsi="Times New Roman" w:cs="Times New Roman"/>
          <w:sz w:val="28"/>
          <w:lang w:val="en-IN"/>
        </w:rPr>
      </w:pPr>
      <w:r w:rsidRPr="009E2985">
        <w:rPr>
          <w:rFonts w:ascii="Times New Roman" w:hAnsi="Times New Roman" w:cs="Times New Roman"/>
          <w:b/>
          <w:bCs/>
          <w:sz w:val="28"/>
          <w:lang w:val="en-IN"/>
        </w:rPr>
        <w:t>P</w:t>
      </w:r>
      <w:r w:rsidR="00C25BB3" w:rsidRPr="009E2985">
        <w:rPr>
          <w:rFonts w:ascii="Times New Roman" w:hAnsi="Times New Roman" w:cs="Times New Roman"/>
          <w:b/>
          <w:bCs/>
          <w:sz w:val="28"/>
          <w:lang w:val="en-IN"/>
        </w:rPr>
        <w:t>enalty</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Used to specify the norm used in the penalization.</w:t>
      </w:r>
      <w:r>
        <w:rPr>
          <w:rFonts w:ascii="Times New Roman" w:hAnsi="Times New Roman" w:cs="Times New Roman"/>
          <w:sz w:val="28"/>
          <w:lang w:val="en-IN"/>
        </w:rPr>
        <w:t xml:space="preserve"> It is also known as </w:t>
      </w:r>
      <w:r w:rsidR="00056398">
        <w:rPr>
          <w:rFonts w:ascii="Times New Roman" w:hAnsi="Times New Roman" w:cs="Times New Roman"/>
          <w:sz w:val="28"/>
          <w:lang w:val="en-IN"/>
        </w:rPr>
        <w:t>method of r</w:t>
      </w:r>
      <w:r>
        <w:rPr>
          <w:rFonts w:ascii="Times New Roman" w:hAnsi="Times New Roman" w:cs="Times New Roman"/>
          <w:sz w:val="28"/>
          <w:lang w:val="en-IN"/>
        </w:rPr>
        <w:t xml:space="preserve">egularization. </w:t>
      </w:r>
      <w:r w:rsidRPr="009E2985">
        <w:rPr>
          <w:rFonts w:ascii="Times New Roman" w:hAnsi="Times New Roman" w:cs="Times New Roman"/>
          <w:bCs/>
          <w:color w:val="222222"/>
          <w:sz w:val="28"/>
          <w:shd w:val="clear" w:color="auto" w:fill="FFFFFF"/>
        </w:rPr>
        <w:t>It</w:t>
      </w:r>
      <w:r>
        <w:rPr>
          <w:rFonts w:ascii="Times New Roman" w:hAnsi="Times New Roman" w:cs="Times New Roman"/>
          <w:b/>
          <w:bCs/>
          <w:color w:val="222222"/>
          <w:sz w:val="28"/>
          <w:shd w:val="clear" w:color="auto" w:fill="FFFFFF"/>
        </w:rPr>
        <w:t xml:space="preserve"> </w:t>
      </w:r>
      <w:r w:rsidRPr="009E2985">
        <w:rPr>
          <w:rFonts w:ascii="Times New Roman" w:hAnsi="Times New Roman" w:cs="Times New Roman"/>
          <w:color w:val="222222"/>
          <w:sz w:val="28"/>
          <w:shd w:val="clear" w:color="auto" w:fill="FFFFFF"/>
        </w:rPr>
        <w:t>is the process which regularizes or shrinks the coeff</w:t>
      </w:r>
      <w:r>
        <w:rPr>
          <w:rFonts w:ascii="Times New Roman" w:hAnsi="Times New Roman" w:cs="Times New Roman"/>
          <w:color w:val="222222"/>
          <w:sz w:val="28"/>
          <w:shd w:val="clear" w:color="auto" w:fill="FFFFFF"/>
        </w:rPr>
        <w:t>icients towards zero</w:t>
      </w:r>
      <w:r w:rsidR="00373473">
        <w:rPr>
          <w:rFonts w:ascii="Times New Roman" w:hAnsi="Times New Roman" w:cs="Times New Roman"/>
          <w:color w:val="222222"/>
          <w:sz w:val="28"/>
          <w:shd w:val="clear" w:color="auto" w:fill="FFFFFF"/>
        </w:rPr>
        <w:t xml:space="preserve"> to </w:t>
      </w:r>
      <w:r w:rsidR="00570F56">
        <w:rPr>
          <w:rFonts w:ascii="Times New Roman" w:hAnsi="Times New Roman" w:cs="Times New Roman"/>
          <w:color w:val="222222"/>
          <w:sz w:val="28"/>
          <w:shd w:val="clear" w:color="auto" w:fill="FFFFFF"/>
        </w:rPr>
        <w:t>prevent</w:t>
      </w:r>
      <w:r>
        <w:rPr>
          <w:rFonts w:ascii="Times New Roman" w:hAnsi="Times New Roman" w:cs="Times New Roman"/>
          <w:color w:val="222222"/>
          <w:sz w:val="28"/>
          <w:shd w:val="clear" w:color="auto" w:fill="FFFFFF"/>
        </w:rPr>
        <w:t xml:space="preserve"> overfitting.</w:t>
      </w:r>
    </w:p>
    <w:p w:rsidR="009E2985" w:rsidRPr="009E2985" w:rsidRDefault="009E2985" w:rsidP="009E2985">
      <w:pPr>
        <w:ind w:left="864" w:firstLine="360"/>
        <w:rPr>
          <w:rFonts w:ascii="Times New Roman" w:hAnsi="Times New Roman" w:cs="Times New Roman"/>
          <w:sz w:val="28"/>
          <w:lang w:val="en-IN"/>
        </w:rPr>
      </w:pPr>
    </w:p>
    <w:p w:rsidR="00CF0F4F" w:rsidRPr="009E2985" w:rsidRDefault="009E2985" w:rsidP="009E2985">
      <w:pPr>
        <w:ind w:left="1080" w:firstLine="144"/>
        <w:rPr>
          <w:rFonts w:ascii="Times New Roman" w:hAnsi="Times New Roman" w:cs="Times New Roman"/>
          <w:sz w:val="28"/>
          <w:lang w:val="en-IN"/>
        </w:rPr>
      </w:pPr>
      <w:r w:rsidRPr="009E2985">
        <w:rPr>
          <w:rFonts w:ascii="Times New Roman" w:hAnsi="Times New Roman" w:cs="Times New Roman"/>
          <w:b/>
          <w:bCs/>
          <w:sz w:val="28"/>
          <w:lang w:val="en-IN"/>
        </w:rPr>
        <w:t>S</w:t>
      </w:r>
      <w:r w:rsidR="00C25BB3" w:rsidRPr="009E2985">
        <w:rPr>
          <w:rFonts w:ascii="Times New Roman" w:hAnsi="Times New Roman" w:cs="Times New Roman"/>
          <w:b/>
          <w:bCs/>
          <w:sz w:val="28"/>
          <w:lang w:val="en-IN"/>
        </w:rPr>
        <w:t>olver</w:t>
      </w:r>
      <w:r>
        <w:rPr>
          <w:rFonts w:ascii="Times New Roman" w:hAnsi="Times New Roman" w:cs="Times New Roman"/>
          <w:b/>
          <w:bCs/>
          <w:i/>
          <w:iCs/>
          <w:sz w:val="28"/>
          <w:lang w:val="en-IN"/>
        </w:rPr>
        <w:t xml:space="preserve"> - </w:t>
      </w:r>
      <w:r w:rsidR="00C25BB3" w:rsidRPr="009E2985">
        <w:rPr>
          <w:rFonts w:ascii="Times New Roman" w:hAnsi="Times New Roman" w:cs="Times New Roman"/>
          <w:sz w:val="28"/>
          <w:lang w:val="en-IN"/>
        </w:rPr>
        <w:t>Algorithm to use in the optimization problem.</w:t>
      </w:r>
    </w:p>
    <w:p w:rsidR="004B0B7A" w:rsidRDefault="004B0B7A" w:rsidP="009E2985">
      <w:pPr>
        <w:pStyle w:val="ListParagraph"/>
        <w:ind w:firstLine="504"/>
        <w:rPr>
          <w:rFonts w:ascii="Times New Roman" w:hAnsi="Times New Roman" w:cs="Times New Roman"/>
          <w:sz w:val="28"/>
        </w:rPr>
      </w:pPr>
      <w:r w:rsidRPr="009E2985">
        <w:rPr>
          <w:rFonts w:ascii="Times New Roman" w:hAnsi="Times New Roman" w:cs="Times New Roman"/>
          <w:sz w:val="28"/>
        </w:rPr>
        <w:tab/>
      </w:r>
    </w:p>
    <w:p w:rsidR="00474FB0" w:rsidRDefault="00474FB0" w:rsidP="009E2985">
      <w:pPr>
        <w:pStyle w:val="ListParagraph"/>
        <w:ind w:firstLine="504"/>
        <w:rPr>
          <w:rFonts w:ascii="Times New Roman" w:hAnsi="Times New Roman" w:cs="Times New Roman"/>
          <w:sz w:val="28"/>
        </w:rPr>
      </w:pPr>
    </w:p>
    <w:p w:rsidR="00FC6061" w:rsidRDefault="00474FB0" w:rsidP="00350436">
      <w:pPr>
        <w:pStyle w:val="ListParagraph"/>
        <w:ind w:firstLine="504"/>
        <w:rPr>
          <w:rFonts w:ascii="Times New Roman" w:hAnsi="Times New Roman" w:cs="Times New Roman"/>
          <w:sz w:val="28"/>
        </w:rPr>
      </w:pPr>
      <w:r>
        <w:rPr>
          <w:rFonts w:ascii="Times New Roman" w:hAnsi="Times New Roman" w:cs="Times New Roman"/>
          <w:sz w:val="28"/>
        </w:rPr>
        <w:t xml:space="preserve">By using </w:t>
      </w:r>
      <w:r w:rsidRPr="00D560F7">
        <w:rPr>
          <w:rFonts w:ascii="Times New Roman" w:hAnsi="Times New Roman" w:cs="Times New Roman"/>
          <w:b/>
          <w:sz w:val="28"/>
        </w:rPr>
        <w:t>Genetic Algorithm</w:t>
      </w:r>
      <w:r>
        <w:rPr>
          <w:rFonts w:ascii="Times New Roman" w:hAnsi="Times New Roman" w:cs="Times New Roman"/>
          <w:sz w:val="28"/>
        </w:rPr>
        <w:t xml:space="preserve"> that has been mentioned earlier in the report, we carried out the process of hyper-parameter tuning that searches for the optimum combination of the aforementioned parameters. </w:t>
      </w:r>
    </w:p>
    <w:p w:rsidR="00350436" w:rsidRDefault="00350436" w:rsidP="00350436">
      <w:pPr>
        <w:pStyle w:val="ListParagraph"/>
        <w:ind w:firstLine="504"/>
        <w:rPr>
          <w:rFonts w:ascii="Times New Roman" w:hAnsi="Times New Roman" w:cs="Times New Roman"/>
          <w:sz w:val="28"/>
        </w:rPr>
      </w:pPr>
    </w:p>
    <w:p w:rsidR="00350436" w:rsidRPr="00350436" w:rsidRDefault="00350436" w:rsidP="00350436">
      <w:pPr>
        <w:pStyle w:val="ListParagraph"/>
        <w:ind w:firstLine="504"/>
        <w:rPr>
          <w:rFonts w:ascii="Times New Roman" w:hAnsi="Times New Roman" w:cs="Times New Roman"/>
          <w:sz w:val="28"/>
        </w:rPr>
      </w:pPr>
      <w:r>
        <w:rPr>
          <w:rFonts w:ascii="Times New Roman" w:hAnsi="Times New Roman" w:cs="Times New Roman"/>
          <w:sz w:val="28"/>
        </w:rPr>
        <w:t>Our results showed the</w:t>
      </w:r>
      <w:r w:rsidR="00D560F7">
        <w:rPr>
          <w:rFonts w:ascii="Times New Roman" w:hAnsi="Times New Roman" w:cs="Times New Roman"/>
          <w:sz w:val="28"/>
        </w:rPr>
        <w:t xml:space="preserve"> combination of</w:t>
      </w:r>
      <w:r>
        <w:rPr>
          <w:rFonts w:ascii="Times New Roman" w:hAnsi="Times New Roman" w:cs="Times New Roman"/>
          <w:sz w:val="28"/>
        </w:rPr>
        <w:t xml:space="preserve"> values of </w:t>
      </w:r>
      <w:r w:rsidRPr="00350436">
        <w:rPr>
          <w:rFonts w:ascii="Times New Roman" w:hAnsi="Times New Roman" w:cs="Times New Roman"/>
          <w:b/>
          <w:sz w:val="28"/>
        </w:rPr>
        <w:t xml:space="preserve">100000, 0.1, ‘L1’ </w:t>
      </w:r>
      <w:r w:rsidRPr="00350436">
        <w:rPr>
          <w:rFonts w:ascii="Times New Roman" w:hAnsi="Times New Roman" w:cs="Times New Roman"/>
          <w:sz w:val="28"/>
        </w:rPr>
        <w:t>and</w:t>
      </w:r>
      <w:r w:rsidRPr="00350436">
        <w:rPr>
          <w:rFonts w:ascii="Times New Roman" w:hAnsi="Times New Roman" w:cs="Times New Roman"/>
          <w:b/>
          <w:sz w:val="28"/>
        </w:rPr>
        <w:t xml:space="preserve"> ‘liblinear’</w:t>
      </w:r>
      <w:r>
        <w:rPr>
          <w:rFonts w:ascii="Times New Roman" w:hAnsi="Times New Roman" w:cs="Times New Roman"/>
          <w:sz w:val="28"/>
        </w:rPr>
        <w:t xml:space="preserve"> of parameters </w:t>
      </w:r>
      <w:r w:rsidRPr="00350436">
        <w:rPr>
          <w:rFonts w:ascii="Times New Roman" w:hAnsi="Times New Roman" w:cs="Times New Roman"/>
          <w:b/>
          <w:sz w:val="28"/>
        </w:rPr>
        <w:t xml:space="preserve">C, Tol, Penalty </w:t>
      </w:r>
      <w:r w:rsidRPr="00350436">
        <w:rPr>
          <w:rFonts w:ascii="Times New Roman" w:hAnsi="Times New Roman" w:cs="Times New Roman"/>
          <w:sz w:val="28"/>
        </w:rPr>
        <w:t>and</w:t>
      </w:r>
      <w:r w:rsidRPr="00350436">
        <w:rPr>
          <w:rFonts w:ascii="Times New Roman" w:hAnsi="Times New Roman" w:cs="Times New Roman"/>
          <w:b/>
          <w:sz w:val="28"/>
        </w:rPr>
        <w:t xml:space="preserve"> Solver</w:t>
      </w:r>
      <w:r>
        <w:rPr>
          <w:rFonts w:ascii="Times New Roman" w:hAnsi="Times New Roman" w:cs="Times New Roman"/>
          <w:sz w:val="28"/>
        </w:rPr>
        <w:t xml:space="preserve"> respectively performed the best of the highest accuracy score.</w:t>
      </w:r>
    </w:p>
    <w:p w:rsidR="00FC6061" w:rsidRDefault="00FC6061" w:rsidP="00FC6061">
      <w:pPr>
        <w:jc w:val="center"/>
        <w:rPr>
          <w:rFonts w:ascii="Times New Roman" w:hAnsi="Times New Roman" w:cs="Times New Roman"/>
          <w:b/>
          <w:sz w:val="32"/>
        </w:rPr>
      </w:pPr>
    </w:p>
    <w:p w:rsidR="00FC6061" w:rsidRDefault="0008677A" w:rsidP="006E6423">
      <w:pPr>
        <w:tabs>
          <w:tab w:val="left" w:pos="3648"/>
          <w:tab w:val="center" w:pos="4680"/>
        </w:tabs>
        <w:jc w:val="center"/>
        <w:rPr>
          <w:rFonts w:ascii="Times New Roman" w:hAnsi="Times New Roman" w:cs="Times New Roman"/>
          <w:i/>
          <w:sz w:val="28"/>
        </w:rPr>
      </w:pPr>
      <w:r w:rsidRPr="0008677A">
        <w:rPr>
          <w:rFonts w:ascii="Times New Roman" w:hAnsi="Times New Roman" w:cs="Times New Roman"/>
          <w:i/>
          <w:sz w:val="28"/>
        </w:rPr>
        <w:t>Figure 5.2.3.1</w:t>
      </w:r>
      <w:r w:rsidR="006E6423">
        <w:rPr>
          <w:rFonts w:ascii="Times New Roman" w:hAnsi="Times New Roman" w:cs="Times New Roman"/>
          <w:i/>
          <w:sz w:val="28"/>
        </w:rPr>
        <w:t xml:space="preserve"> Pseudo Code for Genetic Algorithm</w:t>
      </w:r>
    </w:p>
    <w:p w:rsidR="0008677A" w:rsidRDefault="0008677A" w:rsidP="0008677A">
      <w:pPr>
        <w:tabs>
          <w:tab w:val="left" w:pos="3648"/>
          <w:tab w:val="center" w:pos="4680"/>
        </w:tabs>
        <w:rPr>
          <w:rFonts w:ascii="Times New Roman" w:hAnsi="Times New Roman" w:cs="Times New Roman"/>
          <w:i/>
          <w:sz w:val="28"/>
        </w:rPr>
      </w:pPr>
    </w:p>
    <w:p w:rsidR="0008677A" w:rsidRPr="0008677A" w:rsidRDefault="0008677A" w:rsidP="0008677A">
      <w:pPr>
        <w:tabs>
          <w:tab w:val="left" w:pos="3648"/>
          <w:tab w:val="center" w:pos="4680"/>
        </w:tabs>
        <w:rPr>
          <w:rFonts w:ascii="Times New Roman" w:hAnsi="Times New Roman" w:cs="Times New Roman"/>
          <w:sz w:val="32"/>
        </w:rPr>
      </w:pPr>
      <w:r>
        <w:rPr>
          <w:rFonts w:ascii="Times New Roman" w:hAnsi="Times New Roman" w:cs="Times New Roman"/>
          <w:noProof/>
          <w:sz w:val="32"/>
          <w:lang w:val="en-IN" w:eastAsia="en-IN"/>
        </w:rPr>
        <w:drawing>
          <wp:inline distT="0" distB="0" distL="0" distR="0">
            <wp:extent cx="5943600" cy="2056130"/>
            <wp:effectExtent l="0" t="0" r="0" b="127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enalgopesudo.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2056130"/>
                    </a:xfrm>
                    <a:prstGeom prst="rect">
                      <a:avLst/>
                    </a:prstGeom>
                  </pic:spPr>
                </pic:pic>
              </a:graphicData>
            </a:graphic>
          </wp:inline>
        </w:drawing>
      </w:r>
    </w:p>
    <w:p w:rsidR="00FC6061" w:rsidRDefault="00FC6061"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A80F9E" w:rsidRDefault="00A80F9E" w:rsidP="00FC6061">
      <w:pPr>
        <w:jc w:val="center"/>
        <w:rPr>
          <w:rFonts w:ascii="Times New Roman" w:hAnsi="Times New Roman" w:cs="Times New Roman"/>
          <w:b/>
          <w:sz w:val="32"/>
        </w:rPr>
      </w:pPr>
    </w:p>
    <w:p w:rsidR="007A4608" w:rsidRDefault="007A4608" w:rsidP="00FC6061">
      <w:pPr>
        <w:jc w:val="center"/>
        <w:rPr>
          <w:rFonts w:ascii="Times New Roman" w:hAnsi="Times New Roman" w:cs="Times New Roman"/>
          <w:b/>
          <w:sz w:val="32"/>
        </w:rPr>
      </w:pPr>
    </w:p>
    <w:p w:rsidR="006E6423" w:rsidRDefault="006E6423" w:rsidP="00FC6061">
      <w:pPr>
        <w:jc w:val="center"/>
        <w:rPr>
          <w:rFonts w:ascii="Times New Roman" w:hAnsi="Times New Roman" w:cs="Times New Roman"/>
          <w:b/>
          <w:sz w:val="32"/>
        </w:rPr>
      </w:pPr>
    </w:p>
    <w:p w:rsidR="005427E8" w:rsidRPr="00FC6061" w:rsidRDefault="005427E8" w:rsidP="00FC6061">
      <w:pPr>
        <w:jc w:val="cente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Simulation of Hypotheses</w:t>
      </w:r>
    </w:p>
    <w:p w:rsidR="00A23020" w:rsidRDefault="00A23020" w:rsidP="00A23020">
      <w:pPr>
        <w:pStyle w:val="ListParagraph"/>
        <w:ind w:left="360"/>
        <w:rPr>
          <w:rFonts w:ascii="Times New Roman" w:hAnsi="Times New Roman" w:cs="Times New Roman"/>
          <w:b/>
          <w:sz w:val="32"/>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Setup</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ind w:left="792"/>
        <w:rPr>
          <w:rFonts w:ascii="Times New Roman" w:hAnsi="Times New Roman" w:cs="Times New Roman"/>
          <w:sz w:val="28"/>
        </w:rPr>
      </w:pPr>
      <w:r>
        <w:rPr>
          <w:rFonts w:ascii="Times New Roman" w:hAnsi="Times New Roman" w:cs="Times New Roman"/>
          <w:sz w:val="28"/>
        </w:rPr>
        <w:t>For our implementation, we used the following software and hardware components and tools.</w:t>
      </w:r>
    </w:p>
    <w:p w:rsidR="00A23020" w:rsidRDefault="00A23020" w:rsidP="00A23020">
      <w:pPr>
        <w:pStyle w:val="ListParagraph"/>
        <w:ind w:left="792"/>
        <w:rPr>
          <w:rFonts w:ascii="Times New Roman" w:hAnsi="Times New Roman" w:cs="Times New Roman"/>
          <w:sz w:val="28"/>
        </w:rPr>
      </w:pP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A </w:t>
      </w:r>
      <w:r w:rsidR="00093396">
        <w:rPr>
          <w:rFonts w:ascii="Times New Roman" w:hAnsi="Times New Roman" w:cs="Times New Roman"/>
          <w:sz w:val="28"/>
        </w:rPr>
        <w:t>S</w:t>
      </w:r>
      <w:r>
        <w:rPr>
          <w:rFonts w:ascii="Times New Roman" w:hAnsi="Times New Roman" w:cs="Times New Roman"/>
          <w:sz w:val="28"/>
        </w:rPr>
        <w:t>ystem with Intel-8</w:t>
      </w:r>
      <w:r w:rsidRPr="00A23020">
        <w:rPr>
          <w:rFonts w:ascii="Times New Roman" w:hAnsi="Times New Roman" w:cs="Times New Roman"/>
          <w:sz w:val="28"/>
          <w:vertAlign w:val="superscript"/>
        </w:rPr>
        <w:t>th</w:t>
      </w:r>
      <w:r>
        <w:rPr>
          <w:rFonts w:ascii="Times New Roman" w:hAnsi="Times New Roman" w:cs="Times New Roman"/>
          <w:sz w:val="28"/>
        </w:rPr>
        <w:t xml:space="preserve"> Generation processor and 8 GB of RAM.</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Text Editor named Sublime Text for coding.</w:t>
      </w:r>
    </w:p>
    <w:p w:rsidR="00A23020"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Python Programming Language.</w:t>
      </w:r>
    </w:p>
    <w:p w:rsidR="00A23020" w:rsidRPr="001F1CE7" w:rsidRDefault="00A23020" w:rsidP="00A23020">
      <w:pPr>
        <w:pStyle w:val="ListParagraph"/>
        <w:numPr>
          <w:ilvl w:val="0"/>
          <w:numId w:val="40"/>
        </w:numPr>
        <w:rPr>
          <w:rFonts w:ascii="Times New Roman" w:hAnsi="Times New Roman" w:cs="Times New Roman"/>
          <w:sz w:val="28"/>
        </w:rPr>
      </w:pPr>
      <w:r>
        <w:rPr>
          <w:rFonts w:ascii="Times New Roman" w:hAnsi="Times New Roman" w:cs="Times New Roman"/>
          <w:sz w:val="28"/>
        </w:rPr>
        <w:t xml:space="preserve">Popular Python libraries and modules such as </w:t>
      </w:r>
      <w:r w:rsidRPr="00A23020">
        <w:rPr>
          <w:rFonts w:ascii="Times New Roman" w:hAnsi="Times New Roman" w:cs="Times New Roman"/>
          <w:b/>
          <w:sz w:val="28"/>
        </w:rPr>
        <w:t xml:space="preserve">pandas, sklearn, numpy </w:t>
      </w:r>
      <w:r w:rsidRPr="00A23020">
        <w:rPr>
          <w:rFonts w:ascii="Times New Roman" w:hAnsi="Times New Roman" w:cs="Times New Roman"/>
          <w:sz w:val="28"/>
        </w:rPr>
        <w:t>and</w:t>
      </w:r>
      <w:r w:rsidRPr="00A23020">
        <w:rPr>
          <w:rFonts w:ascii="Times New Roman" w:hAnsi="Times New Roman" w:cs="Times New Roman"/>
          <w:b/>
          <w:sz w:val="28"/>
        </w:rPr>
        <w:t xml:space="preserve"> tkinter</w:t>
      </w:r>
      <w:r>
        <w:rPr>
          <w:rFonts w:ascii="Times New Roman" w:hAnsi="Times New Roman" w:cs="Times New Roman"/>
          <w:b/>
          <w:sz w:val="28"/>
        </w:rPr>
        <w:t>.</w:t>
      </w:r>
    </w:p>
    <w:p w:rsidR="001F1CE7" w:rsidRPr="001F1CE7" w:rsidRDefault="001F1CE7" w:rsidP="00A23020">
      <w:pPr>
        <w:pStyle w:val="ListParagraph"/>
        <w:numPr>
          <w:ilvl w:val="0"/>
          <w:numId w:val="40"/>
        </w:numPr>
        <w:rPr>
          <w:rFonts w:ascii="Times New Roman" w:hAnsi="Times New Roman" w:cs="Times New Roman"/>
          <w:sz w:val="28"/>
        </w:rPr>
      </w:pPr>
      <w:r w:rsidRPr="001F1CE7">
        <w:rPr>
          <w:rFonts w:ascii="Times New Roman" w:hAnsi="Times New Roman" w:cs="Times New Roman"/>
          <w:sz w:val="28"/>
        </w:rPr>
        <w:t>GitHub</w:t>
      </w:r>
      <w:r>
        <w:rPr>
          <w:rFonts w:ascii="Times New Roman" w:hAnsi="Times New Roman" w:cs="Times New Roman"/>
          <w:sz w:val="28"/>
        </w:rPr>
        <w:t xml:space="preserve"> as a version control and code collaboration tool, where all of our </w:t>
      </w:r>
      <w:hyperlink r:id="rId30" w:history="1">
        <w:r w:rsidRPr="001F1CE7">
          <w:rPr>
            <w:rStyle w:val="Hyperlink"/>
            <w:rFonts w:ascii="Times New Roman" w:hAnsi="Times New Roman" w:cs="Times New Roman"/>
            <w:sz w:val="28"/>
          </w:rPr>
          <w:t>code</w:t>
        </w:r>
      </w:hyperlink>
      <w:r>
        <w:rPr>
          <w:rFonts w:ascii="Times New Roman" w:hAnsi="Times New Roman" w:cs="Times New Roman"/>
          <w:sz w:val="28"/>
        </w:rPr>
        <w:t xml:space="preserve"> is hosted.</w:t>
      </w:r>
    </w:p>
    <w:p w:rsidR="00A23020" w:rsidRPr="00A23020" w:rsidRDefault="00A23020" w:rsidP="00A23020">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Graphical User Interface</w:t>
      </w:r>
    </w:p>
    <w:p w:rsidR="00292A9F" w:rsidRDefault="00292A9F" w:rsidP="00292A9F">
      <w:pPr>
        <w:pStyle w:val="ListParagraph"/>
        <w:ind w:left="792"/>
        <w:rPr>
          <w:rFonts w:ascii="Times New Roman" w:hAnsi="Times New Roman" w:cs="Times New Roman"/>
          <w:i/>
          <w:sz w:val="32"/>
        </w:rPr>
      </w:pPr>
    </w:p>
    <w:p w:rsidR="00292A9F" w:rsidRDefault="00292A9F" w:rsidP="00292A9F">
      <w:pPr>
        <w:pStyle w:val="ListParagraph"/>
        <w:ind w:left="792" w:firstLine="648"/>
        <w:rPr>
          <w:rFonts w:ascii="Times New Roman" w:hAnsi="Times New Roman" w:cs="Times New Roman"/>
          <w:sz w:val="28"/>
        </w:rPr>
      </w:pPr>
      <w:r>
        <w:rPr>
          <w:rFonts w:ascii="Times New Roman" w:hAnsi="Times New Roman" w:cs="Times New Roman"/>
          <w:sz w:val="28"/>
        </w:rPr>
        <w:t>In order to make our prediction model interactive and responsive to a query based interface, we used tkinter to make a Graphical User Interface to the model. Here, it is possible to input a variety of details about any patient and then the user will be informed of the percentage likelihood of that patient developing a liver disease.</w:t>
      </w:r>
    </w:p>
    <w:p w:rsidR="00292A9F" w:rsidRDefault="00292A9F" w:rsidP="00292A9F">
      <w:pPr>
        <w:pStyle w:val="ListParagraph"/>
        <w:ind w:left="792" w:firstLine="648"/>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sz w:val="28"/>
        </w:rPr>
        <w:t>Figure 6.2.1: GUI</w:t>
      </w: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p>
    <w:p w:rsidR="00292A9F" w:rsidRDefault="00292A9F" w:rsidP="00292A9F">
      <w:pPr>
        <w:pStyle w:val="ListParagraph"/>
        <w:ind w:left="792" w:firstLine="648"/>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14:anchorId="1C2200D9" wp14:editId="5F87584D">
            <wp:extent cx="5202382" cy="2665665"/>
            <wp:effectExtent l="0" t="0" r="0" b="190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UI.PNG"/>
                    <pic:cNvPicPr/>
                  </pic:nvPicPr>
                  <pic:blipFill>
                    <a:blip r:embed="rId31">
                      <a:extLst>
                        <a:ext uri="{28A0092B-C50C-407E-A947-70E740481C1C}">
                          <a14:useLocalDpi xmlns:a14="http://schemas.microsoft.com/office/drawing/2010/main" val="0"/>
                        </a:ext>
                      </a:extLst>
                    </a:blip>
                    <a:stretch>
                      <a:fillRect/>
                    </a:stretch>
                  </pic:blipFill>
                  <pic:spPr>
                    <a:xfrm>
                      <a:off x="0" y="0"/>
                      <a:ext cx="5207721" cy="2668401"/>
                    </a:xfrm>
                    <a:prstGeom prst="rect">
                      <a:avLst/>
                    </a:prstGeom>
                  </pic:spPr>
                </pic:pic>
              </a:graphicData>
            </a:graphic>
          </wp:inline>
        </w:drawing>
      </w:r>
    </w:p>
    <w:p w:rsidR="00292A9F" w:rsidRDefault="00292A9F" w:rsidP="00292A9F">
      <w:pPr>
        <w:pStyle w:val="ListParagraph"/>
        <w:ind w:left="792" w:firstLine="648"/>
        <w:jc w:val="center"/>
        <w:rPr>
          <w:rFonts w:ascii="Times New Roman" w:hAnsi="Times New Roman" w:cs="Times New Roman"/>
          <w:sz w:val="28"/>
        </w:rPr>
      </w:pPr>
    </w:p>
    <w:p w:rsidR="00292A9F" w:rsidRPr="00292A9F" w:rsidRDefault="00292A9F" w:rsidP="00292A9F">
      <w:pPr>
        <w:pStyle w:val="ListParagraph"/>
        <w:ind w:left="792"/>
        <w:rPr>
          <w:rFonts w:ascii="Times New Roman" w:hAnsi="Times New Roman" w:cs="Times New Roman"/>
          <w:sz w:val="28"/>
        </w:rPr>
      </w:pPr>
    </w:p>
    <w:p w:rsidR="009E38F5" w:rsidRDefault="009E38F5" w:rsidP="00A23020">
      <w:pPr>
        <w:pStyle w:val="ListParagraph"/>
        <w:numPr>
          <w:ilvl w:val="1"/>
          <w:numId w:val="34"/>
        </w:numPr>
        <w:rPr>
          <w:rFonts w:ascii="Times New Roman" w:hAnsi="Times New Roman" w:cs="Times New Roman"/>
          <w:i/>
          <w:sz w:val="32"/>
        </w:rPr>
      </w:pPr>
      <w:r w:rsidRPr="00A23020">
        <w:rPr>
          <w:rFonts w:ascii="Times New Roman" w:hAnsi="Times New Roman" w:cs="Times New Roman"/>
          <w:i/>
          <w:sz w:val="32"/>
        </w:rPr>
        <w:t>Results</w:t>
      </w:r>
    </w:p>
    <w:p w:rsidR="00A23020" w:rsidRDefault="00A23020" w:rsidP="00A23020">
      <w:pPr>
        <w:rPr>
          <w:rFonts w:ascii="Times New Roman" w:hAnsi="Times New Roman" w:cs="Times New Roman"/>
          <w:i/>
          <w:sz w:val="32"/>
        </w:rPr>
      </w:pPr>
    </w:p>
    <w:p w:rsidR="00773702" w:rsidRPr="00773702" w:rsidRDefault="00773702" w:rsidP="00773702">
      <w:pPr>
        <w:ind w:firstLine="360"/>
        <w:rPr>
          <w:rFonts w:ascii="Times New Roman" w:hAnsi="Times New Roman" w:cs="Times New Roman"/>
          <w:sz w:val="28"/>
        </w:rPr>
      </w:pPr>
      <w:r w:rsidRPr="00773702">
        <w:rPr>
          <w:rFonts w:ascii="Times New Roman" w:hAnsi="Times New Roman" w:cs="Times New Roman"/>
          <w:sz w:val="28"/>
        </w:rPr>
        <w:t>In our implementation, we obtained some positive results.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split our original dataset of </w:t>
      </w:r>
      <w:r w:rsidR="00540A50">
        <w:rPr>
          <w:rFonts w:ascii="Times New Roman" w:hAnsi="Times New Roman" w:cs="Times New Roman"/>
          <w:b/>
          <w:sz w:val="28"/>
        </w:rPr>
        <w:t>58</w:t>
      </w:r>
      <w:r w:rsidR="00C9777A">
        <w:rPr>
          <w:rFonts w:ascii="Times New Roman" w:hAnsi="Times New Roman" w:cs="Times New Roman"/>
          <w:b/>
          <w:sz w:val="28"/>
        </w:rPr>
        <w:t>2</w:t>
      </w:r>
      <w:r>
        <w:rPr>
          <w:rFonts w:ascii="Times New Roman" w:hAnsi="Times New Roman" w:cs="Times New Roman"/>
          <w:sz w:val="28"/>
        </w:rPr>
        <w:t xml:space="preserve"> data points (with 6</w:t>
      </w:r>
      <w:r w:rsidRPr="00773702">
        <w:rPr>
          <w:rFonts w:ascii="Times New Roman" w:hAnsi="Times New Roman" w:cs="Times New Roman"/>
          <w:sz w:val="28"/>
        </w:rPr>
        <w:t xml:space="preserve"> attributes each) into two sets of data, a training set of size </w:t>
      </w:r>
      <w:r w:rsidR="004D0FE6">
        <w:rPr>
          <w:rFonts w:ascii="Times New Roman" w:hAnsi="Times New Roman" w:cs="Times New Roman"/>
          <w:b/>
          <w:sz w:val="28"/>
        </w:rPr>
        <w:t>436</w:t>
      </w:r>
      <w:r w:rsidRPr="00773702">
        <w:rPr>
          <w:rFonts w:ascii="Times New Roman" w:hAnsi="Times New Roman" w:cs="Times New Roman"/>
          <w:sz w:val="28"/>
        </w:rPr>
        <w:t xml:space="preserve"> data points and a test set of </w:t>
      </w:r>
      <w:r w:rsidR="004D0FE6">
        <w:rPr>
          <w:rFonts w:ascii="Times New Roman" w:hAnsi="Times New Roman" w:cs="Times New Roman"/>
          <w:b/>
          <w:sz w:val="28"/>
        </w:rPr>
        <w:t>146</w:t>
      </w:r>
      <w:r w:rsidRPr="00773702">
        <w:rPr>
          <w:rFonts w:ascii="Times New Roman" w:hAnsi="Times New Roman" w:cs="Times New Roman"/>
          <w:sz w:val="28"/>
        </w:rPr>
        <w:t xml:space="preserve">. </w:t>
      </w:r>
      <w:r>
        <w:rPr>
          <w:rFonts w:ascii="Times New Roman" w:hAnsi="Times New Roman" w:cs="Times New Roman"/>
          <w:sz w:val="28"/>
        </w:rPr>
        <w:t>We followed a split ratio of 1/4</w:t>
      </w:r>
      <w:r w:rsidRPr="00773702">
        <w:rPr>
          <w:rFonts w:ascii="Times New Roman" w:hAnsi="Times New Roman" w:cs="Times New Roman"/>
          <w:sz w:val="28"/>
        </w:rPr>
        <w:t>.</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The model was trained on the aforementioned </w:t>
      </w:r>
      <w:r w:rsidR="00155274">
        <w:rPr>
          <w:rFonts w:ascii="Times New Roman" w:hAnsi="Times New Roman" w:cs="Times New Roman"/>
          <w:sz w:val="28"/>
        </w:rPr>
        <w:t>436</w:t>
      </w:r>
      <w:r w:rsidRPr="00773702">
        <w:rPr>
          <w:rFonts w:ascii="Times New Roman" w:hAnsi="Times New Roman" w:cs="Times New Roman"/>
          <w:sz w:val="28"/>
        </w:rPr>
        <w:t xml:space="preserve"> data points, and </w:t>
      </w:r>
      <w:r w:rsidR="00155274">
        <w:rPr>
          <w:rFonts w:ascii="Times New Roman" w:hAnsi="Times New Roman" w:cs="Times New Roman"/>
          <w:sz w:val="28"/>
        </w:rPr>
        <w:t xml:space="preserve">then tested on the ‘unknown’ 146 </w:t>
      </w:r>
      <w:r w:rsidRPr="00773702">
        <w:rPr>
          <w:rFonts w:ascii="Times New Roman" w:hAnsi="Times New Roman" w:cs="Times New Roman"/>
          <w:sz w:val="28"/>
        </w:rPr>
        <w:t>data points.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When we ran</w:t>
      </w:r>
      <w:r w:rsidR="00165712">
        <w:rPr>
          <w:rFonts w:ascii="Times New Roman" w:hAnsi="Times New Roman" w:cs="Times New Roman"/>
          <w:sz w:val="28"/>
        </w:rPr>
        <w:t xml:space="preserve"> our optimized </w:t>
      </w:r>
      <w:r w:rsidRPr="00773702">
        <w:rPr>
          <w:rFonts w:ascii="Times New Roman" w:hAnsi="Times New Roman" w:cs="Times New Roman"/>
          <w:sz w:val="28"/>
        </w:rPr>
        <w:t xml:space="preserve">Logistic Regression model, it returned with a </w:t>
      </w:r>
      <w:r w:rsidR="00165712">
        <w:rPr>
          <w:rFonts w:ascii="Times New Roman" w:hAnsi="Times New Roman" w:cs="Times New Roman"/>
          <w:b/>
          <w:sz w:val="28"/>
        </w:rPr>
        <w:t>79.45</w:t>
      </w:r>
      <w:r w:rsidRPr="00773702">
        <w:rPr>
          <w:rFonts w:ascii="Times New Roman" w:hAnsi="Times New Roman" w:cs="Times New Roman"/>
          <w:b/>
          <w:sz w:val="28"/>
        </w:rPr>
        <w:t xml:space="preserve">% </w:t>
      </w:r>
      <w:r w:rsidRPr="00773702">
        <w:rPr>
          <w:rFonts w:ascii="Times New Roman" w:hAnsi="Times New Roman" w:cs="Times New Roman"/>
          <w:sz w:val="28"/>
        </w:rPr>
        <w:t>accurac</w:t>
      </w:r>
      <w:r w:rsidR="002A2730">
        <w:rPr>
          <w:rFonts w:ascii="Times New Roman" w:hAnsi="Times New Roman" w:cs="Times New Roman"/>
          <w:sz w:val="28"/>
        </w:rPr>
        <w:t>y. It implies that out of the 146</w:t>
      </w:r>
      <w:r w:rsidRPr="00773702">
        <w:rPr>
          <w:rFonts w:ascii="Times New Roman" w:hAnsi="Times New Roman" w:cs="Times New Roman"/>
          <w:sz w:val="28"/>
        </w:rPr>
        <w:t xml:space="preserve"> cases that we tested, the model could</w:t>
      </w:r>
      <w:r w:rsidRPr="00773702">
        <w:rPr>
          <w:rFonts w:ascii="Times New Roman" w:hAnsi="Times New Roman" w:cs="Times New Roman"/>
          <w:b/>
          <w:sz w:val="28"/>
        </w:rPr>
        <w:t xml:space="preserve"> correctly</w:t>
      </w:r>
      <w:r w:rsidRPr="00773702">
        <w:rPr>
          <w:rFonts w:ascii="Times New Roman" w:hAnsi="Times New Roman" w:cs="Times New Roman"/>
          <w:sz w:val="28"/>
        </w:rPr>
        <w:t xml:space="preserve"> predict whether the person with those characteristics wou</w:t>
      </w:r>
      <w:r w:rsidR="002A2730">
        <w:rPr>
          <w:rFonts w:ascii="Times New Roman" w:hAnsi="Times New Roman" w:cs="Times New Roman"/>
          <w:sz w:val="28"/>
        </w:rPr>
        <w:t>ld get a heart disease or not 116</w:t>
      </w:r>
      <w:r w:rsidRPr="00773702">
        <w:rPr>
          <w:rFonts w:ascii="Times New Roman" w:hAnsi="Times New Roman" w:cs="Times New Roman"/>
          <w:sz w:val="28"/>
        </w:rPr>
        <w:t xml:space="preserve"> times.</w:t>
      </w:r>
    </w:p>
    <w:p w:rsidR="00773702" w:rsidRPr="00773702" w:rsidRDefault="00773702" w:rsidP="00773702">
      <w:pPr>
        <w:rPr>
          <w:rFonts w:ascii="Times New Roman" w:hAnsi="Times New Roman" w:cs="Times New Roman"/>
          <w:sz w:val="28"/>
        </w:rPr>
      </w:pPr>
    </w:p>
    <w:p w:rsidR="00773702" w:rsidRPr="00773702" w:rsidRDefault="00773702" w:rsidP="00F97AC6">
      <w:pPr>
        <w:ind w:firstLine="360"/>
        <w:rPr>
          <w:rFonts w:ascii="Times New Roman" w:hAnsi="Times New Roman" w:cs="Times New Roman"/>
          <w:sz w:val="28"/>
        </w:rPr>
      </w:pPr>
      <w:r w:rsidRPr="00773702">
        <w:rPr>
          <w:rFonts w:ascii="Times New Roman" w:hAnsi="Times New Roman" w:cs="Times New Roman"/>
          <w:sz w:val="28"/>
        </w:rPr>
        <w:t xml:space="preserve">We can see a breakdown of those results in the following Heat-map of the </w:t>
      </w:r>
      <w:r w:rsidRPr="00773702">
        <w:rPr>
          <w:rFonts w:ascii="Times New Roman" w:hAnsi="Times New Roman" w:cs="Times New Roman"/>
          <w:b/>
          <w:sz w:val="28"/>
        </w:rPr>
        <w:t>Confusion Matrix.</w:t>
      </w:r>
    </w:p>
    <w:p w:rsidR="00773702" w:rsidRPr="00773702" w:rsidRDefault="00773702" w:rsidP="00773702">
      <w:pPr>
        <w:rPr>
          <w:rFonts w:ascii="Times New Roman" w:hAnsi="Times New Roman" w:cs="Times New Roman"/>
          <w:sz w:val="28"/>
        </w:rPr>
      </w:pPr>
    </w:p>
    <w:p w:rsidR="00773702" w:rsidRPr="00773702" w:rsidRDefault="00773702" w:rsidP="00F97AC6">
      <w:pPr>
        <w:ind w:firstLine="720"/>
        <w:rPr>
          <w:rFonts w:ascii="Times New Roman" w:hAnsi="Times New Roman" w:cs="Times New Roman"/>
          <w:i/>
          <w:sz w:val="28"/>
        </w:rPr>
      </w:pPr>
      <w:r w:rsidRPr="00773702">
        <w:rPr>
          <w:rFonts w:ascii="Times New Roman" w:hAnsi="Times New Roman" w:cs="Times New Roman"/>
          <w:i/>
          <w:sz w:val="28"/>
        </w:rPr>
        <w:t>Confusion Matrix is a metric used for prediction models, some relevant terms are as follows:</w:t>
      </w:r>
    </w:p>
    <w:p w:rsidR="00773702" w:rsidRPr="00773702" w:rsidRDefault="00773702" w:rsidP="00F97AC6">
      <w:pPr>
        <w:ind w:left="720"/>
        <w:rPr>
          <w:rFonts w:ascii="Times New Roman" w:hAnsi="Times New Roman" w:cs="Times New Roman"/>
          <w:sz w:val="28"/>
        </w:rPr>
      </w:pPr>
    </w:p>
    <w:p w:rsidR="00773702" w:rsidRPr="00773702" w:rsidRDefault="00773702" w:rsidP="00F97AC6">
      <w:pPr>
        <w:ind w:left="720"/>
        <w:rPr>
          <w:rFonts w:ascii="Times New Roman" w:hAnsi="Times New Roman" w:cs="Times New Roman"/>
          <w:sz w:val="18"/>
        </w:rPr>
      </w:pP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Positive</w:t>
      </w:r>
      <w:r w:rsidRPr="00165712">
        <w:rPr>
          <w:rFonts w:ascii="Times New Roman" w:hAnsi="Times New Roman" w:cs="Times New Roman"/>
          <w:i/>
          <w:sz w:val="28"/>
        </w:rPr>
        <w:t>: Actually positive, and predicted to be positive.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True Negative</w:t>
      </w:r>
      <w:r w:rsidRPr="00165712">
        <w:rPr>
          <w:rFonts w:ascii="Times New Roman" w:hAnsi="Times New Roman" w:cs="Times New Roman"/>
          <w:i/>
          <w:sz w:val="28"/>
        </w:rPr>
        <w:t>: Actually negative, and predicted to be negative</w:t>
      </w:r>
    </w:p>
    <w:p w:rsidR="00773702" w:rsidRPr="0016571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Positive</w:t>
      </w:r>
      <w:r w:rsidRPr="00165712">
        <w:rPr>
          <w:rFonts w:ascii="Times New Roman" w:hAnsi="Times New Roman" w:cs="Times New Roman"/>
          <w:i/>
          <w:sz w:val="28"/>
        </w:rPr>
        <w:t>: Actually negative, and predicted to be positive.</w:t>
      </w:r>
    </w:p>
    <w:p w:rsidR="00773702" w:rsidRDefault="00773702" w:rsidP="00F97AC6">
      <w:pPr>
        <w:ind w:left="720"/>
        <w:rPr>
          <w:rFonts w:ascii="Times New Roman" w:hAnsi="Times New Roman" w:cs="Times New Roman"/>
          <w:i/>
          <w:sz w:val="28"/>
        </w:rPr>
      </w:pPr>
      <w:r w:rsidRPr="00165712">
        <w:rPr>
          <w:rFonts w:ascii="Times New Roman" w:hAnsi="Times New Roman" w:cs="Times New Roman"/>
          <w:b/>
          <w:i/>
          <w:sz w:val="28"/>
        </w:rPr>
        <w:t>False Negative</w:t>
      </w:r>
      <w:r w:rsidRPr="00165712">
        <w:rPr>
          <w:rFonts w:ascii="Times New Roman" w:hAnsi="Times New Roman" w:cs="Times New Roman"/>
          <w:i/>
          <w:sz w:val="28"/>
        </w:rPr>
        <w:t>: Actually positive, and predicted to be negative.</w:t>
      </w:r>
    </w:p>
    <w:p w:rsidR="00654414" w:rsidRDefault="00654414" w:rsidP="00773702">
      <w:pPr>
        <w:rPr>
          <w:rFonts w:ascii="Times New Roman" w:hAnsi="Times New Roman" w:cs="Times New Roman"/>
          <w:i/>
          <w:sz w:val="28"/>
        </w:rPr>
      </w:pPr>
    </w:p>
    <w:p w:rsidR="00654414" w:rsidRPr="00654414" w:rsidRDefault="00F97AC6" w:rsidP="00F97AC6">
      <w:pPr>
        <w:rPr>
          <w:rFonts w:ascii="Times New Roman" w:hAnsi="Times New Roman" w:cs="Times New Roman"/>
          <w:sz w:val="28"/>
        </w:rPr>
      </w:pPr>
      <w:r>
        <w:rPr>
          <w:rFonts w:ascii="Times New Roman" w:hAnsi="Times New Roman" w:cs="Times New Roman"/>
          <w:sz w:val="28"/>
        </w:rPr>
        <w:t xml:space="preserve">      </w:t>
      </w:r>
      <w:r w:rsidR="00654414">
        <w:rPr>
          <w:rFonts w:ascii="Times New Roman" w:hAnsi="Times New Roman" w:cs="Times New Roman"/>
          <w:sz w:val="28"/>
        </w:rPr>
        <w:t>Here prediction ‘0’ implies that the person is safe and ‘1’ implies that he is diseased.</w:t>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165712" w:rsidRPr="00165712" w:rsidRDefault="00165712" w:rsidP="00165712">
      <w:pPr>
        <w:jc w:val="center"/>
        <w:rPr>
          <w:rFonts w:ascii="Times New Roman" w:hAnsi="Times New Roman" w:cs="Times New Roman"/>
          <w:i/>
          <w:sz w:val="32"/>
        </w:rPr>
      </w:pPr>
      <w:r>
        <w:rPr>
          <w:rFonts w:ascii="Times New Roman" w:hAnsi="Times New Roman" w:cs="Times New Roman"/>
          <w:i/>
          <w:sz w:val="32"/>
        </w:rPr>
        <w:t>Figure 6.3.1: Confusion Matrix</w:t>
      </w:r>
    </w:p>
    <w:p w:rsidR="00A23020" w:rsidRDefault="00165712" w:rsidP="00A23020">
      <w:pPr>
        <w:rPr>
          <w:rFonts w:ascii="Times New Roman" w:hAnsi="Times New Roman" w:cs="Times New Roman"/>
          <w:i/>
          <w:sz w:val="32"/>
        </w:rPr>
      </w:pPr>
      <w:r>
        <w:rPr>
          <w:rFonts w:ascii="Times New Roman" w:hAnsi="Times New Roman" w:cs="Times New Roman"/>
          <w:i/>
          <w:noProof/>
          <w:sz w:val="32"/>
          <w:lang w:val="en-IN" w:eastAsia="en-IN"/>
        </w:rPr>
        <w:drawing>
          <wp:inline distT="0" distB="0" distL="0" distR="0">
            <wp:extent cx="5852172" cy="4352553"/>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onfuse.png"/>
                    <pic:cNvPicPr/>
                  </pic:nvPicPr>
                  <pic:blipFill>
                    <a:blip r:embed="rId32">
                      <a:extLst>
                        <a:ext uri="{28A0092B-C50C-407E-A947-70E740481C1C}">
                          <a14:useLocalDpi xmlns:a14="http://schemas.microsoft.com/office/drawing/2010/main" val="0"/>
                        </a:ext>
                      </a:extLst>
                    </a:blip>
                    <a:stretch>
                      <a:fillRect/>
                    </a:stretch>
                  </pic:blipFill>
                  <pic:spPr>
                    <a:xfrm>
                      <a:off x="0" y="0"/>
                      <a:ext cx="5852172" cy="4352553"/>
                    </a:xfrm>
                    <a:prstGeom prst="rect">
                      <a:avLst/>
                    </a:prstGeom>
                  </pic:spPr>
                </pic:pic>
              </a:graphicData>
            </a:graphic>
          </wp:inline>
        </w:drawing>
      </w: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Pr="00B56973" w:rsidRDefault="00A23020" w:rsidP="00A23020">
      <w:pPr>
        <w:rPr>
          <w:rFonts w:ascii="Times New Roman" w:hAnsi="Times New Roman" w:cs="Times New Roman"/>
          <w:b/>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A23020" w:rsidP="00A23020">
      <w:pPr>
        <w:rPr>
          <w:rFonts w:ascii="Times New Roman" w:hAnsi="Times New Roman" w:cs="Times New Roman"/>
          <w:i/>
          <w:sz w:val="32"/>
        </w:rPr>
      </w:pPr>
    </w:p>
    <w:p w:rsidR="00A23020" w:rsidRDefault="00B56973" w:rsidP="00827FAE">
      <w:pPr>
        <w:ind w:firstLine="720"/>
        <w:rPr>
          <w:rFonts w:ascii="Times New Roman" w:hAnsi="Times New Roman" w:cs="Times New Roman"/>
          <w:sz w:val="28"/>
        </w:rPr>
      </w:pPr>
      <w:r>
        <w:rPr>
          <w:rFonts w:ascii="Times New Roman" w:hAnsi="Times New Roman" w:cs="Times New Roman"/>
          <w:sz w:val="28"/>
        </w:rPr>
        <w:lastRenderedPageBreak/>
        <w:t>We can also see how our model improved at every stage of the pipeline.</w:t>
      </w:r>
    </w:p>
    <w:p w:rsidR="00B56973" w:rsidRDefault="00B56973" w:rsidP="00A23020">
      <w:pPr>
        <w:rPr>
          <w:rFonts w:ascii="Times New Roman" w:hAnsi="Times New Roman" w:cs="Times New Roman"/>
          <w:sz w:val="28"/>
        </w:rPr>
      </w:pPr>
    </w:p>
    <w:p w:rsidR="00B56973" w:rsidRDefault="00B56973" w:rsidP="00827FAE">
      <w:pPr>
        <w:ind w:firstLine="720"/>
        <w:rPr>
          <w:rFonts w:ascii="Times New Roman" w:hAnsi="Times New Roman" w:cs="Times New Roman"/>
          <w:sz w:val="28"/>
        </w:rPr>
      </w:pPr>
      <w:r>
        <w:rPr>
          <w:rFonts w:ascii="Times New Roman" w:hAnsi="Times New Roman" w:cs="Times New Roman"/>
          <w:sz w:val="28"/>
        </w:rPr>
        <w:t>The two metrics depicted here are accuracy and F1 score. Accuracy is the total percentage of correct predictions in the test data. F1 score is calculated by the following formula.</w:t>
      </w:r>
    </w:p>
    <w:p w:rsidR="00B56973" w:rsidRDefault="00B56973" w:rsidP="00B56973">
      <w:pPr>
        <w:rPr>
          <w:rFonts w:ascii="Times New Roman" w:hAnsi="Times New Roman" w:cs="Times New Roman"/>
          <w:sz w:val="28"/>
        </w:rPr>
      </w:pPr>
    </w:p>
    <w:p w:rsidR="00B56973" w:rsidRPr="00B56973" w:rsidRDefault="00B56973" w:rsidP="00B56973">
      <w:pPr>
        <w:jc w:val="cente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2676525" cy="1704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s.jfif"/>
                    <pic:cNvPicPr/>
                  </pic:nvPicPr>
                  <pic:blipFill>
                    <a:blip r:embed="rId33">
                      <a:extLst>
                        <a:ext uri="{28A0092B-C50C-407E-A947-70E740481C1C}">
                          <a14:useLocalDpi xmlns:a14="http://schemas.microsoft.com/office/drawing/2010/main" val="0"/>
                        </a:ext>
                      </a:extLst>
                    </a:blip>
                    <a:stretch>
                      <a:fillRect/>
                    </a:stretch>
                  </pic:blipFill>
                  <pic:spPr>
                    <a:xfrm>
                      <a:off x="0" y="0"/>
                      <a:ext cx="2676525" cy="1704975"/>
                    </a:xfrm>
                    <a:prstGeom prst="rect">
                      <a:avLst/>
                    </a:prstGeom>
                  </pic:spPr>
                </pic:pic>
              </a:graphicData>
            </a:graphic>
          </wp:inline>
        </w:drawing>
      </w:r>
    </w:p>
    <w:p w:rsidR="00B56973" w:rsidRDefault="00B56973" w:rsidP="00827FAE">
      <w:pPr>
        <w:ind w:firstLine="720"/>
        <w:rPr>
          <w:rFonts w:ascii="Times New Roman" w:hAnsi="Times New Roman" w:cs="Times New Roman"/>
          <w:sz w:val="28"/>
        </w:rPr>
      </w:pPr>
      <w:r>
        <w:rPr>
          <w:rFonts w:ascii="Times New Roman" w:hAnsi="Times New Roman" w:cs="Times New Roman"/>
          <w:sz w:val="28"/>
        </w:rPr>
        <w:t>Where TP, FP and FN are True Positive, False Positive and False Negative respectively.</w:t>
      </w:r>
    </w:p>
    <w:p w:rsidR="00B56973" w:rsidRDefault="00B56973" w:rsidP="00A23020">
      <w:pPr>
        <w:rPr>
          <w:rFonts w:ascii="Times New Roman" w:hAnsi="Times New Roman" w:cs="Times New Roman"/>
          <w:sz w:val="28"/>
        </w:rPr>
      </w:pPr>
    </w:p>
    <w:p w:rsidR="00B56973" w:rsidRDefault="00B56973" w:rsidP="00A23020">
      <w:pPr>
        <w:rPr>
          <w:rFonts w:ascii="Times New Roman" w:hAnsi="Times New Roman" w:cs="Times New Roman"/>
          <w:sz w:val="28"/>
        </w:rPr>
      </w:pPr>
    </w:p>
    <w:p w:rsidR="00B56973" w:rsidRDefault="00B56973" w:rsidP="00B56973">
      <w:pPr>
        <w:jc w:val="center"/>
        <w:rPr>
          <w:rFonts w:ascii="Times New Roman" w:hAnsi="Times New Roman" w:cs="Times New Roman"/>
          <w:i/>
          <w:sz w:val="32"/>
        </w:rPr>
      </w:pPr>
      <w:r>
        <w:rPr>
          <w:rFonts w:ascii="Times New Roman" w:hAnsi="Times New Roman" w:cs="Times New Roman"/>
          <w:i/>
          <w:sz w:val="32"/>
        </w:rPr>
        <w:t>Figure 6.3.2: Performance in Stages</w:t>
      </w:r>
    </w:p>
    <w:p w:rsidR="00B56973" w:rsidRPr="00B56973" w:rsidRDefault="00B56973" w:rsidP="00B56973">
      <w:pPr>
        <w:jc w:val="center"/>
        <w:rPr>
          <w:rFonts w:ascii="Times New Roman" w:hAnsi="Times New Roman" w:cs="Times New Roman"/>
          <w:i/>
          <w:sz w:val="32"/>
        </w:rPr>
      </w:pPr>
    </w:p>
    <w:p w:rsidR="00A23020" w:rsidRPr="004B190B" w:rsidRDefault="00B56973" w:rsidP="00A23020">
      <w:pPr>
        <w:rPr>
          <w:rFonts w:ascii="Times New Roman" w:hAnsi="Times New Roman" w:cs="Times New Roman"/>
          <w:sz w:val="28"/>
        </w:rPr>
      </w:pPr>
      <w:r>
        <w:rPr>
          <w:rFonts w:ascii="Times New Roman" w:hAnsi="Times New Roman" w:cs="Times New Roman"/>
          <w:noProof/>
          <w:sz w:val="28"/>
          <w:lang w:val="en-IN" w:eastAsia="en-IN"/>
        </w:rPr>
        <w:drawing>
          <wp:inline distT="0" distB="0" distL="0" distR="0">
            <wp:extent cx="6409256" cy="39243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stages of pipeline.PNG"/>
                    <pic:cNvPicPr/>
                  </pic:nvPicPr>
                  <pic:blipFill>
                    <a:blip r:embed="rId34">
                      <a:extLst>
                        <a:ext uri="{28A0092B-C50C-407E-A947-70E740481C1C}">
                          <a14:useLocalDpi xmlns:a14="http://schemas.microsoft.com/office/drawing/2010/main" val="0"/>
                        </a:ext>
                      </a:extLst>
                    </a:blip>
                    <a:stretch>
                      <a:fillRect/>
                    </a:stretch>
                  </pic:blipFill>
                  <pic:spPr>
                    <a:xfrm>
                      <a:off x="0" y="0"/>
                      <a:ext cx="6418969" cy="3930247"/>
                    </a:xfrm>
                    <a:prstGeom prst="rect">
                      <a:avLst/>
                    </a:prstGeom>
                  </pic:spPr>
                </pic:pic>
              </a:graphicData>
            </a:graphic>
          </wp:inline>
        </w:drawing>
      </w:r>
    </w:p>
    <w:p w:rsidR="00A23020" w:rsidRPr="00A23020" w:rsidRDefault="00A23020" w:rsidP="00A23020">
      <w:pPr>
        <w:rPr>
          <w:rFonts w:ascii="Times New Roman" w:hAnsi="Times New Roman" w:cs="Times New Roman"/>
          <w:i/>
          <w:sz w:val="32"/>
        </w:rPr>
      </w:pPr>
    </w:p>
    <w:p w:rsidR="00827FAE" w:rsidRDefault="00621428" w:rsidP="00827FAE">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t>Inferences</w:t>
      </w: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Discussion</w:t>
      </w:r>
    </w:p>
    <w:p w:rsidR="00827FAE" w:rsidRDefault="00827FAE" w:rsidP="00827FAE">
      <w:pPr>
        <w:pStyle w:val="ListParagraph"/>
        <w:ind w:left="792"/>
        <w:rPr>
          <w:rFonts w:ascii="Times New Roman" w:hAnsi="Times New Roman" w:cs="Times New Roman"/>
          <w:i/>
          <w:sz w:val="32"/>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Our findings through the project solidifies the fact that at the end of the day, the input to a Machine Learning model is just as important as the model itself. We can extract meaningful information from a small dataset to get high accuracies too, if we have a functional methodology in place.</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The accuracy that we got from using Logistic Regression, which is considered a light-weight, fast and amateur classification algorithm rivalled the performance of complicated algorithms such Neural Network and Random Forest Classifier implemented in the literature. Our implementation also obtained the highest accuracy recorded from a Logistic Regression Model on this dataset. </w:t>
      </w:r>
    </w:p>
    <w:p w:rsidR="00635C91" w:rsidRDefault="00635C91" w:rsidP="00635C91">
      <w:pPr>
        <w:pStyle w:val="ListParagraph"/>
        <w:ind w:left="792" w:firstLine="648"/>
        <w:rPr>
          <w:rFonts w:ascii="Times New Roman" w:hAnsi="Times New Roman" w:cs="Times New Roman"/>
          <w:sz w:val="28"/>
        </w:rPr>
      </w:pPr>
    </w:p>
    <w:p w:rsidR="00635C91" w:rsidRDefault="00635C91" w:rsidP="00635C91">
      <w:pPr>
        <w:pStyle w:val="ListParagraph"/>
        <w:ind w:left="792" w:firstLine="648"/>
        <w:rPr>
          <w:rFonts w:ascii="Times New Roman" w:hAnsi="Times New Roman" w:cs="Times New Roman"/>
          <w:sz w:val="28"/>
        </w:rPr>
      </w:pPr>
      <w:r>
        <w:rPr>
          <w:rFonts w:ascii="Times New Roman" w:hAnsi="Times New Roman" w:cs="Times New Roman"/>
          <w:sz w:val="28"/>
        </w:rPr>
        <w:t xml:space="preserve">One setback found in our implementation was a relatively high number of </w:t>
      </w:r>
      <w:r w:rsidRPr="00CA39B0">
        <w:rPr>
          <w:rFonts w:ascii="Times New Roman" w:hAnsi="Times New Roman" w:cs="Times New Roman"/>
          <w:i/>
          <w:sz w:val="28"/>
        </w:rPr>
        <w:t>False Negatives</w:t>
      </w:r>
      <w:r>
        <w:rPr>
          <w:rFonts w:ascii="Times New Roman" w:hAnsi="Times New Roman" w:cs="Times New Roman"/>
          <w:sz w:val="28"/>
        </w:rPr>
        <w:t xml:space="preserve"> in our predictions. A </w:t>
      </w:r>
      <w:r w:rsidR="00CA39B0" w:rsidRPr="00CA39B0">
        <w:rPr>
          <w:rFonts w:ascii="Times New Roman" w:hAnsi="Times New Roman" w:cs="Times New Roman"/>
          <w:i/>
          <w:sz w:val="28"/>
        </w:rPr>
        <w:t>False</w:t>
      </w:r>
      <w:r w:rsidR="00CA39B0">
        <w:rPr>
          <w:rFonts w:ascii="Times New Roman" w:hAnsi="Times New Roman" w:cs="Times New Roman"/>
          <w:i/>
          <w:sz w:val="28"/>
        </w:rPr>
        <w:t xml:space="preserve"> Negative </w:t>
      </w:r>
      <w:r>
        <w:rPr>
          <w:rFonts w:ascii="Times New Roman" w:hAnsi="Times New Roman" w:cs="Times New Roman"/>
          <w:sz w:val="28"/>
        </w:rPr>
        <w:t>is a result that was actually positive, but predicted to be negative. One can assume why this sort of error would be undesirable in a classifier that is supposed to diagnose diseases.</w:t>
      </w:r>
    </w:p>
    <w:p w:rsidR="00635C91" w:rsidRDefault="00635C91" w:rsidP="00635C91">
      <w:pPr>
        <w:pStyle w:val="ListParagraph"/>
        <w:ind w:left="792" w:firstLine="648"/>
        <w:rPr>
          <w:rFonts w:ascii="Times New Roman" w:hAnsi="Times New Roman" w:cs="Times New Roman"/>
          <w:sz w:val="28"/>
        </w:rPr>
      </w:pPr>
    </w:p>
    <w:p w:rsidR="00102EB4" w:rsidRDefault="00102EB4" w:rsidP="00635C91">
      <w:pPr>
        <w:pStyle w:val="ListParagraph"/>
        <w:ind w:left="792" w:firstLine="648"/>
        <w:rPr>
          <w:rFonts w:ascii="Times New Roman" w:hAnsi="Times New Roman" w:cs="Times New Roman"/>
          <w:sz w:val="28"/>
        </w:rPr>
      </w:pPr>
      <w:r>
        <w:rPr>
          <w:rFonts w:ascii="Times New Roman" w:hAnsi="Times New Roman" w:cs="Times New Roman"/>
          <w:sz w:val="28"/>
        </w:rPr>
        <w:t>At last, more than replacing our current health care systems and personnel, our short term goal is to provide them a tool to use in their diagnosis.</w:t>
      </w:r>
    </w:p>
    <w:p w:rsidR="00635C91" w:rsidRPr="00635C91" w:rsidRDefault="00635C91" w:rsidP="00635C91">
      <w:pPr>
        <w:pStyle w:val="ListParagraph"/>
        <w:ind w:left="792" w:firstLine="648"/>
        <w:rPr>
          <w:rFonts w:ascii="Times New Roman" w:hAnsi="Times New Roman" w:cs="Times New Roman"/>
          <w:sz w:val="28"/>
        </w:rPr>
      </w:pPr>
    </w:p>
    <w:p w:rsidR="00827FAE" w:rsidRPr="00827FAE" w:rsidRDefault="00827FAE" w:rsidP="00827FAE">
      <w:pPr>
        <w:pStyle w:val="ListParagraph"/>
        <w:ind w:left="792"/>
        <w:rPr>
          <w:rFonts w:ascii="Times New Roman" w:hAnsi="Times New Roman" w:cs="Times New Roman"/>
          <w:sz w:val="28"/>
        </w:rPr>
      </w:pPr>
    </w:p>
    <w:p w:rsidR="00827FAE" w:rsidRDefault="00827FAE" w:rsidP="00827FAE">
      <w:pPr>
        <w:pStyle w:val="ListParagraph"/>
        <w:ind w:left="792"/>
        <w:rPr>
          <w:rFonts w:ascii="Times New Roman" w:hAnsi="Times New Roman" w:cs="Times New Roman"/>
          <w:i/>
          <w:sz w:val="32"/>
        </w:rPr>
      </w:pPr>
    </w:p>
    <w:p w:rsidR="00827FAE" w:rsidRPr="00827FAE" w:rsidRDefault="00827FAE" w:rsidP="00827FAE">
      <w:pPr>
        <w:pStyle w:val="ListParagraph"/>
        <w:ind w:left="792"/>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Future Work</w:t>
      </w:r>
    </w:p>
    <w:p w:rsidR="00102EB4" w:rsidRDefault="00102EB4" w:rsidP="00102EB4">
      <w:pPr>
        <w:rPr>
          <w:rFonts w:ascii="Times New Roman" w:hAnsi="Times New Roman" w:cs="Times New Roman"/>
          <w:i/>
          <w:sz w:val="32"/>
        </w:rPr>
      </w:pPr>
    </w:p>
    <w:p w:rsidR="00102EB4" w:rsidRDefault="00102EB4" w:rsidP="00102EB4">
      <w:pPr>
        <w:ind w:left="360"/>
        <w:rPr>
          <w:rFonts w:ascii="Times New Roman" w:hAnsi="Times New Roman" w:cs="Times New Roman"/>
          <w:b/>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t xml:space="preserve">    We intend to further refine our implementation as there is always room for improvement in the field of data science. There are a lot of components that we can add to our implementation such as a </w:t>
      </w:r>
      <w:r w:rsidRPr="00102EB4">
        <w:rPr>
          <w:rFonts w:ascii="Times New Roman" w:hAnsi="Times New Roman" w:cs="Times New Roman"/>
          <w:i/>
          <w:sz w:val="28"/>
        </w:rPr>
        <w:t>sampler</w:t>
      </w:r>
      <w:r>
        <w:rPr>
          <w:rFonts w:ascii="Times New Roman" w:hAnsi="Times New Roman" w:cs="Times New Roman"/>
          <w:sz w:val="28"/>
        </w:rPr>
        <w:t xml:space="preserve"> that would add more samples to our dataset to train our model on, or </w:t>
      </w:r>
      <w:r w:rsidRPr="00102EB4">
        <w:rPr>
          <w:rFonts w:ascii="Times New Roman" w:hAnsi="Times New Roman" w:cs="Times New Roman"/>
          <w:i/>
          <w:sz w:val="28"/>
        </w:rPr>
        <w:t>Principal Component Analysis</w:t>
      </w:r>
      <w:r>
        <w:rPr>
          <w:rFonts w:ascii="Times New Roman" w:hAnsi="Times New Roman" w:cs="Times New Roman"/>
          <w:sz w:val="28"/>
        </w:rPr>
        <w:t xml:space="preserve"> stage for feature selection.</w:t>
      </w:r>
    </w:p>
    <w:p w:rsidR="00102EB4" w:rsidRDefault="00102EB4" w:rsidP="00102EB4">
      <w:pPr>
        <w:ind w:left="720" w:firstLine="72"/>
        <w:rPr>
          <w:rFonts w:ascii="Times New Roman" w:hAnsi="Times New Roman" w:cs="Times New Roman"/>
          <w:sz w:val="28"/>
        </w:rPr>
      </w:pPr>
    </w:p>
    <w:p w:rsidR="00102EB4" w:rsidRDefault="00102EB4" w:rsidP="00102EB4">
      <w:pPr>
        <w:ind w:left="720" w:firstLine="72"/>
        <w:rPr>
          <w:rFonts w:ascii="Times New Roman" w:hAnsi="Times New Roman" w:cs="Times New Roman"/>
          <w:sz w:val="28"/>
        </w:rPr>
      </w:pPr>
      <w:r>
        <w:rPr>
          <w:rFonts w:ascii="Times New Roman" w:hAnsi="Times New Roman" w:cs="Times New Roman"/>
          <w:sz w:val="28"/>
        </w:rPr>
        <w:lastRenderedPageBreak/>
        <w:t xml:space="preserve">    We can also modify the </w:t>
      </w:r>
      <w:r w:rsidRPr="00102EB4">
        <w:rPr>
          <w:rFonts w:ascii="Times New Roman" w:hAnsi="Times New Roman" w:cs="Times New Roman"/>
          <w:i/>
          <w:sz w:val="28"/>
        </w:rPr>
        <w:t xml:space="preserve">Fitness Function </w:t>
      </w:r>
      <w:r>
        <w:rPr>
          <w:rFonts w:ascii="Times New Roman" w:hAnsi="Times New Roman" w:cs="Times New Roman"/>
          <w:sz w:val="28"/>
        </w:rPr>
        <w:t xml:space="preserve">of our Genetic Algorithm to make it so that it would reduce the number of False Negatives, which is, as we discussed, undesirable in the field of Automated Diagnosis. </w:t>
      </w:r>
    </w:p>
    <w:p w:rsidR="00102EB4" w:rsidRDefault="00102EB4" w:rsidP="00102EB4">
      <w:pPr>
        <w:ind w:left="720" w:firstLine="72"/>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 xml:space="preserve">     We would also like to apply our pipeline to different datasets to see how we can contribute further to the ongoing research and improve upon the current status quo for a lot of </w:t>
      </w:r>
      <w:r w:rsidR="007E5C76">
        <w:rPr>
          <w:rFonts w:ascii="Times New Roman" w:hAnsi="Times New Roman" w:cs="Times New Roman"/>
          <w:sz w:val="28"/>
        </w:rPr>
        <w:t xml:space="preserve">other </w:t>
      </w:r>
      <w:r>
        <w:rPr>
          <w:rFonts w:ascii="Times New Roman" w:hAnsi="Times New Roman" w:cs="Times New Roman"/>
          <w:sz w:val="28"/>
        </w:rPr>
        <w:t>implementations.</w:t>
      </w:r>
    </w:p>
    <w:p w:rsidR="00102EB4" w:rsidRDefault="00102EB4" w:rsidP="00102EB4">
      <w:pPr>
        <w:ind w:left="720"/>
        <w:rPr>
          <w:rFonts w:ascii="Times New Roman" w:hAnsi="Times New Roman" w:cs="Times New Roman"/>
          <w:sz w:val="28"/>
        </w:rPr>
      </w:pPr>
    </w:p>
    <w:p w:rsidR="00102EB4" w:rsidRDefault="00102EB4" w:rsidP="00102EB4">
      <w:pPr>
        <w:ind w:left="720"/>
        <w:rPr>
          <w:rFonts w:ascii="Times New Roman" w:hAnsi="Times New Roman" w:cs="Times New Roman"/>
          <w:sz w:val="28"/>
        </w:rPr>
      </w:pPr>
      <w:r>
        <w:rPr>
          <w:rFonts w:ascii="Times New Roman" w:hAnsi="Times New Roman" w:cs="Times New Roman"/>
          <w:sz w:val="28"/>
        </w:rPr>
        <w:tab/>
      </w:r>
    </w:p>
    <w:p w:rsidR="00102EB4" w:rsidRDefault="00102EB4" w:rsidP="00102EB4">
      <w:pPr>
        <w:ind w:left="720"/>
        <w:rPr>
          <w:rFonts w:ascii="Times New Roman" w:hAnsi="Times New Roman" w:cs="Times New Roman"/>
          <w:sz w:val="28"/>
        </w:rPr>
      </w:pPr>
    </w:p>
    <w:p w:rsidR="00102EB4" w:rsidRPr="00102EB4" w:rsidRDefault="00102EB4" w:rsidP="00102EB4">
      <w:pPr>
        <w:ind w:left="720"/>
        <w:rPr>
          <w:rFonts w:ascii="Times New Roman" w:hAnsi="Times New Roman" w:cs="Times New Roman"/>
          <w:sz w:val="28"/>
        </w:rPr>
      </w:pPr>
    </w:p>
    <w:p w:rsidR="00102EB4" w:rsidRPr="00102EB4" w:rsidRDefault="00102EB4" w:rsidP="00102EB4">
      <w:pPr>
        <w:rPr>
          <w:rFonts w:ascii="Times New Roman" w:hAnsi="Times New Roman" w:cs="Times New Roman"/>
          <w:i/>
          <w:sz w:val="32"/>
        </w:rPr>
      </w:pPr>
    </w:p>
    <w:p w:rsidR="00102EB4" w:rsidRDefault="00102EB4" w:rsidP="00102EB4">
      <w:pPr>
        <w:rPr>
          <w:rFonts w:ascii="Times New Roman" w:hAnsi="Times New Roman" w:cs="Times New Roman"/>
          <w:i/>
          <w:sz w:val="32"/>
        </w:rPr>
      </w:pPr>
    </w:p>
    <w:p w:rsidR="00102EB4" w:rsidRPr="00102EB4" w:rsidRDefault="00102EB4" w:rsidP="00102EB4">
      <w:pPr>
        <w:rPr>
          <w:rFonts w:ascii="Times New Roman" w:hAnsi="Times New Roman" w:cs="Times New Roman"/>
          <w:i/>
          <w:sz w:val="32"/>
        </w:rPr>
      </w:pPr>
    </w:p>
    <w:p w:rsidR="00827FAE" w:rsidRDefault="00827FAE" w:rsidP="00827FAE">
      <w:pPr>
        <w:pStyle w:val="ListParagraph"/>
        <w:numPr>
          <w:ilvl w:val="1"/>
          <w:numId w:val="34"/>
        </w:numPr>
        <w:rPr>
          <w:rFonts w:ascii="Times New Roman" w:hAnsi="Times New Roman" w:cs="Times New Roman"/>
          <w:i/>
          <w:sz w:val="32"/>
        </w:rPr>
      </w:pPr>
      <w:r w:rsidRPr="00827FAE">
        <w:rPr>
          <w:rFonts w:ascii="Times New Roman" w:hAnsi="Times New Roman" w:cs="Times New Roman"/>
          <w:i/>
          <w:sz w:val="32"/>
        </w:rPr>
        <w:t>Conclusion</w:t>
      </w:r>
    </w:p>
    <w:p w:rsidR="00102999" w:rsidRDefault="00102999" w:rsidP="00102999">
      <w:pPr>
        <w:rPr>
          <w:rFonts w:ascii="Copperplate Gothic Bold" w:hAnsi="Copperplate Gothic Bold"/>
          <w:sz w:val="56"/>
          <w:u w:val="single"/>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As we can observe, there is plenty of scope in the field of Bio-Medical Informatics for us, as budding Computer Science students to explore and implement ground-breaking algorithms &amp; machine learning pipelines to extract meaningful inferences that can directly help people. </w:t>
      </w:r>
    </w:p>
    <w:p w:rsidR="00102999" w:rsidRPr="00102999" w:rsidRDefault="00102999" w:rsidP="00102999">
      <w:pPr>
        <w:rPr>
          <w:rFonts w:ascii="Times New Roman" w:hAnsi="Times New Roman" w:cs="Times New Roman"/>
          <w:sz w:val="28"/>
        </w:rPr>
      </w:pPr>
    </w:p>
    <w:p w:rsidR="00102999" w:rsidRPr="00102999" w:rsidRDefault="00102999" w:rsidP="00102999">
      <w:pPr>
        <w:ind w:firstLine="360"/>
        <w:rPr>
          <w:rFonts w:ascii="Times New Roman" w:hAnsi="Times New Roman" w:cs="Times New Roman"/>
          <w:sz w:val="28"/>
        </w:rPr>
      </w:pPr>
      <w:r w:rsidRPr="00102999">
        <w:rPr>
          <w:rFonts w:ascii="Times New Roman" w:hAnsi="Times New Roman" w:cs="Times New Roman"/>
          <w:sz w:val="28"/>
        </w:rPr>
        <w:t>With the help of Modern Computer Science tools, we can use the abundance of data available in this “Age of Information” to</w:t>
      </w:r>
      <w:r>
        <w:rPr>
          <w:rFonts w:ascii="Times New Roman" w:hAnsi="Times New Roman" w:cs="Times New Roman"/>
          <w:sz w:val="28"/>
        </w:rPr>
        <w:t xml:space="preserve"> f</w:t>
      </w:r>
      <w:r w:rsidRPr="00102999">
        <w:rPr>
          <w:rFonts w:ascii="Times New Roman" w:hAnsi="Times New Roman" w:cs="Times New Roman"/>
          <w:sz w:val="28"/>
        </w:rPr>
        <w:t xml:space="preserve">ind patterns in raw numbers and help Medical Professionals take potentially life-saving </w:t>
      </w:r>
      <w:r>
        <w:rPr>
          <w:rFonts w:ascii="Times New Roman" w:hAnsi="Times New Roman" w:cs="Times New Roman"/>
          <w:sz w:val="28"/>
        </w:rPr>
        <w:t xml:space="preserve">informed </w:t>
      </w:r>
      <w:r w:rsidRPr="00102999">
        <w:rPr>
          <w:rFonts w:ascii="Times New Roman" w:hAnsi="Times New Roman" w:cs="Times New Roman"/>
          <w:sz w:val="28"/>
        </w:rPr>
        <w:t xml:space="preserve">decisions. </w:t>
      </w:r>
    </w:p>
    <w:p w:rsidR="00102999" w:rsidRPr="00102999" w:rsidRDefault="00102999"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sz w:val="28"/>
          <w:lang w:val="en-IN"/>
        </w:rPr>
      </w:pPr>
      <w:r w:rsidRPr="00102999">
        <w:rPr>
          <w:rFonts w:ascii="Times New Roman" w:hAnsi="Times New Roman" w:cs="Times New Roman"/>
          <w:sz w:val="28"/>
          <w:lang w:val="en-IN"/>
        </w:rPr>
        <w:t>Not</w:t>
      </w:r>
      <w:r>
        <w:rPr>
          <w:rFonts w:ascii="Times New Roman" w:hAnsi="Times New Roman" w:cs="Times New Roman"/>
          <w:sz w:val="28"/>
          <w:lang w:val="en-IN"/>
        </w:rPr>
        <w:t xml:space="preserve"> only in disease diagnosis,</w:t>
      </w:r>
      <w:r w:rsidRPr="00102999">
        <w:rPr>
          <w:rFonts w:ascii="Times New Roman" w:hAnsi="Times New Roman" w:cs="Times New Roman"/>
          <w:sz w:val="28"/>
          <w:lang w:val="en-IN"/>
        </w:rPr>
        <w:t xml:space="preserve"> </w:t>
      </w:r>
      <w:r>
        <w:rPr>
          <w:rFonts w:ascii="Times New Roman" w:hAnsi="Times New Roman" w:cs="Times New Roman"/>
          <w:sz w:val="28"/>
          <w:lang w:val="en-IN"/>
        </w:rPr>
        <w:t>we</w:t>
      </w:r>
      <w:r w:rsidRPr="00102999">
        <w:rPr>
          <w:rFonts w:ascii="Times New Roman" w:hAnsi="Times New Roman" w:cs="Times New Roman"/>
          <w:sz w:val="28"/>
          <w:lang w:val="en-IN"/>
        </w:rPr>
        <w:t xml:space="preserve"> can take the help of Machine Learning and Data Analysis in the field of Genetics too. As the DNA information that defines the blueprint of the Human Body, is a seemingly never-ending well of raw data and information that is in dire need of prediction models and analytical tools. </w:t>
      </w:r>
    </w:p>
    <w:p w:rsidR="00827FAE" w:rsidRDefault="00827FAE" w:rsidP="00102999">
      <w:pPr>
        <w:rPr>
          <w:rFonts w:ascii="Times New Roman" w:hAnsi="Times New Roman" w:cs="Times New Roman"/>
          <w:sz w:val="28"/>
          <w:lang w:val="en-IN"/>
        </w:rPr>
      </w:pPr>
    </w:p>
    <w:p w:rsidR="00102999" w:rsidRPr="00102999" w:rsidRDefault="00102999" w:rsidP="00102999">
      <w:pPr>
        <w:ind w:firstLine="720"/>
        <w:rPr>
          <w:rFonts w:ascii="Times New Roman" w:hAnsi="Times New Roman" w:cs="Times New Roman"/>
        </w:rPr>
      </w:pPr>
      <w:r w:rsidRPr="00102999">
        <w:rPr>
          <w:rFonts w:ascii="Times New Roman" w:hAnsi="Times New Roman" w:cs="Times New Roman"/>
          <w:sz w:val="28"/>
        </w:rPr>
        <w:t xml:space="preserve">It is our conviction that we would contribute to this ever-growing field and improve our initial understandings by doing further research </w:t>
      </w:r>
      <w:r>
        <w:rPr>
          <w:rFonts w:ascii="Times New Roman" w:hAnsi="Times New Roman" w:cs="Times New Roman"/>
          <w:sz w:val="28"/>
        </w:rPr>
        <w:t>and improving our existing pipeline.</w:t>
      </w:r>
    </w:p>
    <w:p w:rsidR="00102999" w:rsidRPr="00102999" w:rsidRDefault="00102999"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Default="00827FAE" w:rsidP="00102999">
      <w:pPr>
        <w:rPr>
          <w:rFonts w:ascii="Times New Roman" w:hAnsi="Times New Roman" w:cs="Times New Roman"/>
          <w:b/>
          <w:sz w:val="24"/>
        </w:rPr>
      </w:pPr>
    </w:p>
    <w:p w:rsidR="00480321" w:rsidRPr="00102999" w:rsidRDefault="00480321" w:rsidP="00102999">
      <w:pPr>
        <w:rPr>
          <w:rFonts w:ascii="Times New Roman" w:hAnsi="Times New Roman" w:cs="Times New Roman"/>
          <w:b/>
          <w:sz w:val="24"/>
        </w:rPr>
      </w:pPr>
    </w:p>
    <w:p w:rsidR="00827FAE" w:rsidRPr="00102999" w:rsidRDefault="00827FAE" w:rsidP="00102999">
      <w:pPr>
        <w:rPr>
          <w:rFonts w:ascii="Times New Roman" w:hAnsi="Times New Roman" w:cs="Times New Roman"/>
          <w:b/>
          <w:sz w:val="24"/>
        </w:rPr>
      </w:pPr>
    </w:p>
    <w:p w:rsidR="00827FAE" w:rsidRPr="00827FAE" w:rsidRDefault="00827FAE" w:rsidP="00480321">
      <w:pPr>
        <w:rPr>
          <w:rFonts w:ascii="Times New Roman" w:hAnsi="Times New Roman" w:cs="Times New Roman"/>
          <w:b/>
          <w:sz w:val="32"/>
        </w:rPr>
      </w:pPr>
    </w:p>
    <w:p w:rsidR="00621428" w:rsidRDefault="00621428" w:rsidP="002221B0">
      <w:pPr>
        <w:pStyle w:val="ListParagraph"/>
        <w:numPr>
          <w:ilvl w:val="0"/>
          <w:numId w:val="34"/>
        </w:numPr>
        <w:jc w:val="center"/>
        <w:rPr>
          <w:rFonts w:ascii="Times New Roman" w:hAnsi="Times New Roman" w:cs="Times New Roman"/>
          <w:b/>
          <w:sz w:val="32"/>
        </w:rPr>
      </w:pPr>
      <w:r>
        <w:rPr>
          <w:rFonts w:ascii="Times New Roman" w:hAnsi="Times New Roman" w:cs="Times New Roman"/>
          <w:b/>
          <w:sz w:val="32"/>
        </w:rPr>
        <w:lastRenderedPageBreak/>
        <w:t>References</w:t>
      </w:r>
    </w:p>
    <w:p w:rsidR="00621428" w:rsidRPr="00621428" w:rsidRDefault="00621428" w:rsidP="00827FAE">
      <w:pPr>
        <w:pStyle w:val="ListParagraph"/>
        <w:ind w:firstLine="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1. Dataset was taken from the popular UCI Machine Learning Repository </w:t>
      </w:r>
    </w:p>
    <w:p w:rsidR="004F5C37" w:rsidRPr="00DA6369" w:rsidRDefault="009F5CC7" w:rsidP="00827FAE">
      <w:pPr>
        <w:ind w:left="360"/>
        <w:rPr>
          <w:rFonts w:ascii="Times New Roman" w:hAnsi="Times New Roman" w:cs="Times New Roman"/>
          <w:sz w:val="36"/>
        </w:rPr>
      </w:pPr>
      <w:hyperlink r:id="rId35" w:history="1">
        <w:r w:rsidR="004F5C37" w:rsidRPr="00DA6369">
          <w:rPr>
            <w:rStyle w:val="Hyperlink"/>
            <w:rFonts w:ascii="Times New Roman" w:hAnsi="Times New Roman" w:cs="Times New Roman"/>
            <w:sz w:val="28"/>
          </w:rPr>
          <w:t>https://archive.ics.uci.edu/ml/datasets/ILPD+(Indian+Liver+Patient+Dataset)</w:t>
        </w:r>
      </w:hyperlink>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2. The Python in-built machine learning module "Scikit-Learn"</w:t>
      </w:r>
    </w:p>
    <w:p w:rsidR="004F5C37" w:rsidRPr="004F5C37" w:rsidRDefault="009F5CC7" w:rsidP="00827FAE">
      <w:pPr>
        <w:ind w:left="360"/>
        <w:rPr>
          <w:rFonts w:ascii="Times New Roman" w:hAnsi="Times New Roman" w:cs="Times New Roman"/>
          <w:sz w:val="28"/>
        </w:rPr>
      </w:pPr>
      <w:hyperlink r:id="rId36" w:history="1">
        <w:r w:rsidR="004F5C37" w:rsidRPr="004F5C37">
          <w:rPr>
            <w:rStyle w:val="Hyperlink"/>
            <w:rFonts w:ascii="Times New Roman" w:hAnsi="Times New Roman" w:cs="Times New Roman"/>
            <w:sz w:val="28"/>
          </w:rPr>
          <w:t>https://scikit-learn.org/stable/</w:t>
        </w:r>
      </w:hyperlink>
    </w:p>
    <w:p w:rsidR="004F5C37" w:rsidRPr="004F5C37" w:rsidRDefault="004F5C37" w:rsidP="00827FAE">
      <w:pPr>
        <w:ind w:left="360"/>
        <w:rPr>
          <w:rFonts w:ascii="Times New Roman" w:hAnsi="Times New Roman" w:cs="Times New Roman"/>
          <w:sz w:val="28"/>
        </w:rPr>
      </w:pPr>
    </w:p>
    <w:p w:rsidR="004F5C37" w:rsidRPr="004F5C37" w:rsidRDefault="004F5C37" w:rsidP="00827FAE">
      <w:pPr>
        <w:ind w:left="360"/>
        <w:rPr>
          <w:rFonts w:ascii="Times New Roman" w:hAnsi="Times New Roman" w:cs="Times New Roman"/>
          <w:sz w:val="28"/>
          <w:lang w:val="en-IN"/>
        </w:rPr>
      </w:pPr>
    </w:p>
    <w:p w:rsidR="004F5C37" w:rsidRPr="004F5C37" w:rsidRDefault="004F5C37"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3. Understanding of the Algorithms and various Data Science costructs from the popular MOOC by Andrew Ng</w:t>
      </w:r>
    </w:p>
    <w:p w:rsidR="004F5C37" w:rsidRDefault="009F5CC7" w:rsidP="00827FAE">
      <w:pPr>
        <w:ind w:left="360"/>
        <w:rPr>
          <w:rStyle w:val="Hyperlink"/>
          <w:rFonts w:ascii="Times New Roman" w:hAnsi="Times New Roman" w:cs="Times New Roman"/>
          <w:sz w:val="28"/>
        </w:rPr>
      </w:pPr>
      <w:hyperlink r:id="rId37" w:history="1">
        <w:r w:rsidR="004F5C37" w:rsidRPr="004F5C37">
          <w:rPr>
            <w:rStyle w:val="Hyperlink"/>
            <w:rFonts w:ascii="Times New Roman" w:hAnsi="Times New Roman" w:cs="Times New Roman"/>
            <w:sz w:val="28"/>
          </w:rPr>
          <w:t>https://www.coursera.org/learn/machine-learning-with-python</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Pr="004F5C37">
        <w:rPr>
          <w:rFonts w:ascii="Times New Roman" w:hAnsi="Times New Roman" w:cs="Times New Roman"/>
          <w:sz w:val="28"/>
        </w:rPr>
        <w:t xml:space="preserve">3. </w:t>
      </w:r>
      <w:r>
        <w:rPr>
          <w:rFonts w:ascii="Times New Roman" w:hAnsi="Times New Roman" w:cs="Times New Roman"/>
          <w:sz w:val="28"/>
        </w:rPr>
        <w:t>Genetic Algorithm Implementation</w:t>
      </w:r>
    </w:p>
    <w:p w:rsidR="00DA6369" w:rsidRPr="00F97AC6" w:rsidRDefault="009F5CC7" w:rsidP="00827FAE">
      <w:pPr>
        <w:ind w:left="360"/>
        <w:rPr>
          <w:rStyle w:val="Hyperlink"/>
          <w:rFonts w:ascii="Times New Roman" w:hAnsi="Times New Roman" w:cs="Times New Roman"/>
          <w:sz w:val="36"/>
        </w:rPr>
      </w:pPr>
      <w:hyperlink r:id="rId38" w:history="1">
        <w:r w:rsidR="00DA6369" w:rsidRPr="00F97AC6">
          <w:rPr>
            <w:rStyle w:val="Hyperlink"/>
            <w:rFonts w:ascii="Times New Roman" w:hAnsi="Times New Roman" w:cs="Times New Roman"/>
            <w:sz w:val="28"/>
          </w:rPr>
          <w:t>https://bmcbioinformatics.biomedcentral.com/articles/10.1186/1471-2105-15-S16-S11</w:t>
        </w:r>
      </w:hyperlink>
    </w:p>
    <w:p w:rsidR="00DA6369"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p>
    <w:p w:rsidR="00DA6369" w:rsidRPr="004F5C37" w:rsidRDefault="00DA6369" w:rsidP="00827FAE">
      <w:pPr>
        <w:ind w:left="360"/>
        <w:rPr>
          <w:rFonts w:ascii="Times New Roman" w:hAnsi="Times New Roman" w:cs="Times New Roman"/>
          <w:sz w:val="28"/>
          <w:lang w:val="en-IN"/>
        </w:rPr>
      </w:pPr>
      <w:r>
        <w:rPr>
          <w:rFonts w:ascii="Times New Roman" w:hAnsi="Times New Roman" w:cs="Times New Roman"/>
          <w:sz w:val="28"/>
        </w:rPr>
        <w:t>8.</w:t>
      </w:r>
      <w:r w:rsidR="00F97AC6">
        <w:rPr>
          <w:rFonts w:ascii="Times New Roman" w:hAnsi="Times New Roman" w:cs="Times New Roman"/>
          <w:sz w:val="28"/>
        </w:rPr>
        <w:t>4</w:t>
      </w:r>
      <w:r w:rsidRPr="004F5C37">
        <w:rPr>
          <w:rFonts w:ascii="Times New Roman" w:hAnsi="Times New Roman" w:cs="Times New Roman"/>
          <w:sz w:val="28"/>
        </w:rPr>
        <w:t xml:space="preserve">. </w:t>
      </w:r>
      <w:r>
        <w:rPr>
          <w:rFonts w:ascii="Times New Roman" w:hAnsi="Times New Roman" w:cs="Times New Roman"/>
          <w:sz w:val="28"/>
        </w:rPr>
        <w:t>Genetic Algorithm Implementation</w:t>
      </w:r>
    </w:p>
    <w:p w:rsidR="00DA6369" w:rsidRPr="00F97AC6" w:rsidRDefault="009F5CC7" w:rsidP="00827FAE">
      <w:pPr>
        <w:ind w:left="360"/>
        <w:rPr>
          <w:rFonts w:ascii="Times New Roman" w:hAnsi="Times New Roman" w:cs="Times New Roman"/>
          <w:sz w:val="28"/>
        </w:rPr>
      </w:pPr>
      <w:hyperlink r:id="rId39" w:history="1">
        <w:r w:rsidR="00F97AC6" w:rsidRPr="00F97AC6">
          <w:rPr>
            <w:rStyle w:val="Hyperlink"/>
            <w:rFonts w:ascii="Times New Roman" w:hAnsi="Times New Roman" w:cs="Times New Roman"/>
            <w:sz w:val="28"/>
          </w:rPr>
          <w:t>https://blog.coast.ai/lets-evolve-a-neural-network-with-a-genetic-algorithm-code-included-8809bece164</w:t>
        </w:r>
      </w:hyperlink>
    </w:p>
    <w:p w:rsidR="00F97AC6" w:rsidRDefault="00F97AC6" w:rsidP="00827FAE">
      <w:pPr>
        <w:ind w:left="360"/>
        <w:rPr>
          <w:rStyle w:val="Hyperlink"/>
          <w:rFonts w:ascii="Times New Roman" w:hAnsi="Times New Roman" w:cs="Times New Roman"/>
          <w:sz w:val="28"/>
        </w:rPr>
      </w:pPr>
    </w:p>
    <w:p w:rsidR="00DA6369" w:rsidRDefault="00DA6369" w:rsidP="00827FAE">
      <w:pPr>
        <w:ind w:left="360"/>
        <w:rPr>
          <w:rStyle w:val="Hyperlink"/>
          <w:rFonts w:ascii="Times New Roman" w:hAnsi="Times New Roman" w:cs="Times New Roman"/>
          <w:sz w:val="28"/>
        </w:rPr>
      </w:pPr>
    </w:p>
    <w:p w:rsidR="00DA6369" w:rsidRPr="004F5C37" w:rsidRDefault="00DA6369" w:rsidP="00827FAE">
      <w:pPr>
        <w:ind w:left="360"/>
        <w:rPr>
          <w:rFonts w:ascii="Times New Roman" w:hAnsi="Times New Roman" w:cs="Times New Roman"/>
          <w:sz w:val="28"/>
          <w:lang w:val="en-IN"/>
        </w:rPr>
      </w:pPr>
    </w:p>
    <w:p w:rsidR="000B1CF6" w:rsidRPr="004F5C37" w:rsidRDefault="000B1CF6" w:rsidP="00827FAE">
      <w:pPr>
        <w:ind w:left="360"/>
        <w:rPr>
          <w:rFonts w:ascii="Times New Roman" w:hAnsi="Times New Roman" w:cs="Times New Roman"/>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Pr="004F5C37" w:rsidRDefault="000B1CF6" w:rsidP="00185017">
      <w:pPr>
        <w:rPr>
          <w:rFonts w:ascii="Times New Roman" w:hAnsi="Times New Roman" w:cs="Times New Roman"/>
          <w:sz w:val="48"/>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0B1CF6" w:rsidRDefault="000B1CF6" w:rsidP="00185017">
      <w:pPr>
        <w:rPr>
          <w:rFonts w:ascii="Copperplate Gothic Bold" w:hAnsi="Copperplate Gothic Bold"/>
          <w:sz w:val="56"/>
          <w:u w:val="single"/>
        </w:rPr>
      </w:pPr>
    </w:p>
    <w:p w:rsidR="0055153D" w:rsidRPr="0055153D" w:rsidRDefault="0055153D" w:rsidP="00E61D8A">
      <w:pPr>
        <w:rPr>
          <w:rFonts w:cstheme="minorHAnsi"/>
          <w:sz w:val="36"/>
        </w:rPr>
      </w:pPr>
    </w:p>
    <w:sectPr w:rsidR="0055153D" w:rsidRPr="0055153D" w:rsidSect="0055153D">
      <w:footerReference w:type="default" r:id="rId4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5C58" w:rsidRDefault="00FE5C58" w:rsidP="00764896">
      <w:r>
        <w:separator/>
      </w:r>
    </w:p>
  </w:endnote>
  <w:endnote w:type="continuationSeparator" w:id="0">
    <w:p w:rsidR="00FE5C58" w:rsidRDefault="00FE5C58" w:rsidP="0076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192448"/>
      <w:docPartObj>
        <w:docPartGallery w:val="Page Numbers (Bottom of Page)"/>
        <w:docPartUnique/>
      </w:docPartObj>
    </w:sdtPr>
    <w:sdtEndPr>
      <w:rPr>
        <w:noProof/>
      </w:rPr>
    </w:sdtEndPr>
    <w:sdtContent>
      <w:p w:rsidR="009F5CC7" w:rsidRDefault="009F5CC7">
        <w:pPr>
          <w:pStyle w:val="Footer"/>
          <w:jc w:val="right"/>
        </w:pPr>
        <w:r>
          <w:fldChar w:fldCharType="begin"/>
        </w:r>
        <w:r>
          <w:instrText xml:space="preserve"> PAGE   \* MERGEFORMAT </w:instrText>
        </w:r>
        <w:r>
          <w:fldChar w:fldCharType="separate"/>
        </w:r>
        <w:r w:rsidR="00390341">
          <w:rPr>
            <w:noProof/>
          </w:rPr>
          <w:t>1</w:t>
        </w:r>
        <w:r>
          <w:rPr>
            <w:noProof/>
          </w:rPr>
          <w:fldChar w:fldCharType="end"/>
        </w:r>
      </w:p>
    </w:sdtContent>
  </w:sdt>
  <w:p w:rsidR="009F5CC7" w:rsidRDefault="009F5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5C58" w:rsidRDefault="00FE5C58" w:rsidP="00764896">
      <w:r>
        <w:separator/>
      </w:r>
    </w:p>
  </w:footnote>
  <w:footnote w:type="continuationSeparator" w:id="0">
    <w:p w:rsidR="00FE5C58" w:rsidRDefault="00FE5C58" w:rsidP="007648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23611A"/>
    <w:multiLevelType w:val="hybridMultilevel"/>
    <w:tmpl w:val="40BCD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8E90FE5"/>
    <w:multiLevelType w:val="hybridMultilevel"/>
    <w:tmpl w:val="875C6A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C53F8B"/>
    <w:multiLevelType w:val="hybridMultilevel"/>
    <w:tmpl w:val="87962ADE"/>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0F5264C2"/>
    <w:multiLevelType w:val="hybridMultilevel"/>
    <w:tmpl w:val="778A62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91144CB"/>
    <w:multiLevelType w:val="hybridMultilevel"/>
    <w:tmpl w:val="D29432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E414E11"/>
    <w:multiLevelType w:val="multilevel"/>
    <w:tmpl w:val="DA5C85E4"/>
    <w:lvl w:ilvl="0">
      <w:start w:val="1"/>
      <w:numFmt w:val="decimal"/>
      <w:lvlText w:val="%1."/>
      <w:lvlJc w:val="left"/>
      <w:pPr>
        <w:ind w:left="1080" w:hanging="360"/>
      </w:pPr>
      <w:rPr>
        <w:rFonts w:hint="default"/>
        <w:b/>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1EA37D1D"/>
    <w:multiLevelType w:val="hybridMultilevel"/>
    <w:tmpl w:val="F52E8930"/>
    <w:lvl w:ilvl="0" w:tplc="A5FAEB50">
      <w:start w:val="1"/>
      <w:numFmt w:val="decimal"/>
      <w:lvlText w:val="%1."/>
      <w:lvlJc w:val="left"/>
      <w:pPr>
        <w:ind w:left="720" w:hanging="360"/>
      </w:pPr>
      <w:rPr>
        <w:rFonts w:ascii="Times New Roman" w:hAnsi="Times New Roman" w:cstheme="minorBidi"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5221C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0E406F7"/>
    <w:multiLevelType w:val="hybridMultilevel"/>
    <w:tmpl w:val="37566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B1B7356"/>
    <w:multiLevelType w:val="hybridMultilevel"/>
    <w:tmpl w:val="02E45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555398D"/>
    <w:multiLevelType w:val="hybridMultilevel"/>
    <w:tmpl w:val="38F0B5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00F3846"/>
    <w:multiLevelType w:val="hybridMultilevel"/>
    <w:tmpl w:val="7654042A"/>
    <w:lvl w:ilvl="0" w:tplc="CA6E6FD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41C908D9"/>
    <w:multiLevelType w:val="hybridMultilevel"/>
    <w:tmpl w:val="97DECE7E"/>
    <w:lvl w:ilvl="0" w:tplc="F5ECE61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2DD68D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42F7AF2"/>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532F0021"/>
    <w:multiLevelType w:val="hybridMultilevel"/>
    <w:tmpl w:val="ED705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7" w15:restartNumberingAfterBreak="0">
    <w:nsid w:val="5FBC6DAD"/>
    <w:multiLevelType w:val="hybridMultilevel"/>
    <w:tmpl w:val="B81800F6"/>
    <w:lvl w:ilvl="0" w:tplc="51F0BAC8">
      <w:start w:val="1"/>
      <w:numFmt w:val="bullet"/>
      <w:lvlText w:val=""/>
      <w:lvlJc w:val="left"/>
      <w:pPr>
        <w:tabs>
          <w:tab w:val="num" w:pos="720"/>
        </w:tabs>
        <w:ind w:left="720" w:hanging="360"/>
      </w:pPr>
      <w:rPr>
        <w:rFonts w:ascii="Wingdings 2" w:hAnsi="Wingdings 2" w:hint="default"/>
      </w:rPr>
    </w:lvl>
    <w:lvl w:ilvl="1" w:tplc="1CB0F5D6" w:tentative="1">
      <w:start w:val="1"/>
      <w:numFmt w:val="bullet"/>
      <w:lvlText w:val=""/>
      <w:lvlJc w:val="left"/>
      <w:pPr>
        <w:tabs>
          <w:tab w:val="num" w:pos="1440"/>
        </w:tabs>
        <w:ind w:left="1440" w:hanging="360"/>
      </w:pPr>
      <w:rPr>
        <w:rFonts w:ascii="Wingdings 2" w:hAnsi="Wingdings 2" w:hint="default"/>
      </w:rPr>
    </w:lvl>
    <w:lvl w:ilvl="2" w:tplc="9D149DCC" w:tentative="1">
      <w:start w:val="1"/>
      <w:numFmt w:val="bullet"/>
      <w:lvlText w:val=""/>
      <w:lvlJc w:val="left"/>
      <w:pPr>
        <w:tabs>
          <w:tab w:val="num" w:pos="2160"/>
        </w:tabs>
        <w:ind w:left="2160" w:hanging="360"/>
      </w:pPr>
      <w:rPr>
        <w:rFonts w:ascii="Wingdings 2" w:hAnsi="Wingdings 2" w:hint="default"/>
      </w:rPr>
    </w:lvl>
    <w:lvl w:ilvl="3" w:tplc="0D6C55FE" w:tentative="1">
      <w:start w:val="1"/>
      <w:numFmt w:val="bullet"/>
      <w:lvlText w:val=""/>
      <w:lvlJc w:val="left"/>
      <w:pPr>
        <w:tabs>
          <w:tab w:val="num" w:pos="2880"/>
        </w:tabs>
        <w:ind w:left="2880" w:hanging="360"/>
      </w:pPr>
      <w:rPr>
        <w:rFonts w:ascii="Wingdings 2" w:hAnsi="Wingdings 2" w:hint="default"/>
      </w:rPr>
    </w:lvl>
    <w:lvl w:ilvl="4" w:tplc="867EFE10" w:tentative="1">
      <w:start w:val="1"/>
      <w:numFmt w:val="bullet"/>
      <w:lvlText w:val=""/>
      <w:lvlJc w:val="left"/>
      <w:pPr>
        <w:tabs>
          <w:tab w:val="num" w:pos="3600"/>
        </w:tabs>
        <w:ind w:left="3600" w:hanging="360"/>
      </w:pPr>
      <w:rPr>
        <w:rFonts w:ascii="Wingdings 2" w:hAnsi="Wingdings 2" w:hint="default"/>
      </w:rPr>
    </w:lvl>
    <w:lvl w:ilvl="5" w:tplc="4056B010" w:tentative="1">
      <w:start w:val="1"/>
      <w:numFmt w:val="bullet"/>
      <w:lvlText w:val=""/>
      <w:lvlJc w:val="left"/>
      <w:pPr>
        <w:tabs>
          <w:tab w:val="num" w:pos="4320"/>
        </w:tabs>
        <w:ind w:left="4320" w:hanging="360"/>
      </w:pPr>
      <w:rPr>
        <w:rFonts w:ascii="Wingdings 2" w:hAnsi="Wingdings 2" w:hint="default"/>
      </w:rPr>
    </w:lvl>
    <w:lvl w:ilvl="6" w:tplc="D196EA1C" w:tentative="1">
      <w:start w:val="1"/>
      <w:numFmt w:val="bullet"/>
      <w:lvlText w:val=""/>
      <w:lvlJc w:val="left"/>
      <w:pPr>
        <w:tabs>
          <w:tab w:val="num" w:pos="5040"/>
        </w:tabs>
        <w:ind w:left="5040" w:hanging="360"/>
      </w:pPr>
      <w:rPr>
        <w:rFonts w:ascii="Wingdings 2" w:hAnsi="Wingdings 2" w:hint="default"/>
      </w:rPr>
    </w:lvl>
    <w:lvl w:ilvl="7" w:tplc="E444BEC8" w:tentative="1">
      <w:start w:val="1"/>
      <w:numFmt w:val="bullet"/>
      <w:lvlText w:val=""/>
      <w:lvlJc w:val="left"/>
      <w:pPr>
        <w:tabs>
          <w:tab w:val="num" w:pos="5760"/>
        </w:tabs>
        <w:ind w:left="5760" w:hanging="360"/>
      </w:pPr>
      <w:rPr>
        <w:rFonts w:ascii="Wingdings 2" w:hAnsi="Wingdings 2" w:hint="default"/>
      </w:rPr>
    </w:lvl>
    <w:lvl w:ilvl="8" w:tplc="894CCFAA" w:tentative="1">
      <w:start w:val="1"/>
      <w:numFmt w:val="bullet"/>
      <w:lvlText w:val=""/>
      <w:lvlJc w:val="left"/>
      <w:pPr>
        <w:tabs>
          <w:tab w:val="num" w:pos="6480"/>
        </w:tabs>
        <w:ind w:left="6480" w:hanging="360"/>
      </w:pPr>
      <w:rPr>
        <w:rFonts w:ascii="Wingdings 2" w:hAnsi="Wingdings 2" w:hint="default"/>
      </w:rPr>
    </w:lvl>
  </w:abstractNum>
  <w:abstractNum w:abstractNumId="38" w15:restartNumberingAfterBreak="0">
    <w:nsid w:val="649E4A97"/>
    <w:multiLevelType w:val="hybridMultilevel"/>
    <w:tmpl w:val="8E96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A7962FE"/>
    <w:multiLevelType w:val="hybridMultilevel"/>
    <w:tmpl w:val="85883E6A"/>
    <w:lvl w:ilvl="0" w:tplc="5FB03B8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CCB72DB"/>
    <w:multiLevelType w:val="hybridMultilevel"/>
    <w:tmpl w:val="F5266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2A03889"/>
    <w:multiLevelType w:val="hybridMultilevel"/>
    <w:tmpl w:val="22463554"/>
    <w:lvl w:ilvl="0" w:tplc="D29E82AA">
      <w:start w:val="1"/>
      <w:numFmt w:val="lowerLetter"/>
      <w:lvlText w:val="%1."/>
      <w:lvlJc w:val="left"/>
      <w:pPr>
        <w:ind w:left="1584" w:hanging="360"/>
      </w:pPr>
      <w:rPr>
        <w:rFonts w:hint="default"/>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43" w15:restartNumberingAfterBreak="0">
    <w:nsid w:val="749D6D37"/>
    <w:multiLevelType w:val="hybridMultilevel"/>
    <w:tmpl w:val="6066AD7A"/>
    <w:lvl w:ilvl="0" w:tplc="5F246B02">
      <w:start w:val="5"/>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372DA9"/>
    <w:multiLevelType w:val="hybridMultilevel"/>
    <w:tmpl w:val="BE36C6D4"/>
    <w:lvl w:ilvl="0" w:tplc="40090019">
      <w:start w:val="1"/>
      <w:numFmt w:val="lowerLetter"/>
      <w:lvlText w:val="%1."/>
      <w:lvlJc w:val="left"/>
      <w:pPr>
        <w:ind w:left="1512" w:hanging="360"/>
      </w:pPr>
    </w:lvl>
    <w:lvl w:ilvl="1" w:tplc="40090019" w:tentative="1">
      <w:start w:val="1"/>
      <w:numFmt w:val="lowerLetter"/>
      <w:lvlText w:val="%2."/>
      <w:lvlJc w:val="left"/>
      <w:pPr>
        <w:ind w:left="2232" w:hanging="360"/>
      </w:pPr>
    </w:lvl>
    <w:lvl w:ilvl="2" w:tplc="4009001B" w:tentative="1">
      <w:start w:val="1"/>
      <w:numFmt w:val="lowerRoman"/>
      <w:lvlText w:val="%3."/>
      <w:lvlJc w:val="right"/>
      <w:pPr>
        <w:ind w:left="2952" w:hanging="180"/>
      </w:pPr>
    </w:lvl>
    <w:lvl w:ilvl="3" w:tplc="4009000F" w:tentative="1">
      <w:start w:val="1"/>
      <w:numFmt w:val="decimal"/>
      <w:lvlText w:val="%4."/>
      <w:lvlJc w:val="left"/>
      <w:pPr>
        <w:ind w:left="3672" w:hanging="360"/>
      </w:pPr>
    </w:lvl>
    <w:lvl w:ilvl="4" w:tplc="40090019" w:tentative="1">
      <w:start w:val="1"/>
      <w:numFmt w:val="lowerLetter"/>
      <w:lvlText w:val="%5."/>
      <w:lvlJc w:val="left"/>
      <w:pPr>
        <w:ind w:left="4392" w:hanging="360"/>
      </w:pPr>
    </w:lvl>
    <w:lvl w:ilvl="5" w:tplc="4009001B" w:tentative="1">
      <w:start w:val="1"/>
      <w:numFmt w:val="lowerRoman"/>
      <w:lvlText w:val="%6."/>
      <w:lvlJc w:val="right"/>
      <w:pPr>
        <w:ind w:left="5112" w:hanging="180"/>
      </w:pPr>
    </w:lvl>
    <w:lvl w:ilvl="6" w:tplc="4009000F" w:tentative="1">
      <w:start w:val="1"/>
      <w:numFmt w:val="decimal"/>
      <w:lvlText w:val="%7."/>
      <w:lvlJc w:val="left"/>
      <w:pPr>
        <w:ind w:left="5832" w:hanging="360"/>
      </w:pPr>
    </w:lvl>
    <w:lvl w:ilvl="7" w:tplc="40090019" w:tentative="1">
      <w:start w:val="1"/>
      <w:numFmt w:val="lowerLetter"/>
      <w:lvlText w:val="%8."/>
      <w:lvlJc w:val="left"/>
      <w:pPr>
        <w:ind w:left="6552" w:hanging="360"/>
      </w:pPr>
    </w:lvl>
    <w:lvl w:ilvl="8" w:tplc="4009001B" w:tentative="1">
      <w:start w:val="1"/>
      <w:numFmt w:val="lowerRoman"/>
      <w:lvlText w:val="%9."/>
      <w:lvlJc w:val="right"/>
      <w:pPr>
        <w:ind w:left="7272" w:hanging="180"/>
      </w:pPr>
    </w:lvl>
  </w:abstractNum>
  <w:abstractNum w:abstractNumId="4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5"/>
  </w:num>
  <w:num w:numId="2">
    <w:abstractNumId w:val="14"/>
  </w:num>
  <w:num w:numId="3">
    <w:abstractNumId w:val="10"/>
  </w:num>
  <w:num w:numId="4">
    <w:abstractNumId w:val="41"/>
  </w:num>
  <w:num w:numId="5">
    <w:abstractNumId w:val="17"/>
  </w:num>
  <w:num w:numId="6">
    <w:abstractNumId w:val="27"/>
  </w:num>
  <w:num w:numId="7">
    <w:abstractNumId w:val="3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3"/>
  </w:num>
  <w:num w:numId="19">
    <w:abstractNumId w:val="25"/>
  </w:num>
  <w:num w:numId="20">
    <w:abstractNumId w:val="36"/>
  </w:num>
  <w:num w:numId="21">
    <w:abstractNumId w:val="31"/>
  </w:num>
  <w:num w:numId="22">
    <w:abstractNumId w:val="12"/>
  </w:num>
  <w:num w:numId="23">
    <w:abstractNumId w:val="45"/>
  </w:num>
  <w:num w:numId="24">
    <w:abstractNumId w:val="16"/>
  </w:num>
  <w:num w:numId="25">
    <w:abstractNumId w:val="39"/>
  </w:num>
  <w:num w:numId="26">
    <w:abstractNumId w:val="28"/>
  </w:num>
  <w:num w:numId="27">
    <w:abstractNumId w:val="40"/>
  </w:num>
  <w:num w:numId="28">
    <w:abstractNumId w:val="18"/>
  </w:num>
  <w:num w:numId="29">
    <w:abstractNumId w:val="20"/>
  </w:num>
  <w:num w:numId="30">
    <w:abstractNumId w:val="11"/>
  </w:num>
  <w:num w:numId="31">
    <w:abstractNumId w:val="22"/>
  </w:num>
  <w:num w:numId="32">
    <w:abstractNumId w:val="19"/>
  </w:num>
  <w:num w:numId="33">
    <w:abstractNumId w:val="29"/>
  </w:num>
  <w:num w:numId="34">
    <w:abstractNumId w:val="30"/>
  </w:num>
  <w:num w:numId="35">
    <w:abstractNumId w:val="34"/>
  </w:num>
  <w:num w:numId="36">
    <w:abstractNumId w:val="32"/>
  </w:num>
  <w:num w:numId="37">
    <w:abstractNumId w:val="21"/>
  </w:num>
  <w:num w:numId="38">
    <w:abstractNumId w:val="42"/>
  </w:num>
  <w:num w:numId="39">
    <w:abstractNumId w:val="37"/>
  </w:num>
  <w:num w:numId="40">
    <w:abstractNumId w:val="44"/>
  </w:num>
  <w:num w:numId="41">
    <w:abstractNumId w:val="38"/>
  </w:num>
  <w:num w:numId="42">
    <w:abstractNumId w:val="13"/>
  </w:num>
  <w:num w:numId="43">
    <w:abstractNumId w:val="24"/>
  </w:num>
  <w:num w:numId="44">
    <w:abstractNumId w:val="15"/>
  </w:num>
  <w:num w:numId="45">
    <w:abstractNumId w:val="43"/>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9FD"/>
    <w:rsid w:val="00005261"/>
    <w:rsid w:val="00010A05"/>
    <w:rsid w:val="00010C8E"/>
    <w:rsid w:val="00020B7D"/>
    <w:rsid w:val="0003487D"/>
    <w:rsid w:val="00034C11"/>
    <w:rsid w:val="00040359"/>
    <w:rsid w:val="00041587"/>
    <w:rsid w:val="00041F19"/>
    <w:rsid w:val="00044400"/>
    <w:rsid w:val="000538EA"/>
    <w:rsid w:val="00056398"/>
    <w:rsid w:val="00073F93"/>
    <w:rsid w:val="00080A51"/>
    <w:rsid w:val="00081767"/>
    <w:rsid w:val="00083FF8"/>
    <w:rsid w:val="0008677A"/>
    <w:rsid w:val="00093396"/>
    <w:rsid w:val="0009541A"/>
    <w:rsid w:val="000B1CF6"/>
    <w:rsid w:val="000B24C2"/>
    <w:rsid w:val="000D3319"/>
    <w:rsid w:val="000E4D22"/>
    <w:rsid w:val="000F4725"/>
    <w:rsid w:val="0010228C"/>
    <w:rsid w:val="00102999"/>
    <w:rsid w:val="00102EB4"/>
    <w:rsid w:val="00103FB9"/>
    <w:rsid w:val="001051DE"/>
    <w:rsid w:val="001111BC"/>
    <w:rsid w:val="00111875"/>
    <w:rsid w:val="001248D4"/>
    <w:rsid w:val="001405D9"/>
    <w:rsid w:val="00155274"/>
    <w:rsid w:val="00155B96"/>
    <w:rsid w:val="0016193C"/>
    <w:rsid w:val="001629B7"/>
    <w:rsid w:val="00165712"/>
    <w:rsid w:val="0017079B"/>
    <w:rsid w:val="0017098A"/>
    <w:rsid w:val="00176F70"/>
    <w:rsid w:val="00185017"/>
    <w:rsid w:val="001923A2"/>
    <w:rsid w:val="001934D3"/>
    <w:rsid w:val="00194EFB"/>
    <w:rsid w:val="00197845"/>
    <w:rsid w:val="001C571A"/>
    <w:rsid w:val="001D2CDB"/>
    <w:rsid w:val="001D43FF"/>
    <w:rsid w:val="001D4895"/>
    <w:rsid w:val="001D7069"/>
    <w:rsid w:val="001E19FD"/>
    <w:rsid w:val="001E2E03"/>
    <w:rsid w:val="001E32E2"/>
    <w:rsid w:val="001F02C1"/>
    <w:rsid w:val="001F1CE7"/>
    <w:rsid w:val="001F282F"/>
    <w:rsid w:val="001F6906"/>
    <w:rsid w:val="00200F7F"/>
    <w:rsid w:val="00217F86"/>
    <w:rsid w:val="0022114B"/>
    <w:rsid w:val="002221B0"/>
    <w:rsid w:val="00231D29"/>
    <w:rsid w:val="00245835"/>
    <w:rsid w:val="00274298"/>
    <w:rsid w:val="00280817"/>
    <w:rsid w:val="00292A9F"/>
    <w:rsid w:val="0029494B"/>
    <w:rsid w:val="002A2730"/>
    <w:rsid w:val="002A4F81"/>
    <w:rsid w:val="002A7E76"/>
    <w:rsid w:val="002C4516"/>
    <w:rsid w:val="002E1DA1"/>
    <w:rsid w:val="002E5345"/>
    <w:rsid w:val="002E5BF3"/>
    <w:rsid w:val="002F6BDC"/>
    <w:rsid w:val="003102B6"/>
    <w:rsid w:val="00310596"/>
    <w:rsid w:val="00326A14"/>
    <w:rsid w:val="00326EB7"/>
    <w:rsid w:val="003334CF"/>
    <w:rsid w:val="00334809"/>
    <w:rsid w:val="00334E34"/>
    <w:rsid w:val="00336EE0"/>
    <w:rsid w:val="003378D4"/>
    <w:rsid w:val="00340E2D"/>
    <w:rsid w:val="003433E3"/>
    <w:rsid w:val="00345E28"/>
    <w:rsid w:val="00350436"/>
    <w:rsid w:val="0035174F"/>
    <w:rsid w:val="00357748"/>
    <w:rsid w:val="0037025C"/>
    <w:rsid w:val="00371946"/>
    <w:rsid w:val="00373473"/>
    <w:rsid w:val="00375118"/>
    <w:rsid w:val="00382CC5"/>
    <w:rsid w:val="00387964"/>
    <w:rsid w:val="00390341"/>
    <w:rsid w:val="00395BE0"/>
    <w:rsid w:val="00397239"/>
    <w:rsid w:val="003A18B7"/>
    <w:rsid w:val="003A7B6F"/>
    <w:rsid w:val="003B3C38"/>
    <w:rsid w:val="003E3B1C"/>
    <w:rsid w:val="003F440F"/>
    <w:rsid w:val="00401D6F"/>
    <w:rsid w:val="00402763"/>
    <w:rsid w:val="0041552B"/>
    <w:rsid w:val="0041729B"/>
    <w:rsid w:val="00420534"/>
    <w:rsid w:val="00421B41"/>
    <w:rsid w:val="00424623"/>
    <w:rsid w:val="0043348A"/>
    <w:rsid w:val="00435996"/>
    <w:rsid w:val="00440889"/>
    <w:rsid w:val="00442089"/>
    <w:rsid w:val="00450D2E"/>
    <w:rsid w:val="00454840"/>
    <w:rsid w:val="0046350D"/>
    <w:rsid w:val="00465517"/>
    <w:rsid w:val="00474FB0"/>
    <w:rsid w:val="00480321"/>
    <w:rsid w:val="00490B59"/>
    <w:rsid w:val="004A636C"/>
    <w:rsid w:val="004B0B7A"/>
    <w:rsid w:val="004B190B"/>
    <w:rsid w:val="004B3F50"/>
    <w:rsid w:val="004D0FE6"/>
    <w:rsid w:val="004F0ADE"/>
    <w:rsid w:val="004F38D2"/>
    <w:rsid w:val="004F5C37"/>
    <w:rsid w:val="004F793D"/>
    <w:rsid w:val="00501587"/>
    <w:rsid w:val="00515125"/>
    <w:rsid w:val="00540A50"/>
    <w:rsid w:val="005427E8"/>
    <w:rsid w:val="00544FDC"/>
    <w:rsid w:val="0055153D"/>
    <w:rsid w:val="00553A4E"/>
    <w:rsid w:val="00561BE0"/>
    <w:rsid w:val="00570F56"/>
    <w:rsid w:val="005831EA"/>
    <w:rsid w:val="00583434"/>
    <w:rsid w:val="00591E2C"/>
    <w:rsid w:val="00593FE8"/>
    <w:rsid w:val="005979FD"/>
    <w:rsid w:val="005A1AF1"/>
    <w:rsid w:val="005D53E6"/>
    <w:rsid w:val="005E776B"/>
    <w:rsid w:val="005F2EBA"/>
    <w:rsid w:val="005F32F8"/>
    <w:rsid w:val="005F3F9B"/>
    <w:rsid w:val="00601914"/>
    <w:rsid w:val="00603930"/>
    <w:rsid w:val="006057FD"/>
    <w:rsid w:val="00621428"/>
    <w:rsid w:val="00631343"/>
    <w:rsid w:val="006340FB"/>
    <w:rsid w:val="00635C91"/>
    <w:rsid w:val="00645252"/>
    <w:rsid w:val="00650ECA"/>
    <w:rsid w:val="00652342"/>
    <w:rsid w:val="00654414"/>
    <w:rsid w:val="00657811"/>
    <w:rsid w:val="00661F6D"/>
    <w:rsid w:val="00670FA3"/>
    <w:rsid w:val="00671E22"/>
    <w:rsid w:val="00672788"/>
    <w:rsid w:val="006768E3"/>
    <w:rsid w:val="00690F77"/>
    <w:rsid w:val="00692B0C"/>
    <w:rsid w:val="00693DB7"/>
    <w:rsid w:val="006A0D51"/>
    <w:rsid w:val="006A3E4B"/>
    <w:rsid w:val="006A4DC7"/>
    <w:rsid w:val="006C2A9B"/>
    <w:rsid w:val="006C6540"/>
    <w:rsid w:val="006D2A95"/>
    <w:rsid w:val="006D3D74"/>
    <w:rsid w:val="006E60CE"/>
    <w:rsid w:val="006E6423"/>
    <w:rsid w:val="006F698B"/>
    <w:rsid w:val="00703C0B"/>
    <w:rsid w:val="00715502"/>
    <w:rsid w:val="00726010"/>
    <w:rsid w:val="0074721E"/>
    <w:rsid w:val="00764896"/>
    <w:rsid w:val="0077098D"/>
    <w:rsid w:val="00773702"/>
    <w:rsid w:val="00776D29"/>
    <w:rsid w:val="00784B52"/>
    <w:rsid w:val="007A3647"/>
    <w:rsid w:val="007A4608"/>
    <w:rsid w:val="007A5D26"/>
    <w:rsid w:val="007B1045"/>
    <w:rsid w:val="007B65CC"/>
    <w:rsid w:val="007C226F"/>
    <w:rsid w:val="007C2FB2"/>
    <w:rsid w:val="007D5E79"/>
    <w:rsid w:val="007E25FA"/>
    <w:rsid w:val="007E34A8"/>
    <w:rsid w:val="007E5C76"/>
    <w:rsid w:val="007F5233"/>
    <w:rsid w:val="007F5FD4"/>
    <w:rsid w:val="007F6D06"/>
    <w:rsid w:val="00800D4D"/>
    <w:rsid w:val="0080445B"/>
    <w:rsid w:val="008164FB"/>
    <w:rsid w:val="00821376"/>
    <w:rsid w:val="008224FF"/>
    <w:rsid w:val="00822905"/>
    <w:rsid w:val="00827FAE"/>
    <w:rsid w:val="0083281E"/>
    <w:rsid w:val="0083569A"/>
    <w:rsid w:val="00836AA0"/>
    <w:rsid w:val="008401B7"/>
    <w:rsid w:val="00840A00"/>
    <w:rsid w:val="008452D6"/>
    <w:rsid w:val="0084798C"/>
    <w:rsid w:val="00864C9C"/>
    <w:rsid w:val="00871151"/>
    <w:rsid w:val="008818C7"/>
    <w:rsid w:val="008C08C1"/>
    <w:rsid w:val="008D57E3"/>
    <w:rsid w:val="008D5C31"/>
    <w:rsid w:val="008F0EBD"/>
    <w:rsid w:val="008F15FE"/>
    <w:rsid w:val="008F3A8F"/>
    <w:rsid w:val="008F6F8B"/>
    <w:rsid w:val="009254DE"/>
    <w:rsid w:val="0092698A"/>
    <w:rsid w:val="009309A4"/>
    <w:rsid w:val="009312AC"/>
    <w:rsid w:val="00937692"/>
    <w:rsid w:val="0094464E"/>
    <w:rsid w:val="00957062"/>
    <w:rsid w:val="0098195A"/>
    <w:rsid w:val="00991471"/>
    <w:rsid w:val="00991999"/>
    <w:rsid w:val="00994B2D"/>
    <w:rsid w:val="009C60EE"/>
    <w:rsid w:val="009C76F6"/>
    <w:rsid w:val="009D4708"/>
    <w:rsid w:val="009E2985"/>
    <w:rsid w:val="009E38F5"/>
    <w:rsid w:val="009E5A0E"/>
    <w:rsid w:val="009F5CC7"/>
    <w:rsid w:val="00A060CD"/>
    <w:rsid w:val="00A06642"/>
    <w:rsid w:val="00A17AAC"/>
    <w:rsid w:val="00A23020"/>
    <w:rsid w:val="00A24D64"/>
    <w:rsid w:val="00A26F62"/>
    <w:rsid w:val="00A2711D"/>
    <w:rsid w:val="00A40A98"/>
    <w:rsid w:val="00A43DB5"/>
    <w:rsid w:val="00A5063B"/>
    <w:rsid w:val="00A559AF"/>
    <w:rsid w:val="00A80F9E"/>
    <w:rsid w:val="00A9204E"/>
    <w:rsid w:val="00AA06EB"/>
    <w:rsid w:val="00AA582E"/>
    <w:rsid w:val="00AB6295"/>
    <w:rsid w:val="00AB7E17"/>
    <w:rsid w:val="00AC0B30"/>
    <w:rsid w:val="00AC3257"/>
    <w:rsid w:val="00AC5DE1"/>
    <w:rsid w:val="00AC7EAC"/>
    <w:rsid w:val="00AD5C8B"/>
    <w:rsid w:val="00AE4BE2"/>
    <w:rsid w:val="00AF7837"/>
    <w:rsid w:val="00B1743D"/>
    <w:rsid w:val="00B2160D"/>
    <w:rsid w:val="00B35A44"/>
    <w:rsid w:val="00B37EB2"/>
    <w:rsid w:val="00B43965"/>
    <w:rsid w:val="00B52573"/>
    <w:rsid w:val="00B56973"/>
    <w:rsid w:val="00B60019"/>
    <w:rsid w:val="00B63481"/>
    <w:rsid w:val="00B74F08"/>
    <w:rsid w:val="00B804D4"/>
    <w:rsid w:val="00B81970"/>
    <w:rsid w:val="00B8509F"/>
    <w:rsid w:val="00B916B4"/>
    <w:rsid w:val="00B978C6"/>
    <w:rsid w:val="00BA77BE"/>
    <w:rsid w:val="00BD0DBB"/>
    <w:rsid w:val="00BD5E0F"/>
    <w:rsid w:val="00BD6E63"/>
    <w:rsid w:val="00BF2BB6"/>
    <w:rsid w:val="00C25BB3"/>
    <w:rsid w:val="00C30EF4"/>
    <w:rsid w:val="00C43A27"/>
    <w:rsid w:val="00C43DAF"/>
    <w:rsid w:val="00C44206"/>
    <w:rsid w:val="00C47EF9"/>
    <w:rsid w:val="00C63363"/>
    <w:rsid w:val="00C94D87"/>
    <w:rsid w:val="00C96C6C"/>
    <w:rsid w:val="00C9777A"/>
    <w:rsid w:val="00CA39B0"/>
    <w:rsid w:val="00CA4589"/>
    <w:rsid w:val="00CC1573"/>
    <w:rsid w:val="00CC59AE"/>
    <w:rsid w:val="00CD1AE7"/>
    <w:rsid w:val="00CE484F"/>
    <w:rsid w:val="00CE5877"/>
    <w:rsid w:val="00CF0F4F"/>
    <w:rsid w:val="00CF6701"/>
    <w:rsid w:val="00D018B1"/>
    <w:rsid w:val="00D03569"/>
    <w:rsid w:val="00D0721F"/>
    <w:rsid w:val="00D10FCD"/>
    <w:rsid w:val="00D128A0"/>
    <w:rsid w:val="00D16881"/>
    <w:rsid w:val="00D23E24"/>
    <w:rsid w:val="00D24045"/>
    <w:rsid w:val="00D26F36"/>
    <w:rsid w:val="00D30B7D"/>
    <w:rsid w:val="00D37B6B"/>
    <w:rsid w:val="00D37DB6"/>
    <w:rsid w:val="00D40C89"/>
    <w:rsid w:val="00D54370"/>
    <w:rsid w:val="00D560F7"/>
    <w:rsid w:val="00D73135"/>
    <w:rsid w:val="00D800EF"/>
    <w:rsid w:val="00D8501F"/>
    <w:rsid w:val="00D90220"/>
    <w:rsid w:val="00DA6369"/>
    <w:rsid w:val="00DB1E45"/>
    <w:rsid w:val="00DC311D"/>
    <w:rsid w:val="00E006A0"/>
    <w:rsid w:val="00E06305"/>
    <w:rsid w:val="00E2338F"/>
    <w:rsid w:val="00E27156"/>
    <w:rsid w:val="00E541AD"/>
    <w:rsid w:val="00E56E37"/>
    <w:rsid w:val="00E61D8A"/>
    <w:rsid w:val="00E66AB8"/>
    <w:rsid w:val="00E713A8"/>
    <w:rsid w:val="00E7721E"/>
    <w:rsid w:val="00E84AA2"/>
    <w:rsid w:val="00EA2CFD"/>
    <w:rsid w:val="00EA3E6F"/>
    <w:rsid w:val="00EB1409"/>
    <w:rsid w:val="00EB286C"/>
    <w:rsid w:val="00EB7D87"/>
    <w:rsid w:val="00ED1EF8"/>
    <w:rsid w:val="00ED4EA3"/>
    <w:rsid w:val="00EE1ADE"/>
    <w:rsid w:val="00EF284B"/>
    <w:rsid w:val="00EF64BF"/>
    <w:rsid w:val="00F4109D"/>
    <w:rsid w:val="00F422EF"/>
    <w:rsid w:val="00F4382E"/>
    <w:rsid w:val="00F43D3D"/>
    <w:rsid w:val="00F454FD"/>
    <w:rsid w:val="00F45C14"/>
    <w:rsid w:val="00F465EC"/>
    <w:rsid w:val="00F5231A"/>
    <w:rsid w:val="00F52C9A"/>
    <w:rsid w:val="00F65C66"/>
    <w:rsid w:val="00F676FC"/>
    <w:rsid w:val="00F7248F"/>
    <w:rsid w:val="00F76F92"/>
    <w:rsid w:val="00F804B7"/>
    <w:rsid w:val="00F9285F"/>
    <w:rsid w:val="00F97AC6"/>
    <w:rsid w:val="00FA1FD7"/>
    <w:rsid w:val="00FA631C"/>
    <w:rsid w:val="00FB3454"/>
    <w:rsid w:val="00FC1A7B"/>
    <w:rsid w:val="00FC59B8"/>
    <w:rsid w:val="00FC6061"/>
    <w:rsid w:val="00FD00E2"/>
    <w:rsid w:val="00FE5C58"/>
    <w:rsid w:val="00FF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617A35-7CA1-48A0-8CE8-5B8716F1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link w:val="NoSpacingChar"/>
    <w:uiPriority w:val="1"/>
    <w:qFormat/>
    <w:rsid w:val="004F38D2"/>
  </w:style>
  <w:style w:type="paragraph" w:styleId="ListParagraph">
    <w:name w:val="List Paragraph"/>
    <w:basedOn w:val="Normal"/>
    <w:uiPriority w:val="34"/>
    <w:unhideWhenUsed/>
    <w:qFormat/>
    <w:rsid w:val="00F5231A"/>
    <w:pPr>
      <w:ind w:left="720"/>
      <w:contextualSpacing/>
    </w:pPr>
  </w:style>
  <w:style w:type="character" w:customStyle="1" w:styleId="NoSpacingChar">
    <w:name w:val="No Spacing Char"/>
    <w:basedOn w:val="DefaultParagraphFont"/>
    <w:link w:val="NoSpacing"/>
    <w:uiPriority w:val="1"/>
    <w:rsid w:val="0055153D"/>
  </w:style>
  <w:style w:type="paragraph" w:styleId="BodyText">
    <w:name w:val="Body Text"/>
    <w:basedOn w:val="Normal"/>
    <w:link w:val="BodyTextChar"/>
    <w:unhideWhenUsed/>
    <w:rsid w:val="00690F77"/>
    <w:pPr>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690F77"/>
    <w:rPr>
      <w:rFonts w:ascii="Liberation Serif" w:eastAsia="NSimSun" w:hAnsi="Liberation Serif" w:cs="Arial"/>
      <w:kern w:val="2"/>
      <w:sz w:val="24"/>
      <w:szCs w:val="24"/>
      <w:lang w:val="en-IN" w:eastAsia="zh-CN" w:bidi="hi-IN"/>
    </w:rPr>
  </w:style>
  <w:style w:type="paragraph" w:styleId="NormalWeb">
    <w:name w:val="Normal (Web)"/>
    <w:basedOn w:val="Normal"/>
    <w:uiPriority w:val="99"/>
    <w:unhideWhenUsed/>
    <w:rsid w:val="006C2A9B"/>
    <w:pPr>
      <w:spacing w:before="100" w:beforeAutospacing="1" w:after="100" w:afterAutospacing="1"/>
    </w:pPr>
    <w:rPr>
      <w:rFonts w:ascii="Times New Roman" w:eastAsia="Times New Roman" w:hAnsi="Times New Roman" w:cs="Times New Roman"/>
      <w:sz w:val="24"/>
      <w:szCs w:val="24"/>
      <w:lang w:val="en-IN" w:eastAsia="en-IN" w:bidi="hi-IN"/>
    </w:rPr>
  </w:style>
  <w:style w:type="paragraph" w:customStyle="1" w:styleId="gw">
    <w:name w:val="gw"/>
    <w:basedOn w:val="Normal"/>
    <w:rsid w:val="00371946"/>
    <w:pPr>
      <w:spacing w:before="100" w:beforeAutospacing="1" w:after="100" w:afterAutospacing="1"/>
    </w:pPr>
    <w:rPr>
      <w:rFonts w:ascii="Times New Roman" w:eastAsia="Times New Roman" w:hAnsi="Times New Roman" w:cs="Times New Roman"/>
      <w:sz w:val="24"/>
      <w:szCs w:val="24"/>
      <w:lang w:val="en-IN" w:eastAsia="en-IN" w:bidi="hi-IN"/>
    </w:rPr>
  </w:style>
  <w:style w:type="table" w:styleId="TableGrid">
    <w:name w:val="Table Grid"/>
    <w:basedOn w:val="TableNormal"/>
    <w:uiPriority w:val="59"/>
    <w:rsid w:val="00E2338F"/>
    <w:rPr>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553A4E"/>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553A4E"/>
  </w:style>
  <w:style w:type="character" w:customStyle="1" w:styleId="contextualspellingandgrammarerror">
    <w:name w:val="contextualspellingandgrammarerror"/>
    <w:basedOn w:val="DefaultParagraphFont"/>
    <w:rsid w:val="00553A4E"/>
  </w:style>
  <w:style w:type="character" w:customStyle="1" w:styleId="eop">
    <w:name w:val="eop"/>
    <w:basedOn w:val="DefaultParagraphFont"/>
    <w:rsid w:val="00553A4E"/>
  </w:style>
  <w:style w:type="table" w:customStyle="1" w:styleId="TableGrid1">
    <w:name w:val="Table Grid1"/>
    <w:basedOn w:val="TableNormal"/>
    <w:next w:val="TableGrid"/>
    <w:uiPriority w:val="39"/>
    <w:rsid w:val="00957062"/>
    <w:rPr>
      <w:rFonts w:eastAsia="Calibri"/>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DefaultParagraphFont"/>
    <w:rsid w:val="00415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7669">
      <w:bodyDiv w:val="1"/>
      <w:marLeft w:val="0"/>
      <w:marRight w:val="0"/>
      <w:marTop w:val="0"/>
      <w:marBottom w:val="0"/>
      <w:divBdr>
        <w:top w:val="none" w:sz="0" w:space="0" w:color="auto"/>
        <w:left w:val="none" w:sz="0" w:space="0" w:color="auto"/>
        <w:bottom w:val="none" w:sz="0" w:space="0" w:color="auto"/>
        <w:right w:val="none" w:sz="0" w:space="0" w:color="auto"/>
      </w:divBdr>
      <w:divsChild>
        <w:div w:id="6216119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2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35065">
      <w:bodyDiv w:val="1"/>
      <w:marLeft w:val="0"/>
      <w:marRight w:val="0"/>
      <w:marTop w:val="0"/>
      <w:marBottom w:val="0"/>
      <w:divBdr>
        <w:top w:val="none" w:sz="0" w:space="0" w:color="auto"/>
        <w:left w:val="none" w:sz="0" w:space="0" w:color="auto"/>
        <w:bottom w:val="none" w:sz="0" w:space="0" w:color="auto"/>
        <w:right w:val="none" w:sz="0" w:space="0" w:color="auto"/>
      </w:divBdr>
    </w:div>
    <w:div w:id="457532512">
      <w:bodyDiv w:val="1"/>
      <w:marLeft w:val="0"/>
      <w:marRight w:val="0"/>
      <w:marTop w:val="0"/>
      <w:marBottom w:val="0"/>
      <w:divBdr>
        <w:top w:val="none" w:sz="0" w:space="0" w:color="auto"/>
        <w:left w:val="none" w:sz="0" w:space="0" w:color="auto"/>
        <w:bottom w:val="none" w:sz="0" w:space="0" w:color="auto"/>
        <w:right w:val="none" w:sz="0" w:space="0" w:color="auto"/>
      </w:divBdr>
    </w:div>
    <w:div w:id="465583090">
      <w:bodyDiv w:val="1"/>
      <w:marLeft w:val="0"/>
      <w:marRight w:val="0"/>
      <w:marTop w:val="0"/>
      <w:marBottom w:val="0"/>
      <w:divBdr>
        <w:top w:val="none" w:sz="0" w:space="0" w:color="auto"/>
        <w:left w:val="none" w:sz="0" w:space="0" w:color="auto"/>
        <w:bottom w:val="none" w:sz="0" w:space="0" w:color="auto"/>
        <w:right w:val="none" w:sz="0" w:space="0" w:color="auto"/>
      </w:divBdr>
    </w:div>
    <w:div w:id="728499223">
      <w:bodyDiv w:val="1"/>
      <w:marLeft w:val="0"/>
      <w:marRight w:val="0"/>
      <w:marTop w:val="0"/>
      <w:marBottom w:val="0"/>
      <w:divBdr>
        <w:top w:val="none" w:sz="0" w:space="0" w:color="auto"/>
        <w:left w:val="none" w:sz="0" w:space="0" w:color="auto"/>
        <w:bottom w:val="none" w:sz="0" w:space="0" w:color="auto"/>
        <w:right w:val="none" w:sz="0" w:space="0" w:color="auto"/>
      </w:divBdr>
    </w:div>
    <w:div w:id="983125341">
      <w:bodyDiv w:val="1"/>
      <w:marLeft w:val="0"/>
      <w:marRight w:val="0"/>
      <w:marTop w:val="0"/>
      <w:marBottom w:val="0"/>
      <w:divBdr>
        <w:top w:val="none" w:sz="0" w:space="0" w:color="auto"/>
        <w:left w:val="none" w:sz="0" w:space="0" w:color="auto"/>
        <w:bottom w:val="none" w:sz="0" w:space="0" w:color="auto"/>
        <w:right w:val="none" w:sz="0" w:space="0" w:color="auto"/>
      </w:divBdr>
    </w:div>
    <w:div w:id="1119686347">
      <w:bodyDiv w:val="1"/>
      <w:marLeft w:val="0"/>
      <w:marRight w:val="0"/>
      <w:marTop w:val="0"/>
      <w:marBottom w:val="0"/>
      <w:divBdr>
        <w:top w:val="none" w:sz="0" w:space="0" w:color="auto"/>
        <w:left w:val="none" w:sz="0" w:space="0" w:color="auto"/>
        <w:bottom w:val="none" w:sz="0" w:space="0" w:color="auto"/>
        <w:right w:val="none" w:sz="0" w:space="0" w:color="auto"/>
      </w:divBdr>
    </w:div>
    <w:div w:id="1575431729">
      <w:bodyDiv w:val="1"/>
      <w:marLeft w:val="0"/>
      <w:marRight w:val="0"/>
      <w:marTop w:val="0"/>
      <w:marBottom w:val="0"/>
      <w:divBdr>
        <w:top w:val="none" w:sz="0" w:space="0" w:color="auto"/>
        <w:left w:val="none" w:sz="0" w:space="0" w:color="auto"/>
        <w:bottom w:val="none" w:sz="0" w:space="0" w:color="auto"/>
        <w:right w:val="none" w:sz="0" w:space="0" w:color="auto"/>
      </w:divBdr>
      <w:divsChild>
        <w:div w:id="450175133">
          <w:marLeft w:val="475"/>
          <w:marRight w:val="0"/>
          <w:marTop w:val="86"/>
          <w:marBottom w:val="120"/>
          <w:divBdr>
            <w:top w:val="none" w:sz="0" w:space="0" w:color="auto"/>
            <w:left w:val="none" w:sz="0" w:space="0" w:color="auto"/>
            <w:bottom w:val="none" w:sz="0" w:space="0" w:color="auto"/>
            <w:right w:val="none" w:sz="0" w:space="0" w:color="auto"/>
          </w:divBdr>
        </w:div>
        <w:div w:id="253167462">
          <w:marLeft w:val="475"/>
          <w:marRight w:val="0"/>
          <w:marTop w:val="86"/>
          <w:marBottom w:val="120"/>
          <w:divBdr>
            <w:top w:val="none" w:sz="0" w:space="0" w:color="auto"/>
            <w:left w:val="none" w:sz="0" w:space="0" w:color="auto"/>
            <w:bottom w:val="none" w:sz="0" w:space="0" w:color="auto"/>
            <w:right w:val="none" w:sz="0" w:space="0" w:color="auto"/>
          </w:divBdr>
        </w:div>
        <w:div w:id="728304412">
          <w:marLeft w:val="475"/>
          <w:marRight w:val="0"/>
          <w:marTop w:val="86"/>
          <w:marBottom w:val="120"/>
          <w:divBdr>
            <w:top w:val="none" w:sz="0" w:space="0" w:color="auto"/>
            <w:left w:val="none" w:sz="0" w:space="0" w:color="auto"/>
            <w:bottom w:val="none" w:sz="0" w:space="0" w:color="auto"/>
            <w:right w:val="none" w:sz="0" w:space="0" w:color="auto"/>
          </w:divBdr>
        </w:div>
        <w:div w:id="578174702">
          <w:marLeft w:val="475"/>
          <w:marRight w:val="0"/>
          <w:marTop w:val="86"/>
          <w:marBottom w:val="120"/>
          <w:divBdr>
            <w:top w:val="none" w:sz="0" w:space="0" w:color="auto"/>
            <w:left w:val="none" w:sz="0" w:space="0" w:color="auto"/>
            <w:bottom w:val="none" w:sz="0" w:space="0" w:color="auto"/>
            <w:right w:val="none" w:sz="0" w:space="0" w:color="auto"/>
          </w:divBdr>
        </w:div>
      </w:divsChild>
    </w:div>
    <w:div w:id="1700157748">
      <w:bodyDiv w:val="1"/>
      <w:marLeft w:val="0"/>
      <w:marRight w:val="0"/>
      <w:marTop w:val="0"/>
      <w:marBottom w:val="0"/>
      <w:divBdr>
        <w:top w:val="none" w:sz="0" w:space="0" w:color="auto"/>
        <w:left w:val="none" w:sz="0" w:space="0" w:color="auto"/>
        <w:bottom w:val="none" w:sz="0" w:space="0" w:color="auto"/>
        <w:right w:val="none" w:sz="0" w:space="0" w:color="auto"/>
      </w:divBdr>
    </w:div>
    <w:div w:id="2038702229">
      <w:bodyDiv w:val="1"/>
      <w:marLeft w:val="0"/>
      <w:marRight w:val="0"/>
      <w:marTop w:val="0"/>
      <w:marBottom w:val="0"/>
      <w:divBdr>
        <w:top w:val="none" w:sz="0" w:space="0" w:color="auto"/>
        <w:left w:val="none" w:sz="0" w:space="0" w:color="auto"/>
        <w:bottom w:val="none" w:sz="0" w:space="0" w:color="auto"/>
        <w:right w:val="none" w:sz="0" w:space="0" w:color="auto"/>
      </w:divBdr>
    </w:div>
    <w:div w:id="208256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JPG"/><Relationship Id="rId26" Type="http://schemas.openxmlformats.org/officeDocument/2006/relationships/image" Target="media/image14.png"/><Relationship Id="rId39" Type="http://schemas.openxmlformats.org/officeDocument/2006/relationships/hyperlink" Target="https://blog.coast.ai/lets-evolve-a-neural-network-with-a-genetic-algorithm-code-included-8809bece164"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0.jfif"/><Relationship Id="rId38" Type="http://schemas.openxmlformats.org/officeDocument/2006/relationships/hyperlink" Target="https://bmcbioinformatics.biomedcentral.com/articles/10.1186/1471-2105-15-S16-S11"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hyperlink" Target="about:blank"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data-flair.training/blogs/machine-learning-algorithms/"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about:blank"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github.com/fortyTwo102/bioinformatics" TargetMode="External"/><Relationship Id="rId35" Type="http://schemas.openxmlformats.org/officeDocument/2006/relationships/hyperlink" Target="https://archive.ics.uci.edu/ml/datasets/ILPD+(Indian+Liver+Patient+Data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oo\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Project Report</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5.xml><?xml version="1.0" encoding="utf-8"?>
<ds:datastoreItem xmlns:ds="http://schemas.openxmlformats.org/officeDocument/2006/customXml" ds:itemID="{9D007D86-1F14-455F-B0F5-EC868845B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778</TotalTime>
  <Pages>39</Pages>
  <Words>5545</Words>
  <Characters>31612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 NEW PARADIGM of MACHINE LEARNING in BIOINFORMATICS</vt:lpstr>
    </vt:vector>
  </TitlesOfParts>
  <Company/>
  <LinksUpToDate>false</LinksUpToDate>
  <CharactersWithSpaces>37083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PARADIGM of MACHINE LEARNING in BIOINFORMATICS</dc:title>
  <dc:subject>Minor Project Report</dc:subject>
  <dc:creator>Farooq Ansari</dc:creator>
  <cp:keywords/>
  <dc:description/>
  <cp:lastModifiedBy>Farooq Ansari</cp:lastModifiedBy>
  <cp:revision>11</cp:revision>
  <dcterms:created xsi:type="dcterms:W3CDTF">2020-05-22T19:28:00Z</dcterms:created>
  <dcterms:modified xsi:type="dcterms:W3CDTF">2020-05-23T08:51:00Z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