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28979147"/>
        <w:docPartObj>
          <w:docPartGallery w:val="Cover Pages"/>
          <w:docPartUnique/>
        </w:docPartObj>
      </w:sdtPr>
      <w:sdtEndPr>
        <w:rPr>
          <w:rFonts w:ascii="Copperplate Gothic Bold" w:hAnsi="Copperplate Gothic Bold"/>
          <w:sz w:val="56"/>
          <w:u w:val="single"/>
        </w:rPr>
      </w:sdtEndPr>
      <w:sdtContent>
        <w:p w:rsidR="0055153D" w:rsidRPr="00F4109D" w:rsidRDefault="00B43965">
          <w:pPr>
            <w:pStyle w:val="NoSpacing"/>
            <w:rPr>
              <w:rFonts w:ascii="Copperplate Gothic Bold" w:hAnsi="Copperplate Gothic Bold"/>
            </w:rPr>
          </w:pPr>
          <w:r>
            <w:rPr>
              <w:noProof/>
              <w:lang w:val="en-IN" w:eastAsia="en-IN"/>
            </w:rPr>
            <w:drawing>
              <wp:anchor distT="0" distB="0" distL="114300" distR="114300" simplePos="0" relativeHeight="251664384" behindDoc="1" locked="0" layoutInCell="1" allowOverlap="1">
                <wp:simplePos x="0" y="0"/>
                <wp:positionH relativeFrom="margin">
                  <wp:posOffset>-183026</wp:posOffset>
                </wp:positionH>
                <wp:positionV relativeFrom="margin">
                  <wp:posOffset>-208329</wp:posOffset>
                </wp:positionV>
                <wp:extent cx="918845" cy="905510"/>
                <wp:effectExtent l="0" t="0" r="0" b="8890"/>
                <wp:wrapNone/>
                <wp:docPr id="38" name="Picture 3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8845" cy="905510"/>
                        </a:xfrm>
                        <a:prstGeom prst="rect">
                          <a:avLst/>
                        </a:prstGeom>
                        <a:noFill/>
                        <a:ln>
                          <a:noFill/>
                        </a:ln>
                      </pic:spPr>
                    </pic:pic>
                  </a:graphicData>
                </a:graphic>
                <wp14:sizeRelH relativeFrom="page">
                  <wp14:pctWidth>0</wp14:pctWidth>
                </wp14:sizeRelH>
                <wp14:sizeRelV relativeFrom="page">
                  <wp14:pctHeight>0</wp14:pctHeight>
                </wp14:sizeRelV>
              </wp:anchor>
            </w:drawing>
          </w:r>
          <w:r w:rsidR="0055153D">
            <w:rPr>
              <w:noProof/>
              <w:lang w:val="en-IN" w:eastAsia="en-I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margin">
                      <wp:align>center</wp:align>
                    </wp:positionV>
                    <wp:extent cx="2557780" cy="9547860"/>
                    <wp:effectExtent l="0" t="0" r="6985" b="7620"/>
                    <wp:wrapNone/>
                    <wp:docPr id="6" name="Group 6"/>
                    <wp:cNvGraphicFramePr/>
                    <a:graphic xmlns:a="http://schemas.openxmlformats.org/drawingml/2006/main">
                      <a:graphicData uri="http://schemas.microsoft.com/office/word/2010/wordprocessingGroup">
                        <wpg:wgp>
                          <wpg:cNvGrpSpPr/>
                          <wpg:grpSpPr>
                            <a:xfrm>
                              <a:off x="0" y="0"/>
                              <a:ext cx="2557780" cy="9547860"/>
                              <a:chOff x="0" y="0"/>
                              <a:chExt cx="2194560" cy="9125712"/>
                            </a:xfrm>
                          </wpg:grpSpPr>
                          <wps:wsp>
                            <wps:cNvPr id="7" name="Rectangle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 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i/>
                                      <w:color w:val="FFFFFF" w:themeColor="background1"/>
                                      <w:sz w:val="36"/>
                                      <w:szCs w:val="36"/>
                                    </w:rPr>
                                    <w:alias w:val="Date"/>
                                    <w:tag w:val=""/>
                                    <w:id w:val="-1461635986"/>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55153D" w:rsidRDefault="009309A4" w:rsidP="0055153D">
                                      <w:pPr>
                                        <w:pStyle w:val="NoSpacing"/>
                                        <w:rPr>
                                          <w:color w:val="FFFFFF" w:themeColor="background1"/>
                                          <w:sz w:val="28"/>
                                          <w:szCs w:val="28"/>
                                        </w:rPr>
                                      </w:pPr>
                                      <w:r w:rsidRPr="009309A4">
                                        <w:rPr>
                                          <w:i/>
                                          <w:color w:val="FFFFFF" w:themeColor="background1"/>
                                          <w:sz w:val="36"/>
                                          <w:szCs w:val="36"/>
                                        </w:rPr>
                                        <w:t>Minor Project Report</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 9"/>
                            <wpg:cNvGrpSpPr/>
                            <wpg:grpSpPr>
                              <a:xfrm>
                                <a:off x="76200" y="4210050"/>
                                <a:ext cx="2057400" cy="4910328"/>
                                <a:chOff x="80645" y="4211812"/>
                                <a:chExt cx="1306273" cy="3121026"/>
                              </a:xfrm>
                            </wpg:grpSpPr>
                            <wpg:grpSp>
                              <wpg:cNvPr id="10" name="Group 10"/>
                              <wpg:cNvGrpSpPr>
                                <a:grpSpLocks noChangeAspect="1"/>
                              </wpg:cNvGrpSpPr>
                              <wpg:grpSpPr>
                                <a:xfrm>
                                  <a:off x="141062" y="4211812"/>
                                  <a:ext cx="1047750" cy="3121026"/>
                                  <a:chOff x="141062" y="4211812"/>
                                  <a:chExt cx="1047750" cy="3121026"/>
                                </a:xfrm>
                              </wpg:grpSpPr>
                              <wps:wsp>
                                <wps:cNvPr id="11" name="Freeform 1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 23"/>
                              <wpg:cNvGrpSpPr>
                                <a:grpSpLocks noChangeAspect="1"/>
                              </wpg:cNvGrpSpPr>
                              <wpg:grpSpPr>
                                <a:xfrm>
                                  <a:off x="80645" y="4826972"/>
                                  <a:ext cx="1306273" cy="2505863"/>
                                  <a:chOff x="80645" y="4649964"/>
                                  <a:chExt cx="874712" cy="1677988"/>
                                </a:xfrm>
                              </wpg:grpSpPr>
                              <wps:wsp>
                                <wps:cNvPr id="24" name="Freeform 2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6" o:spid="_x0000_s1026" style="position:absolute;margin-left:0;margin-top:0;width:201.4pt;height:751.8pt;z-index:-251657216;mso-width-percent:330;mso-height-percent:950;mso-left-percent:40;mso-position-horizontal-relative:page;mso-position-vertical:center;mso-position-vertical-relative:margin;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">
                    <v:rect id="Rectangle 7"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3pm8UA&#10;AADaAAAADwAAAGRycy9kb3ducmV2LnhtbESPQWvCQBSE7wX/w/KE3upGD7VGVxFBaClSqkHa2zP7&#10;mk3Nvg3ZrUn99a4geBxm5htmtuhsJU7U+NKxguEgAUGcO11yoSDbrZ9eQPiArLFyTAr+ycNi3nuY&#10;Yapdy5902oZCRAj7FBWYEOpUSp8bsugHriaO3o9rLIYom0LqBtsIt5UcJcmztFhyXDBY08pQftz+&#10;WQXu9zzJ3tvN8bAzk3z/PSq+3j5apR773XIKIlAX7uFb+1UrGMP1SrwBc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nemb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8"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mZPcAA&#10;AADaAAAADwAAAGRycy9kb3ducmV2LnhtbERPy4rCMBTdD/gP4QruxrQKItUoPhBc6DijfsC1ubbV&#10;5qY00Va/frIYmOXhvKfz1pTiSbUrLCuI+xEI4tTqgjMF59PmcwzCeWSNpWVS8CIH81nnY4qJtg3/&#10;0PPoMxFC2CWoIPe+SqR0aU4GXd9WxIG72tqgD7DOpK6xCeGmlIMoGkmDBYeGHCta5ZTejw+jwMS7&#10;eLls31+H5vY9vFQP30TrvVK9bruYgPDU+n/xn3urFYSt4Uq4AXL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mZPcAAAADaAAAADwAAAAAAAAAAAAAAAACYAgAAZHJzL2Rvd25y&#10;ZXYueG1sUEsFBgAAAAAEAAQA9QAAAIUDAAAAAA==&#10;" adj="18883" fillcolor="#5b9bd5 [3204]" stroked="f" strokeweight="1pt">
                      <v:textbox inset=",0,14.4pt,0">
                        <w:txbxContent>
                          <w:sdt>
                            <w:sdtPr>
                              <w:rPr>
                                <w:i/>
                                <w:color w:val="FFFFFF" w:themeColor="background1"/>
                                <w:sz w:val="36"/>
                                <w:szCs w:val="36"/>
                              </w:rPr>
                              <w:alias w:val="Date"/>
                              <w:tag w:val=""/>
                              <w:id w:val="-1461635986"/>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55153D" w:rsidRDefault="009309A4" w:rsidP="0055153D">
                                <w:pPr>
                                  <w:pStyle w:val="NoSpacing"/>
                                  <w:rPr>
                                    <w:color w:val="FFFFFF" w:themeColor="background1"/>
                                    <w:sz w:val="28"/>
                                    <w:szCs w:val="28"/>
                                  </w:rPr>
                                </w:pPr>
                                <w:r w:rsidRPr="009309A4">
                                  <w:rPr>
                                    <w:i/>
                                    <w:color w:val="FFFFFF" w:themeColor="background1"/>
                                    <w:sz w:val="36"/>
                                    <w:szCs w:val="36"/>
                                  </w:rPr>
                                  <w:t>Minor Project Report</w:t>
                                </w:r>
                              </w:p>
                            </w:sdtContent>
                          </w:sdt>
                        </w:txbxContent>
                      </v:textbox>
                    </v:shape>
                    <v:group id="Group 9"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10"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o:lock v:ext="edit" aspectratio="t"/>
                        <v:shape id="Freeform 11"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CiwL8A&#10;AADbAAAADwAAAGRycy9kb3ducmV2LnhtbERPy6rCMBDdC/5DGMGNaOpdiNRGEVHqXfraD83YVptJ&#10;aXJrvV9vBMHdHM5zklVnKtFS40rLCqaTCARxZnXJuYLzaTeeg3AeWWNlmRQ8ycFq2e8lGGv74AO1&#10;R5+LEMIuRgWF93UspcsKMugmtiYO3NU2Bn2ATS51g48Qbir5E0UzabDk0FBgTZuCsvvxzyjQ/6fU&#10;tibNN6PL7/a6Tuf79OaUGg669QKEp85/xR/3Xof5U3j/Eg6Qy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AKLA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2"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2KLb8A&#10;AADbAAAADwAAAGRycy9kb3ducmV2LnhtbERPzYrCMBC+L/gOYQRva6qgLNUoVVC8eFh3H2C2GZtq&#10;MylJtPXtzYLgbT6+31mue9uIO/lQO1YwGWcgiEuna64U/P7sPr9AhIissXFMCh4UYL0afCwx167j&#10;b7qfYiVSCIccFZgY21zKUBqyGMauJU7c2XmLMUFfSe2xS+G2kdMsm0uLNacGgy1tDZXX080quOn5&#10;dj+b9dfLX+cKfz5uioMzSo2GfbEAEamPb/HLfdBp/hT+f0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Yot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3"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GAsIA&#10;AADbAAAADwAAAGRycy9kb3ducmV2LnhtbERP32vCMBB+F/wfwgl701QdY3RGEWFQx0BaRdjb0dza&#10;zuZSklTrf78Ig73dx/fzVpvBtOJKzjeWFcxnCQji0uqGKwWn4/v0FYQPyBpby6TgTh426/Foham2&#10;N87pWoRKxBD2KSqoQ+hSKX1Zk0E/sx1x5L6tMxgidJXUDm8x3LRykSQv0mDDsaHGjnY1lZeiNwoO&#10;z/cf3PcmXyyPyd7hZ5d9nL+UepoM2zcQgYbwL/5zZzrOX8Ljl3i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kYCwgAAANsAAAAPAAAAAAAAAAAAAAAAAJgCAABkcnMvZG93&#10;bnJldi54bWxQSwUGAAAAAAQABAD1AAAAhw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4"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fcMA&#10;AADbAAAADwAAAGRycy9kb3ducmV2LnhtbESPT4vCMBDF78J+hzALe7NpyyJ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fc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5"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WdH78A&#10;AADbAAAADwAAAGRycy9kb3ducmV2LnhtbERPS2sCMRC+F/wPYQRvNaug1dUoIihiT7UieBs3sw/c&#10;TJYk6vrvG0HobT6+58yXranFnZyvLCsY9BMQxJnVFRcKjr+bzwkIH5A11pZJwZM8LBedjzmm2j74&#10;h+6HUIgYwj5FBWUITSqlz0oy6Pu2IY5cbp3BEKErpHb4iOGmlsMkGUuDFceGEhtal5RdDzejwEpy&#10;OZ2+qulwb8bf4bzNRxejVK/brmYgArXhX/x273ScP4LXL/EAuf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Z0f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6"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5gur8A&#10;AADbAAAADwAAAGRycy9kb3ducmV2LnhtbERPTWsCMRC9F/wPYQRvNVuxIlujVEGwx1r1PG6mm7Cb&#10;yZJEXf99Iwi9zeN9zmLVu1ZcKUTrWcHbuABBXHltuVZw+Nm+zkHEhKyx9UwK7hRhtRy8LLDU/sbf&#10;dN2nWuQQjiUqMCl1pZSxMuQwjn1HnLlfHxymDEMtdcBbDnetnBTFTDq0nBsMdrQxVDX7i1MQTFo3&#10;h/ewnjab09f2bO356K1So2H/+QEiUZ/+xU/3Tuf5M3j8kg+Qy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bmC6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reeform 17"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A8q8AA&#10;AADbAAAADwAAAGRycy9kb3ducmV2LnhtbERPzWrCQBC+F3yHZQQvpW7qoS1pNlIFjTcx9gGG7JiE&#10;7s6G3W2Mb+8Khd7m4/udYj1ZI0byoXes4HWZgSBunO65VfB93r18gAgRWaNxTApuFGBdzp4KzLW7&#10;8onGOrYihXDIUUEX45BLGZqOLIalG4gTd3HeYkzQt1J7vKZwa+Qqy96kxZ5TQ4cDbTtqfupfq8DU&#10;z25/Hqg9jofKmdumupCvlFrMp69PEJGm+C/+cx90mv8Oj1/SAb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HA8q8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Freeform 18"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5MvsMA&#10;AADbAAAADwAAAGRycy9kb3ducmV2LnhtbESPQUsDMRCF70L/QxjBm80qWGRtWrQieFJsC8Vb2EyT&#10;bTeTkMTN9t87B8HbDO/Ne98s15MfxIgp94EU3M0bEEhdMD1ZBfvd2+0jiFw0GT0EQgUXzLBeza6W&#10;ujWh0heO22IFh1ButQJXSmylzJ1Dr/M8RCTWjiF5XXhNVpqkK4f7Qd43zUJ63RM3OB1x47A7b3+8&#10;gsPC1vhQ3fcp1peL/Xw9fiQ3KnVzPT0/gSg4lX/z3/W7YXyG5V94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5Mv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9"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XcUA&#10;AADbAAAADwAAAGRycy9kb3ducmV2LnhtbERPS2vCQBC+F/wPywheim6aQ6nRVaRFLS2F+EDwNmbH&#10;JDQ7G7KrJv313ULB23x8z5nOW1OJKzWutKzgaRSBIM6sLjlXsN8thy8gnEfWWFkmBR05mM96D1NM&#10;tL3xhq5bn4sQwi5BBYX3dSKlywoy6Ea2Jg7c2TYGfYBNLnWDtxBuKhlH0bM0WHJoKLCm14Ky7+3F&#10;KPj68Ed+TNNT/LNeva26Q/yZdrFSg367mIDw1Pq7+N/9rsP8Mf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FL5dxQAAANsAAAAPAAAAAAAAAAAAAAAAAJgCAABkcnMv&#10;ZG93bnJldi54bWxQSwUGAAAAAAQABAD1AAAAigM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0"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0BIsEA&#10;AADbAAAADwAAAGRycy9kb3ducmV2LnhtbERPz2vCMBS+D/wfwhN2m6lFhlSjqDCdp2H1UG+P5tkU&#10;m5faZNr998tB8Pjx/Z4ve9uIO3W+dqxgPEpAEJdO11wpOB2/PqYgfEDW2DgmBX/kYbkYvM0x0+7B&#10;B7rnoRIxhH2GCkwIbSalLw1Z9CPXEkfu4jqLIcKukrrDRwy3jUyT5FNarDk2GGxpY6i85r9WwW21&#10;3evdeXL+yaeHYm1uxTbdF0q9D/vVDESgPrzET/e3VpDG9fF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dASLBAAAA2wAAAA8AAAAAAAAAAAAAAAAAmAIAAGRycy9kb3du&#10;cmV2LnhtbFBLBQYAAAAABAAEAPUAAACGAwAAAAA=&#10;" path="m,l31,65r-8,l,xe" fillcolor="#44546a [3215]" strokecolor="#44546a [3215]" strokeweight="0">
                          <v:path arrowok="t" o:connecttype="custom" o:connectlocs="0,0;49213,103188;36513,103188;0,0" o:connectangles="0,0,0,0"/>
                        </v:shape>
                        <v:shape id="Freeform 21"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oaMUA&#10;AADbAAAADwAAAGRycy9kb3ducmV2LnhtbESPT2sCMRTE70K/Q3gFb5rVg21X41ILgiehrha8PTbP&#10;/ePmZZukuvbTNwXB4zAzv2EWWW9acSHna8sKJuMEBHFhdc2lgn2+Hr2C8AFZY2uZFNzIQ7Z8Giww&#10;1fbKn3TZhVJECPsUFVQhdKmUvqjIoB/bjjh6J+sMhihdKbXDa4SbVk6TZCYN1hwXKuzoo6LivPsx&#10;CprNLx+3L6v1d/fG9aps8sOXy5UaPvfvcxCB+vAI39sbrWA6gf8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6ho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reeform 22"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B16cUA&#10;AADbAAAADwAAAGRycy9kb3ducmV2LnhtbESPQWvCQBSE70L/w/IKvemmORRJswlaKEqhULWX3h7Z&#10;Z5KafZvurib117uC4HGYmW+YvBxNJ07kfGtZwfMsAUFcWd1yreB79z6dg/ABWWNnmRT8k4eyeJjk&#10;mGk78IZO21CLCGGfoYImhD6T0lcNGfQz2xNHb2+dwRClq6V2OES46WSaJC/SYMtxocGe3hqqDtuj&#10;UWCH6rh0Px3+LX7N6rz/HNKP85dST4/j4hVEoDHcw7f2WitIU7h+iT9AF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oHXp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3"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o:lock v:ext="edit" aspectratio="t"/>
                        <v:shape id="Freeform 24"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NiisYA&#10;AADbAAAADwAAAGRycy9kb3ducmV2LnhtbESPT2sCMRTE74LfITyhN81WRG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1Niis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5"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57MQA&#10;AADbAAAADwAAAGRycy9kb3ducmV2LnhtbESPzWrDMBCE74W+g9hCLqWRHXAobuQQ8kN6qombB1is&#10;9Q+xVsaSHeftq0Khx2FmvmE229l0YqLBtZYVxMsIBHFpdcu1guv36e0dhPPIGjvLpOBBDrbZ89MG&#10;U23vfKGp8LUIEHYpKmi871MpXdmQQbe0PXHwKjsY9EEOtdQD3gPcdHIVRWtpsOWw0GBP+4bKWzEa&#10;BcUXj/0x4Wt+yF9nc17HptrHSi1e5t0HCE+z/w//tT+1glUCv1/C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Duez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6"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FjcQA&#10;AADbAAAADwAAAGRycy9kb3ducmV2LnhtbESPT2sCMRTE74LfITyhN81WQWRrFCmoPS2tevD4unn7&#10;BzcvYRPd1U/fFASPw8z8hlmue9OIG7W+tqzgfZKAIM6trrlUcDpuxwsQPiBrbCyTgjt5WK+GgyWm&#10;2nb8Q7dDKEWEsE9RQRWCS6X0eUUG/cQ64ugVtjUYomxLqVvsItw0cpokc2mw5rhQoaPPivLL4WoU&#10;FLvvi9mfi8fi99rtZ5ssczOXKfU26jcfIAL14RV+tr+0gukc/r/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fxY3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reeform 27"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MzwcEA&#10;AADbAAAADwAAAGRycy9kb3ducmV2LnhtbESPT4vCMBTE74LfIbyFvWliWVSqURZBWQQP/rs/mrdN&#10;2ealNNHWb78RBI/DzPyGWa57V4s7taHyrGEyViCIC28qLjVcztvRHESIyAZrz6ThQQHWq+Fgibnx&#10;HR/pfoqlSBAOOWqwMTa5lKGw5DCMfUOcvF/fOoxJtqU0LXYJ7mqZKTWVDitOCxYb2lgq/k43p4H3&#10;WbDcBWWmh/nXY7a7qsn2qvXnR/+9ABGpj+/wq/1jNGQzeH5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jM8H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8"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WGr8A&#10;AADbAAAADwAAAGRycy9kb3ducmV2LnhtbERPy6rCMBDdC/5DGMGdpnYhUo3iA0HceH2B7oZmbIvN&#10;pDTR1r83iwsuD+c9W7SmFG+qXWFZwWgYgSBOrS44U3A5bwcTEM4jaywtk4IPOVjMu50ZJto2fKT3&#10;yWcihLBLUEHufZVI6dKcDLqhrYgD97C1QR9gnUldYxPCTSnjKBpLgwWHhhwrWueUPk8vo6D6W22a&#10;9d3ti2s8af3nujvcs5tS/V67nILw1Pqf+N+90wriMDZ8CT9Az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T5YavwAAANsAAAAPAAAAAAAAAAAAAAAAAJgCAABkcnMvZG93bnJl&#10;di54bWxQSwUGAAAAAAQABAD1AAAAhAMAAAAA&#10;" path="m,l33,71r-9,l11,36,,xe" fillcolor="#44546a [3215]" strokecolor="#44546a [3215]" strokeweight="0">
                          <v:fill opacity="13107f"/>
                          <v:stroke opacity="13107f"/>
                          <v:path arrowok="t" o:connecttype="custom" o:connectlocs="0,0;52388,112713;38100,112713;17463,57150;0,0" o:connectangles="0,0,0,0,0"/>
                        </v:shape>
                        <v:shape id="Freeform 29"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W2AcMA&#10;AADbAAAADwAAAGRycy9kb3ducmV2LnhtbESPT4vCMBTE78J+h/AWvNnUCqLVKLIgLHgQ/8Hu7dk8&#10;22LzUpKo3W+/EQSPw8z8hpkvO9OIOzlfW1YwTFIQxIXVNZcKjof1YALCB2SNjWVS8EcelouP3hxz&#10;bR+8o/s+lCJC2OeooAqhzaX0RUUGfWJb4uhdrDMYonSl1A4fEW4amaXpWBqsOS5U2NJXRcV1fzMK&#10;Tputa3X2uz6PR6vDj7QbTbuzUv3PbjUDEagL7/Cr/a0VZF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W2Ac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30"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85IcIA&#10;AADbAAAADwAAAGRycy9kb3ducmV2LnhtbERPz2vCMBS+C/sfwht4s6lOxqjGMtwmoiCs28Xbo3lr&#10;ujUvpUm1+tebw8Djx/d7mQ+2ESfqfO1YwTRJQRCXTtdcKfj++pi8gPABWWPjmBRcyEO+ehgtMdPu&#10;zJ90KkIlYgj7DBWYENpMSl8asugT1xJH7sd1FkOEXSV1h+cYbhs5S9NnabHm2GCwpbWh8q/orYL5&#10;etdf3w8z/VbMWf9u9mZ6OBqlxo/D6wJEoCHcxf/urVbwFNfH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TzkhwgAAANsAAAAPAAAAAAAAAAAAAAAAAJgCAABkcnMvZG93&#10;bnJldi54bWxQSwUGAAAAAAQABAD1AAAAhw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1"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CvN8MA&#10;AADbAAAADwAAAGRycy9kb3ducmV2LnhtbESPzW7CMBCE70i8g7VI3MAByl/AIFRA4tJDgQdY4iWJ&#10;iNdpbEL69hgJieNodr7ZWa4bU4iaKpdbVjDoRyCIE6tzThWcT/veDITzyBoLy6TgnxysV+3WEmNt&#10;H/xL9dGnIkDYxagg876MpXRJRgZd35bEwbvayqAPskqlrvAR4KaQwyiaSIM5h4YMS/rOKLkd7ya8&#10;gTs/+5qmf7Spx9v76TI//ORzpbqdZrMA4anxn+N3+qAVjAbw2hIA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CvN8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2"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ToMUA&#10;AADbAAAADwAAAGRycy9kb3ducmV2LnhtbESPQWsCMRSE74X+h/CEXkSztdDqapRSWuqlSDWI3h7J&#10;c3fp5mXZxHX9901B6HGYmW+Yxap3teioDZVnBY/jDASx8bbiQoHefYymIEJEtlh7JgVXCrBa3t8t&#10;MLf+wt/UbWMhEoRDjgrKGJtcymBKchjGviFO3sm3DmOSbSFti5cEd7WcZNmzdFhxWiixobeSzM/2&#10;7BTQoZt9bY6VeWH9rvWezvrTDJV6GPSvcxCR+vgfvrXXVsHTB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7BOg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33"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Zqo8EA&#10;AADbAAAADwAAAGRycy9kb3ducmV2LnhtbESPQWsCMRSE7wX/Q3iCt5q1gpTVKCIKXgRrFTw+kudm&#10;dfOybFJd/fWNIHgcZuYbZjJrXSWu1ITSs4JBPwNBrL0puVCw/119foMIEdlg5ZkU3CnAbNr5mGBu&#10;/I1/6LqLhUgQDjkqsDHWuZRBW3IY+r4mTt7JNw5jkk0hTYO3BHeV/MqykXRYclqwWNPCkr7s/pyC&#10;0p5xc3jogAe53Ht93h4lFUr1uu18DCJSG9/hV3ttFAyH8PySfoC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maqPBAAAA2wAAAA8AAAAAAAAAAAAAAAAAmAIAAGRycy9kb3du&#10;cmV2LnhtbFBLBQYAAAAABAAEAPUAAACGAwAAAAA=&#10;" path="m,l7,17r,26l6,40,,25,,xe" fillcolor="#44546a [3215]" strokecolor="#44546a [3215]" strokeweight="0">
                          <v:fill opacity="13107f"/>
                          <v:stroke opacity="13107f"/>
                          <v:path arrowok="t" o:connecttype="custom" o:connectlocs="0,0;11113,26988;11113,68263;9525,63500;0,39688;0,0" o:connectangles="0,0,0,0,0,0"/>
                        </v:shape>
                        <v:shape id="Freeform 34"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6/8QA&#10;AADbAAAADwAAAGRycy9kb3ducmV2LnhtbESPQWvCQBSE7wX/w/IKvdVNrEg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5+v/EAAAA2wAAAA8AAAAAAAAAAAAAAAAAmAIAAGRycy9k&#10;b3ducmV2LnhtbFBLBQYAAAAABAAEAPUAAACJ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55153D">
            <w:rPr>
              <w:noProof/>
              <w:lang w:val="en-IN" w:eastAsia="en-I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153D" w:rsidRPr="0055153D" w:rsidRDefault="0055153D">
                                <w:pPr>
                                  <w:pStyle w:val="NoSpacing"/>
                                  <w:rPr>
                                    <w:color w:val="5B9BD5" w:themeColor="accent1"/>
                                    <w:sz w:val="26"/>
                                    <w:szCs w:val="26"/>
                                  </w:rPr>
                                </w:pPr>
                                <w:sdt>
                                  <w:sdtPr>
                                    <w:rPr>
                                      <w:color w:val="5B9BD5" w:themeColor="accent1"/>
                                      <w:sz w:val="26"/>
                                      <w:szCs w:val="26"/>
                                    </w:rPr>
                                    <w:alias w:val="Author"/>
                                    <w:tag w:val=""/>
                                    <w:id w:val="-1054386196"/>
                                    <w:showingPlcHdr/>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5"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D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G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6hxQ1nMCAABbBQAADgAAAAAAAAAAAAAA&#10;AAAuAgAAZHJzL2Uyb0RvYy54bWxQSwECLQAUAAYACAAAACEA0UvQbtkAAAAEAQAADwAAAAAAAAAA&#10;AAAAAADNBAAAZHJzL2Rvd25yZXYueG1sUEsFBgAAAAAEAAQA8wAAANMFAAAAAA==&#10;" filled="f" stroked="f" strokeweight=".5pt">
                    <v:textbox style="mso-fit-shape-to-text:t" inset="0,0,0,0">
                      <w:txbxContent>
                        <w:p w:rsidR="0055153D" w:rsidRPr="0055153D" w:rsidRDefault="0055153D">
                          <w:pPr>
                            <w:pStyle w:val="NoSpacing"/>
                            <w:rPr>
                              <w:color w:val="5B9BD5" w:themeColor="accent1"/>
                              <w:sz w:val="26"/>
                              <w:szCs w:val="26"/>
                            </w:rPr>
                          </w:pPr>
                          <w:sdt>
                            <w:sdtPr>
                              <w:rPr>
                                <w:color w:val="5B9BD5" w:themeColor="accent1"/>
                                <w:sz w:val="26"/>
                                <w:szCs w:val="26"/>
                              </w:rPr>
                              <w:alias w:val="Author"/>
                              <w:tag w:val=""/>
                              <w:id w:val="-1054386196"/>
                              <w:showingPlcHdr/>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     </w:t>
                              </w:r>
                            </w:sdtContent>
                          </w:sdt>
                        </w:p>
                      </w:txbxContent>
                    </v:textbox>
                    <w10:wrap anchorx="page" anchory="page"/>
                  </v:shape>
                </w:pict>
              </mc:Fallback>
            </mc:AlternateContent>
          </w:r>
          <w:r w:rsidR="0055153D">
            <w:rPr>
              <w:noProof/>
              <w:lang w:val="en-IN" w:eastAsia="en-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153D" w:rsidRDefault="0055153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26704962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 NEW PARADIGM of MACHINE LEARNING in BIOINFORMATICS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55153D" w:rsidRDefault="0055153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26704962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 NEW PARADIGM of MACHINE LEARNING in BIOINFORMATICS</w:t>
                              </w:r>
                            </w:sdtContent>
                          </w:sdt>
                        </w:p>
                      </w:txbxContent>
                    </v:textbox>
                    <w10:wrap anchorx="page" anchory="page"/>
                  </v:shape>
                </w:pict>
              </mc:Fallback>
            </mc:AlternateContent>
          </w:r>
          <w:r w:rsidR="00F4109D">
            <w:tab/>
          </w:r>
          <w:r w:rsidR="00F4109D">
            <w:tab/>
          </w:r>
          <w:r w:rsidR="00F4109D" w:rsidRPr="00F4109D">
            <w:rPr>
              <w:rFonts w:ascii="Copperplate Gothic Bold" w:hAnsi="Copperplate Gothic Bold"/>
            </w:rPr>
            <w:t>Department of Computer Science and Engineering</w:t>
          </w:r>
        </w:p>
        <w:p w:rsidR="00F4109D" w:rsidRPr="00F4109D" w:rsidRDefault="00F4109D">
          <w:pPr>
            <w:pStyle w:val="NoSpacing"/>
            <w:rPr>
              <w:rFonts w:ascii="Copperplate Gothic Bold" w:hAnsi="Copperplate Gothic Bold"/>
            </w:rPr>
          </w:pPr>
          <w:r w:rsidRPr="00F4109D">
            <w:rPr>
              <w:rFonts w:ascii="Copperplate Gothic Bold" w:hAnsi="Copperplate Gothic Bold"/>
            </w:rPr>
            <w:tab/>
          </w:r>
          <w:r w:rsidRPr="00F4109D">
            <w:rPr>
              <w:rFonts w:ascii="Copperplate Gothic Bold" w:hAnsi="Copperplate Gothic Bold"/>
            </w:rPr>
            <w:tab/>
            <w:t>Asansol Engineering College</w:t>
          </w:r>
        </w:p>
        <w:p w:rsidR="00F4109D" w:rsidRPr="00F4109D" w:rsidRDefault="00F4109D">
          <w:pPr>
            <w:pStyle w:val="NoSpacing"/>
            <w:rPr>
              <w:rFonts w:ascii="Copperplate Gothic Bold" w:hAnsi="Copperplate Gothic Bold"/>
            </w:rPr>
          </w:pPr>
          <w:r w:rsidRPr="00F4109D">
            <w:rPr>
              <w:rFonts w:ascii="Copperplate Gothic Bold" w:hAnsi="Copperplate Gothic Bold"/>
            </w:rPr>
            <w:tab/>
          </w:r>
          <w:r w:rsidRPr="00F4109D">
            <w:rPr>
              <w:rFonts w:ascii="Copperplate Gothic Bold" w:hAnsi="Copperplate Gothic Bold"/>
            </w:rPr>
            <w:tab/>
            <w:t>Vivekananda Sarani, Asansol - 713305</w:t>
          </w:r>
        </w:p>
        <w:p w:rsidR="0055153D" w:rsidRDefault="0055153D">
          <w:pPr>
            <w:rPr>
              <w:rFonts w:ascii="Copperplate Gothic Bold" w:hAnsi="Copperplate Gothic Bold"/>
              <w:sz w:val="56"/>
              <w:u w:val="single"/>
            </w:rPr>
          </w:pPr>
          <w:r w:rsidRPr="0055153D">
            <w:rPr>
              <w:rFonts w:ascii="Copperplate Gothic Bold" w:hAnsi="Copperplate Gothic Bold"/>
              <w:noProof/>
              <w:sz w:val="56"/>
              <w:u w:val="single"/>
              <w:lang w:val="en-IN" w:eastAsia="en-IN"/>
            </w:rPr>
            <mc:AlternateContent>
              <mc:Choice Requires="wps">
                <w:drawing>
                  <wp:anchor distT="45720" distB="45720" distL="114300" distR="114300" simplePos="0" relativeHeight="251663360" behindDoc="0" locked="0" layoutInCell="1" allowOverlap="1">
                    <wp:simplePos x="0" y="0"/>
                    <wp:positionH relativeFrom="page">
                      <wp:align>right</wp:align>
                    </wp:positionH>
                    <wp:positionV relativeFrom="paragraph">
                      <wp:posOffset>2988310</wp:posOffset>
                    </wp:positionV>
                    <wp:extent cx="5067300" cy="504190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041900"/>
                            </a:xfrm>
                            <a:prstGeom prst="rect">
                              <a:avLst/>
                            </a:prstGeom>
                            <a:solidFill>
                              <a:srgbClr val="FFFFFF"/>
                            </a:solidFill>
                            <a:ln w="9525">
                              <a:solidFill>
                                <a:srgbClr val="000000"/>
                              </a:solidFill>
                              <a:miter lim="800000"/>
                              <a:headEnd/>
                              <a:tailEnd/>
                            </a:ln>
                          </wps:spPr>
                          <wps:txbx>
                            <w:txbxContent>
                              <w:p w:rsidR="009309A4" w:rsidRDefault="009309A4" w:rsidP="0055153D">
                                <w:pPr>
                                  <w:jc w:val="center"/>
                                  <w:rPr>
                                    <w:rFonts w:ascii="Agency FB" w:hAnsi="Agency FB"/>
                                    <w:sz w:val="32"/>
                                    <w:lang w:val="en-IN"/>
                                  </w:rPr>
                                </w:pPr>
                              </w:p>
                              <w:p w:rsidR="00F4109D" w:rsidRPr="00764896" w:rsidRDefault="00F4109D" w:rsidP="0055153D">
                                <w:pPr>
                                  <w:jc w:val="center"/>
                                  <w:rPr>
                                    <w:rFonts w:ascii="Agency FB" w:hAnsi="Agency FB"/>
                                    <w:sz w:val="32"/>
                                    <w:lang w:val="en-IN"/>
                                  </w:rPr>
                                </w:pPr>
                              </w:p>
                              <w:p w:rsidR="0055153D" w:rsidRPr="00764896" w:rsidRDefault="0055153D" w:rsidP="0055153D">
                                <w:pPr>
                                  <w:jc w:val="center"/>
                                  <w:rPr>
                                    <w:rFonts w:ascii="Agency FB" w:hAnsi="Agency FB"/>
                                    <w:sz w:val="32"/>
                                    <w:lang w:val="en-IN"/>
                                  </w:rPr>
                                </w:pPr>
                                <w:r w:rsidRPr="00764896">
                                  <w:rPr>
                                    <w:rFonts w:ascii="Agency FB" w:hAnsi="Agency FB"/>
                                    <w:sz w:val="32"/>
                                    <w:lang w:val="en-IN"/>
                                  </w:rPr>
                                  <w:t xml:space="preserve">Submitted to Asansol Engineering College in Partial Fulfilment for the degree of </w:t>
                                </w:r>
                              </w:p>
                              <w:p w:rsidR="0055153D" w:rsidRPr="00764896" w:rsidRDefault="0055153D" w:rsidP="0055153D">
                                <w:pPr>
                                  <w:jc w:val="center"/>
                                  <w:rPr>
                                    <w:rFonts w:ascii="Agency FB" w:hAnsi="Agency FB"/>
                                    <w:b/>
                                    <w:sz w:val="32"/>
                                    <w:lang w:val="en-IN"/>
                                  </w:rPr>
                                </w:pPr>
                                <w:r w:rsidRPr="00764896">
                                  <w:rPr>
                                    <w:rFonts w:ascii="Agency FB" w:hAnsi="Agency FB"/>
                                    <w:b/>
                                    <w:sz w:val="32"/>
                                    <w:lang w:val="en-IN"/>
                                  </w:rPr>
                                  <w:t xml:space="preserve">Bachelor of Technology </w:t>
                                </w:r>
                              </w:p>
                              <w:p w:rsidR="0055153D" w:rsidRPr="00764896" w:rsidRDefault="0055153D" w:rsidP="0055153D">
                                <w:pPr>
                                  <w:jc w:val="center"/>
                                  <w:rPr>
                                    <w:rFonts w:ascii="Agency FB" w:hAnsi="Agency FB"/>
                                    <w:sz w:val="32"/>
                                    <w:lang w:val="en-IN"/>
                                  </w:rPr>
                                </w:pPr>
                                <w:r w:rsidRPr="00764896">
                                  <w:rPr>
                                    <w:rFonts w:ascii="Agency FB" w:hAnsi="Agency FB"/>
                                    <w:sz w:val="32"/>
                                    <w:lang w:val="en-IN"/>
                                  </w:rPr>
                                  <w:t>(Computer Science and Engineering)</w:t>
                                </w:r>
                              </w:p>
                              <w:p w:rsidR="0055153D" w:rsidRPr="00E84AA2" w:rsidRDefault="0055153D" w:rsidP="0055153D">
                                <w:pPr>
                                  <w:jc w:val="center"/>
                                  <w:rPr>
                                    <w:rFonts w:ascii="Agency FB" w:hAnsi="Agency FB"/>
                                    <w:sz w:val="32"/>
                                    <w:lang w:val="en-IN"/>
                                  </w:rPr>
                                </w:pPr>
                                <w:r w:rsidRPr="00E84AA2">
                                  <w:rPr>
                                    <w:rFonts w:ascii="Agency FB" w:hAnsi="Agency FB"/>
                                    <w:sz w:val="32"/>
                                    <w:lang w:val="en-IN"/>
                                  </w:rPr>
                                  <w:t>of</w:t>
                                </w:r>
                              </w:p>
                              <w:p w:rsidR="0055153D" w:rsidRPr="00764896" w:rsidRDefault="0055153D" w:rsidP="0055153D">
                                <w:pPr>
                                  <w:jc w:val="center"/>
                                  <w:rPr>
                                    <w:rFonts w:ascii="Agency FB" w:hAnsi="Agency FB"/>
                                    <w:sz w:val="32"/>
                                    <w:lang w:val="en-IN"/>
                                  </w:rPr>
                                </w:pPr>
                                <w:r w:rsidRPr="00764896">
                                  <w:rPr>
                                    <w:rFonts w:ascii="Agency FB" w:hAnsi="Agency FB"/>
                                    <w:sz w:val="32"/>
                                    <w:lang w:val="en-IN"/>
                                  </w:rPr>
                                  <w:t>Maulana Abul Kalam Azad University of Technology</w:t>
                                </w:r>
                              </w:p>
                              <w:p w:rsidR="0055153D" w:rsidRPr="00764896" w:rsidRDefault="0055153D" w:rsidP="0055153D">
                                <w:pPr>
                                  <w:jc w:val="center"/>
                                  <w:rPr>
                                    <w:rFonts w:ascii="Agency FB" w:hAnsi="Agency FB"/>
                                    <w:sz w:val="32"/>
                                    <w:lang w:val="en-IN"/>
                                  </w:rPr>
                                </w:pPr>
                                <w:r w:rsidRPr="00764896">
                                  <w:rPr>
                                    <w:rFonts w:ascii="Agency FB" w:hAnsi="Agency FB"/>
                                    <w:sz w:val="32"/>
                                    <w:lang w:val="en-IN"/>
                                  </w:rPr>
                                  <w:t xml:space="preserve">KOLKATA </w:t>
                                </w:r>
                                <w:r w:rsidR="00776D29" w:rsidRPr="00764896">
                                  <w:rPr>
                                    <w:rFonts w:ascii="Agency FB" w:hAnsi="Agency FB"/>
                                    <w:sz w:val="32"/>
                                    <w:lang w:val="en-IN"/>
                                  </w:rPr>
                                  <w:t>–</w:t>
                                </w:r>
                                <w:r w:rsidRPr="00764896">
                                  <w:rPr>
                                    <w:rFonts w:ascii="Agency FB" w:hAnsi="Agency FB"/>
                                    <w:sz w:val="32"/>
                                    <w:lang w:val="en-IN"/>
                                  </w:rPr>
                                  <w:t xml:space="preserve"> 700064</w:t>
                                </w:r>
                              </w:p>
                              <w:p w:rsidR="00776D29" w:rsidRDefault="00776D29" w:rsidP="0055153D">
                                <w:pPr>
                                  <w:jc w:val="center"/>
                                  <w:rPr>
                                    <w:rFonts w:ascii="Copperplate Gothic Bold" w:hAnsi="Copperplate Gothic Bold"/>
                                    <w:sz w:val="32"/>
                                    <w:lang w:val="en-IN"/>
                                  </w:rPr>
                                </w:pPr>
                              </w:p>
                              <w:p w:rsidR="0055153D" w:rsidRPr="00E84AA2" w:rsidRDefault="00776D29" w:rsidP="00776D29">
                                <w:pPr>
                                  <w:jc w:val="center"/>
                                  <w:rPr>
                                    <w:i/>
                                    <w:lang w:val="en-IN"/>
                                  </w:rPr>
                                </w:pPr>
                                <w:r w:rsidRPr="00E84AA2">
                                  <w:rPr>
                                    <w:i/>
                                    <w:lang w:val="en-IN"/>
                                  </w:rPr>
                                  <w:t>By</w:t>
                                </w:r>
                              </w:p>
                              <w:p w:rsidR="009309A4" w:rsidRPr="00B43965" w:rsidRDefault="009309A4" w:rsidP="00776D29">
                                <w:pPr>
                                  <w:jc w:val="center"/>
                                  <w:rPr>
                                    <w:sz w:val="28"/>
                                    <w:lang w:val="en-IN"/>
                                  </w:rPr>
                                </w:pPr>
                              </w:p>
                              <w:p w:rsidR="00776D29" w:rsidRPr="00B43965" w:rsidRDefault="00776D29" w:rsidP="00776D29">
                                <w:pPr>
                                  <w:jc w:val="center"/>
                                  <w:rPr>
                                    <w:sz w:val="24"/>
                                    <w:lang w:val="en-IN"/>
                                  </w:rPr>
                                </w:pPr>
                                <w:r w:rsidRPr="00B43965">
                                  <w:rPr>
                                    <w:b/>
                                    <w:sz w:val="24"/>
                                    <w:lang w:val="en-IN"/>
                                  </w:rPr>
                                  <w:t>Arkadeep Bagal</w:t>
                                </w:r>
                                <w:r w:rsidRPr="00B43965">
                                  <w:rPr>
                                    <w:sz w:val="24"/>
                                    <w:lang w:val="en-IN"/>
                                  </w:rPr>
                                  <w:t xml:space="preserve"> – 10800116108</w:t>
                                </w:r>
                              </w:p>
                              <w:p w:rsidR="00776D29" w:rsidRPr="00B43965" w:rsidRDefault="00776D29" w:rsidP="00776D29">
                                <w:pPr>
                                  <w:jc w:val="center"/>
                                  <w:rPr>
                                    <w:sz w:val="24"/>
                                    <w:lang w:val="en-IN"/>
                                  </w:rPr>
                                </w:pPr>
                                <w:r w:rsidRPr="00B43965">
                                  <w:rPr>
                                    <w:b/>
                                    <w:sz w:val="24"/>
                                    <w:lang w:val="en-IN"/>
                                  </w:rPr>
                                  <w:t>Farooq Ansari</w:t>
                                </w:r>
                                <w:r w:rsidRPr="00B43965">
                                  <w:rPr>
                                    <w:sz w:val="24"/>
                                    <w:lang w:val="en-IN"/>
                                  </w:rPr>
                                  <w:t xml:space="preserve"> – 10800116102</w:t>
                                </w:r>
                              </w:p>
                              <w:p w:rsidR="00776D29" w:rsidRPr="00B43965" w:rsidRDefault="00776D29" w:rsidP="00776D29">
                                <w:pPr>
                                  <w:jc w:val="center"/>
                                  <w:rPr>
                                    <w:sz w:val="24"/>
                                    <w:lang w:val="en-IN"/>
                                  </w:rPr>
                                </w:pPr>
                                <w:r w:rsidRPr="00B43965">
                                  <w:rPr>
                                    <w:b/>
                                    <w:sz w:val="24"/>
                                    <w:lang w:val="en-IN"/>
                                  </w:rPr>
                                  <w:t>Rohan Kumar Singh</w:t>
                                </w:r>
                                <w:r w:rsidRPr="00B43965">
                                  <w:rPr>
                                    <w:sz w:val="24"/>
                                    <w:lang w:val="en-IN"/>
                                  </w:rPr>
                                  <w:t xml:space="preserve"> – 10800116062</w:t>
                                </w:r>
                              </w:p>
                              <w:p w:rsidR="00776D29" w:rsidRPr="00B43965" w:rsidRDefault="00776D29" w:rsidP="00776D29">
                                <w:pPr>
                                  <w:jc w:val="center"/>
                                  <w:rPr>
                                    <w:sz w:val="24"/>
                                    <w:lang w:val="en-IN"/>
                                  </w:rPr>
                                </w:pPr>
                                <w:r w:rsidRPr="00B43965">
                                  <w:rPr>
                                    <w:b/>
                                    <w:sz w:val="24"/>
                                    <w:lang w:val="en-IN"/>
                                  </w:rPr>
                                  <w:t>Rohit Kumar Majee</w:t>
                                </w:r>
                                <w:r w:rsidRPr="00B43965">
                                  <w:rPr>
                                    <w:sz w:val="24"/>
                                    <w:lang w:val="en-IN"/>
                                  </w:rPr>
                                  <w:t xml:space="preserve"> – </w:t>
                                </w:r>
                                <w:r w:rsidR="001F282F">
                                  <w:rPr>
                                    <w:sz w:val="24"/>
                                    <w:lang w:val="en-IN"/>
                                  </w:rPr>
                                  <w:t>10800116061</w:t>
                                </w:r>
                              </w:p>
                              <w:p w:rsidR="00764896" w:rsidRPr="00E84AA2" w:rsidRDefault="00764896" w:rsidP="00776D29">
                                <w:pPr>
                                  <w:jc w:val="center"/>
                                  <w:rPr>
                                    <w:i/>
                                    <w:sz w:val="24"/>
                                    <w:lang w:val="en-IN"/>
                                  </w:rPr>
                                </w:pPr>
                              </w:p>
                              <w:p w:rsidR="00764896" w:rsidRPr="00E84AA2" w:rsidRDefault="00764896" w:rsidP="00776D29">
                                <w:pPr>
                                  <w:jc w:val="center"/>
                                  <w:rPr>
                                    <w:i/>
                                    <w:sz w:val="24"/>
                                    <w:lang w:val="en-IN"/>
                                  </w:rPr>
                                </w:pPr>
                                <w:r w:rsidRPr="00E84AA2">
                                  <w:rPr>
                                    <w:i/>
                                    <w:sz w:val="24"/>
                                    <w:lang w:val="en-IN"/>
                                  </w:rPr>
                                  <w:t xml:space="preserve">Under the guidance of </w:t>
                                </w:r>
                              </w:p>
                              <w:p w:rsidR="00764896" w:rsidRPr="00B43965" w:rsidRDefault="00764896" w:rsidP="00776D29">
                                <w:pPr>
                                  <w:jc w:val="center"/>
                                  <w:rPr>
                                    <w:b/>
                                    <w:sz w:val="24"/>
                                    <w:lang w:val="en-IN"/>
                                  </w:rPr>
                                </w:pPr>
                                <w:r w:rsidRPr="00B43965">
                                  <w:rPr>
                                    <w:b/>
                                    <w:sz w:val="24"/>
                                    <w:lang w:val="en-IN"/>
                                  </w:rPr>
                                  <w:t xml:space="preserve">Mr. Sabyasachi Mukherjee </w:t>
                                </w:r>
                              </w:p>
                              <w:p w:rsidR="00E84AA2" w:rsidRPr="00E84AA2" w:rsidRDefault="00764896" w:rsidP="00776D29">
                                <w:pPr>
                                  <w:jc w:val="center"/>
                                  <w:rPr>
                                    <w:i/>
                                    <w:sz w:val="24"/>
                                    <w:lang w:val="en-IN"/>
                                  </w:rPr>
                                </w:pPr>
                                <w:r w:rsidRPr="00E84AA2">
                                  <w:rPr>
                                    <w:i/>
                                    <w:sz w:val="24"/>
                                    <w:lang w:val="en-IN"/>
                                  </w:rPr>
                                  <w:t>Assist</w:t>
                                </w:r>
                                <w:r w:rsidR="00E84AA2" w:rsidRPr="00E84AA2">
                                  <w:rPr>
                                    <w:i/>
                                    <w:sz w:val="24"/>
                                    <w:lang w:val="en-IN"/>
                                  </w:rPr>
                                  <w:t>ant Professor</w:t>
                                </w:r>
                              </w:p>
                              <w:p w:rsidR="00764896" w:rsidRPr="00E84AA2" w:rsidRDefault="00764896" w:rsidP="00776D29">
                                <w:pPr>
                                  <w:jc w:val="center"/>
                                  <w:rPr>
                                    <w:i/>
                                    <w:sz w:val="24"/>
                                    <w:lang w:val="en-IN"/>
                                  </w:rPr>
                                </w:pPr>
                                <w:r w:rsidRPr="00E84AA2">
                                  <w:rPr>
                                    <w:i/>
                                    <w:sz w:val="24"/>
                                    <w:lang w:val="en-IN"/>
                                  </w:rPr>
                                  <w:t>Departme</w:t>
                                </w:r>
                                <w:r w:rsidR="00E84AA2" w:rsidRPr="00E84AA2">
                                  <w:rPr>
                                    <w:i/>
                                    <w:sz w:val="24"/>
                                    <w:lang w:val="en-IN"/>
                                  </w:rPr>
                                  <w:t>nt of Computer Science and Engineering</w:t>
                                </w:r>
                              </w:p>
                              <w:p w:rsidR="00776D29" w:rsidRPr="00B43965" w:rsidRDefault="00764896" w:rsidP="00764896">
                                <w:pPr>
                                  <w:jc w:val="center"/>
                                  <w:rPr>
                                    <w:noProof/>
                                    <w:sz w:val="24"/>
                                    <w:lang w:val="en-IN" w:eastAsia="en-IN"/>
                                  </w:rPr>
                                </w:pPr>
                                <w:r w:rsidRPr="00B43965">
                                  <w:rPr>
                                    <w:noProof/>
                                    <w:sz w:val="24"/>
                                    <w:lang w:val="en-IN" w:eastAsia="en-I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57" type="#_x0000_t202" style="position:absolute;margin-left:347.8pt;margin-top:235.3pt;width:399pt;height:397pt;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">
                    <v:textbox>
                      <w:txbxContent>
                        <w:p w:rsidR="009309A4" w:rsidRDefault="009309A4" w:rsidP="0055153D">
                          <w:pPr>
                            <w:jc w:val="center"/>
                            <w:rPr>
                              <w:rFonts w:ascii="Agency FB" w:hAnsi="Agency FB"/>
                              <w:sz w:val="32"/>
                              <w:lang w:val="en-IN"/>
                            </w:rPr>
                          </w:pPr>
                        </w:p>
                        <w:p w:rsidR="00F4109D" w:rsidRPr="00764896" w:rsidRDefault="00F4109D" w:rsidP="0055153D">
                          <w:pPr>
                            <w:jc w:val="center"/>
                            <w:rPr>
                              <w:rFonts w:ascii="Agency FB" w:hAnsi="Agency FB"/>
                              <w:sz w:val="32"/>
                              <w:lang w:val="en-IN"/>
                            </w:rPr>
                          </w:pPr>
                        </w:p>
                        <w:p w:rsidR="0055153D" w:rsidRPr="00764896" w:rsidRDefault="0055153D" w:rsidP="0055153D">
                          <w:pPr>
                            <w:jc w:val="center"/>
                            <w:rPr>
                              <w:rFonts w:ascii="Agency FB" w:hAnsi="Agency FB"/>
                              <w:sz w:val="32"/>
                              <w:lang w:val="en-IN"/>
                            </w:rPr>
                          </w:pPr>
                          <w:r w:rsidRPr="00764896">
                            <w:rPr>
                              <w:rFonts w:ascii="Agency FB" w:hAnsi="Agency FB"/>
                              <w:sz w:val="32"/>
                              <w:lang w:val="en-IN"/>
                            </w:rPr>
                            <w:t xml:space="preserve">Submitted to Asansol Engineering College in Partial Fulfilment for the degree of </w:t>
                          </w:r>
                        </w:p>
                        <w:p w:rsidR="0055153D" w:rsidRPr="00764896" w:rsidRDefault="0055153D" w:rsidP="0055153D">
                          <w:pPr>
                            <w:jc w:val="center"/>
                            <w:rPr>
                              <w:rFonts w:ascii="Agency FB" w:hAnsi="Agency FB"/>
                              <w:b/>
                              <w:sz w:val="32"/>
                              <w:lang w:val="en-IN"/>
                            </w:rPr>
                          </w:pPr>
                          <w:r w:rsidRPr="00764896">
                            <w:rPr>
                              <w:rFonts w:ascii="Agency FB" w:hAnsi="Agency FB"/>
                              <w:b/>
                              <w:sz w:val="32"/>
                              <w:lang w:val="en-IN"/>
                            </w:rPr>
                            <w:t xml:space="preserve">Bachelor of Technology </w:t>
                          </w:r>
                        </w:p>
                        <w:p w:rsidR="0055153D" w:rsidRPr="00764896" w:rsidRDefault="0055153D" w:rsidP="0055153D">
                          <w:pPr>
                            <w:jc w:val="center"/>
                            <w:rPr>
                              <w:rFonts w:ascii="Agency FB" w:hAnsi="Agency FB"/>
                              <w:sz w:val="32"/>
                              <w:lang w:val="en-IN"/>
                            </w:rPr>
                          </w:pPr>
                          <w:r w:rsidRPr="00764896">
                            <w:rPr>
                              <w:rFonts w:ascii="Agency FB" w:hAnsi="Agency FB"/>
                              <w:sz w:val="32"/>
                              <w:lang w:val="en-IN"/>
                            </w:rPr>
                            <w:t>(Computer Science and Engineering)</w:t>
                          </w:r>
                        </w:p>
                        <w:p w:rsidR="0055153D" w:rsidRPr="00E84AA2" w:rsidRDefault="0055153D" w:rsidP="0055153D">
                          <w:pPr>
                            <w:jc w:val="center"/>
                            <w:rPr>
                              <w:rFonts w:ascii="Agency FB" w:hAnsi="Agency FB"/>
                              <w:sz w:val="32"/>
                              <w:lang w:val="en-IN"/>
                            </w:rPr>
                          </w:pPr>
                          <w:r w:rsidRPr="00E84AA2">
                            <w:rPr>
                              <w:rFonts w:ascii="Agency FB" w:hAnsi="Agency FB"/>
                              <w:sz w:val="32"/>
                              <w:lang w:val="en-IN"/>
                            </w:rPr>
                            <w:t>of</w:t>
                          </w:r>
                        </w:p>
                        <w:p w:rsidR="0055153D" w:rsidRPr="00764896" w:rsidRDefault="0055153D" w:rsidP="0055153D">
                          <w:pPr>
                            <w:jc w:val="center"/>
                            <w:rPr>
                              <w:rFonts w:ascii="Agency FB" w:hAnsi="Agency FB"/>
                              <w:sz w:val="32"/>
                              <w:lang w:val="en-IN"/>
                            </w:rPr>
                          </w:pPr>
                          <w:r w:rsidRPr="00764896">
                            <w:rPr>
                              <w:rFonts w:ascii="Agency FB" w:hAnsi="Agency FB"/>
                              <w:sz w:val="32"/>
                              <w:lang w:val="en-IN"/>
                            </w:rPr>
                            <w:t>Maulana Abul Kalam Azad University of Technology</w:t>
                          </w:r>
                        </w:p>
                        <w:p w:rsidR="0055153D" w:rsidRPr="00764896" w:rsidRDefault="0055153D" w:rsidP="0055153D">
                          <w:pPr>
                            <w:jc w:val="center"/>
                            <w:rPr>
                              <w:rFonts w:ascii="Agency FB" w:hAnsi="Agency FB"/>
                              <w:sz w:val="32"/>
                              <w:lang w:val="en-IN"/>
                            </w:rPr>
                          </w:pPr>
                          <w:r w:rsidRPr="00764896">
                            <w:rPr>
                              <w:rFonts w:ascii="Agency FB" w:hAnsi="Agency FB"/>
                              <w:sz w:val="32"/>
                              <w:lang w:val="en-IN"/>
                            </w:rPr>
                            <w:t xml:space="preserve">KOLKATA </w:t>
                          </w:r>
                          <w:r w:rsidR="00776D29" w:rsidRPr="00764896">
                            <w:rPr>
                              <w:rFonts w:ascii="Agency FB" w:hAnsi="Agency FB"/>
                              <w:sz w:val="32"/>
                              <w:lang w:val="en-IN"/>
                            </w:rPr>
                            <w:t>–</w:t>
                          </w:r>
                          <w:r w:rsidRPr="00764896">
                            <w:rPr>
                              <w:rFonts w:ascii="Agency FB" w:hAnsi="Agency FB"/>
                              <w:sz w:val="32"/>
                              <w:lang w:val="en-IN"/>
                            </w:rPr>
                            <w:t xml:space="preserve"> 700064</w:t>
                          </w:r>
                        </w:p>
                        <w:p w:rsidR="00776D29" w:rsidRDefault="00776D29" w:rsidP="0055153D">
                          <w:pPr>
                            <w:jc w:val="center"/>
                            <w:rPr>
                              <w:rFonts w:ascii="Copperplate Gothic Bold" w:hAnsi="Copperplate Gothic Bold"/>
                              <w:sz w:val="32"/>
                              <w:lang w:val="en-IN"/>
                            </w:rPr>
                          </w:pPr>
                        </w:p>
                        <w:p w:rsidR="0055153D" w:rsidRPr="00E84AA2" w:rsidRDefault="00776D29" w:rsidP="00776D29">
                          <w:pPr>
                            <w:jc w:val="center"/>
                            <w:rPr>
                              <w:i/>
                              <w:lang w:val="en-IN"/>
                            </w:rPr>
                          </w:pPr>
                          <w:r w:rsidRPr="00E84AA2">
                            <w:rPr>
                              <w:i/>
                              <w:lang w:val="en-IN"/>
                            </w:rPr>
                            <w:t>By</w:t>
                          </w:r>
                        </w:p>
                        <w:p w:rsidR="009309A4" w:rsidRPr="00B43965" w:rsidRDefault="009309A4" w:rsidP="00776D29">
                          <w:pPr>
                            <w:jc w:val="center"/>
                            <w:rPr>
                              <w:sz w:val="28"/>
                              <w:lang w:val="en-IN"/>
                            </w:rPr>
                          </w:pPr>
                        </w:p>
                        <w:p w:rsidR="00776D29" w:rsidRPr="00B43965" w:rsidRDefault="00776D29" w:rsidP="00776D29">
                          <w:pPr>
                            <w:jc w:val="center"/>
                            <w:rPr>
                              <w:sz w:val="24"/>
                              <w:lang w:val="en-IN"/>
                            </w:rPr>
                          </w:pPr>
                          <w:r w:rsidRPr="00B43965">
                            <w:rPr>
                              <w:b/>
                              <w:sz w:val="24"/>
                              <w:lang w:val="en-IN"/>
                            </w:rPr>
                            <w:t>Arkadeep Bagal</w:t>
                          </w:r>
                          <w:r w:rsidRPr="00B43965">
                            <w:rPr>
                              <w:sz w:val="24"/>
                              <w:lang w:val="en-IN"/>
                            </w:rPr>
                            <w:t xml:space="preserve"> – 10800116108</w:t>
                          </w:r>
                        </w:p>
                        <w:p w:rsidR="00776D29" w:rsidRPr="00B43965" w:rsidRDefault="00776D29" w:rsidP="00776D29">
                          <w:pPr>
                            <w:jc w:val="center"/>
                            <w:rPr>
                              <w:sz w:val="24"/>
                              <w:lang w:val="en-IN"/>
                            </w:rPr>
                          </w:pPr>
                          <w:r w:rsidRPr="00B43965">
                            <w:rPr>
                              <w:b/>
                              <w:sz w:val="24"/>
                              <w:lang w:val="en-IN"/>
                            </w:rPr>
                            <w:t>Farooq Ansari</w:t>
                          </w:r>
                          <w:r w:rsidRPr="00B43965">
                            <w:rPr>
                              <w:sz w:val="24"/>
                              <w:lang w:val="en-IN"/>
                            </w:rPr>
                            <w:t xml:space="preserve"> – 10800116102</w:t>
                          </w:r>
                        </w:p>
                        <w:p w:rsidR="00776D29" w:rsidRPr="00B43965" w:rsidRDefault="00776D29" w:rsidP="00776D29">
                          <w:pPr>
                            <w:jc w:val="center"/>
                            <w:rPr>
                              <w:sz w:val="24"/>
                              <w:lang w:val="en-IN"/>
                            </w:rPr>
                          </w:pPr>
                          <w:r w:rsidRPr="00B43965">
                            <w:rPr>
                              <w:b/>
                              <w:sz w:val="24"/>
                              <w:lang w:val="en-IN"/>
                            </w:rPr>
                            <w:t>Rohan Kumar Singh</w:t>
                          </w:r>
                          <w:r w:rsidRPr="00B43965">
                            <w:rPr>
                              <w:sz w:val="24"/>
                              <w:lang w:val="en-IN"/>
                            </w:rPr>
                            <w:t xml:space="preserve"> – 10800116062</w:t>
                          </w:r>
                        </w:p>
                        <w:p w:rsidR="00776D29" w:rsidRPr="00B43965" w:rsidRDefault="00776D29" w:rsidP="00776D29">
                          <w:pPr>
                            <w:jc w:val="center"/>
                            <w:rPr>
                              <w:sz w:val="24"/>
                              <w:lang w:val="en-IN"/>
                            </w:rPr>
                          </w:pPr>
                          <w:r w:rsidRPr="00B43965">
                            <w:rPr>
                              <w:b/>
                              <w:sz w:val="24"/>
                              <w:lang w:val="en-IN"/>
                            </w:rPr>
                            <w:t>Rohit Kumar Majee</w:t>
                          </w:r>
                          <w:r w:rsidRPr="00B43965">
                            <w:rPr>
                              <w:sz w:val="24"/>
                              <w:lang w:val="en-IN"/>
                            </w:rPr>
                            <w:t xml:space="preserve"> – </w:t>
                          </w:r>
                          <w:r w:rsidR="001F282F">
                            <w:rPr>
                              <w:sz w:val="24"/>
                              <w:lang w:val="en-IN"/>
                            </w:rPr>
                            <w:t>10800116061</w:t>
                          </w:r>
                        </w:p>
                        <w:p w:rsidR="00764896" w:rsidRPr="00E84AA2" w:rsidRDefault="00764896" w:rsidP="00776D29">
                          <w:pPr>
                            <w:jc w:val="center"/>
                            <w:rPr>
                              <w:i/>
                              <w:sz w:val="24"/>
                              <w:lang w:val="en-IN"/>
                            </w:rPr>
                          </w:pPr>
                        </w:p>
                        <w:p w:rsidR="00764896" w:rsidRPr="00E84AA2" w:rsidRDefault="00764896" w:rsidP="00776D29">
                          <w:pPr>
                            <w:jc w:val="center"/>
                            <w:rPr>
                              <w:i/>
                              <w:sz w:val="24"/>
                              <w:lang w:val="en-IN"/>
                            </w:rPr>
                          </w:pPr>
                          <w:r w:rsidRPr="00E84AA2">
                            <w:rPr>
                              <w:i/>
                              <w:sz w:val="24"/>
                              <w:lang w:val="en-IN"/>
                            </w:rPr>
                            <w:t xml:space="preserve">Under the guidance of </w:t>
                          </w:r>
                        </w:p>
                        <w:p w:rsidR="00764896" w:rsidRPr="00B43965" w:rsidRDefault="00764896" w:rsidP="00776D29">
                          <w:pPr>
                            <w:jc w:val="center"/>
                            <w:rPr>
                              <w:b/>
                              <w:sz w:val="24"/>
                              <w:lang w:val="en-IN"/>
                            </w:rPr>
                          </w:pPr>
                          <w:r w:rsidRPr="00B43965">
                            <w:rPr>
                              <w:b/>
                              <w:sz w:val="24"/>
                              <w:lang w:val="en-IN"/>
                            </w:rPr>
                            <w:t xml:space="preserve">Mr. Sabyasachi Mukherjee </w:t>
                          </w:r>
                        </w:p>
                        <w:p w:rsidR="00E84AA2" w:rsidRPr="00E84AA2" w:rsidRDefault="00764896" w:rsidP="00776D29">
                          <w:pPr>
                            <w:jc w:val="center"/>
                            <w:rPr>
                              <w:i/>
                              <w:sz w:val="24"/>
                              <w:lang w:val="en-IN"/>
                            </w:rPr>
                          </w:pPr>
                          <w:r w:rsidRPr="00E84AA2">
                            <w:rPr>
                              <w:i/>
                              <w:sz w:val="24"/>
                              <w:lang w:val="en-IN"/>
                            </w:rPr>
                            <w:t>Assist</w:t>
                          </w:r>
                          <w:r w:rsidR="00E84AA2" w:rsidRPr="00E84AA2">
                            <w:rPr>
                              <w:i/>
                              <w:sz w:val="24"/>
                              <w:lang w:val="en-IN"/>
                            </w:rPr>
                            <w:t>ant Professor</w:t>
                          </w:r>
                        </w:p>
                        <w:p w:rsidR="00764896" w:rsidRPr="00E84AA2" w:rsidRDefault="00764896" w:rsidP="00776D29">
                          <w:pPr>
                            <w:jc w:val="center"/>
                            <w:rPr>
                              <w:i/>
                              <w:sz w:val="24"/>
                              <w:lang w:val="en-IN"/>
                            </w:rPr>
                          </w:pPr>
                          <w:r w:rsidRPr="00E84AA2">
                            <w:rPr>
                              <w:i/>
                              <w:sz w:val="24"/>
                              <w:lang w:val="en-IN"/>
                            </w:rPr>
                            <w:t>Departme</w:t>
                          </w:r>
                          <w:r w:rsidR="00E84AA2" w:rsidRPr="00E84AA2">
                            <w:rPr>
                              <w:i/>
                              <w:sz w:val="24"/>
                              <w:lang w:val="en-IN"/>
                            </w:rPr>
                            <w:t>nt of Computer Science and Engineering</w:t>
                          </w:r>
                        </w:p>
                        <w:p w:rsidR="00776D29" w:rsidRPr="00B43965" w:rsidRDefault="00764896" w:rsidP="00764896">
                          <w:pPr>
                            <w:jc w:val="center"/>
                            <w:rPr>
                              <w:noProof/>
                              <w:sz w:val="24"/>
                              <w:lang w:val="en-IN" w:eastAsia="en-IN"/>
                            </w:rPr>
                          </w:pPr>
                          <w:r w:rsidRPr="00B43965">
                            <w:rPr>
                              <w:noProof/>
                              <w:sz w:val="24"/>
                              <w:lang w:val="en-IN" w:eastAsia="en-IN"/>
                            </w:rPr>
                            <w:t xml:space="preserve"> </w:t>
                          </w:r>
                        </w:p>
                      </w:txbxContent>
                    </v:textbox>
                    <w10:wrap type="square" anchorx="page"/>
                  </v:shape>
                </w:pict>
              </mc:Fallback>
            </mc:AlternateContent>
          </w:r>
          <w:r>
            <w:rPr>
              <w:rFonts w:ascii="Copperplate Gothic Bold" w:hAnsi="Copperplate Gothic Bold"/>
              <w:sz w:val="56"/>
              <w:u w:val="single"/>
            </w:rPr>
            <w:br w:type="page"/>
          </w:r>
        </w:p>
      </w:sdtContent>
    </w:sdt>
    <w:p w:rsidR="00334809" w:rsidRPr="00334809" w:rsidRDefault="00334809" w:rsidP="00334809">
      <w:pPr>
        <w:jc w:val="center"/>
        <w:rPr>
          <w:rFonts w:ascii="Times New Roman" w:hAnsi="Times New Roman"/>
          <w:b/>
          <w:sz w:val="28"/>
          <w:szCs w:val="28"/>
          <w14:shadow w14:blurRad="50800" w14:dist="38100" w14:dir="2700000" w14:sx="100000" w14:sy="100000" w14:kx="0" w14:ky="0" w14:algn="tl">
            <w14:srgbClr w14:val="000000">
              <w14:alpha w14:val="60000"/>
            </w14:srgbClr>
          </w14:shadow>
        </w:rPr>
      </w:pPr>
      <w:r w:rsidRPr="00334809">
        <w:rPr>
          <w:rFonts w:ascii="Times New Roman" w:hAnsi="Times New Roman"/>
          <w:b/>
          <w:sz w:val="28"/>
          <w:szCs w:val="28"/>
          <w14:shadow w14:blurRad="50800" w14:dist="38100" w14:dir="2700000" w14:sx="100000" w14:sy="100000" w14:kx="0" w14:ky="0" w14:algn="tl">
            <w14:srgbClr w14:val="000000">
              <w14:alpha w14:val="60000"/>
            </w14:srgbClr>
          </w14:shadow>
        </w:rPr>
        <w:lastRenderedPageBreak/>
        <w:t>Department of Computer Science and Engineering</w:t>
      </w:r>
    </w:p>
    <w:p w:rsidR="00334809" w:rsidRPr="00334809" w:rsidRDefault="00334809" w:rsidP="00334809">
      <w:pPr>
        <w:jc w:val="center"/>
        <w:rPr>
          <w:rFonts w:ascii="Times New Roman" w:hAnsi="Times New Roman"/>
          <w:b/>
          <w:sz w:val="28"/>
          <w:szCs w:val="28"/>
          <w14:shadow w14:blurRad="50800" w14:dist="38100" w14:dir="2700000" w14:sx="100000" w14:sy="100000" w14:kx="0" w14:ky="0" w14:algn="tl">
            <w14:srgbClr w14:val="000000">
              <w14:alpha w14:val="60000"/>
            </w14:srgbClr>
          </w14:shadow>
        </w:rPr>
      </w:pPr>
      <w:r w:rsidRPr="00334809">
        <w:rPr>
          <w:rFonts w:ascii="Times New Roman" w:hAnsi="Times New Roman"/>
          <w:b/>
          <w:sz w:val="28"/>
          <w:szCs w:val="28"/>
          <w14:shadow w14:blurRad="50800" w14:dist="38100" w14:dir="2700000" w14:sx="100000" w14:sy="100000" w14:kx="0" w14:ky="0" w14:algn="tl">
            <w14:srgbClr w14:val="000000">
              <w14:alpha w14:val="60000"/>
            </w14:srgbClr>
          </w14:shadow>
        </w:rPr>
        <w:t>Asansol Engineering College</w:t>
      </w:r>
    </w:p>
    <w:p w:rsidR="00334809" w:rsidRPr="00334809" w:rsidRDefault="00334809" w:rsidP="00334809">
      <w:pPr>
        <w:jc w:val="center"/>
        <w:rPr>
          <w:rFonts w:ascii="Times New Roman" w:hAnsi="Times New Roman"/>
          <w:b/>
          <w:sz w:val="44"/>
          <w14:shadow w14:blurRad="50800" w14:dist="38100" w14:dir="2700000" w14:sx="100000" w14:sy="100000" w14:kx="0" w14:ky="0" w14:algn="tl">
            <w14:srgbClr w14:val="000000">
              <w14:alpha w14:val="60000"/>
            </w14:srgbClr>
          </w14:shadow>
        </w:rPr>
      </w:pPr>
      <w:r w:rsidRPr="00334809">
        <w:rPr>
          <w:rFonts w:ascii="Times New Roman" w:hAnsi="Times New Roman"/>
          <w:b/>
          <w:sz w:val="28"/>
          <w:szCs w:val="28"/>
          <w14:shadow w14:blurRad="50800" w14:dist="38100" w14:dir="2700000" w14:sx="100000" w14:sy="100000" w14:kx="0" w14:ky="0" w14:algn="tl">
            <w14:srgbClr w14:val="000000">
              <w14:alpha w14:val="60000"/>
            </w14:srgbClr>
          </w14:shadow>
        </w:rPr>
        <w:t>Asansol</w:t>
      </w:r>
    </w:p>
    <w:p w:rsidR="00334809" w:rsidRPr="00715502" w:rsidRDefault="00334809" w:rsidP="00334809">
      <w:pPr>
        <w:jc w:val="center"/>
        <w:rPr>
          <w:rFonts w:ascii="Times New Roman" w:hAnsi="Times New Roman"/>
          <w:i/>
          <w:sz w:val="48"/>
          <w:szCs w:val="36"/>
          <w:u w:val="single"/>
          <w14:shadow w14:blurRad="50800" w14:dist="38100" w14:dir="2700000" w14:sx="100000" w14:sy="100000" w14:kx="0" w14:ky="0" w14:algn="tl">
            <w14:srgbClr w14:val="000000">
              <w14:alpha w14:val="60000"/>
            </w14:srgbClr>
          </w14:shadow>
        </w:rPr>
      </w:pPr>
    </w:p>
    <w:p w:rsidR="00334809" w:rsidRPr="00715502" w:rsidRDefault="00334809" w:rsidP="00334809">
      <w:pPr>
        <w:jc w:val="center"/>
        <w:rPr>
          <w:rFonts w:ascii="Times New Roman" w:hAnsi="Times New Roman"/>
          <w:i/>
          <w:sz w:val="48"/>
          <w:szCs w:val="36"/>
          <w:u w:val="single"/>
          <w14:shadow w14:blurRad="50800" w14:dist="38100" w14:dir="2700000" w14:sx="100000" w14:sy="100000" w14:kx="0" w14:ky="0" w14:algn="tl">
            <w14:srgbClr w14:val="000000">
              <w14:alpha w14:val="60000"/>
            </w14:srgbClr>
          </w14:shadow>
        </w:rPr>
      </w:pPr>
      <w:r w:rsidRPr="00715502">
        <w:rPr>
          <w:rFonts w:ascii="Times New Roman" w:hAnsi="Times New Roman"/>
          <w:i/>
          <w:sz w:val="48"/>
          <w:szCs w:val="36"/>
          <w:u w:val="single"/>
          <w14:shadow w14:blurRad="50800" w14:dist="38100" w14:dir="2700000" w14:sx="100000" w14:sy="100000" w14:kx="0" w14:ky="0" w14:algn="tl">
            <w14:srgbClr w14:val="000000">
              <w14:alpha w14:val="60000"/>
            </w14:srgbClr>
          </w14:shadow>
        </w:rPr>
        <w:t>Certificate</w:t>
      </w:r>
    </w:p>
    <w:p w:rsidR="00334809" w:rsidRPr="00715502" w:rsidRDefault="00334809" w:rsidP="00334809">
      <w:pPr>
        <w:jc w:val="center"/>
        <w:rPr>
          <w:rFonts w:ascii="Times New Roman" w:hAnsi="Times New Roman"/>
          <w:i/>
          <w:sz w:val="48"/>
          <w:szCs w:val="36"/>
          <w:u w:val="single"/>
          <w14:shadow w14:blurRad="50800" w14:dist="38100" w14:dir="2700000" w14:sx="100000" w14:sy="100000" w14:kx="0" w14:ky="0" w14:algn="tl">
            <w14:srgbClr w14:val="000000">
              <w14:alpha w14:val="60000"/>
            </w14:srgbClr>
          </w14:shadow>
        </w:rPr>
      </w:pPr>
    </w:p>
    <w:p w:rsidR="00334809" w:rsidRPr="00334809" w:rsidRDefault="00334809" w:rsidP="00334809">
      <w:pPr>
        <w:jc w:val="center"/>
        <w:rPr>
          <w:rFonts w:ascii="Times New Roman" w:hAnsi="Times New Roman"/>
          <w:i/>
          <w:szCs w:val="36"/>
          <w:u w:val="single"/>
          <w14:shadow w14:blurRad="50800" w14:dist="38100" w14:dir="2700000" w14:sx="100000" w14:sy="100000" w14:kx="0" w14:ky="0" w14:algn="tl">
            <w14:srgbClr w14:val="000000">
              <w14:alpha w14:val="60000"/>
            </w14:srgbClr>
          </w14:shadow>
        </w:rPr>
      </w:pPr>
    </w:p>
    <w:p w:rsidR="00726010" w:rsidRDefault="00334809" w:rsidP="00334809">
      <w:pPr>
        <w:jc w:val="both"/>
        <w:rPr>
          <w:rFonts w:ascii="Times New Roman" w:hAnsi="Times New Roman"/>
          <w:b/>
          <w:i/>
          <w:sz w:val="24"/>
          <w:szCs w:val="24"/>
        </w:rPr>
      </w:pPr>
      <w:r>
        <w:rPr>
          <w:rFonts w:ascii="Times New Roman" w:hAnsi="Times New Roman"/>
          <w:b/>
          <w:i/>
          <w:sz w:val="24"/>
          <w:szCs w:val="24"/>
        </w:rPr>
        <w:t>I</w:t>
      </w:r>
      <w:r w:rsidRPr="0070204D">
        <w:rPr>
          <w:rFonts w:ascii="Times New Roman" w:hAnsi="Times New Roman"/>
          <w:b/>
          <w:i/>
          <w:sz w:val="24"/>
          <w:szCs w:val="24"/>
        </w:rPr>
        <w:t xml:space="preserve"> </w:t>
      </w:r>
      <w:r>
        <w:rPr>
          <w:rFonts w:ascii="Times New Roman" w:hAnsi="Times New Roman"/>
          <w:b/>
          <w:i/>
          <w:sz w:val="24"/>
          <w:szCs w:val="24"/>
        </w:rPr>
        <w:t>hereby recommend that the thesis entitled</w:t>
      </w:r>
      <w:r w:rsidRPr="0070204D">
        <w:rPr>
          <w:rFonts w:ascii="Times New Roman" w:hAnsi="Times New Roman"/>
          <w:b/>
          <w:i/>
          <w:sz w:val="24"/>
          <w:szCs w:val="24"/>
        </w:rPr>
        <w:t xml:space="preserve"> </w:t>
      </w:r>
      <w:r>
        <w:rPr>
          <w:rFonts w:ascii="Times New Roman" w:hAnsi="Times New Roman"/>
          <w:b/>
          <w:bCs/>
          <w:i/>
          <w:sz w:val="24"/>
          <w:szCs w:val="24"/>
        </w:rPr>
        <w:t>“A New Paradigm of Machine Learning in Bioinformatics</w:t>
      </w:r>
      <w:r w:rsidRPr="0070204D">
        <w:rPr>
          <w:rFonts w:ascii="Times New Roman" w:hAnsi="Times New Roman"/>
          <w:b/>
          <w:bCs/>
          <w:i/>
          <w:sz w:val="24"/>
          <w:szCs w:val="24"/>
        </w:rPr>
        <w:t xml:space="preserve">” </w:t>
      </w:r>
      <w:r w:rsidRPr="0070204D">
        <w:rPr>
          <w:rFonts w:ascii="Times New Roman" w:hAnsi="Times New Roman"/>
          <w:b/>
          <w:i/>
          <w:sz w:val="24"/>
          <w:szCs w:val="24"/>
        </w:rPr>
        <w:t xml:space="preserve">submitted by </w:t>
      </w:r>
    </w:p>
    <w:p w:rsidR="00726010" w:rsidRDefault="00726010" w:rsidP="00334809">
      <w:pPr>
        <w:jc w:val="both"/>
        <w:rPr>
          <w:rFonts w:ascii="Times New Roman" w:hAnsi="Times New Roman"/>
          <w:b/>
          <w:i/>
          <w:sz w:val="24"/>
          <w:szCs w:val="24"/>
        </w:rPr>
      </w:pPr>
    </w:p>
    <w:p w:rsidR="00726010" w:rsidRDefault="00334809" w:rsidP="00334809">
      <w:pPr>
        <w:jc w:val="both"/>
        <w:rPr>
          <w:rFonts w:ascii="Times New Roman" w:hAnsi="Times New Roman"/>
          <w:b/>
          <w:i/>
          <w:sz w:val="24"/>
          <w:szCs w:val="24"/>
        </w:rPr>
      </w:pPr>
      <w:r>
        <w:rPr>
          <w:rFonts w:ascii="Times New Roman" w:hAnsi="Times New Roman"/>
          <w:b/>
          <w:i/>
          <w:sz w:val="24"/>
          <w:szCs w:val="24"/>
        </w:rPr>
        <w:t xml:space="preserve">Arkadeep Bagal (Roll No. </w:t>
      </w:r>
      <w:r w:rsidR="00726010">
        <w:rPr>
          <w:rFonts w:ascii="Times New Roman" w:hAnsi="Times New Roman"/>
          <w:b/>
          <w:i/>
          <w:sz w:val="24"/>
          <w:szCs w:val="24"/>
        </w:rPr>
        <w:t>–</w:t>
      </w:r>
      <w:r>
        <w:rPr>
          <w:rFonts w:ascii="Times New Roman" w:hAnsi="Times New Roman"/>
          <w:b/>
          <w:i/>
          <w:sz w:val="24"/>
          <w:szCs w:val="24"/>
        </w:rPr>
        <w:t xml:space="preserve"> 10800116108</w:t>
      </w:r>
      <w:r w:rsidR="00726010">
        <w:rPr>
          <w:rFonts w:ascii="Times New Roman" w:hAnsi="Times New Roman"/>
          <w:b/>
          <w:i/>
          <w:sz w:val="24"/>
          <w:szCs w:val="24"/>
        </w:rPr>
        <w:t>, Reg. No. - 16100</w:t>
      </w:r>
      <w:r>
        <w:rPr>
          <w:rFonts w:ascii="Times New Roman" w:hAnsi="Times New Roman"/>
          <w:b/>
          <w:i/>
          <w:sz w:val="24"/>
          <w:szCs w:val="24"/>
        </w:rPr>
        <w:t xml:space="preserve">), </w:t>
      </w:r>
    </w:p>
    <w:p w:rsidR="00726010" w:rsidRDefault="00334809" w:rsidP="00334809">
      <w:pPr>
        <w:jc w:val="both"/>
        <w:rPr>
          <w:rFonts w:ascii="Times New Roman" w:hAnsi="Times New Roman"/>
          <w:b/>
          <w:i/>
          <w:sz w:val="24"/>
          <w:szCs w:val="24"/>
        </w:rPr>
      </w:pPr>
      <w:r>
        <w:rPr>
          <w:rFonts w:ascii="Times New Roman" w:hAnsi="Times New Roman"/>
          <w:b/>
          <w:i/>
          <w:sz w:val="24"/>
          <w:szCs w:val="24"/>
        </w:rPr>
        <w:t xml:space="preserve">Farooq Ansari (Roll No. 10800116102), </w:t>
      </w:r>
    </w:p>
    <w:p w:rsidR="00726010" w:rsidRDefault="00334809" w:rsidP="00334809">
      <w:pPr>
        <w:jc w:val="both"/>
        <w:rPr>
          <w:rFonts w:ascii="Times New Roman" w:hAnsi="Times New Roman"/>
          <w:b/>
          <w:i/>
          <w:sz w:val="24"/>
          <w:szCs w:val="24"/>
        </w:rPr>
      </w:pPr>
      <w:r>
        <w:rPr>
          <w:rFonts w:ascii="Times New Roman" w:hAnsi="Times New Roman"/>
          <w:b/>
          <w:i/>
          <w:sz w:val="24"/>
          <w:szCs w:val="24"/>
        </w:rPr>
        <w:t xml:space="preserve">Rohan Kumar Singh (Roll No. 10800116062) and </w:t>
      </w:r>
    </w:p>
    <w:p w:rsidR="00726010" w:rsidRDefault="00334809" w:rsidP="00334809">
      <w:pPr>
        <w:jc w:val="both"/>
        <w:rPr>
          <w:rFonts w:ascii="Times New Roman" w:hAnsi="Times New Roman"/>
          <w:b/>
          <w:i/>
          <w:sz w:val="24"/>
          <w:szCs w:val="24"/>
        </w:rPr>
      </w:pPr>
      <w:r>
        <w:rPr>
          <w:rFonts w:ascii="Times New Roman" w:hAnsi="Times New Roman"/>
          <w:b/>
          <w:i/>
          <w:sz w:val="24"/>
          <w:szCs w:val="24"/>
        </w:rPr>
        <w:t xml:space="preserve">Rohit Kumar Majee </w:t>
      </w:r>
      <w:r>
        <w:rPr>
          <w:rFonts w:ascii="Times New Roman" w:hAnsi="Times New Roman"/>
          <w:b/>
          <w:i/>
          <w:sz w:val="24"/>
          <w:szCs w:val="24"/>
        </w:rPr>
        <w:t>(Roll No. 10800116</w:t>
      </w:r>
      <w:r>
        <w:rPr>
          <w:rFonts w:ascii="Times New Roman" w:hAnsi="Times New Roman"/>
          <w:b/>
          <w:i/>
          <w:sz w:val="24"/>
          <w:szCs w:val="24"/>
        </w:rPr>
        <w:t>063</w:t>
      </w:r>
      <w:r w:rsidR="00726010">
        <w:rPr>
          <w:rFonts w:ascii="Times New Roman" w:hAnsi="Times New Roman"/>
          <w:b/>
          <w:i/>
          <w:sz w:val="24"/>
          <w:szCs w:val="24"/>
        </w:rPr>
        <w:t>)</w:t>
      </w:r>
      <w:r>
        <w:rPr>
          <w:rFonts w:ascii="Times New Roman" w:hAnsi="Times New Roman"/>
          <w:b/>
          <w:i/>
          <w:sz w:val="24"/>
          <w:szCs w:val="24"/>
        </w:rPr>
        <w:t xml:space="preserve">, </w:t>
      </w:r>
    </w:p>
    <w:p w:rsidR="00726010" w:rsidRDefault="00726010" w:rsidP="00334809">
      <w:pPr>
        <w:jc w:val="both"/>
        <w:rPr>
          <w:rFonts w:ascii="Times New Roman" w:hAnsi="Times New Roman"/>
          <w:b/>
          <w:i/>
          <w:sz w:val="24"/>
          <w:szCs w:val="24"/>
        </w:rPr>
      </w:pPr>
    </w:p>
    <w:p w:rsidR="00334809" w:rsidRPr="0070204D" w:rsidRDefault="00334809" w:rsidP="00334809">
      <w:pPr>
        <w:jc w:val="both"/>
        <w:rPr>
          <w:rFonts w:ascii="Times New Roman" w:hAnsi="Times New Roman"/>
          <w:b/>
          <w:i/>
          <w:sz w:val="24"/>
          <w:szCs w:val="24"/>
        </w:rPr>
      </w:pPr>
      <w:r>
        <w:rPr>
          <w:rFonts w:ascii="Times New Roman" w:hAnsi="Times New Roman"/>
          <w:b/>
          <w:i/>
          <w:sz w:val="24"/>
          <w:szCs w:val="24"/>
        </w:rPr>
        <w:t xml:space="preserve">has been carried out under my guidance and supervision and may be accepted in partial fulfillment for the award of the degree of Bachelor of Technology in Computer Science and Engineering of Maulana Abul Kalam Azad University of Technology, Kolkata-700064. </w:t>
      </w:r>
    </w:p>
    <w:p w:rsidR="00334809" w:rsidRDefault="00334809" w:rsidP="00334809">
      <w:pPr>
        <w:jc w:val="both"/>
        <w:rPr>
          <w:rFonts w:ascii="Times New Roman" w:hAnsi="Times New Roman"/>
          <w:sz w:val="24"/>
        </w:rPr>
      </w:pPr>
    </w:p>
    <w:p w:rsidR="00DB1E45" w:rsidRDefault="00DB1E45" w:rsidP="00334809">
      <w:pPr>
        <w:jc w:val="both"/>
        <w:rPr>
          <w:rFonts w:ascii="Times New Roman" w:hAnsi="Times New Roman"/>
          <w:sz w:val="24"/>
        </w:rPr>
      </w:pPr>
    </w:p>
    <w:p w:rsidR="00DB1E45" w:rsidRDefault="00DB1E45" w:rsidP="00334809">
      <w:pPr>
        <w:jc w:val="both"/>
        <w:rPr>
          <w:rFonts w:ascii="Times New Roman" w:hAnsi="Times New Roman"/>
          <w:sz w:val="24"/>
        </w:rPr>
      </w:pPr>
    </w:p>
    <w:p w:rsidR="00DB1E45" w:rsidRDefault="00DB1E45" w:rsidP="00334809">
      <w:pPr>
        <w:jc w:val="both"/>
        <w:rPr>
          <w:rFonts w:ascii="Times New Roman" w:hAnsi="Times New Roman"/>
          <w:sz w:val="24"/>
        </w:rPr>
      </w:pPr>
    </w:p>
    <w:p w:rsidR="00DB1E45" w:rsidRDefault="00DB1E45" w:rsidP="00334809">
      <w:pPr>
        <w:jc w:val="both"/>
        <w:rPr>
          <w:rFonts w:ascii="Times New Roman" w:hAnsi="Times New Roman"/>
          <w:sz w:val="24"/>
        </w:rPr>
      </w:pPr>
    </w:p>
    <w:p w:rsidR="00DB1E45" w:rsidRDefault="00DB1E45" w:rsidP="00334809">
      <w:pPr>
        <w:jc w:val="both"/>
        <w:rPr>
          <w:rFonts w:ascii="Times New Roman" w:hAnsi="Times New Roman"/>
          <w:sz w:val="24"/>
        </w:rPr>
      </w:pPr>
    </w:p>
    <w:p w:rsidR="00DB1E45" w:rsidRDefault="00DB1E45" w:rsidP="00334809">
      <w:pPr>
        <w:jc w:val="both"/>
        <w:rPr>
          <w:rFonts w:ascii="Times New Roman" w:hAnsi="Times New Roman"/>
          <w:sz w:val="24"/>
        </w:rPr>
      </w:pPr>
    </w:p>
    <w:p w:rsidR="00DB1E45" w:rsidRPr="0070204D" w:rsidRDefault="00DB1E45" w:rsidP="00334809">
      <w:pPr>
        <w:jc w:val="both"/>
        <w:rPr>
          <w:rFonts w:ascii="Times New Roman" w:hAnsi="Times New Roman"/>
          <w:sz w:val="24"/>
        </w:rPr>
      </w:pPr>
    </w:p>
    <w:p w:rsidR="00334809" w:rsidRPr="0070204D" w:rsidRDefault="00334809" w:rsidP="00334809">
      <w:pPr>
        <w:rPr>
          <w:rFonts w:ascii="Times New Roman" w:hAnsi="Times New Roman"/>
          <w:szCs w:val="24"/>
        </w:rPr>
      </w:pPr>
    </w:p>
    <w:p w:rsidR="00334809" w:rsidRPr="0070204D" w:rsidRDefault="00334809" w:rsidP="00334809">
      <w:pPr>
        <w:rPr>
          <w:rFonts w:ascii="Times New Roman" w:hAnsi="Times New Roman"/>
          <w:sz w:val="24"/>
        </w:rPr>
      </w:pPr>
      <w:r w:rsidRPr="0070204D">
        <w:rPr>
          <w:rFonts w:ascii="Times New Roman" w:hAnsi="Times New Roman"/>
          <w:sz w:val="24"/>
          <w:szCs w:val="24"/>
        </w:rPr>
        <w:t>______________</w:t>
      </w:r>
      <w:r w:rsidRPr="0070204D">
        <w:rPr>
          <w:rFonts w:ascii="Times New Roman" w:hAnsi="Times New Roman"/>
          <w:sz w:val="24"/>
        </w:rPr>
        <w:t xml:space="preserve">____________________________                             </w:t>
      </w:r>
    </w:p>
    <w:p w:rsidR="00334809" w:rsidRPr="00DB1E45" w:rsidRDefault="00334809" w:rsidP="00334809">
      <w:pPr>
        <w:rPr>
          <w:rFonts w:ascii="Times New Roman" w:hAnsi="Times New Roman"/>
        </w:rPr>
      </w:pPr>
      <w:r w:rsidRPr="00DB1E45">
        <w:rPr>
          <w:rFonts w:ascii="Times New Roman" w:hAnsi="Times New Roman"/>
        </w:rPr>
        <w:t>Mr</w:t>
      </w:r>
      <w:r w:rsidR="00DB1E45">
        <w:rPr>
          <w:rFonts w:ascii="Times New Roman" w:hAnsi="Times New Roman"/>
          <w:sz w:val="24"/>
          <w:szCs w:val="24"/>
        </w:rPr>
        <w:t>. Sabyasachi Mukherjee</w:t>
      </w:r>
      <w:r w:rsidRPr="00DB1E45">
        <w:rPr>
          <w:rFonts w:ascii="Times New Roman" w:hAnsi="Times New Roman"/>
        </w:rPr>
        <w:t xml:space="preserve">                                                                   </w:t>
      </w:r>
    </w:p>
    <w:p w:rsidR="00334809" w:rsidRPr="00DB1E45" w:rsidRDefault="00DB1E45" w:rsidP="00334809">
      <w:pPr>
        <w:rPr>
          <w:rFonts w:ascii="Times New Roman" w:hAnsi="Times New Roman"/>
          <w:sz w:val="24"/>
        </w:rPr>
      </w:pPr>
      <w:r>
        <w:rPr>
          <w:rFonts w:ascii="Times New Roman" w:hAnsi="Times New Roman"/>
          <w:sz w:val="24"/>
        </w:rPr>
        <w:t>Assistant Professor</w:t>
      </w:r>
    </w:p>
    <w:p w:rsidR="00334809" w:rsidRPr="00DB1E45" w:rsidRDefault="00334809" w:rsidP="00334809">
      <w:pPr>
        <w:rPr>
          <w:rFonts w:ascii="Times New Roman" w:hAnsi="Times New Roman"/>
        </w:rPr>
      </w:pPr>
      <w:r w:rsidRPr="00DB1E45">
        <w:rPr>
          <w:rFonts w:ascii="Times New Roman" w:hAnsi="Times New Roman"/>
        </w:rPr>
        <w:t xml:space="preserve">Department of Computer Science and Engineering                         </w:t>
      </w:r>
    </w:p>
    <w:p w:rsidR="00334809" w:rsidRPr="00DB1E45" w:rsidRDefault="00334809" w:rsidP="00334809">
      <w:pPr>
        <w:rPr>
          <w:rFonts w:ascii="Times New Roman" w:hAnsi="Times New Roman"/>
        </w:rPr>
      </w:pPr>
      <w:r w:rsidRPr="00DB1E45">
        <w:rPr>
          <w:rFonts w:ascii="Times New Roman" w:hAnsi="Times New Roman"/>
        </w:rPr>
        <w:t>Asansol Engineering College</w:t>
      </w:r>
    </w:p>
    <w:p w:rsidR="00334809" w:rsidRPr="00DB1E45" w:rsidRDefault="00334809" w:rsidP="00334809">
      <w:pPr>
        <w:rPr>
          <w:rFonts w:ascii="Times New Roman" w:hAnsi="Times New Roman"/>
        </w:rPr>
      </w:pPr>
      <w:r w:rsidRPr="00DB1E45">
        <w:rPr>
          <w:rFonts w:ascii="Times New Roman" w:hAnsi="Times New Roman"/>
        </w:rPr>
        <w:t xml:space="preserve">Asansol-713305, West Bengal.                                    </w:t>
      </w:r>
    </w:p>
    <w:p w:rsidR="00334809" w:rsidRPr="00DB1E45" w:rsidRDefault="00334809" w:rsidP="00334809">
      <w:pPr>
        <w:rPr>
          <w:rFonts w:ascii="Times New Roman" w:hAnsi="Times New Roman"/>
          <w:sz w:val="24"/>
        </w:rPr>
      </w:pPr>
    </w:p>
    <w:p w:rsidR="00334809" w:rsidRPr="00DB1E45" w:rsidRDefault="00334809" w:rsidP="00334809">
      <w:pPr>
        <w:rPr>
          <w:rFonts w:ascii="Times New Roman" w:hAnsi="Times New Roman"/>
          <w:sz w:val="24"/>
        </w:rPr>
      </w:pPr>
    </w:p>
    <w:p w:rsidR="00334809" w:rsidRPr="00DB1E45" w:rsidRDefault="00334809" w:rsidP="00334809">
      <w:pPr>
        <w:rPr>
          <w:rFonts w:ascii="Times New Roman" w:hAnsi="Times New Roman"/>
          <w:sz w:val="24"/>
        </w:rPr>
      </w:pPr>
    </w:p>
    <w:p w:rsidR="00334809" w:rsidRPr="00DB1E45" w:rsidRDefault="00334809" w:rsidP="00334809">
      <w:pPr>
        <w:rPr>
          <w:rFonts w:ascii="Times New Roman" w:hAnsi="Times New Roman"/>
          <w:sz w:val="24"/>
        </w:rPr>
      </w:pPr>
      <w:r w:rsidRPr="00DB1E45">
        <w:rPr>
          <w:rFonts w:ascii="Times New Roman" w:hAnsi="Times New Roman"/>
          <w:sz w:val="24"/>
          <w:szCs w:val="24"/>
        </w:rPr>
        <w:t>___________</w:t>
      </w:r>
      <w:r w:rsidRPr="00DB1E45">
        <w:rPr>
          <w:rFonts w:ascii="Times New Roman" w:hAnsi="Times New Roman"/>
          <w:sz w:val="24"/>
        </w:rPr>
        <w:t xml:space="preserve">____________________________                             </w:t>
      </w:r>
    </w:p>
    <w:p w:rsidR="00334809" w:rsidRPr="00DB1E45" w:rsidRDefault="00334809" w:rsidP="00334809">
      <w:pPr>
        <w:rPr>
          <w:rFonts w:ascii="Times New Roman" w:hAnsi="Times New Roman"/>
        </w:rPr>
      </w:pPr>
      <w:r w:rsidRPr="00DB1E45">
        <w:rPr>
          <w:rFonts w:ascii="Times New Roman" w:hAnsi="Times New Roman"/>
        </w:rPr>
        <w:t xml:space="preserve">Dr.  MONISH CHATTERJEE                                                                   </w:t>
      </w:r>
    </w:p>
    <w:p w:rsidR="00334809" w:rsidRPr="00DB1E45" w:rsidRDefault="00334809" w:rsidP="00334809">
      <w:pPr>
        <w:rPr>
          <w:rFonts w:ascii="Times New Roman" w:hAnsi="Times New Roman"/>
          <w:sz w:val="24"/>
        </w:rPr>
      </w:pPr>
      <w:r w:rsidRPr="00DB1E45">
        <w:rPr>
          <w:rFonts w:ascii="Times New Roman" w:hAnsi="Times New Roman"/>
          <w:sz w:val="24"/>
        </w:rPr>
        <w:t>(Head and Associate Professor)</w:t>
      </w:r>
    </w:p>
    <w:p w:rsidR="00334809" w:rsidRPr="00DB1E45" w:rsidRDefault="00334809" w:rsidP="00334809">
      <w:pPr>
        <w:rPr>
          <w:rFonts w:ascii="Times New Roman" w:hAnsi="Times New Roman"/>
        </w:rPr>
      </w:pPr>
      <w:r w:rsidRPr="00DB1E45">
        <w:rPr>
          <w:rFonts w:ascii="Times New Roman" w:hAnsi="Times New Roman"/>
        </w:rPr>
        <w:t xml:space="preserve">Department of Computer Science and Engineering                         </w:t>
      </w:r>
    </w:p>
    <w:p w:rsidR="00334809" w:rsidRPr="00DB1E45" w:rsidRDefault="00334809" w:rsidP="00334809">
      <w:pPr>
        <w:rPr>
          <w:rFonts w:ascii="Times New Roman" w:hAnsi="Times New Roman"/>
        </w:rPr>
      </w:pPr>
      <w:r w:rsidRPr="00DB1E45">
        <w:rPr>
          <w:rFonts w:ascii="Times New Roman" w:hAnsi="Times New Roman"/>
        </w:rPr>
        <w:t>Asansol Engineering College</w:t>
      </w:r>
    </w:p>
    <w:p w:rsidR="00334809" w:rsidRPr="00DB1E45" w:rsidRDefault="00334809" w:rsidP="00334809">
      <w:pPr>
        <w:rPr>
          <w:rFonts w:ascii="Times New Roman" w:hAnsi="Times New Roman"/>
        </w:rPr>
      </w:pPr>
      <w:r w:rsidRPr="00DB1E45">
        <w:rPr>
          <w:rFonts w:ascii="Times New Roman" w:hAnsi="Times New Roman"/>
        </w:rPr>
        <w:t xml:space="preserve">Asansol-713305, West Bengal.                                     </w:t>
      </w:r>
    </w:p>
    <w:p w:rsidR="00334809" w:rsidRPr="00726010" w:rsidRDefault="00726010" w:rsidP="00726010">
      <w:pPr>
        <w:jc w:val="center"/>
        <w:rPr>
          <w:rFonts w:ascii="Copperplate Gothic Bold" w:hAnsi="Copperplate Gothic Bold"/>
          <w:sz w:val="56"/>
          <w:u w:val="single"/>
        </w:rPr>
      </w:pPr>
      <w:r w:rsidRPr="00726010">
        <w:rPr>
          <w:rFonts w:ascii="Copperplate Gothic Bold" w:hAnsi="Copperplate Gothic Bold"/>
          <w:sz w:val="56"/>
          <w:u w:val="single"/>
        </w:rPr>
        <w:lastRenderedPageBreak/>
        <w:t>SYNOPSIS</w:t>
      </w:r>
    </w:p>
    <w:p w:rsidR="00726010" w:rsidRDefault="00726010" w:rsidP="00726010">
      <w:pPr>
        <w:jc w:val="center"/>
        <w:rPr>
          <w:rFonts w:ascii="Copperplate Gothic Bold" w:hAnsi="Copperplate Gothic Bold"/>
          <w:b/>
          <w:sz w:val="56"/>
          <w:u w:val="single"/>
        </w:rPr>
      </w:pPr>
    </w:p>
    <w:p w:rsidR="00AF7837" w:rsidRPr="00690F77" w:rsidRDefault="004B3F50" w:rsidP="004B3F50">
      <w:pPr>
        <w:rPr>
          <w:rFonts w:cstheme="minorHAnsi"/>
          <w:sz w:val="36"/>
        </w:rPr>
      </w:pPr>
      <w:r w:rsidRPr="00690F77">
        <w:rPr>
          <w:rFonts w:cstheme="minorHAnsi"/>
          <w:b/>
          <w:sz w:val="36"/>
        </w:rPr>
        <w:t>S</w:t>
      </w:r>
      <w:r w:rsidRPr="00690F77">
        <w:rPr>
          <w:rFonts w:cstheme="minorHAnsi"/>
          <w:b/>
          <w:sz w:val="36"/>
        </w:rPr>
        <w:t>cope:</w:t>
      </w:r>
      <w:r w:rsidRPr="00690F77">
        <w:rPr>
          <w:rFonts w:cstheme="minorHAnsi"/>
          <w:sz w:val="36"/>
        </w:rPr>
        <w:t xml:space="preserve"> </w:t>
      </w:r>
    </w:p>
    <w:p w:rsidR="00AF7837" w:rsidRPr="00690F77" w:rsidRDefault="00AF7837" w:rsidP="004B3F50">
      <w:pPr>
        <w:rPr>
          <w:rFonts w:cstheme="minorHAnsi"/>
          <w:sz w:val="36"/>
        </w:rPr>
      </w:pPr>
    </w:p>
    <w:p w:rsidR="004B3F50" w:rsidRPr="00690F77" w:rsidRDefault="004B3F50" w:rsidP="004B3F50">
      <w:pPr>
        <w:rPr>
          <w:rFonts w:cstheme="minorHAnsi"/>
          <w:sz w:val="36"/>
        </w:rPr>
      </w:pPr>
      <w:r w:rsidRPr="00690F77">
        <w:rPr>
          <w:rFonts w:cstheme="minorHAnsi"/>
          <w:sz w:val="36"/>
        </w:rPr>
        <w:t>To help medical professionals diagnose diseases in an improved using statistical analysis done by the help of modern Computer Science tools.</w:t>
      </w:r>
    </w:p>
    <w:p w:rsidR="004B3F50" w:rsidRPr="00690F77" w:rsidRDefault="004B3F50" w:rsidP="004B3F50">
      <w:pPr>
        <w:rPr>
          <w:rFonts w:cstheme="minorHAnsi"/>
          <w:sz w:val="36"/>
        </w:rPr>
      </w:pPr>
    </w:p>
    <w:p w:rsidR="00AF7837" w:rsidRPr="00690F77" w:rsidRDefault="004B3F50" w:rsidP="004B3F50">
      <w:pPr>
        <w:rPr>
          <w:rFonts w:cstheme="minorHAnsi"/>
          <w:sz w:val="36"/>
        </w:rPr>
      </w:pPr>
      <w:r w:rsidRPr="00690F77">
        <w:rPr>
          <w:rFonts w:cstheme="minorHAnsi"/>
          <w:b/>
          <w:sz w:val="36"/>
        </w:rPr>
        <w:t>Domain:</w:t>
      </w:r>
      <w:r w:rsidRPr="00690F77">
        <w:rPr>
          <w:rFonts w:cstheme="minorHAnsi"/>
          <w:sz w:val="36"/>
        </w:rPr>
        <w:t xml:space="preserve"> </w:t>
      </w:r>
    </w:p>
    <w:p w:rsidR="00AF7837" w:rsidRPr="00690F77" w:rsidRDefault="00AF7837" w:rsidP="004B3F50">
      <w:pPr>
        <w:rPr>
          <w:rFonts w:cstheme="minorHAnsi"/>
          <w:sz w:val="36"/>
        </w:rPr>
      </w:pPr>
    </w:p>
    <w:p w:rsidR="004B3F50" w:rsidRPr="00690F77" w:rsidRDefault="004B3F50" w:rsidP="004B3F50">
      <w:pPr>
        <w:rPr>
          <w:rFonts w:cstheme="minorHAnsi"/>
          <w:sz w:val="36"/>
        </w:rPr>
      </w:pPr>
      <w:r w:rsidRPr="00690F77">
        <w:rPr>
          <w:rFonts w:cstheme="minorHAnsi"/>
          <w:sz w:val="36"/>
        </w:rPr>
        <w:t>Machine Learning, Bioinformatics.</w:t>
      </w:r>
    </w:p>
    <w:p w:rsidR="004B3F50" w:rsidRPr="00690F77" w:rsidRDefault="004B3F50" w:rsidP="004B3F50">
      <w:pPr>
        <w:rPr>
          <w:rFonts w:cstheme="minorHAnsi"/>
          <w:sz w:val="36"/>
        </w:rPr>
      </w:pPr>
    </w:p>
    <w:p w:rsidR="00AF7837" w:rsidRPr="00690F77" w:rsidRDefault="004B3F50" w:rsidP="004B3F50">
      <w:pPr>
        <w:rPr>
          <w:rFonts w:cstheme="minorHAnsi"/>
          <w:sz w:val="36"/>
        </w:rPr>
      </w:pPr>
      <w:r w:rsidRPr="00690F77">
        <w:rPr>
          <w:rFonts w:cstheme="minorHAnsi"/>
          <w:b/>
          <w:sz w:val="36"/>
        </w:rPr>
        <w:t>Objective:</w:t>
      </w:r>
      <w:r w:rsidRPr="00690F77">
        <w:rPr>
          <w:rFonts w:cstheme="minorHAnsi"/>
          <w:sz w:val="36"/>
        </w:rPr>
        <w:t xml:space="preserve"> </w:t>
      </w:r>
    </w:p>
    <w:p w:rsidR="00AF7837" w:rsidRPr="00690F77" w:rsidRDefault="00AF7837" w:rsidP="004B3F50">
      <w:pPr>
        <w:rPr>
          <w:rFonts w:cstheme="minorHAnsi"/>
          <w:sz w:val="36"/>
        </w:rPr>
      </w:pPr>
    </w:p>
    <w:p w:rsidR="004B3F50" w:rsidRPr="00690F77" w:rsidRDefault="004B3F50" w:rsidP="004B3F50">
      <w:pPr>
        <w:rPr>
          <w:rFonts w:cstheme="minorHAnsi"/>
          <w:sz w:val="36"/>
        </w:rPr>
      </w:pPr>
      <w:r w:rsidRPr="00690F77">
        <w:rPr>
          <w:rFonts w:cstheme="minorHAnsi"/>
          <w:sz w:val="36"/>
        </w:rPr>
        <w:t>Bioinformatics is a field of study that uses computation to extract knowledge from biological data. It includes the collection, storage, retrieval, manipulation and modelling of data for analysis, visualization or prediction through the development of algorithms and software.</w:t>
      </w:r>
    </w:p>
    <w:p w:rsidR="004B3F50" w:rsidRPr="00690F77" w:rsidRDefault="004B3F50" w:rsidP="004B3F50">
      <w:pPr>
        <w:rPr>
          <w:rFonts w:cstheme="minorHAnsi"/>
          <w:sz w:val="36"/>
        </w:rPr>
      </w:pPr>
    </w:p>
    <w:p w:rsidR="004B3F50" w:rsidRPr="00690F77" w:rsidRDefault="004B3F50" w:rsidP="004B3F50">
      <w:pPr>
        <w:rPr>
          <w:rFonts w:cstheme="minorHAnsi"/>
          <w:sz w:val="36"/>
        </w:rPr>
      </w:pPr>
      <w:r w:rsidRPr="00690F77">
        <w:rPr>
          <w:rFonts w:cstheme="minorHAnsi"/>
          <w:sz w:val="36"/>
        </w:rPr>
        <w:t>This project aims to leverage the rapidly growing repository of information related to molecular biology by the application of Machine Learning, supervised machine learning specifically,</w:t>
      </w:r>
    </w:p>
    <w:p w:rsidR="004B3F50" w:rsidRPr="00690F77" w:rsidRDefault="004B3F50" w:rsidP="004B3F50">
      <w:pPr>
        <w:rPr>
          <w:rFonts w:cstheme="minorHAnsi"/>
          <w:sz w:val="36"/>
        </w:rPr>
      </w:pPr>
    </w:p>
    <w:p w:rsidR="004B3F50" w:rsidRPr="00690F77" w:rsidRDefault="004B3F50" w:rsidP="004B3F50">
      <w:pPr>
        <w:rPr>
          <w:rFonts w:cstheme="minorHAnsi"/>
          <w:b/>
          <w:sz w:val="36"/>
        </w:rPr>
      </w:pPr>
      <w:r w:rsidRPr="00690F77">
        <w:rPr>
          <w:rFonts w:cstheme="minorHAnsi"/>
          <w:b/>
          <w:sz w:val="36"/>
        </w:rPr>
        <w:t>Tech</w:t>
      </w:r>
      <w:r w:rsidRPr="00690F77">
        <w:rPr>
          <w:rFonts w:cstheme="minorHAnsi"/>
          <w:b/>
          <w:sz w:val="36"/>
        </w:rPr>
        <w:t>n</w:t>
      </w:r>
      <w:r w:rsidRPr="00690F77">
        <w:rPr>
          <w:rFonts w:cstheme="minorHAnsi"/>
          <w:b/>
          <w:sz w:val="36"/>
        </w:rPr>
        <w:t>ical Details:</w:t>
      </w:r>
    </w:p>
    <w:p w:rsidR="004B3F50" w:rsidRPr="00690F77" w:rsidRDefault="004B3F50" w:rsidP="004B3F50">
      <w:pPr>
        <w:rPr>
          <w:rFonts w:cstheme="minorHAnsi"/>
          <w:sz w:val="36"/>
        </w:rPr>
      </w:pPr>
    </w:p>
    <w:p w:rsidR="004B3F50" w:rsidRPr="00690F77" w:rsidRDefault="004B3F50" w:rsidP="004B3F50">
      <w:pPr>
        <w:rPr>
          <w:rFonts w:cstheme="minorHAnsi"/>
          <w:sz w:val="36"/>
        </w:rPr>
      </w:pPr>
      <w:r w:rsidRPr="00690F77">
        <w:rPr>
          <w:rFonts w:cstheme="minorHAnsi"/>
          <w:sz w:val="36"/>
        </w:rPr>
        <w:t xml:space="preserve">We have developed a hypothesis that predict the possibility of having a heart </w:t>
      </w:r>
      <w:r w:rsidR="00AF7837" w:rsidRPr="00690F77">
        <w:rPr>
          <w:rFonts w:cstheme="minorHAnsi"/>
          <w:sz w:val="36"/>
        </w:rPr>
        <w:t>disease</w:t>
      </w:r>
      <w:r w:rsidRPr="00690F77">
        <w:rPr>
          <w:rFonts w:cstheme="minorHAnsi"/>
          <w:sz w:val="36"/>
        </w:rPr>
        <w:t xml:space="preserve"> based one the features provided in the </w:t>
      </w:r>
      <w:r w:rsidRPr="00690F77">
        <w:rPr>
          <w:rFonts w:cstheme="minorHAnsi"/>
          <w:sz w:val="36"/>
        </w:rPr>
        <w:lastRenderedPageBreak/>
        <w:t xml:space="preserve">dataset, we have developed an logistic regression model with high accuracy and aim to </w:t>
      </w:r>
      <w:r w:rsidR="00AF7837" w:rsidRPr="00690F77">
        <w:rPr>
          <w:rFonts w:cstheme="minorHAnsi"/>
          <w:sz w:val="36"/>
        </w:rPr>
        <w:t>optimize</w:t>
      </w:r>
      <w:r w:rsidRPr="00690F77">
        <w:rPr>
          <w:rFonts w:cstheme="minorHAnsi"/>
          <w:sz w:val="36"/>
        </w:rPr>
        <w:t xml:space="preserve"> our model in future to obtain credible predictions.</w:t>
      </w:r>
    </w:p>
    <w:p w:rsidR="004B3F50" w:rsidRPr="00690F77" w:rsidRDefault="004B3F50" w:rsidP="004B3F50">
      <w:pPr>
        <w:rPr>
          <w:rFonts w:cstheme="minorHAnsi"/>
          <w:sz w:val="36"/>
        </w:rPr>
      </w:pPr>
    </w:p>
    <w:p w:rsidR="004B3F50" w:rsidRPr="00690F77" w:rsidRDefault="004B3F50" w:rsidP="004B3F50">
      <w:pPr>
        <w:rPr>
          <w:rFonts w:cstheme="minorHAnsi"/>
          <w:sz w:val="36"/>
        </w:rPr>
      </w:pPr>
      <w:r w:rsidRPr="00690F77">
        <w:rPr>
          <w:rFonts w:cstheme="minorHAnsi"/>
          <w:sz w:val="36"/>
        </w:rPr>
        <w:t xml:space="preserve">We started the process of developing our model with Data Preprocessing and Data </w:t>
      </w:r>
      <w:r w:rsidRPr="00690F77">
        <w:rPr>
          <w:rFonts w:cstheme="minorHAnsi"/>
          <w:sz w:val="36"/>
        </w:rPr>
        <w:t>Visualization</w:t>
      </w:r>
      <w:r w:rsidRPr="00690F77">
        <w:rPr>
          <w:rFonts w:cstheme="minorHAnsi"/>
          <w:sz w:val="36"/>
        </w:rPr>
        <w:t>,</w:t>
      </w:r>
    </w:p>
    <w:p w:rsidR="004B3F50" w:rsidRPr="00690F77" w:rsidRDefault="004B3F50" w:rsidP="004B3F50">
      <w:pPr>
        <w:rPr>
          <w:rFonts w:cstheme="minorHAnsi"/>
          <w:sz w:val="36"/>
        </w:rPr>
      </w:pPr>
    </w:p>
    <w:p w:rsidR="004B3F50" w:rsidRPr="00690F77" w:rsidRDefault="004B3F50" w:rsidP="004B3F50">
      <w:pPr>
        <w:rPr>
          <w:rFonts w:cstheme="minorHAnsi"/>
          <w:sz w:val="36"/>
        </w:rPr>
      </w:pPr>
      <w:r w:rsidRPr="00690F77">
        <w:rPr>
          <w:rFonts w:cstheme="minorHAnsi"/>
          <w:sz w:val="36"/>
        </w:rPr>
        <w:t xml:space="preserve">Data preprocessing is an integral step in Machine Learning as the quality of data and the useful information that can be derived from it directly affects the ability of our model to learn  </w:t>
      </w:r>
    </w:p>
    <w:p w:rsidR="004B3F50" w:rsidRPr="00690F77" w:rsidRDefault="004B3F50" w:rsidP="004B3F50">
      <w:pPr>
        <w:rPr>
          <w:rFonts w:cstheme="minorHAnsi"/>
          <w:sz w:val="36"/>
        </w:rPr>
      </w:pPr>
    </w:p>
    <w:p w:rsidR="004B3F50" w:rsidRPr="00690F77" w:rsidRDefault="004B3F50" w:rsidP="004B3F50">
      <w:pPr>
        <w:rPr>
          <w:rFonts w:cstheme="minorHAnsi"/>
          <w:sz w:val="36"/>
        </w:rPr>
      </w:pPr>
      <w:r w:rsidRPr="00690F77">
        <w:rPr>
          <w:rFonts w:cstheme="minorHAnsi"/>
          <w:sz w:val="36"/>
        </w:rPr>
        <w:t xml:space="preserve">Data visualization is a technique that uses an array of static and interactive visuals within a specific context to help us understand our dataset better and make sense of large amounts of </w:t>
      </w:r>
      <w:r w:rsidRPr="00690F77">
        <w:rPr>
          <w:rFonts w:cstheme="minorHAnsi"/>
          <w:sz w:val="36"/>
        </w:rPr>
        <w:t>data. It</w:t>
      </w:r>
      <w:r w:rsidRPr="00690F77">
        <w:rPr>
          <w:rFonts w:cstheme="minorHAnsi"/>
          <w:sz w:val="36"/>
        </w:rPr>
        <w:t xml:space="preserve"> helps in </w:t>
      </w:r>
      <w:r w:rsidRPr="00690F77">
        <w:rPr>
          <w:rFonts w:cstheme="minorHAnsi"/>
          <w:sz w:val="36"/>
        </w:rPr>
        <w:t>visualizing</w:t>
      </w:r>
      <w:r w:rsidRPr="00690F77">
        <w:rPr>
          <w:rFonts w:cstheme="minorHAnsi"/>
          <w:sz w:val="36"/>
        </w:rPr>
        <w:t xml:space="preserve"> patterns, trends and correlations that may otherwise go unnoticed.</w:t>
      </w:r>
    </w:p>
    <w:p w:rsidR="004B3F50" w:rsidRPr="00690F77" w:rsidRDefault="004B3F50" w:rsidP="004B3F50">
      <w:pPr>
        <w:rPr>
          <w:rFonts w:cstheme="minorHAnsi"/>
          <w:sz w:val="36"/>
        </w:rPr>
      </w:pPr>
    </w:p>
    <w:p w:rsidR="00726010" w:rsidRPr="00690F77" w:rsidRDefault="004B3F50" w:rsidP="004B3F50">
      <w:pPr>
        <w:rPr>
          <w:rFonts w:cstheme="minorHAnsi"/>
          <w:sz w:val="36"/>
        </w:rPr>
      </w:pPr>
      <w:r w:rsidRPr="00690F77">
        <w:rPr>
          <w:rFonts w:cstheme="minorHAnsi"/>
          <w:sz w:val="36"/>
        </w:rPr>
        <w:t>We selected a Supervised Machine Learning alg</w:t>
      </w:r>
      <w:r w:rsidRPr="00690F77">
        <w:rPr>
          <w:rFonts w:cstheme="minorHAnsi"/>
          <w:sz w:val="36"/>
        </w:rPr>
        <w:t xml:space="preserve">orithm i.e. Logistic Regression, </w:t>
      </w:r>
      <w:r w:rsidRPr="00690F77">
        <w:rPr>
          <w:rFonts w:cstheme="minorHAnsi"/>
          <w:sz w:val="36"/>
        </w:rPr>
        <w:t>trained our model on the cleaned and formatted dataset to obtain the hypothesis.</w:t>
      </w:r>
    </w:p>
    <w:p w:rsidR="00334809" w:rsidRPr="00690F77" w:rsidRDefault="00334809" w:rsidP="004B3F50">
      <w:pPr>
        <w:rPr>
          <w:rFonts w:cstheme="minorHAnsi"/>
          <w:sz w:val="24"/>
        </w:rPr>
      </w:pPr>
    </w:p>
    <w:p w:rsidR="00334809" w:rsidRPr="00690F77" w:rsidRDefault="00334809" w:rsidP="004B3F50">
      <w:pPr>
        <w:rPr>
          <w:rFonts w:cstheme="minorHAnsi"/>
          <w:sz w:val="24"/>
        </w:rPr>
      </w:pPr>
    </w:p>
    <w:p w:rsidR="00334809" w:rsidRPr="0070204D" w:rsidRDefault="00334809" w:rsidP="004B3F50">
      <w:pPr>
        <w:rPr>
          <w:rFonts w:ascii="Times New Roman" w:hAnsi="Times New Roman"/>
          <w:sz w:val="24"/>
        </w:rPr>
      </w:pPr>
    </w:p>
    <w:p w:rsidR="00334809" w:rsidRPr="0070204D" w:rsidRDefault="00334809" w:rsidP="004B3F50">
      <w:pPr>
        <w:rPr>
          <w:rFonts w:ascii="Times New Roman" w:hAnsi="Times New Roman"/>
          <w:sz w:val="24"/>
        </w:rPr>
      </w:pPr>
      <w:r w:rsidRPr="0070204D">
        <w:rPr>
          <w:rFonts w:ascii="Times New Roman" w:hAnsi="Times New Roman"/>
          <w:sz w:val="24"/>
        </w:rPr>
        <w:tab/>
      </w:r>
    </w:p>
    <w:p w:rsidR="00334809" w:rsidRDefault="00334809" w:rsidP="004B3F50">
      <w:pPr>
        <w:rPr>
          <w:rFonts w:ascii="Copperplate Gothic Bold" w:hAnsi="Copperplate Gothic Bold"/>
          <w:sz w:val="56"/>
          <w:u w:val="single"/>
        </w:rPr>
      </w:pPr>
      <w:r w:rsidRPr="0070204D">
        <w:rPr>
          <w:rFonts w:ascii="Times New Roman" w:hAnsi="Times New Roman"/>
          <w:sz w:val="24"/>
        </w:rPr>
        <w:br w:type="page"/>
      </w:r>
    </w:p>
    <w:p w:rsidR="00AD5C8B" w:rsidRPr="00AD5C8B" w:rsidRDefault="00AD5C8B" w:rsidP="00AD5C8B">
      <w:pPr>
        <w:jc w:val="center"/>
        <w:rPr>
          <w:rFonts w:ascii="Copperplate Gothic Bold" w:hAnsi="Copperplate Gothic Bold"/>
          <w:sz w:val="44"/>
          <w:szCs w:val="44"/>
          <w:u w:val="single"/>
        </w:rPr>
      </w:pPr>
      <w:r w:rsidRPr="00AD5C8B">
        <w:rPr>
          <w:rFonts w:ascii="Copperplate Gothic Bold" w:hAnsi="Copperplate Gothic Bold"/>
          <w:sz w:val="44"/>
          <w:szCs w:val="44"/>
          <w:u w:val="single"/>
        </w:rPr>
        <w:lastRenderedPageBreak/>
        <w:t>ACKNOWLEDGEMENT</w:t>
      </w:r>
    </w:p>
    <w:p w:rsidR="00AD5C8B" w:rsidRPr="0070204D" w:rsidRDefault="00AD5C8B" w:rsidP="00AD5C8B">
      <w:pPr>
        <w:jc w:val="center"/>
        <w:rPr>
          <w:rFonts w:ascii="Times New Roman" w:hAnsi="Times New Roman"/>
          <w:sz w:val="44"/>
          <w:szCs w:val="44"/>
        </w:rPr>
      </w:pPr>
    </w:p>
    <w:p w:rsidR="00AD5C8B" w:rsidRPr="00AD5C8B" w:rsidRDefault="00AD5C8B" w:rsidP="00AD5C8B">
      <w:pPr>
        <w:jc w:val="center"/>
        <w:rPr>
          <w:rFonts w:cstheme="minorHAnsi"/>
          <w:sz w:val="24"/>
          <w:szCs w:val="24"/>
        </w:rPr>
      </w:pPr>
      <w:r w:rsidRPr="00AD5C8B">
        <w:rPr>
          <w:rFonts w:cstheme="minorHAnsi"/>
          <w:sz w:val="24"/>
          <w:szCs w:val="24"/>
        </w:rPr>
        <w:t xml:space="preserve">We express my sincere gratitude to </w:t>
      </w:r>
      <w:r>
        <w:rPr>
          <w:rFonts w:cstheme="minorHAnsi"/>
          <w:sz w:val="24"/>
          <w:szCs w:val="24"/>
        </w:rPr>
        <w:t xml:space="preserve">Mr. Sabyasachi Mukherjee, </w:t>
      </w:r>
      <w:r w:rsidRPr="00AD5C8B">
        <w:rPr>
          <w:rFonts w:cstheme="minorHAnsi"/>
          <w:sz w:val="24"/>
          <w:szCs w:val="24"/>
        </w:rPr>
        <w:t>our guide for his affectionate and valuable guidance without whose help the present work could not have been successful. We are also indebted to him as a teacher who introduced us to the topics related to the project.</w:t>
      </w:r>
    </w:p>
    <w:p w:rsidR="00AD5C8B" w:rsidRDefault="00AD5C8B" w:rsidP="00AD5C8B">
      <w:pPr>
        <w:jc w:val="center"/>
        <w:rPr>
          <w:rFonts w:cstheme="minorHAnsi"/>
          <w:sz w:val="24"/>
        </w:rPr>
      </w:pPr>
      <w:r w:rsidRPr="00AD5C8B">
        <w:rPr>
          <w:rFonts w:cstheme="minorHAnsi"/>
          <w:sz w:val="24"/>
          <w:szCs w:val="24"/>
        </w:rPr>
        <w:t xml:space="preserve">We thank </w:t>
      </w:r>
      <w:r>
        <w:rPr>
          <w:rFonts w:cstheme="minorHAnsi"/>
          <w:sz w:val="24"/>
          <w:szCs w:val="24"/>
        </w:rPr>
        <w:t>Dr. Monish Chatterjee</w:t>
      </w:r>
      <w:r w:rsidRPr="00AD5C8B">
        <w:rPr>
          <w:rFonts w:cstheme="minorHAnsi"/>
        </w:rPr>
        <w:t xml:space="preserve">, </w:t>
      </w:r>
      <w:r w:rsidRPr="00AD5C8B">
        <w:rPr>
          <w:rFonts w:cstheme="minorHAnsi"/>
          <w:sz w:val="24"/>
        </w:rPr>
        <w:t>the Head of the Department of Computer Science and Engineering for his constant encouragement and permission to work in the Departmental laboratory and use the various resources of the Department of CSE whenever required without which our work would not have been possible.</w:t>
      </w:r>
    </w:p>
    <w:p w:rsidR="002A7E76" w:rsidRPr="00AD5C8B" w:rsidRDefault="002A7E76" w:rsidP="00AD5C8B">
      <w:pPr>
        <w:jc w:val="center"/>
        <w:rPr>
          <w:rFonts w:cstheme="minorHAnsi"/>
          <w:sz w:val="24"/>
        </w:rPr>
      </w:pPr>
    </w:p>
    <w:p w:rsidR="00AD5C8B" w:rsidRPr="00AD5C8B" w:rsidRDefault="00AD5C8B" w:rsidP="00AD5C8B">
      <w:pPr>
        <w:jc w:val="center"/>
        <w:rPr>
          <w:rFonts w:cstheme="minorHAnsi"/>
          <w:sz w:val="24"/>
        </w:rPr>
      </w:pPr>
      <w:r w:rsidRPr="00AD5C8B">
        <w:rPr>
          <w:rFonts w:cstheme="minorHAnsi"/>
          <w:sz w:val="24"/>
        </w:rPr>
        <w:t>We are also grateful to the other teachers of the Department of CSE who have taken the pain of teaching us various core subjects of Computer Science for the last few years. We are also thankful to all other staffs of the Department for clearing the various technical doubts during the Laboratory Sessions which boosted our confidence.</w:t>
      </w:r>
    </w:p>
    <w:p w:rsidR="00AD5C8B" w:rsidRPr="0070204D" w:rsidRDefault="00AD5C8B" w:rsidP="00AD5C8B">
      <w:pPr>
        <w:rPr>
          <w:rFonts w:ascii="Times New Roman" w:hAnsi="Times New Roman"/>
          <w:sz w:val="24"/>
        </w:rPr>
      </w:pPr>
    </w:p>
    <w:p w:rsidR="00AD5C8B" w:rsidRPr="0070204D" w:rsidRDefault="00AD5C8B" w:rsidP="00AD5C8B">
      <w:pPr>
        <w:rPr>
          <w:rFonts w:ascii="Times New Roman" w:hAnsi="Times New Roman"/>
          <w:sz w:val="24"/>
        </w:rPr>
      </w:pPr>
    </w:p>
    <w:p w:rsidR="00AD5C8B" w:rsidRPr="0070204D" w:rsidRDefault="00AD5C8B" w:rsidP="00AD5C8B">
      <w:pPr>
        <w:rPr>
          <w:rFonts w:ascii="Times New Roman" w:hAnsi="Times New Roman"/>
          <w:sz w:val="24"/>
        </w:rPr>
      </w:pPr>
    </w:p>
    <w:p w:rsidR="001F282F" w:rsidRPr="001F6906" w:rsidRDefault="001F282F" w:rsidP="00AD5C8B">
      <w:pPr>
        <w:rPr>
          <w:rFonts w:ascii="Times New Roman" w:hAnsi="Times New Roman"/>
          <w:b/>
          <w:sz w:val="24"/>
          <w:szCs w:val="24"/>
        </w:rPr>
      </w:pPr>
      <w:r w:rsidRPr="001F6906">
        <w:rPr>
          <w:rFonts w:ascii="Times New Roman" w:hAnsi="Times New Roman"/>
          <w:b/>
          <w:sz w:val="24"/>
          <w:szCs w:val="24"/>
        </w:rPr>
        <w:t>Arkadeep Bagal</w:t>
      </w:r>
      <w:r w:rsidRPr="001F6906">
        <w:rPr>
          <w:rFonts w:ascii="Times New Roman" w:hAnsi="Times New Roman"/>
          <w:b/>
          <w:sz w:val="24"/>
          <w:szCs w:val="24"/>
        </w:rPr>
        <w:tab/>
      </w:r>
      <w:r w:rsidRPr="001F6906">
        <w:rPr>
          <w:rFonts w:ascii="Times New Roman" w:hAnsi="Times New Roman"/>
          <w:b/>
          <w:sz w:val="24"/>
          <w:szCs w:val="24"/>
        </w:rPr>
        <w:tab/>
      </w:r>
      <w:r w:rsidRPr="001F6906">
        <w:rPr>
          <w:rFonts w:ascii="Times New Roman" w:hAnsi="Times New Roman"/>
          <w:b/>
          <w:sz w:val="24"/>
          <w:szCs w:val="24"/>
        </w:rPr>
        <w:tab/>
      </w:r>
      <w:r w:rsidRPr="001F6906">
        <w:rPr>
          <w:rFonts w:ascii="Times New Roman" w:hAnsi="Times New Roman"/>
          <w:b/>
          <w:sz w:val="24"/>
          <w:szCs w:val="24"/>
        </w:rPr>
        <w:tab/>
      </w:r>
      <w:r w:rsidRPr="001F6906">
        <w:rPr>
          <w:rFonts w:ascii="Times New Roman" w:hAnsi="Times New Roman"/>
          <w:b/>
          <w:sz w:val="24"/>
          <w:szCs w:val="24"/>
        </w:rPr>
        <w:tab/>
      </w:r>
      <w:r w:rsidRPr="001F6906">
        <w:rPr>
          <w:rFonts w:ascii="Times New Roman" w:hAnsi="Times New Roman"/>
          <w:b/>
          <w:sz w:val="24"/>
          <w:szCs w:val="24"/>
        </w:rPr>
        <w:tab/>
        <w:t>Farooq Ansari</w:t>
      </w:r>
    </w:p>
    <w:p w:rsidR="001F282F" w:rsidRDefault="00AD5C8B" w:rsidP="00AD5C8B">
      <w:pPr>
        <w:rPr>
          <w:rFonts w:ascii="Times New Roman" w:hAnsi="Times New Roman"/>
          <w:sz w:val="24"/>
          <w:szCs w:val="24"/>
        </w:rPr>
      </w:pPr>
      <w:r w:rsidRPr="0070204D">
        <w:rPr>
          <w:rFonts w:ascii="Times New Roman" w:hAnsi="Times New Roman"/>
          <w:sz w:val="24"/>
          <w:szCs w:val="24"/>
        </w:rPr>
        <w:t>University Roll No</w:t>
      </w:r>
      <w:r w:rsidR="00692B0C">
        <w:rPr>
          <w:rFonts w:ascii="Times New Roman" w:hAnsi="Times New Roman"/>
          <w:sz w:val="24"/>
          <w:szCs w:val="24"/>
        </w:rPr>
        <w:t xml:space="preserve">. 10800116108                               </w:t>
      </w:r>
      <w:r w:rsidR="00692B0C">
        <w:rPr>
          <w:rFonts w:ascii="Times New Roman" w:hAnsi="Times New Roman"/>
          <w:sz w:val="24"/>
          <w:szCs w:val="24"/>
        </w:rPr>
        <w:tab/>
        <w:t>University Roll No. 10800116102</w:t>
      </w:r>
    </w:p>
    <w:p w:rsidR="001F282F" w:rsidRDefault="00692B0C" w:rsidP="00AD5C8B">
      <w:pPr>
        <w:rPr>
          <w:rFonts w:ascii="Times New Roman" w:hAnsi="Times New Roman"/>
          <w:sz w:val="24"/>
          <w:szCs w:val="24"/>
        </w:rPr>
      </w:pPr>
      <w:r>
        <w:rPr>
          <w:rFonts w:ascii="Times New Roman" w:hAnsi="Times New Roman"/>
          <w:sz w:val="24"/>
          <w:szCs w:val="24"/>
        </w:rPr>
        <w:t xml:space="preserve">University Reg No. 161080110028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University Reg No. 161080110034</w:t>
      </w:r>
    </w:p>
    <w:p w:rsidR="00AD5C8B" w:rsidRDefault="00AD5C8B" w:rsidP="00AD5C8B">
      <w:pPr>
        <w:rPr>
          <w:rFonts w:ascii="Times New Roman" w:hAnsi="Times New Roman"/>
          <w:sz w:val="24"/>
          <w:szCs w:val="24"/>
        </w:rPr>
      </w:pPr>
      <w:r w:rsidRPr="0070204D">
        <w:rPr>
          <w:rFonts w:ascii="Times New Roman" w:hAnsi="Times New Roman"/>
          <w:sz w:val="24"/>
          <w:szCs w:val="24"/>
        </w:rPr>
        <w:t>Signature</w:t>
      </w:r>
      <w:r w:rsidR="001F282F">
        <w:rPr>
          <w:rFonts w:ascii="Times New Roman" w:hAnsi="Times New Roman"/>
          <w:sz w:val="24"/>
          <w:szCs w:val="24"/>
        </w:rPr>
        <w:tab/>
      </w:r>
      <w:r w:rsidR="001F282F">
        <w:rPr>
          <w:rFonts w:ascii="Times New Roman" w:hAnsi="Times New Roman"/>
          <w:sz w:val="24"/>
          <w:szCs w:val="24"/>
        </w:rPr>
        <w:tab/>
      </w:r>
      <w:r w:rsidR="001F282F">
        <w:rPr>
          <w:rFonts w:ascii="Times New Roman" w:hAnsi="Times New Roman"/>
          <w:sz w:val="24"/>
          <w:szCs w:val="24"/>
        </w:rPr>
        <w:tab/>
      </w:r>
      <w:r w:rsidR="001F282F">
        <w:rPr>
          <w:rFonts w:ascii="Times New Roman" w:hAnsi="Times New Roman"/>
          <w:sz w:val="24"/>
          <w:szCs w:val="24"/>
        </w:rPr>
        <w:tab/>
      </w:r>
      <w:r w:rsidR="001F282F">
        <w:rPr>
          <w:rFonts w:ascii="Times New Roman" w:hAnsi="Times New Roman"/>
          <w:sz w:val="24"/>
          <w:szCs w:val="24"/>
        </w:rPr>
        <w:tab/>
      </w:r>
      <w:r w:rsidR="001F282F">
        <w:rPr>
          <w:rFonts w:ascii="Times New Roman" w:hAnsi="Times New Roman"/>
          <w:sz w:val="24"/>
          <w:szCs w:val="24"/>
        </w:rPr>
        <w:tab/>
      </w:r>
      <w:r w:rsidR="001F282F">
        <w:rPr>
          <w:rFonts w:ascii="Times New Roman" w:hAnsi="Times New Roman"/>
          <w:sz w:val="24"/>
          <w:szCs w:val="24"/>
        </w:rPr>
        <w:tab/>
        <w:t>Signature</w:t>
      </w:r>
    </w:p>
    <w:p w:rsidR="001F282F" w:rsidRDefault="001F282F" w:rsidP="00AD5C8B">
      <w:pPr>
        <w:rPr>
          <w:rFonts w:ascii="Times New Roman" w:hAnsi="Times New Roman"/>
          <w:sz w:val="24"/>
          <w:szCs w:val="24"/>
        </w:rPr>
      </w:pPr>
    </w:p>
    <w:p w:rsidR="001F282F" w:rsidRPr="0070204D" w:rsidRDefault="001F282F" w:rsidP="00AD5C8B">
      <w:pPr>
        <w:rPr>
          <w:rFonts w:ascii="Times New Roman" w:hAnsi="Times New Roman"/>
          <w:sz w:val="24"/>
          <w:szCs w:val="24"/>
        </w:rPr>
      </w:pPr>
    </w:p>
    <w:p w:rsidR="001F282F" w:rsidRPr="001F6906" w:rsidRDefault="00692B0C" w:rsidP="00AD5C8B">
      <w:pPr>
        <w:rPr>
          <w:rFonts w:ascii="Times New Roman" w:hAnsi="Times New Roman"/>
          <w:b/>
          <w:sz w:val="24"/>
          <w:szCs w:val="24"/>
        </w:rPr>
      </w:pPr>
      <w:r w:rsidRPr="001F6906">
        <w:rPr>
          <w:rFonts w:ascii="Times New Roman" w:hAnsi="Times New Roman"/>
          <w:b/>
          <w:sz w:val="24"/>
          <w:szCs w:val="24"/>
        </w:rPr>
        <w:t>Rohan Kumar Singh</w:t>
      </w:r>
      <w:r w:rsidRPr="001F6906">
        <w:rPr>
          <w:rFonts w:ascii="Times New Roman" w:hAnsi="Times New Roman"/>
          <w:b/>
          <w:sz w:val="24"/>
          <w:szCs w:val="24"/>
        </w:rPr>
        <w:tab/>
      </w:r>
      <w:r w:rsidRPr="001F6906">
        <w:rPr>
          <w:rFonts w:ascii="Times New Roman" w:hAnsi="Times New Roman"/>
          <w:b/>
          <w:sz w:val="24"/>
          <w:szCs w:val="24"/>
        </w:rPr>
        <w:tab/>
      </w:r>
      <w:r w:rsidRPr="001F6906">
        <w:rPr>
          <w:rFonts w:ascii="Times New Roman" w:hAnsi="Times New Roman"/>
          <w:b/>
          <w:sz w:val="24"/>
          <w:szCs w:val="24"/>
        </w:rPr>
        <w:tab/>
      </w:r>
      <w:r w:rsidRPr="001F6906">
        <w:rPr>
          <w:rFonts w:ascii="Times New Roman" w:hAnsi="Times New Roman"/>
          <w:b/>
          <w:sz w:val="24"/>
          <w:szCs w:val="24"/>
        </w:rPr>
        <w:tab/>
      </w:r>
      <w:r w:rsidRPr="001F6906">
        <w:rPr>
          <w:rFonts w:ascii="Times New Roman" w:hAnsi="Times New Roman"/>
          <w:b/>
          <w:sz w:val="24"/>
          <w:szCs w:val="24"/>
        </w:rPr>
        <w:tab/>
      </w:r>
      <w:r w:rsidRPr="001F6906">
        <w:rPr>
          <w:rFonts w:ascii="Times New Roman" w:hAnsi="Times New Roman"/>
          <w:b/>
          <w:sz w:val="24"/>
          <w:szCs w:val="24"/>
        </w:rPr>
        <w:tab/>
        <w:t>Rohit Kumar Majee</w:t>
      </w:r>
    </w:p>
    <w:p w:rsidR="00692B0C" w:rsidRDefault="00692B0C" w:rsidP="00AD5C8B">
      <w:pPr>
        <w:rPr>
          <w:rFonts w:ascii="Times New Roman" w:hAnsi="Times New Roman"/>
          <w:sz w:val="24"/>
          <w:szCs w:val="24"/>
        </w:rPr>
      </w:pPr>
      <w:r w:rsidRPr="0070204D">
        <w:rPr>
          <w:rFonts w:ascii="Times New Roman" w:hAnsi="Times New Roman"/>
          <w:sz w:val="24"/>
          <w:szCs w:val="24"/>
        </w:rPr>
        <w:t>University Roll No</w:t>
      </w:r>
      <w:r>
        <w:rPr>
          <w:rFonts w:ascii="Times New Roman" w:hAnsi="Times New Roman"/>
          <w:sz w:val="24"/>
          <w:szCs w:val="24"/>
        </w:rPr>
        <w:t>. 10800116062</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 xml:space="preserve">University </w:t>
      </w:r>
      <w:r>
        <w:rPr>
          <w:rFonts w:ascii="Times New Roman" w:hAnsi="Times New Roman"/>
          <w:sz w:val="24"/>
          <w:szCs w:val="24"/>
        </w:rPr>
        <w:t>Roll No. 10800116061</w:t>
      </w:r>
    </w:p>
    <w:p w:rsidR="00692B0C" w:rsidRDefault="00692B0C" w:rsidP="00AD5C8B">
      <w:pPr>
        <w:rPr>
          <w:rFonts w:ascii="Times New Roman" w:hAnsi="Times New Roman"/>
          <w:sz w:val="24"/>
          <w:szCs w:val="24"/>
        </w:rPr>
      </w:pPr>
      <w:r>
        <w:rPr>
          <w:rFonts w:ascii="Times New Roman" w:hAnsi="Times New Roman"/>
          <w:sz w:val="24"/>
          <w:szCs w:val="24"/>
        </w:rPr>
        <w:t>University Reg. No. 1610801100074</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University Reg. No. 161080110075</w:t>
      </w:r>
    </w:p>
    <w:p w:rsidR="00AD5C8B" w:rsidRDefault="00AD5C8B" w:rsidP="00AD5C8B">
      <w:pPr>
        <w:rPr>
          <w:rFonts w:ascii="Times New Roman" w:hAnsi="Times New Roman"/>
          <w:sz w:val="24"/>
          <w:szCs w:val="24"/>
        </w:rPr>
      </w:pPr>
      <w:r w:rsidRPr="0070204D">
        <w:rPr>
          <w:rFonts w:ascii="Times New Roman" w:hAnsi="Times New Roman"/>
          <w:sz w:val="24"/>
          <w:szCs w:val="24"/>
        </w:rPr>
        <w:t>Signature</w:t>
      </w:r>
      <w:r w:rsidR="00692B0C">
        <w:rPr>
          <w:rFonts w:ascii="Times New Roman" w:hAnsi="Times New Roman"/>
          <w:sz w:val="24"/>
          <w:szCs w:val="24"/>
        </w:rPr>
        <w:tab/>
      </w:r>
      <w:r w:rsidR="00692B0C">
        <w:rPr>
          <w:rFonts w:ascii="Times New Roman" w:hAnsi="Times New Roman"/>
          <w:sz w:val="24"/>
          <w:szCs w:val="24"/>
        </w:rPr>
        <w:tab/>
      </w:r>
      <w:r w:rsidR="00692B0C">
        <w:rPr>
          <w:rFonts w:ascii="Times New Roman" w:hAnsi="Times New Roman"/>
          <w:sz w:val="24"/>
          <w:szCs w:val="24"/>
        </w:rPr>
        <w:tab/>
      </w:r>
      <w:r w:rsidR="00692B0C">
        <w:rPr>
          <w:rFonts w:ascii="Times New Roman" w:hAnsi="Times New Roman"/>
          <w:sz w:val="24"/>
          <w:szCs w:val="24"/>
        </w:rPr>
        <w:tab/>
      </w:r>
      <w:r w:rsidR="00692B0C">
        <w:rPr>
          <w:rFonts w:ascii="Times New Roman" w:hAnsi="Times New Roman"/>
          <w:sz w:val="24"/>
          <w:szCs w:val="24"/>
        </w:rPr>
        <w:tab/>
      </w:r>
      <w:r w:rsidR="00692B0C">
        <w:rPr>
          <w:rFonts w:ascii="Times New Roman" w:hAnsi="Times New Roman"/>
          <w:sz w:val="24"/>
          <w:szCs w:val="24"/>
        </w:rPr>
        <w:tab/>
      </w:r>
      <w:r w:rsidR="00692B0C">
        <w:rPr>
          <w:rFonts w:ascii="Times New Roman" w:hAnsi="Times New Roman"/>
          <w:sz w:val="24"/>
          <w:szCs w:val="24"/>
        </w:rPr>
        <w:tab/>
        <w:t>Signature</w:t>
      </w:r>
    </w:p>
    <w:p w:rsidR="00692B0C" w:rsidRPr="0070204D" w:rsidRDefault="00692B0C" w:rsidP="00AD5C8B">
      <w:pPr>
        <w:rPr>
          <w:rFonts w:ascii="Times New Roman" w:hAnsi="Times New Roman"/>
          <w:sz w:val="24"/>
          <w:szCs w:val="24"/>
        </w:rPr>
      </w:pPr>
    </w:p>
    <w:p w:rsidR="00334809" w:rsidRDefault="00334809" w:rsidP="0077098D">
      <w:pPr>
        <w:jc w:val="center"/>
        <w:rPr>
          <w:rFonts w:ascii="Copperplate Gothic Bold" w:hAnsi="Copperplate Gothic Bold"/>
          <w:sz w:val="56"/>
          <w:u w:val="single"/>
        </w:rPr>
      </w:pPr>
    </w:p>
    <w:p w:rsidR="00334809" w:rsidRDefault="00334809" w:rsidP="0077098D">
      <w:pPr>
        <w:jc w:val="center"/>
        <w:rPr>
          <w:rFonts w:ascii="Copperplate Gothic Bold" w:hAnsi="Copperplate Gothic Bold"/>
          <w:sz w:val="56"/>
          <w:u w:val="single"/>
        </w:rPr>
      </w:pPr>
    </w:p>
    <w:p w:rsidR="00334809" w:rsidRDefault="00334809" w:rsidP="0077098D">
      <w:pPr>
        <w:jc w:val="center"/>
        <w:rPr>
          <w:rFonts w:ascii="Copperplate Gothic Bold" w:hAnsi="Copperplate Gothic Bold"/>
          <w:sz w:val="56"/>
          <w:u w:val="single"/>
        </w:rPr>
      </w:pPr>
    </w:p>
    <w:p w:rsidR="00715502" w:rsidRDefault="00715502" w:rsidP="0077098D">
      <w:pPr>
        <w:jc w:val="center"/>
        <w:rPr>
          <w:rFonts w:ascii="Copperplate Gothic Bold" w:hAnsi="Copperplate Gothic Bold"/>
          <w:sz w:val="56"/>
          <w:u w:val="single"/>
        </w:rPr>
      </w:pPr>
    </w:p>
    <w:p w:rsidR="000F4725" w:rsidRDefault="000F4725" w:rsidP="0077098D">
      <w:pPr>
        <w:jc w:val="center"/>
        <w:rPr>
          <w:rFonts w:ascii="Copperplate Gothic Bold" w:hAnsi="Copperplate Gothic Bold"/>
          <w:sz w:val="56"/>
          <w:u w:val="single"/>
        </w:rPr>
      </w:pPr>
    </w:p>
    <w:p w:rsidR="00334809" w:rsidRDefault="00334809" w:rsidP="0077098D">
      <w:pPr>
        <w:jc w:val="center"/>
        <w:rPr>
          <w:rFonts w:ascii="Copperplate Gothic Bold" w:hAnsi="Copperplate Gothic Bold"/>
          <w:sz w:val="56"/>
          <w:u w:val="single"/>
        </w:rPr>
      </w:pPr>
    </w:p>
    <w:p w:rsidR="0055153D" w:rsidRDefault="0077098D" w:rsidP="0077098D">
      <w:pPr>
        <w:jc w:val="center"/>
        <w:rPr>
          <w:rFonts w:ascii="Copperplate Gothic Bold" w:hAnsi="Copperplate Gothic Bold"/>
          <w:sz w:val="56"/>
          <w:u w:val="single"/>
        </w:rPr>
      </w:pPr>
      <w:r>
        <w:rPr>
          <w:rFonts w:ascii="Copperplate Gothic Bold" w:hAnsi="Copperplate Gothic Bold"/>
          <w:sz w:val="56"/>
          <w:u w:val="single"/>
        </w:rPr>
        <w:lastRenderedPageBreak/>
        <w:t>CONTENTS</w:t>
      </w:r>
    </w:p>
    <w:p w:rsidR="00764896" w:rsidRDefault="00764896" w:rsidP="0077098D">
      <w:pPr>
        <w:jc w:val="center"/>
        <w:rPr>
          <w:rFonts w:ascii="Copperplate Gothic Bold" w:hAnsi="Copperplate Gothic Bold"/>
          <w:sz w:val="56"/>
          <w:u w:val="single"/>
        </w:rPr>
      </w:pPr>
    </w:p>
    <w:p w:rsidR="00764896" w:rsidRDefault="00764896" w:rsidP="0077098D">
      <w:pPr>
        <w:jc w:val="center"/>
        <w:rPr>
          <w:rFonts w:ascii="Copperplate Gothic Bold" w:hAnsi="Copperplate Gothic Bold"/>
          <w:sz w:val="56"/>
          <w:u w:val="single"/>
        </w:rPr>
      </w:pPr>
    </w:p>
    <w:p w:rsidR="0077098D" w:rsidRDefault="0077098D">
      <w:pPr>
        <w:rPr>
          <w:rFonts w:ascii="Copperplate Gothic Bold" w:hAnsi="Copperplate Gothic Bold"/>
          <w:sz w:val="56"/>
          <w:u w:val="single"/>
        </w:rPr>
      </w:pPr>
    </w:p>
    <w:p w:rsidR="0077098D" w:rsidRDefault="0077098D">
      <w:pPr>
        <w:rPr>
          <w:rFonts w:ascii="Copperplate Gothic Bold" w:hAnsi="Copperplate Gothic Bold"/>
          <w:sz w:val="56"/>
          <w:u w:val="single"/>
        </w:rPr>
      </w:pPr>
    </w:p>
    <w:p w:rsidR="0077098D" w:rsidRDefault="0077098D">
      <w:pPr>
        <w:rPr>
          <w:rFonts w:ascii="Copperplate Gothic Bold" w:hAnsi="Copperplate Gothic Bold"/>
          <w:sz w:val="56"/>
          <w:u w:val="single"/>
        </w:rPr>
      </w:pPr>
    </w:p>
    <w:p w:rsidR="0077098D" w:rsidRDefault="0077098D">
      <w:pPr>
        <w:rPr>
          <w:rFonts w:ascii="Copperplate Gothic Bold" w:hAnsi="Copperplate Gothic Bold"/>
          <w:sz w:val="56"/>
          <w:u w:val="single"/>
        </w:rPr>
      </w:pPr>
    </w:p>
    <w:p w:rsidR="0077098D" w:rsidRDefault="0077098D">
      <w:pPr>
        <w:rPr>
          <w:rFonts w:ascii="Copperplate Gothic Bold" w:hAnsi="Copperplate Gothic Bold"/>
          <w:sz w:val="56"/>
          <w:u w:val="single"/>
        </w:rPr>
      </w:pPr>
    </w:p>
    <w:p w:rsidR="0077098D" w:rsidRDefault="0077098D">
      <w:pPr>
        <w:rPr>
          <w:rFonts w:ascii="Copperplate Gothic Bold" w:hAnsi="Copperplate Gothic Bold"/>
          <w:sz w:val="56"/>
          <w:u w:val="single"/>
        </w:rPr>
      </w:pPr>
    </w:p>
    <w:p w:rsidR="0077098D" w:rsidRDefault="0077098D">
      <w:pPr>
        <w:rPr>
          <w:rFonts w:ascii="Copperplate Gothic Bold" w:hAnsi="Copperplate Gothic Bold"/>
          <w:sz w:val="56"/>
          <w:u w:val="single"/>
        </w:rPr>
      </w:pPr>
    </w:p>
    <w:p w:rsidR="0077098D" w:rsidRDefault="0077098D">
      <w:pPr>
        <w:rPr>
          <w:rFonts w:ascii="Copperplate Gothic Bold" w:hAnsi="Copperplate Gothic Bold"/>
          <w:sz w:val="56"/>
          <w:u w:val="single"/>
        </w:rPr>
      </w:pPr>
    </w:p>
    <w:p w:rsidR="0077098D" w:rsidRDefault="0077098D">
      <w:pPr>
        <w:rPr>
          <w:rFonts w:ascii="Copperplate Gothic Bold" w:hAnsi="Copperplate Gothic Bold"/>
          <w:sz w:val="56"/>
          <w:u w:val="single"/>
        </w:rPr>
      </w:pPr>
    </w:p>
    <w:p w:rsidR="0077098D" w:rsidRDefault="0077098D">
      <w:pPr>
        <w:rPr>
          <w:rFonts w:ascii="Copperplate Gothic Bold" w:hAnsi="Copperplate Gothic Bold"/>
          <w:sz w:val="56"/>
          <w:u w:val="single"/>
        </w:rPr>
      </w:pPr>
    </w:p>
    <w:p w:rsidR="0077098D" w:rsidRDefault="0077098D">
      <w:pPr>
        <w:rPr>
          <w:rFonts w:ascii="Copperplate Gothic Bold" w:hAnsi="Copperplate Gothic Bold"/>
          <w:sz w:val="56"/>
          <w:u w:val="single"/>
        </w:rPr>
      </w:pPr>
    </w:p>
    <w:p w:rsidR="0077098D" w:rsidRDefault="0077098D">
      <w:pPr>
        <w:rPr>
          <w:rFonts w:ascii="Copperplate Gothic Bold" w:hAnsi="Copperplate Gothic Bold"/>
          <w:sz w:val="56"/>
          <w:u w:val="single"/>
        </w:rPr>
      </w:pPr>
    </w:p>
    <w:p w:rsidR="0077098D" w:rsidRDefault="0077098D">
      <w:pPr>
        <w:rPr>
          <w:rFonts w:ascii="Copperplate Gothic Bold" w:hAnsi="Copperplate Gothic Bold"/>
          <w:sz w:val="56"/>
          <w:u w:val="single"/>
        </w:rPr>
      </w:pPr>
    </w:p>
    <w:p w:rsidR="0077098D" w:rsidRDefault="0077098D">
      <w:pPr>
        <w:rPr>
          <w:rFonts w:ascii="Copperplate Gothic Bold" w:hAnsi="Copperplate Gothic Bold"/>
          <w:sz w:val="56"/>
          <w:u w:val="single"/>
        </w:rPr>
      </w:pPr>
    </w:p>
    <w:p w:rsidR="0077098D" w:rsidRDefault="0077098D">
      <w:pPr>
        <w:rPr>
          <w:rFonts w:ascii="Copperplate Gothic Bold" w:hAnsi="Copperplate Gothic Bold"/>
          <w:sz w:val="56"/>
          <w:u w:val="single"/>
        </w:rPr>
      </w:pPr>
    </w:p>
    <w:p w:rsidR="0077098D" w:rsidRDefault="0077098D">
      <w:pPr>
        <w:rPr>
          <w:rFonts w:ascii="Copperplate Gothic Bold" w:hAnsi="Copperplate Gothic Bold"/>
          <w:sz w:val="56"/>
          <w:u w:val="single"/>
        </w:rPr>
      </w:pPr>
    </w:p>
    <w:p w:rsidR="0077098D" w:rsidRDefault="0077098D">
      <w:pPr>
        <w:rPr>
          <w:rFonts w:ascii="Copperplate Gothic Bold" w:hAnsi="Copperplate Gothic Bold"/>
          <w:sz w:val="56"/>
          <w:u w:val="single"/>
        </w:rPr>
      </w:pPr>
    </w:p>
    <w:p w:rsidR="00357748" w:rsidRDefault="00357748" w:rsidP="00690F77">
      <w:pPr>
        <w:jc w:val="center"/>
        <w:rPr>
          <w:rFonts w:ascii="Copperplate Gothic Bold" w:hAnsi="Copperplate Gothic Bold"/>
          <w:sz w:val="56"/>
          <w:u w:val="single"/>
        </w:rPr>
      </w:pPr>
      <w:r>
        <w:rPr>
          <w:rFonts w:ascii="Copperplate Gothic Bold" w:hAnsi="Copperplate Gothic Bold"/>
          <w:sz w:val="56"/>
          <w:u w:val="single"/>
        </w:rPr>
        <w:lastRenderedPageBreak/>
        <w:t>INTRODUCTION</w:t>
      </w:r>
    </w:p>
    <w:p w:rsidR="00690F77" w:rsidRPr="00690F77" w:rsidRDefault="00690F77" w:rsidP="00690F77">
      <w:pPr>
        <w:jc w:val="center"/>
        <w:rPr>
          <w:rFonts w:ascii="Copperplate Gothic Bold" w:hAnsi="Copperplate Gothic Bold"/>
          <w:sz w:val="56"/>
          <w:u w:val="single"/>
        </w:rPr>
      </w:pPr>
    </w:p>
    <w:p w:rsidR="00FD00E2" w:rsidRDefault="00690F77" w:rsidP="00690F77">
      <w:pPr>
        <w:pStyle w:val="BodyText"/>
        <w:spacing w:after="0"/>
        <w:rPr>
          <w:rFonts w:asciiTheme="minorHAnsi" w:hAnsiTheme="minorHAnsi" w:cstheme="minorHAnsi"/>
          <w:color w:val="2A2A2A"/>
          <w:sz w:val="36"/>
        </w:rPr>
      </w:pPr>
      <w:r w:rsidRPr="00690F77">
        <w:rPr>
          <w:rFonts w:asciiTheme="minorHAnsi" w:hAnsiTheme="minorHAnsi" w:cstheme="minorHAnsi"/>
          <w:color w:val="2A2A2A"/>
          <w:sz w:val="36"/>
        </w:rPr>
        <w:t xml:space="preserve">The exponential growth of the amount of biological data available raises two problems: on one hand, efficient information storage and management and, on the other hand, the extraction of useful information from these data. </w:t>
      </w:r>
    </w:p>
    <w:p w:rsidR="00FD00E2" w:rsidRDefault="00FD00E2" w:rsidP="00690F77">
      <w:pPr>
        <w:pStyle w:val="BodyText"/>
        <w:spacing w:after="0"/>
        <w:rPr>
          <w:rFonts w:asciiTheme="minorHAnsi" w:hAnsiTheme="minorHAnsi" w:cstheme="minorHAnsi"/>
          <w:color w:val="2A2A2A"/>
          <w:sz w:val="36"/>
        </w:rPr>
      </w:pPr>
    </w:p>
    <w:p w:rsidR="00690F77" w:rsidRDefault="00690F77" w:rsidP="00690F77">
      <w:pPr>
        <w:pStyle w:val="BodyText"/>
        <w:spacing w:after="0"/>
        <w:rPr>
          <w:rFonts w:asciiTheme="minorHAnsi" w:hAnsiTheme="minorHAnsi" w:cstheme="minorHAnsi"/>
          <w:color w:val="2A2A2A"/>
          <w:sz w:val="36"/>
        </w:rPr>
      </w:pPr>
      <w:r w:rsidRPr="00690F77">
        <w:rPr>
          <w:rFonts w:asciiTheme="minorHAnsi" w:hAnsiTheme="minorHAnsi" w:cstheme="minorHAnsi"/>
          <w:color w:val="2A2A2A"/>
          <w:sz w:val="36"/>
        </w:rPr>
        <w:t>The second problem is one of the main challenges in computational biology, which requires the development of tools and methods capable of transforming all these heterogeneous data into biological knowledge about the underlying mechanism. These tools and methods should allow us to go beyond a mere description of the data and provide knowledge in the form of testable models. By this simplifying abstraction that constitutes a model, we will be able to obtain predictions of the system.</w:t>
      </w:r>
    </w:p>
    <w:p w:rsidR="00B81970" w:rsidRPr="00690F77" w:rsidRDefault="00B81970" w:rsidP="00690F77">
      <w:pPr>
        <w:pStyle w:val="BodyText"/>
        <w:spacing w:after="0"/>
        <w:rPr>
          <w:rFonts w:asciiTheme="minorHAnsi" w:hAnsiTheme="minorHAnsi" w:cstheme="minorHAnsi"/>
          <w:color w:val="2A2A2A"/>
          <w:sz w:val="36"/>
        </w:rPr>
      </w:pPr>
    </w:p>
    <w:p w:rsidR="00690F77" w:rsidRPr="00690F77" w:rsidRDefault="00690F77" w:rsidP="00690F77">
      <w:pPr>
        <w:pStyle w:val="BodyText"/>
        <w:spacing w:after="0"/>
        <w:rPr>
          <w:rFonts w:asciiTheme="minorHAnsi" w:hAnsiTheme="minorHAnsi" w:cstheme="minorHAnsi"/>
          <w:color w:val="2A2A2A"/>
          <w:sz w:val="36"/>
        </w:rPr>
      </w:pPr>
      <w:r w:rsidRPr="00690F77">
        <w:rPr>
          <w:rFonts w:asciiTheme="minorHAnsi" w:hAnsiTheme="minorHAnsi" w:cstheme="minorHAnsi"/>
          <w:color w:val="2A2A2A"/>
          <w:sz w:val="36"/>
        </w:rPr>
        <w:t>There are several biological domains where machine learning techniques are applied for knowledge extraction from data. The figure below shows a scheme of the main biological problems where computational methods are being applied</w:t>
      </w:r>
      <w:r w:rsidR="00FD00E2">
        <w:rPr>
          <w:rFonts w:asciiTheme="minorHAnsi" w:hAnsiTheme="minorHAnsi" w:cstheme="minorHAnsi"/>
          <w:color w:val="2A2A2A"/>
          <w:sz w:val="36"/>
        </w:rPr>
        <w:t>.</w:t>
      </w:r>
    </w:p>
    <w:p w:rsidR="0077098D" w:rsidRDefault="0077098D">
      <w:pPr>
        <w:rPr>
          <w:rFonts w:ascii="Copperplate Gothic Bold" w:hAnsi="Copperplate Gothic Bold"/>
          <w:sz w:val="56"/>
          <w:u w:val="single"/>
        </w:rPr>
      </w:pPr>
    </w:p>
    <w:p w:rsidR="00690F77" w:rsidRPr="00690F77" w:rsidRDefault="00690F77" w:rsidP="00690F77">
      <w:pPr>
        <w:pStyle w:val="BodyText"/>
        <w:spacing w:after="0"/>
        <w:rPr>
          <w:rFonts w:asciiTheme="minorHAnsi" w:hAnsiTheme="minorHAnsi" w:cstheme="minorHAnsi"/>
          <w:color w:val="2A2A2A"/>
          <w:sz w:val="36"/>
        </w:rPr>
      </w:pPr>
    </w:p>
    <w:p w:rsidR="00690F77" w:rsidRDefault="00690F77" w:rsidP="00690F77">
      <w:pPr>
        <w:pStyle w:val="BodyText"/>
        <w:spacing w:after="0"/>
        <w:rPr>
          <w:rFonts w:asciiTheme="minorHAnsi" w:hAnsiTheme="minorHAnsi" w:cstheme="minorHAnsi"/>
          <w:color w:val="2A2A2A"/>
          <w:sz w:val="36"/>
        </w:rPr>
      </w:pPr>
      <w:r w:rsidRPr="00690F77">
        <w:rPr>
          <w:rFonts w:asciiTheme="minorHAnsi" w:hAnsiTheme="minorHAnsi" w:cstheme="minorHAnsi"/>
          <w:color w:val="2A2A2A"/>
          <w:sz w:val="36"/>
        </w:rPr>
        <w:t xml:space="preserve">Complex experimental data raise two different problems. First, data need to be pre-processed, i.e. modified to be suitably used </w:t>
      </w:r>
      <w:r w:rsidRPr="00690F77">
        <w:rPr>
          <w:rFonts w:asciiTheme="minorHAnsi" w:hAnsiTheme="minorHAnsi" w:cstheme="minorHAnsi"/>
          <w:color w:val="2A2A2A"/>
          <w:sz w:val="36"/>
        </w:rPr>
        <w:lastRenderedPageBreak/>
        <w:t>by machine learning algorithms. Second, the analysis of the data, which depends on what we are looking for. In the case of microarray data, the most typical applications are expression pattern identification, classification and genetic network induction.</w:t>
      </w:r>
    </w:p>
    <w:p w:rsidR="00B81970" w:rsidRPr="00690F77" w:rsidRDefault="00B81970" w:rsidP="00690F77">
      <w:pPr>
        <w:pStyle w:val="BodyText"/>
        <w:spacing w:after="0"/>
        <w:rPr>
          <w:rFonts w:asciiTheme="minorHAnsi" w:hAnsiTheme="minorHAnsi" w:cstheme="minorHAnsi"/>
          <w:sz w:val="36"/>
        </w:rPr>
      </w:pPr>
    </w:p>
    <w:p w:rsidR="00690F77" w:rsidRPr="00690F77" w:rsidRDefault="00690F77" w:rsidP="00690F77">
      <w:pPr>
        <w:pStyle w:val="BodyText"/>
        <w:spacing w:after="0"/>
        <w:rPr>
          <w:rFonts w:asciiTheme="minorHAnsi" w:hAnsiTheme="minorHAnsi" w:cstheme="minorHAnsi"/>
          <w:sz w:val="36"/>
        </w:rPr>
      </w:pPr>
      <w:r w:rsidRPr="00690F77">
        <w:rPr>
          <w:rFonts w:asciiTheme="minorHAnsi" w:hAnsiTheme="minorHAnsi" w:cstheme="minorHAnsi"/>
          <w:color w:val="2A2A2A"/>
          <w:sz w:val="36"/>
        </w:rPr>
        <w:t>In a </w:t>
      </w:r>
      <w:r w:rsidRPr="00690F77">
        <w:rPr>
          <w:rStyle w:val="Emphasis"/>
          <w:rFonts w:asciiTheme="minorHAnsi" w:hAnsiTheme="minorHAnsi" w:cstheme="minorHAnsi"/>
          <w:i w:val="0"/>
          <w:color w:val="2A2A2A"/>
          <w:sz w:val="36"/>
        </w:rPr>
        <w:t>modelling problem</w:t>
      </w:r>
      <w:r w:rsidRPr="00690F77">
        <w:rPr>
          <w:rFonts w:asciiTheme="minorHAnsi" w:hAnsiTheme="minorHAnsi" w:cstheme="minorHAnsi"/>
          <w:color w:val="2A2A2A"/>
          <w:sz w:val="36"/>
        </w:rPr>
        <w:t xml:space="preserve">, the ‘learning’ term refers to running a computer program to induce a model by using training data or past experience. Machine learning uses statistical theory when building computational models since the objective is to make inferences from a sample. The two main steps in this process are to induce the model by processing the huge amount of data and to represent the model and making inferences efficiently. It must be noticed that the efficiency of the learning and inference algorithms, as well as their space and time complexity and their transparency and interpretability, can be as important as their predictive accuracy. </w:t>
      </w:r>
    </w:p>
    <w:p w:rsidR="00690F77" w:rsidRPr="00690F77" w:rsidRDefault="00690F77" w:rsidP="00690F77">
      <w:pPr>
        <w:pStyle w:val="BodyText"/>
        <w:spacing w:after="0"/>
        <w:rPr>
          <w:rFonts w:asciiTheme="minorHAnsi" w:hAnsiTheme="minorHAnsi" w:cstheme="minorHAnsi"/>
          <w:color w:val="2A2A2A"/>
          <w:sz w:val="36"/>
        </w:rPr>
      </w:pPr>
    </w:p>
    <w:p w:rsidR="00690F77" w:rsidRPr="00690F77" w:rsidRDefault="00690F77" w:rsidP="00690F77">
      <w:pPr>
        <w:pStyle w:val="BodyText"/>
        <w:spacing w:after="0"/>
        <w:rPr>
          <w:rFonts w:asciiTheme="minorHAnsi" w:hAnsiTheme="minorHAnsi" w:cstheme="minorHAnsi"/>
          <w:color w:val="2A2A2A"/>
          <w:sz w:val="36"/>
        </w:rPr>
      </w:pPr>
    </w:p>
    <w:p w:rsidR="00CC1573" w:rsidRDefault="00690F77" w:rsidP="00690F77">
      <w:pPr>
        <w:pStyle w:val="BodyText"/>
        <w:spacing w:after="0"/>
        <w:rPr>
          <w:rFonts w:asciiTheme="minorHAnsi" w:hAnsiTheme="minorHAnsi" w:cstheme="minorHAnsi"/>
          <w:color w:val="2A2A2A"/>
          <w:sz w:val="36"/>
        </w:rPr>
      </w:pPr>
      <w:r w:rsidRPr="00690F77">
        <w:rPr>
          <w:rFonts w:asciiTheme="minorHAnsi" w:hAnsiTheme="minorHAnsi" w:cstheme="minorHAnsi"/>
          <w:color w:val="2A2A2A"/>
          <w:sz w:val="36"/>
        </w:rPr>
        <w:t xml:space="preserve">The process of transforming data into knowledge is both iterative and interactive. The iterative phase consists of several steps. In the first step, we need to integrate and merge the different sources of information into only one format. By using data warehouse techniques, the detection and resolution of outliers and inconsistencies are solved. In the second step, it is </w:t>
      </w:r>
      <w:r w:rsidRPr="00690F77">
        <w:rPr>
          <w:rFonts w:asciiTheme="minorHAnsi" w:hAnsiTheme="minorHAnsi" w:cstheme="minorHAnsi"/>
          <w:color w:val="2A2A2A"/>
          <w:sz w:val="36"/>
        </w:rPr>
        <w:lastRenderedPageBreak/>
        <w:t xml:space="preserve">necessary to select, clean and transform the data. To carry out this step, we need to eliminate or correct the uncorrected data, as well as decide the strategy to impute missing data. This step also selects the relevant and non-redundant variables; this selection could also be done with respect to the instances. </w:t>
      </w:r>
    </w:p>
    <w:p w:rsidR="00CC1573" w:rsidRDefault="00CC1573" w:rsidP="00690F77">
      <w:pPr>
        <w:pStyle w:val="BodyText"/>
        <w:spacing w:after="0"/>
        <w:rPr>
          <w:rFonts w:asciiTheme="minorHAnsi" w:hAnsiTheme="minorHAnsi" w:cstheme="minorHAnsi"/>
          <w:color w:val="2A2A2A"/>
          <w:sz w:val="36"/>
        </w:rPr>
      </w:pPr>
    </w:p>
    <w:p w:rsidR="00CC1573" w:rsidRDefault="00690F77" w:rsidP="00690F77">
      <w:pPr>
        <w:pStyle w:val="BodyText"/>
        <w:spacing w:after="0"/>
        <w:rPr>
          <w:rFonts w:asciiTheme="minorHAnsi" w:hAnsiTheme="minorHAnsi" w:cstheme="minorHAnsi"/>
          <w:color w:val="2A2A2A"/>
          <w:sz w:val="36"/>
        </w:rPr>
      </w:pPr>
      <w:r w:rsidRPr="00690F77">
        <w:rPr>
          <w:rFonts w:asciiTheme="minorHAnsi" w:hAnsiTheme="minorHAnsi" w:cstheme="minorHAnsi"/>
          <w:color w:val="2A2A2A"/>
          <w:sz w:val="36"/>
        </w:rPr>
        <w:t xml:space="preserve">In the third step, called data mining, we take the objectives of the study into account in order to choose the most appropriate analysis for the data. In this step, the type of paradigm for supervised or unsupervised classification should be selected and the model will be induced from the data. Once the model is obtained, it should be evaluated and interpreted—both from statistical and biological points of view—and, if necessary, we should return to the previous steps for a new iteration. </w:t>
      </w:r>
    </w:p>
    <w:p w:rsidR="00CC1573" w:rsidRDefault="00CC1573" w:rsidP="00690F77">
      <w:pPr>
        <w:pStyle w:val="BodyText"/>
        <w:spacing w:after="0"/>
        <w:rPr>
          <w:rFonts w:asciiTheme="minorHAnsi" w:hAnsiTheme="minorHAnsi" w:cstheme="minorHAnsi"/>
          <w:color w:val="2A2A2A"/>
          <w:sz w:val="36"/>
        </w:rPr>
      </w:pPr>
    </w:p>
    <w:p w:rsidR="00690F77" w:rsidRPr="00690F77" w:rsidRDefault="00690F77" w:rsidP="00690F77">
      <w:pPr>
        <w:pStyle w:val="BodyText"/>
        <w:spacing w:after="0"/>
        <w:rPr>
          <w:rFonts w:asciiTheme="minorHAnsi" w:hAnsiTheme="minorHAnsi" w:cstheme="minorHAnsi"/>
          <w:color w:val="2A2A2A"/>
          <w:sz w:val="36"/>
        </w:rPr>
      </w:pPr>
      <w:r w:rsidRPr="00690F77">
        <w:rPr>
          <w:rFonts w:asciiTheme="minorHAnsi" w:hAnsiTheme="minorHAnsi" w:cstheme="minorHAnsi"/>
          <w:color w:val="2A2A2A"/>
          <w:sz w:val="36"/>
        </w:rPr>
        <w:t>This includes the solution of conflicts with the current knowledge in the domain. The model satisfactorily checked—and the new knowledge discovered—are then used to solve the problem.</w:t>
      </w:r>
    </w:p>
    <w:p w:rsidR="00357748" w:rsidRDefault="00357748">
      <w:pPr>
        <w:rPr>
          <w:rFonts w:ascii="Copperplate Gothic Bold" w:hAnsi="Copperplate Gothic Bold"/>
          <w:sz w:val="56"/>
          <w:u w:val="single"/>
        </w:rPr>
      </w:pPr>
    </w:p>
    <w:p w:rsidR="00357748" w:rsidRDefault="00357748">
      <w:pPr>
        <w:rPr>
          <w:rFonts w:ascii="Copperplate Gothic Bold" w:hAnsi="Copperplate Gothic Bold"/>
          <w:sz w:val="56"/>
          <w:u w:val="single"/>
        </w:rPr>
      </w:pPr>
    </w:p>
    <w:p w:rsidR="00357748" w:rsidRDefault="00357748">
      <w:pPr>
        <w:rPr>
          <w:rFonts w:ascii="Copperplate Gothic Bold" w:hAnsi="Copperplate Gothic Bold"/>
          <w:sz w:val="56"/>
          <w:u w:val="single"/>
        </w:rPr>
      </w:pPr>
    </w:p>
    <w:p w:rsidR="00357748" w:rsidRDefault="00357748">
      <w:pPr>
        <w:rPr>
          <w:rFonts w:ascii="Copperplate Gothic Bold" w:hAnsi="Copperplate Gothic Bold"/>
          <w:sz w:val="56"/>
          <w:u w:val="single"/>
        </w:rPr>
      </w:pPr>
    </w:p>
    <w:p w:rsidR="00357748" w:rsidRDefault="00357748">
      <w:pPr>
        <w:rPr>
          <w:rFonts w:ascii="Copperplate Gothic Bold" w:hAnsi="Copperplate Gothic Bold"/>
          <w:sz w:val="56"/>
          <w:u w:val="single"/>
        </w:rPr>
      </w:pPr>
    </w:p>
    <w:p w:rsidR="00083FF8" w:rsidRDefault="00334E34" w:rsidP="00D16881">
      <w:pPr>
        <w:jc w:val="center"/>
        <w:rPr>
          <w:rFonts w:ascii="Copperplate Gothic Bold" w:hAnsi="Copperplate Gothic Bold"/>
          <w:sz w:val="56"/>
          <w:u w:val="single"/>
        </w:rPr>
      </w:pPr>
      <w:r>
        <w:rPr>
          <w:rFonts w:ascii="Copperplate Gothic Bold" w:hAnsi="Copperplate Gothic Bold"/>
          <w:sz w:val="56"/>
          <w:u w:val="single"/>
        </w:rPr>
        <w:lastRenderedPageBreak/>
        <w:t>PROJECT DETAILS</w:t>
      </w:r>
    </w:p>
    <w:p w:rsidR="00334E34" w:rsidRDefault="00334E34" w:rsidP="00D16881">
      <w:pPr>
        <w:jc w:val="center"/>
        <w:rPr>
          <w:rFonts w:ascii="Copperplate Gothic Bold" w:hAnsi="Copperplate Gothic Bold"/>
          <w:sz w:val="56"/>
          <w:u w:val="single"/>
        </w:rPr>
      </w:pPr>
    </w:p>
    <w:p w:rsidR="00334E34" w:rsidRPr="00334E34" w:rsidRDefault="00334E34" w:rsidP="00334E34">
      <w:pPr>
        <w:pStyle w:val="ListParagraph"/>
        <w:numPr>
          <w:ilvl w:val="0"/>
          <w:numId w:val="26"/>
        </w:numPr>
        <w:rPr>
          <w:rFonts w:cstheme="minorHAnsi"/>
          <w:sz w:val="40"/>
        </w:rPr>
      </w:pPr>
      <w:bookmarkStart w:id="0" w:name="_GoBack"/>
      <w:bookmarkEnd w:id="0"/>
    </w:p>
    <w:p w:rsidR="00083FF8" w:rsidRDefault="00083FF8" w:rsidP="00D16881">
      <w:pPr>
        <w:jc w:val="center"/>
        <w:rPr>
          <w:rFonts w:ascii="Copperplate Gothic Bold" w:hAnsi="Copperplate Gothic Bold"/>
          <w:sz w:val="56"/>
          <w:u w:val="single"/>
        </w:rPr>
      </w:pPr>
    </w:p>
    <w:p w:rsidR="00083FF8" w:rsidRDefault="00083FF8" w:rsidP="00D16881">
      <w:pPr>
        <w:jc w:val="center"/>
        <w:rPr>
          <w:rFonts w:ascii="Copperplate Gothic Bold" w:hAnsi="Copperplate Gothic Bold"/>
          <w:sz w:val="56"/>
          <w:u w:val="single"/>
        </w:rPr>
      </w:pPr>
    </w:p>
    <w:p w:rsidR="00083FF8" w:rsidRDefault="00083FF8" w:rsidP="00D16881">
      <w:pPr>
        <w:jc w:val="center"/>
        <w:rPr>
          <w:rFonts w:ascii="Copperplate Gothic Bold" w:hAnsi="Copperplate Gothic Bold"/>
          <w:sz w:val="56"/>
          <w:u w:val="single"/>
        </w:rPr>
      </w:pPr>
    </w:p>
    <w:p w:rsidR="00083FF8" w:rsidRDefault="00083FF8" w:rsidP="00D16881">
      <w:pPr>
        <w:jc w:val="center"/>
        <w:rPr>
          <w:rFonts w:ascii="Copperplate Gothic Bold" w:hAnsi="Copperplate Gothic Bold"/>
          <w:sz w:val="56"/>
          <w:u w:val="single"/>
        </w:rPr>
      </w:pPr>
    </w:p>
    <w:p w:rsidR="00083FF8" w:rsidRDefault="00083FF8" w:rsidP="00D16881">
      <w:pPr>
        <w:jc w:val="center"/>
        <w:rPr>
          <w:rFonts w:ascii="Copperplate Gothic Bold" w:hAnsi="Copperplate Gothic Bold"/>
          <w:sz w:val="56"/>
          <w:u w:val="single"/>
        </w:rPr>
      </w:pPr>
    </w:p>
    <w:p w:rsidR="00083FF8" w:rsidRDefault="00083FF8" w:rsidP="00D16881">
      <w:pPr>
        <w:jc w:val="center"/>
        <w:rPr>
          <w:rFonts w:ascii="Copperplate Gothic Bold" w:hAnsi="Copperplate Gothic Bold"/>
          <w:sz w:val="56"/>
          <w:u w:val="single"/>
        </w:rPr>
      </w:pPr>
    </w:p>
    <w:p w:rsidR="00083FF8" w:rsidRDefault="00083FF8" w:rsidP="00D16881">
      <w:pPr>
        <w:jc w:val="center"/>
        <w:rPr>
          <w:rFonts w:ascii="Copperplate Gothic Bold" w:hAnsi="Copperplate Gothic Bold"/>
          <w:sz w:val="56"/>
          <w:u w:val="single"/>
        </w:rPr>
      </w:pPr>
    </w:p>
    <w:p w:rsidR="00083FF8" w:rsidRDefault="00083FF8" w:rsidP="00D16881">
      <w:pPr>
        <w:jc w:val="center"/>
        <w:rPr>
          <w:rFonts w:ascii="Copperplate Gothic Bold" w:hAnsi="Copperplate Gothic Bold"/>
          <w:sz w:val="56"/>
          <w:u w:val="single"/>
        </w:rPr>
      </w:pPr>
    </w:p>
    <w:p w:rsidR="00083FF8" w:rsidRDefault="00083FF8" w:rsidP="00D16881">
      <w:pPr>
        <w:jc w:val="center"/>
        <w:rPr>
          <w:rFonts w:ascii="Copperplate Gothic Bold" w:hAnsi="Copperplate Gothic Bold"/>
          <w:sz w:val="56"/>
          <w:u w:val="single"/>
        </w:rPr>
      </w:pPr>
    </w:p>
    <w:p w:rsidR="00083FF8" w:rsidRDefault="00083FF8" w:rsidP="00D16881">
      <w:pPr>
        <w:jc w:val="center"/>
        <w:rPr>
          <w:rFonts w:ascii="Copperplate Gothic Bold" w:hAnsi="Copperplate Gothic Bold"/>
          <w:sz w:val="56"/>
          <w:u w:val="single"/>
        </w:rPr>
      </w:pPr>
    </w:p>
    <w:p w:rsidR="00083FF8" w:rsidRDefault="00083FF8" w:rsidP="00D16881">
      <w:pPr>
        <w:jc w:val="center"/>
        <w:rPr>
          <w:rFonts w:ascii="Copperplate Gothic Bold" w:hAnsi="Copperplate Gothic Bold"/>
          <w:sz w:val="56"/>
          <w:u w:val="single"/>
        </w:rPr>
      </w:pPr>
    </w:p>
    <w:p w:rsidR="00083FF8" w:rsidRDefault="00083FF8" w:rsidP="00D16881">
      <w:pPr>
        <w:jc w:val="center"/>
        <w:rPr>
          <w:rFonts w:ascii="Copperplate Gothic Bold" w:hAnsi="Copperplate Gothic Bold"/>
          <w:sz w:val="56"/>
          <w:u w:val="single"/>
        </w:rPr>
      </w:pPr>
    </w:p>
    <w:p w:rsidR="00083FF8" w:rsidRDefault="00083FF8" w:rsidP="00D16881">
      <w:pPr>
        <w:jc w:val="center"/>
        <w:rPr>
          <w:rFonts w:ascii="Copperplate Gothic Bold" w:hAnsi="Copperplate Gothic Bold"/>
          <w:sz w:val="56"/>
          <w:u w:val="single"/>
        </w:rPr>
      </w:pPr>
    </w:p>
    <w:p w:rsidR="00083FF8" w:rsidRDefault="00083FF8" w:rsidP="00D16881">
      <w:pPr>
        <w:jc w:val="center"/>
        <w:rPr>
          <w:rFonts w:ascii="Copperplate Gothic Bold" w:hAnsi="Copperplate Gothic Bold"/>
          <w:sz w:val="56"/>
          <w:u w:val="single"/>
        </w:rPr>
      </w:pPr>
    </w:p>
    <w:p w:rsidR="00083FF8" w:rsidRDefault="00083FF8" w:rsidP="00D16881">
      <w:pPr>
        <w:jc w:val="center"/>
        <w:rPr>
          <w:rFonts w:ascii="Copperplate Gothic Bold" w:hAnsi="Copperplate Gothic Bold"/>
          <w:sz w:val="56"/>
          <w:u w:val="single"/>
        </w:rPr>
      </w:pPr>
    </w:p>
    <w:p w:rsidR="00083FF8" w:rsidRDefault="00083FF8" w:rsidP="00D16881">
      <w:pPr>
        <w:jc w:val="center"/>
        <w:rPr>
          <w:rFonts w:ascii="Copperplate Gothic Bold" w:hAnsi="Copperplate Gothic Bold"/>
          <w:sz w:val="56"/>
          <w:u w:val="single"/>
        </w:rPr>
      </w:pPr>
    </w:p>
    <w:p w:rsidR="00083FF8" w:rsidRDefault="00083FF8" w:rsidP="00D16881">
      <w:pPr>
        <w:jc w:val="center"/>
        <w:rPr>
          <w:rFonts w:ascii="Copperplate Gothic Bold" w:hAnsi="Copperplate Gothic Bold"/>
          <w:sz w:val="56"/>
          <w:u w:val="single"/>
        </w:rPr>
      </w:pPr>
    </w:p>
    <w:p w:rsidR="00083FF8" w:rsidRDefault="00083FF8" w:rsidP="00D16881">
      <w:pPr>
        <w:jc w:val="center"/>
        <w:rPr>
          <w:rFonts w:ascii="Copperplate Gothic Bold" w:hAnsi="Copperplate Gothic Bold"/>
          <w:sz w:val="56"/>
          <w:u w:val="single"/>
        </w:rPr>
      </w:pPr>
    </w:p>
    <w:p w:rsidR="00083FF8" w:rsidRDefault="00083FF8" w:rsidP="00D16881">
      <w:pPr>
        <w:jc w:val="center"/>
        <w:rPr>
          <w:rFonts w:ascii="Copperplate Gothic Bold" w:hAnsi="Copperplate Gothic Bold"/>
          <w:sz w:val="56"/>
          <w:u w:val="single"/>
        </w:rPr>
      </w:pPr>
    </w:p>
    <w:p w:rsidR="0046350D" w:rsidRDefault="0046350D" w:rsidP="00D16881">
      <w:pPr>
        <w:jc w:val="center"/>
        <w:rPr>
          <w:rFonts w:ascii="Copperplate Gothic Bold" w:hAnsi="Copperplate Gothic Bold"/>
          <w:sz w:val="56"/>
          <w:u w:val="single"/>
        </w:rPr>
      </w:pPr>
      <w:r>
        <w:rPr>
          <w:rFonts w:ascii="Copperplate Gothic Bold" w:hAnsi="Copperplate Gothic Bold"/>
          <w:sz w:val="56"/>
          <w:u w:val="single"/>
        </w:rPr>
        <w:t>IMPLEMENTATION</w:t>
      </w:r>
    </w:p>
    <w:p w:rsidR="0046350D" w:rsidRDefault="0046350D" w:rsidP="00D16881">
      <w:pPr>
        <w:jc w:val="center"/>
        <w:rPr>
          <w:rFonts w:ascii="Copperplate Gothic Bold" w:hAnsi="Copperplate Gothic Bold"/>
          <w:sz w:val="56"/>
          <w:u w:val="single"/>
        </w:rPr>
      </w:pPr>
    </w:p>
    <w:p w:rsidR="0046350D" w:rsidRPr="003F440F" w:rsidRDefault="0046350D" w:rsidP="0046350D">
      <w:pPr>
        <w:rPr>
          <w:rFonts w:ascii="Copperplate Gothic Bold" w:hAnsi="Copperplate Gothic Bold"/>
          <w:sz w:val="52"/>
          <w:u w:val="single"/>
        </w:rPr>
      </w:pPr>
    </w:p>
    <w:p w:rsidR="0046350D" w:rsidRPr="003F440F" w:rsidRDefault="0046350D" w:rsidP="003F440F">
      <w:pPr>
        <w:jc w:val="center"/>
        <w:rPr>
          <w:rFonts w:cstheme="minorHAnsi"/>
          <w:sz w:val="32"/>
        </w:rPr>
      </w:pPr>
      <w:r w:rsidRPr="003F440F">
        <w:rPr>
          <w:rFonts w:cstheme="minorHAnsi"/>
          <w:sz w:val="32"/>
        </w:rPr>
        <w:t xml:space="preserve">To demonstrate the intention of this project, we implemented a predictive model </w:t>
      </w:r>
      <w:r w:rsidR="003F440F" w:rsidRPr="003F440F">
        <w:rPr>
          <w:rFonts w:cstheme="minorHAnsi"/>
          <w:sz w:val="32"/>
        </w:rPr>
        <w:t xml:space="preserve">on medical dataset </w:t>
      </w:r>
      <w:r w:rsidRPr="003F440F">
        <w:rPr>
          <w:rFonts w:cstheme="minorHAnsi"/>
          <w:sz w:val="32"/>
        </w:rPr>
        <w:t>using Logistic Regression.</w:t>
      </w:r>
    </w:p>
    <w:p w:rsidR="0046350D" w:rsidRDefault="0046350D" w:rsidP="003F440F">
      <w:pPr>
        <w:jc w:val="center"/>
        <w:rPr>
          <w:rFonts w:cstheme="minorHAnsi"/>
          <w:sz w:val="36"/>
        </w:rPr>
      </w:pPr>
    </w:p>
    <w:p w:rsidR="0046350D" w:rsidRDefault="00C30EF4" w:rsidP="00C30EF4">
      <w:pPr>
        <w:jc w:val="center"/>
        <w:rPr>
          <w:rFonts w:ascii="Copperplate Gothic Bold" w:hAnsi="Copperplate Gothic Bold"/>
          <w:sz w:val="56"/>
          <w:u w:val="single"/>
        </w:rPr>
      </w:pPr>
      <w:r>
        <w:rPr>
          <w:rFonts w:ascii="Copperplate Gothic Bold" w:hAnsi="Copperplate Gothic Bold"/>
          <w:noProof/>
          <w:sz w:val="56"/>
          <w:u w:val="single"/>
          <w:lang w:val="en-IN" w:eastAsia="en-IN"/>
        </w:rPr>
        <w:lastRenderedPageBreak/>
        <w:drawing>
          <wp:inline distT="0" distB="0" distL="0" distR="0">
            <wp:extent cx="5072933" cy="603009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One.JPG"/>
                    <pic:cNvPicPr/>
                  </pic:nvPicPr>
                  <pic:blipFill>
                    <a:blip r:embed="rId12">
                      <a:extLst>
                        <a:ext uri="{28A0092B-C50C-407E-A947-70E740481C1C}">
                          <a14:useLocalDpi xmlns:a14="http://schemas.microsoft.com/office/drawing/2010/main" val="0"/>
                        </a:ext>
                      </a:extLst>
                    </a:blip>
                    <a:stretch>
                      <a:fillRect/>
                    </a:stretch>
                  </pic:blipFill>
                  <pic:spPr>
                    <a:xfrm>
                      <a:off x="0" y="0"/>
                      <a:ext cx="5078260" cy="6036422"/>
                    </a:xfrm>
                    <a:prstGeom prst="rect">
                      <a:avLst/>
                    </a:prstGeom>
                  </pic:spPr>
                </pic:pic>
              </a:graphicData>
            </a:graphic>
          </wp:inline>
        </w:drawing>
      </w:r>
    </w:p>
    <w:p w:rsidR="0046350D" w:rsidRDefault="00C30EF4" w:rsidP="00D16881">
      <w:pPr>
        <w:jc w:val="center"/>
        <w:rPr>
          <w:rFonts w:ascii="Copperplate Gothic Bold" w:hAnsi="Copperplate Gothic Bold"/>
          <w:sz w:val="56"/>
          <w:u w:val="single"/>
        </w:rPr>
      </w:pPr>
      <w:r>
        <w:rPr>
          <w:rFonts w:ascii="Copperplate Gothic Bold" w:hAnsi="Copperplate Gothic Bold"/>
          <w:noProof/>
          <w:sz w:val="56"/>
          <w:u w:val="single"/>
          <w:lang w:val="en-IN" w:eastAsia="en-IN"/>
        </w:rPr>
        <w:lastRenderedPageBreak/>
        <w:drawing>
          <wp:inline distT="0" distB="0" distL="0" distR="0">
            <wp:extent cx="5826367" cy="7162247"/>
            <wp:effectExtent l="0" t="0" r="317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eTwo.JPG"/>
                    <pic:cNvPicPr/>
                  </pic:nvPicPr>
                  <pic:blipFill>
                    <a:blip r:embed="rId13">
                      <a:extLst>
                        <a:ext uri="{28A0092B-C50C-407E-A947-70E740481C1C}">
                          <a14:useLocalDpi xmlns:a14="http://schemas.microsoft.com/office/drawing/2010/main" val="0"/>
                        </a:ext>
                      </a:extLst>
                    </a:blip>
                    <a:stretch>
                      <a:fillRect/>
                    </a:stretch>
                  </pic:blipFill>
                  <pic:spPr>
                    <a:xfrm>
                      <a:off x="0" y="0"/>
                      <a:ext cx="5832189" cy="7169404"/>
                    </a:xfrm>
                    <a:prstGeom prst="rect">
                      <a:avLst/>
                    </a:prstGeom>
                  </pic:spPr>
                </pic:pic>
              </a:graphicData>
            </a:graphic>
          </wp:inline>
        </w:drawing>
      </w:r>
    </w:p>
    <w:p w:rsidR="0046350D" w:rsidRDefault="0046350D" w:rsidP="00D16881">
      <w:pPr>
        <w:jc w:val="center"/>
        <w:rPr>
          <w:rFonts w:ascii="Copperplate Gothic Bold" w:hAnsi="Copperplate Gothic Bold"/>
          <w:sz w:val="56"/>
          <w:u w:val="single"/>
        </w:rPr>
      </w:pPr>
    </w:p>
    <w:p w:rsidR="00C30EF4" w:rsidRDefault="00C30EF4" w:rsidP="00D16881">
      <w:pPr>
        <w:jc w:val="center"/>
        <w:rPr>
          <w:rFonts w:ascii="Copperplate Gothic Bold" w:hAnsi="Copperplate Gothic Bold"/>
          <w:sz w:val="56"/>
          <w:u w:val="single"/>
        </w:rPr>
      </w:pPr>
    </w:p>
    <w:p w:rsidR="00C30EF4" w:rsidRDefault="00C30EF4" w:rsidP="00D16881">
      <w:pPr>
        <w:jc w:val="center"/>
        <w:rPr>
          <w:rFonts w:ascii="Copperplate Gothic Bold" w:hAnsi="Copperplate Gothic Bold"/>
          <w:sz w:val="56"/>
          <w:u w:val="single"/>
        </w:rPr>
      </w:pPr>
      <w:r>
        <w:rPr>
          <w:rFonts w:ascii="Copperplate Gothic Bold" w:hAnsi="Copperplate Gothic Bold"/>
          <w:noProof/>
          <w:sz w:val="56"/>
          <w:u w:val="single"/>
          <w:lang w:val="en-IN" w:eastAsia="en-IN"/>
        </w:rPr>
        <w:lastRenderedPageBreak/>
        <w:drawing>
          <wp:inline distT="0" distB="0" distL="0" distR="0">
            <wp:extent cx="5322515" cy="47668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Three.JPG"/>
                    <pic:cNvPicPr/>
                  </pic:nvPicPr>
                  <pic:blipFill>
                    <a:blip r:embed="rId14">
                      <a:extLst>
                        <a:ext uri="{28A0092B-C50C-407E-A947-70E740481C1C}">
                          <a14:useLocalDpi xmlns:a14="http://schemas.microsoft.com/office/drawing/2010/main" val="0"/>
                        </a:ext>
                      </a:extLst>
                    </a:blip>
                    <a:stretch>
                      <a:fillRect/>
                    </a:stretch>
                  </pic:blipFill>
                  <pic:spPr>
                    <a:xfrm>
                      <a:off x="0" y="0"/>
                      <a:ext cx="5324368" cy="4768527"/>
                    </a:xfrm>
                    <a:prstGeom prst="rect">
                      <a:avLst/>
                    </a:prstGeom>
                  </pic:spPr>
                </pic:pic>
              </a:graphicData>
            </a:graphic>
          </wp:inline>
        </w:drawing>
      </w:r>
    </w:p>
    <w:p w:rsidR="0046350D" w:rsidRDefault="0046350D" w:rsidP="00D16881">
      <w:pPr>
        <w:jc w:val="center"/>
        <w:rPr>
          <w:rFonts w:ascii="Copperplate Gothic Bold" w:hAnsi="Copperplate Gothic Bold"/>
          <w:sz w:val="56"/>
          <w:u w:val="single"/>
        </w:rPr>
      </w:pPr>
    </w:p>
    <w:p w:rsidR="0046350D" w:rsidRDefault="0046350D" w:rsidP="00D16881">
      <w:pPr>
        <w:jc w:val="center"/>
        <w:rPr>
          <w:rFonts w:ascii="Copperplate Gothic Bold" w:hAnsi="Copperplate Gothic Bold"/>
          <w:sz w:val="56"/>
          <w:u w:val="single"/>
        </w:rPr>
      </w:pPr>
    </w:p>
    <w:p w:rsidR="0046350D" w:rsidRDefault="0046350D" w:rsidP="00D16881">
      <w:pPr>
        <w:jc w:val="center"/>
        <w:rPr>
          <w:rFonts w:ascii="Copperplate Gothic Bold" w:hAnsi="Copperplate Gothic Bold"/>
          <w:sz w:val="56"/>
          <w:u w:val="single"/>
        </w:rPr>
      </w:pPr>
    </w:p>
    <w:p w:rsidR="0046350D" w:rsidRPr="00C96C6C" w:rsidRDefault="00C30EF4" w:rsidP="00D16881">
      <w:pPr>
        <w:jc w:val="center"/>
        <w:rPr>
          <w:rFonts w:cstheme="minorHAnsi"/>
          <w:i/>
          <w:sz w:val="28"/>
        </w:rPr>
      </w:pPr>
      <w:r w:rsidRPr="00C96C6C">
        <w:rPr>
          <w:rFonts w:cstheme="minorHAnsi"/>
          <w:i/>
          <w:sz w:val="28"/>
        </w:rPr>
        <w:t>Figure: Source code of the implementation using Python</w:t>
      </w:r>
    </w:p>
    <w:p w:rsidR="0046350D" w:rsidRDefault="0046350D" w:rsidP="00D16881">
      <w:pPr>
        <w:jc w:val="center"/>
        <w:rPr>
          <w:rFonts w:ascii="Copperplate Gothic Bold" w:hAnsi="Copperplate Gothic Bold"/>
          <w:sz w:val="56"/>
          <w:u w:val="single"/>
        </w:rPr>
      </w:pPr>
    </w:p>
    <w:p w:rsidR="0046350D" w:rsidRDefault="0046350D" w:rsidP="00D16881">
      <w:pPr>
        <w:jc w:val="center"/>
        <w:rPr>
          <w:rFonts w:ascii="Copperplate Gothic Bold" w:hAnsi="Copperplate Gothic Bold"/>
          <w:sz w:val="56"/>
          <w:u w:val="single"/>
        </w:rPr>
      </w:pPr>
    </w:p>
    <w:p w:rsidR="0046350D" w:rsidRDefault="0046350D" w:rsidP="00D16881">
      <w:pPr>
        <w:jc w:val="center"/>
        <w:rPr>
          <w:rFonts w:ascii="Copperplate Gothic Bold" w:hAnsi="Copperplate Gothic Bold"/>
          <w:sz w:val="56"/>
          <w:u w:val="single"/>
        </w:rPr>
      </w:pPr>
    </w:p>
    <w:p w:rsidR="0046350D" w:rsidRDefault="0046350D" w:rsidP="0046350D">
      <w:pPr>
        <w:rPr>
          <w:rFonts w:ascii="Copperplate Gothic Bold" w:hAnsi="Copperplate Gothic Bold"/>
          <w:sz w:val="56"/>
          <w:u w:val="single"/>
        </w:rPr>
      </w:pPr>
    </w:p>
    <w:p w:rsidR="00D16881" w:rsidRPr="00D16881" w:rsidRDefault="00D16881" w:rsidP="00D16881">
      <w:pPr>
        <w:jc w:val="center"/>
        <w:rPr>
          <w:rFonts w:ascii="Copperplate Gothic Bold" w:hAnsi="Copperplate Gothic Bold"/>
          <w:sz w:val="56"/>
          <w:u w:val="single"/>
        </w:rPr>
      </w:pPr>
      <w:r>
        <w:rPr>
          <w:rFonts w:ascii="Copperplate Gothic Bold" w:hAnsi="Copperplate Gothic Bold"/>
          <w:sz w:val="56"/>
          <w:u w:val="single"/>
        </w:rPr>
        <w:lastRenderedPageBreak/>
        <w:t>RESULT</w:t>
      </w:r>
    </w:p>
    <w:p w:rsidR="00D16881" w:rsidRDefault="00D16881" w:rsidP="00D16881">
      <w:pPr>
        <w:jc w:val="center"/>
        <w:rPr>
          <w:sz w:val="36"/>
        </w:rPr>
      </w:pPr>
    </w:p>
    <w:p w:rsidR="00A9204E" w:rsidRPr="00D16881" w:rsidRDefault="001E19FD" w:rsidP="00D16881">
      <w:pPr>
        <w:jc w:val="center"/>
        <w:rPr>
          <w:sz w:val="36"/>
        </w:rPr>
      </w:pPr>
      <w:r w:rsidRPr="00D16881">
        <w:rPr>
          <w:sz w:val="36"/>
        </w:rPr>
        <w:t>In our implementation, we obtained some positive results.</w:t>
      </w:r>
    </w:p>
    <w:p w:rsidR="001E19FD" w:rsidRPr="00D16881" w:rsidRDefault="001E19FD" w:rsidP="00D16881">
      <w:pPr>
        <w:jc w:val="center"/>
        <w:rPr>
          <w:sz w:val="36"/>
        </w:rPr>
      </w:pPr>
    </w:p>
    <w:p w:rsidR="001E19FD" w:rsidRPr="00D16881" w:rsidRDefault="001E19FD" w:rsidP="00D16881">
      <w:pPr>
        <w:jc w:val="center"/>
        <w:rPr>
          <w:sz w:val="36"/>
        </w:rPr>
      </w:pPr>
      <w:r w:rsidRPr="00D16881">
        <w:rPr>
          <w:sz w:val="36"/>
        </w:rPr>
        <w:t xml:space="preserve">We split our original dataset of </w:t>
      </w:r>
      <w:r w:rsidRPr="00D16881">
        <w:rPr>
          <w:b/>
          <w:sz w:val="36"/>
        </w:rPr>
        <w:t>293</w:t>
      </w:r>
      <w:r w:rsidRPr="00D16881">
        <w:rPr>
          <w:sz w:val="36"/>
        </w:rPr>
        <w:t xml:space="preserve"> data points (with 14 attributes each) into two sets of data, a training set of size </w:t>
      </w:r>
      <w:r w:rsidRPr="00D16881">
        <w:rPr>
          <w:b/>
          <w:sz w:val="36"/>
        </w:rPr>
        <w:t>195</w:t>
      </w:r>
      <w:r w:rsidRPr="00D16881">
        <w:rPr>
          <w:sz w:val="36"/>
        </w:rPr>
        <w:t xml:space="preserve"> data points and a test</w:t>
      </w:r>
      <w:r w:rsidR="00D16881">
        <w:rPr>
          <w:sz w:val="36"/>
        </w:rPr>
        <w:t xml:space="preserve"> set</w:t>
      </w:r>
      <w:r w:rsidRPr="00D16881">
        <w:rPr>
          <w:sz w:val="36"/>
        </w:rPr>
        <w:t xml:space="preserve"> of </w:t>
      </w:r>
      <w:r w:rsidRPr="00D16881">
        <w:rPr>
          <w:b/>
          <w:sz w:val="36"/>
        </w:rPr>
        <w:t>98</w:t>
      </w:r>
      <w:r w:rsidRPr="00D16881">
        <w:rPr>
          <w:sz w:val="36"/>
        </w:rPr>
        <w:t>. We followed a split ratio of 1/3.</w:t>
      </w:r>
    </w:p>
    <w:p w:rsidR="001E19FD" w:rsidRPr="00D16881" w:rsidRDefault="001E19FD" w:rsidP="00D16881">
      <w:pPr>
        <w:jc w:val="center"/>
        <w:rPr>
          <w:sz w:val="36"/>
        </w:rPr>
      </w:pPr>
    </w:p>
    <w:p w:rsidR="001E19FD" w:rsidRPr="00D16881" w:rsidRDefault="001E19FD" w:rsidP="00D16881">
      <w:pPr>
        <w:jc w:val="center"/>
        <w:rPr>
          <w:sz w:val="36"/>
        </w:rPr>
      </w:pPr>
      <w:r w:rsidRPr="00D16881">
        <w:rPr>
          <w:sz w:val="36"/>
        </w:rPr>
        <w:t>The model was trained on the aforementioned 195 data points, and then tested on the ‘unknown’ 98 data points.</w:t>
      </w:r>
    </w:p>
    <w:p w:rsidR="001E19FD" w:rsidRPr="00D16881" w:rsidRDefault="001E19FD" w:rsidP="00D16881">
      <w:pPr>
        <w:jc w:val="center"/>
        <w:rPr>
          <w:sz w:val="36"/>
        </w:rPr>
      </w:pPr>
    </w:p>
    <w:p w:rsidR="001E19FD" w:rsidRPr="00D16881" w:rsidRDefault="001E19FD" w:rsidP="00D16881">
      <w:pPr>
        <w:jc w:val="center"/>
        <w:rPr>
          <w:sz w:val="36"/>
        </w:rPr>
      </w:pPr>
      <w:r w:rsidRPr="00D16881">
        <w:rPr>
          <w:sz w:val="36"/>
        </w:rPr>
        <w:t>When we ran a Logistic Regression model</w:t>
      </w:r>
      <w:r w:rsidR="00D16881">
        <w:rPr>
          <w:sz w:val="36"/>
        </w:rPr>
        <w:t>, it returned with a</w:t>
      </w:r>
      <w:r w:rsidRPr="00D16881">
        <w:rPr>
          <w:sz w:val="36"/>
        </w:rPr>
        <w:t xml:space="preserve"> </w:t>
      </w:r>
      <w:r w:rsidRPr="00D16881">
        <w:rPr>
          <w:b/>
          <w:sz w:val="36"/>
        </w:rPr>
        <w:t xml:space="preserve">83.67% </w:t>
      </w:r>
      <w:r w:rsidRPr="00D16881">
        <w:rPr>
          <w:sz w:val="36"/>
        </w:rPr>
        <w:t>accuracy. It implies that out of the 98 cases that we tested, the model could</w:t>
      </w:r>
      <w:r w:rsidRPr="00D16881">
        <w:rPr>
          <w:b/>
          <w:sz w:val="36"/>
        </w:rPr>
        <w:t xml:space="preserve"> correctly</w:t>
      </w:r>
      <w:r w:rsidR="00D16881">
        <w:rPr>
          <w:sz w:val="36"/>
        </w:rPr>
        <w:t xml:space="preserve"> predict</w:t>
      </w:r>
      <w:r w:rsidRPr="00D16881">
        <w:rPr>
          <w:sz w:val="36"/>
        </w:rPr>
        <w:t xml:space="preserve"> whether the person with those characteristics wou</w:t>
      </w:r>
      <w:r w:rsidR="00D16881">
        <w:rPr>
          <w:sz w:val="36"/>
        </w:rPr>
        <w:t>ld get a heart disease or not 82</w:t>
      </w:r>
      <w:r w:rsidRPr="00D16881">
        <w:rPr>
          <w:sz w:val="36"/>
        </w:rPr>
        <w:t xml:space="preserve"> times.</w:t>
      </w:r>
    </w:p>
    <w:p w:rsidR="001E19FD" w:rsidRPr="00D16881" w:rsidRDefault="001E19FD" w:rsidP="00D16881">
      <w:pPr>
        <w:jc w:val="center"/>
        <w:rPr>
          <w:sz w:val="36"/>
        </w:rPr>
      </w:pPr>
    </w:p>
    <w:p w:rsidR="001E19FD" w:rsidRPr="00D16881" w:rsidRDefault="001E19FD" w:rsidP="00D16881">
      <w:pPr>
        <w:jc w:val="center"/>
        <w:rPr>
          <w:sz w:val="36"/>
        </w:rPr>
      </w:pPr>
      <w:r w:rsidRPr="00D16881">
        <w:rPr>
          <w:sz w:val="36"/>
        </w:rPr>
        <w:t xml:space="preserve">We can see a breakdown of those results in the following </w:t>
      </w:r>
      <w:r w:rsidR="00D16881" w:rsidRPr="00D16881">
        <w:rPr>
          <w:sz w:val="36"/>
        </w:rPr>
        <w:t>Heat-map</w:t>
      </w:r>
      <w:r w:rsidRPr="00D16881">
        <w:rPr>
          <w:sz w:val="36"/>
        </w:rPr>
        <w:t xml:space="preserve"> of the </w:t>
      </w:r>
      <w:r w:rsidRPr="00D16881">
        <w:rPr>
          <w:b/>
          <w:sz w:val="36"/>
        </w:rPr>
        <w:t>Confusion Matrix.</w:t>
      </w:r>
    </w:p>
    <w:p w:rsidR="001E19FD" w:rsidRPr="00D16881" w:rsidRDefault="001E19FD" w:rsidP="00D16881">
      <w:pPr>
        <w:jc w:val="center"/>
        <w:rPr>
          <w:sz w:val="36"/>
        </w:rPr>
      </w:pPr>
    </w:p>
    <w:p w:rsidR="001E19FD" w:rsidRPr="00D16881" w:rsidRDefault="001E19FD" w:rsidP="00D16881">
      <w:pPr>
        <w:jc w:val="center"/>
        <w:rPr>
          <w:i/>
          <w:sz w:val="36"/>
        </w:rPr>
      </w:pPr>
      <w:r w:rsidRPr="00D16881">
        <w:rPr>
          <w:i/>
          <w:sz w:val="36"/>
        </w:rPr>
        <w:t>Confusion Matrix is a metric used for pred</w:t>
      </w:r>
      <w:r w:rsidR="00D16881" w:rsidRPr="00D16881">
        <w:rPr>
          <w:i/>
          <w:sz w:val="36"/>
        </w:rPr>
        <w:t>iction models, some rele</w:t>
      </w:r>
      <w:r w:rsidRPr="00D16881">
        <w:rPr>
          <w:i/>
          <w:sz w:val="36"/>
        </w:rPr>
        <w:t>vant terms are as follows:</w:t>
      </w:r>
    </w:p>
    <w:p w:rsidR="00D16881" w:rsidRDefault="00D16881" w:rsidP="00D16881">
      <w:pPr>
        <w:jc w:val="center"/>
        <w:rPr>
          <w:sz w:val="36"/>
        </w:rPr>
      </w:pPr>
    </w:p>
    <w:p w:rsidR="00D16881" w:rsidRPr="00D16881" w:rsidRDefault="00D16881" w:rsidP="00D16881">
      <w:pPr>
        <w:jc w:val="center"/>
        <w:rPr>
          <w:sz w:val="36"/>
        </w:rPr>
      </w:pPr>
    </w:p>
    <w:p w:rsidR="001E19FD" w:rsidRDefault="001E19FD"/>
    <w:p w:rsidR="001E19FD" w:rsidRPr="00D16881" w:rsidRDefault="001E19FD">
      <w:pPr>
        <w:rPr>
          <w:sz w:val="36"/>
        </w:rPr>
      </w:pPr>
      <w:r w:rsidRPr="00D16881">
        <w:rPr>
          <w:b/>
          <w:sz w:val="36"/>
        </w:rPr>
        <w:t>True Positive</w:t>
      </w:r>
      <w:r w:rsidRPr="00D16881">
        <w:rPr>
          <w:sz w:val="36"/>
        </w:rPr>
        <w:t>: Actually positive, and predicted to be positive.</w:t>
      </w:r>
    </w:p>
    <w:p w:rsidR="001E19FD" w:rsidRPr="00D16881" w:rsidRDefault="001E19FD">
      <w:pPr>
        <w:rPr>
          <w:sz w:val="36"/>
        </w:rPr>
      </w:pPr>
      <w:r w:rsidRPr="00D16881">
        <w:rPr>
          <w:b/>
          <w:sz w:val="36"/>
        </w:rPr>
        <w:t>True Negative</w:t>
      </w:r>
      <w:r w:rsidRPr="00D16881">
        <w:rPr>
          <w:sz w:val="36"/>
        </w:rPr>
        <w:t xml:space="preserve">: </w:t>
      </w:r>
      <w:r w:rsidR="00D16881" w:rsidRPr="00D16881">
        <w:rPr>
          <w:sz w:val="36"/>
        </w:rPr>
        <w:t xml:space="preserve">Actually negative, </w:t>
      </w:r>
      <w:r w:rsidR="00D16881" w:rsidRPr="00D16881">
        <w:rPr>
          <w:sz w:val="36"/>
        </w:rPr>
        <w:t>and predicted to be negative</w:t>
      </w:r>
    </w:p>
    <w:p w:rsidR="001E19FD" w:rsidRPr="00D16881" w:rsidRDefault="001E19FD">
      <w:pPr>
        <w:rPr>
          <w:sz w:val="36"/>
        </w:rPr>
      </w:pPr>
      <w:r w:rsidRPr="00D16881">
        <w:rPr>
          <w:b/>
          <w:sz w:val="36"/>
        </w:rPr>
        <w:t>False Positive</w:t>
      </w:r>
      <w:r w:rsidRPr="00D16881">
        <w:rPr>
          <w:sz w:val="36"/>
        </w:rPr>
        <w:t>:</w:t>
      </w:r>
      <w:r w:rsidR="00D16881" w:rsidRPr="00D16881">
        <w:rPr>
          <w:sz w:val="36"/>
        </w:rPr>
        <w:t xml:space="preserve"> Actually negative, and predicted to be positive.</w:t>
      </w:r>
    </w:p>
    <w:p w:rsidR="001E19FD" w:rsidRDefault="001E19FD">
      <w:pPr>
        <w:rPr>
          <w:sz w:val="36"/>
        </w:rPr>
      </w:pPr>
      <w:r w:rsidRPr="00D16881">
        <w:rPr>
          <w:b/>
          <w:sz w:val="36"/>
        </w:rPr>
        <w:t>False Negative</w:t>
      </w:r>
      <w:r w:rsidRPr="00D16881">
        <w:rPr>
          <w:sz w:val="36"/>
        </w:rPr>
        <w:t xml:space="preserve">: </w:t>
      </w:r>
      <w:r w:rsidRPr="00D16881">
        <w:rPr>
          <w:sz w:val="36"/>
        </w:rPr>
        <w:t xml:space="preserve">Actually </w:t>
      </w:r>
      <w:r w:rsidR="00D16881" w:rsidRPr="00D16881">
        <w:rPr>
          <w:sz w:val="36"/>
        </w:rPr>
        <w:t>positive</w:t>
      </w:r>
      <w:r w:rsidRPr="00D16881">
        <w:rPr>
          <w:sz w:val="36"/>
        </w:rPr>
        <w:t>,</w:t>
      </w:r>
      <w:r w:rsidR="00D16881" w:rsidRPr="00D16881">
        <w:rPr>
          <w:sz w:val="36"/>
        </w:rPr>
        <w:t xml:space="preserve"> and predicted to be negative.</w:t>
      </w:r>
    </w:p>
    <w:p w:rsidR="004F38D2" w:rsidRPr="004F38D2" w:rsidRDefault="004F38D2" w:rsidP="004F38D2">
      <w:pPr>
        <w:pStyle w:val="NoSpacing"/>
        <w:jc w:val="both"/>
      </w:pPr>
      <w:r w:rsidRPr="004F38D2">
        <w:lastRenderedPageBreak/>
        <w:drawing>
          <wp:inline distT="0" distB="0" distL="0" distR="0">
            <wp:extent cx="6760265" cy="53206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usion annot.jpg"/>
                    <pic:cNvPicPr/>
                  </pic:nvPicPr>
                  <pic:blipFill>
                    <a:blip r:embed="rId15">
                      <a:extLst>
                        <a:ext uri="{28A0092B-C50C-407E-A947-70E740481C1C}">
                          <a14:useLocalDpi xmlns:a14="http://schemas.microsoft.com/office/drawing/2010/main" val="0"/>
                        </a:ext>
                      </a:extLst>
                    </a:blip>
                    <a:stretch>
                      <a:fillRect/>
                    </a:stretch>
                  </pic:blipFill>
                  <pic:spPr>
                    <a:xfrm>
                      <a:off x="0" y="0"/>
                      <a:ext cx="6774922" cy="5332201"/>
                    </a:xfrm>
                    <a:prstGeom prst="rect">
                      <a:avLst/>
                    </a:prstGeom>
                  </pic:spPr>
                </pic:pic>
              </a:graphicData>
            </a:graphic>
          </wp:inline>
        </w:drawing>
      </w:r>
    </w:p>
    <w:p w:rsidR="004F38D2" w:rsidRDefault="004F38D2" w:rsidP="004F38D2">
      <w:pPr>
        <w:jc w:val="center"/>
        <w:rPr>
          <w:i/>
          <w:sz w:val="28"/>
        </w:rPr>
      </w:pPr>
    </w:p>
    <w:p w:rsidR="004F38D2" w:rsidRDefault="004F38D2" w:rsidP="004F38D2">
      <w:pPr>
        <w:jc w:val="center"/>
        <w:rPr>
          <w:i/>
          <w:sz w:val="28"/>
        </w:rPr>
      </w:pPr>
    </w:p>
    <w:p w:rsidR="004F38D2" w:rsidRDefault="004F38D2" w:rsidP="004F38D2">
      <w:pPr>
        <w:jc w:val="center"/>
        <w:rPr>
          <w:i/>
          <w:sz w:val="28"/>
        </w:rPr>
      </w:pPr>
    </w:p>
    <w:p w:rsidR="004F38D2" w:rsidRDefault="004F38D2" w:rsidP="004F38D2">
      <w:pPr>
        <w:rPr>
          <w:i/>
          <w:sz w:val="28"/>
        </w:rPr>
      </w:pPr>
    </w:p>
    <w:p w:rsidR="004F38D2" w:rsidRPr="004F38D2" w:rsidRDefault="004F38D2" w:rsidP="004F38D2">
      <w:pPr>
        <w:jc w:val="center"/>
        <w:rPr>
          <w:i/>
          <w:sz w:val="28"/>
        </w:rPr>
      </w:pPr>
      <w:r w:rsidRPr="004F38D2">
        <w:rPr>
          <w:i/>
          <w:sz w:val="28"/>
        </w:rPr>
        <w:t>Figure</w:t>
      </w:r>
      <w:r>
        <w:rPr>
          <w:i/>
          <w:sz w:val="28"/>
        </w:rPr>
        <w:t>: Confusion Matrix for</w:t>
      </w:r>
      <w:r w:rsidRPr="004F38D2">
        <w:rPr>
          <w:i/>
          <w:sz w:val="28"/>
        </w:rPr>
        <w:t xml:space="preserve"> the predicted results</w:t>
      </w:r>
    </w:p>
    <w:p w:rsidR="00D16881" w:rsidRPr="00D16881" w:rsidRDefault="00D16881">
      <w:pPr>
        <w:rPr>
          <w:sz w:val="36"/>
        </w:rPr>
      </w:pPr>
    </w:p>
    <w:p w:rsidR="00D16881" w:rsidRDefault="00D16881"/>
    <w:p w:rsidR="001E19FD" w:rsidRDefault="001E19FD"/>
    <w:p w:rsidR="001E19FD" w:rsidRDefault="001E19FD">
      <w:r>
        <w:t xml:space="preserve"> </w:t>
      </w:r>
    </w:p>
    <w:p w:rsidR="001E19FD" w:rsidRDefault="001E19FD"/>
    <w:p w:rsidR="001E19FD" w:rsidRDefault="001E19FD"/>
    <w:p w:rsidR="001E19FD" w:rsidRDefault="001E19FD"/>
    <w:p w:rsidR="00F5231A" w:rsidRDefault="00F5231A"/>
    <w:p w:rsidR="00F5231A" w:rsidRDefault="00F5231A"/>
    <w:p w:rsidR="00F5231A" w:rsidRDefault="00F5231A"/>
    <w:p w:rsidR="00083FF8" w:rsidRDefault="00083FF8" w:rsidP="00083FF8">
      <w:pPr>
        <w:jc w:val="center"/>
        <w:rPr>
          <w:rFonts w:ascii="Copperplate Gothic Bold" w:hAnsi="Copperplate Gothic Bold"/>
          <w:sz w:val="56"/>
          <w:u w:val="single"/>
        </w:rPr>
      </w:pPr>
      <w:r w:rsidRPr="00083FF8">
        <w:rPr>
          <w:rFonts w:ascii="Copperplate Gothic Bold" w:hAnsi="Copperplate Gothic Bold"/>
          <w:sz w:val="56"/>
          <w:u w:val="single"/>
        </w:rPr>
        <w:lastRenderedPageBreak/>
        <w:t>CONCLUSION</w:t>
      </w:r>
    </w:p>
    <w:p w:rsidR="00083FF8" w:rsidRDefault="00083FF8" w:rsidP="00083FF8">
      <w:pPr>
        <w:jc w:val="center"/>
        <w:rPr>
          <w:rFonts w:ascii="Copperplate Gothic Bold" w:hAnsi="Copperplate Gothic Bold"/>
          <w:sz w:val="56"/>
          <w:u w:val="single"/>
        </w:rPr>
      </w:pPr>
    </w:p>
    <w:p w:rsidR="002C4516" w:rsidRDefault="002C4516" w:rsidP="002C4516">
      <w:pPr>
        <w:jc w:val="center"/>
        <w:rPr>
          <w:rFonts w:cstheme="minorHAnsi"/>
          <w:sz w:val="36"/>
        </w:rPr>
      </w:pPr>
      <w:r w:rsidRPr="002C4516">
        <w:rPr>
          <w:rFonts w:cstheme="minorHAnsi"/>
          <w:sz w:val="36"/>
        </w:rPr>
        <w:t>As we can observe, there is plenty of scope in the field of Bio-Medical Informatics for us, as budding Computer Science students to explore and implement ground-breaking algorithms &amp; machine learning pipelines to extract meaningful inferences that can directly help people. </w:t>
      </w:r>
    </w:p>
    <w:p w:rsidR="002C4516" w:rsidRDefault="002C4516" w:rsidP="002C4516">
      <w:pPr>
        <w:jc w:val="center"/>
        <w:rPr>
          <w:rFonts w:cstheme="minorHAnsi"/>
          <w:sz w:val="36"/>
        </w:rPr>
      </w:pPr>
    </w:p>
    <w:p w:rsidR="002C4516" w:rsidRDefault="002C4516" w:rsidP="002C4516">
      <w:pPr>
        <w:jc w:val="center"/>
        <w:rPr>
          <w:rFonts w:cstheme="minorHAnsi"/>
          <w:sz w:val="36"/>
        </w:rPr>
      </w:pPr>
      <w:r>
        <w:rPr>
          <w:rFonts w:cstheme="minorHAnsi"/>
          <w:sz w:val="36"/>
        </w:rPr>
        <w:t>With the help of Modern Computer Science tools, we can use the abundance of data available in this “Age of Information” to</w:t>
      </w:r>
    </w:p>
    <w:p w:rsidR="002C4516" w:rsidRDefault="002C4516" w:rsidP="002C4516">
      <w:pPr>
        <w:jc w:val="center"/>
        <w:rPr>
          <w:rFonts w:cstheme="minorHAnsi"/>
          <w:sz w:val="36"/>
        </w:rPr>
      </w:pPr>
      <w:r>
        <w:rPr>
          <w:rFonts w:cstheme="minorHAnsi"/>
          <w:sz w:val="36"/>
        </w:rPr>
        <w:t xml:space="preserve">Find patterns in raw numbers and help Medical Professionals take potentially life-saving decisions. </w:t>
      </w:r>
    </w:p>
    <w:p w:rsidR="002C4516" w:rsidRDefault="002C4516" w:rsidP="002C4516">
      <w:pPr>
        <w:jc w:val="center"/>
        <w:rPr>
          <w:rFonts w:cstheme="minorHAnsi"/>
          <w:sz w:val="36"/>
          <w:lang w:val="en-IN"/>
        </w:rPr>
      </w:pPr>
    </w:p>
    <w:p w:rsidR="002C4516" w:rsidRDefault="002C4516" w:rsidP="002C4516">
      <w:pPr>
        <w:jc w:val="center"/>
        <w:rPr>
          <w:rFonts w:cstheme="minorHAnsi"/>
          <w:sz w:val="36"/>
          <w:lang w:val="en-IN"/>
        </w:rPr>
      </w:pPr>
      <w:r>
        <w:rPr>
          <w:rFonts w:cstheme="minorHAnsi"/>
          <w:sz w:val="36"/>
          <w:lang w:val="en-IN"/>
        </w:rPr>
        <w:t>Not</w:t>
      </w:r>
      <w:r w:rsidR="007E34A8">
        <w:rPr>
          <w:rFonts w:cstheme="minorHAnsi"/>
          <w:sz w:val="36"/>
          <w:lang w:val="en-IN"/>
        </w:rPr>
        <w:t xml:space="preserve"> only in disease diagnosis;</w:t>
      </w:r>
      <w:r>
        <w:rPr>
          <w:rFonts w:cstheme="minorHAnsi"/>
          <w:sz w:val="36"/>
          <w:lang w:val="en-IN"/>
        </w:rPr>
        <w:t xml:space="preserve"> </w:t>
      </w:r>
      <w:r w:rsidR="007E34A8">
        <w:rPr>
          <w:rFonts w:cstheme="minorHAnsi"/>
          <w:sz w:val="36"/>
          <w:lang w:val="en-IN"/>
        </w:rPr>
        <w:t>we can</w:t>
      </w:r>
      <w:r>
        <w:rPr>
          <w:rFonts w:cstheme="minorHAnsi"/>
          <w:sz w:val="36"/>
          <w:lang w:val="en-IN"/>
        </w:rPr>
        <w:t xml:space="preserve"> take the help of Machine Learning and Data Analysis in the field of Genetics too. As the DNA information that defines the bl</w:t>
      </w:r>
      <w:r w:rsidR="007E34A8">
        <w:rPr>
          <w:rFonts w:cstheme="minorHAnsi"/>
          <w:sz w:val="36"/>
          <w:lang w:val="en-IN"/>
        </w:rPr>
        <w:t>ueprint of the Human Body, is a</w:t>
      </w:r>
      <w:r>
        <w:rPr>
          <w:rFonts w:cstheme="minorHAnsi"/>
          <w:sz w:val="36"/>
          <w:lang w:val="en-IN"/>
        </w:rPr>
        <w:t xml:space="preserve"> </w:t>
      </w:r>
      <w:r w:rsidR="007E34A8">
        <w:rPr>
          <w:rFonts w:cstheme="minorHAnsi"/>
          <w:sz w:val="36"/>
          <w:lang w:val="en-IN"/>
        </w:rPr>
        <w:t>seemingly</w:t>
      </w:r>
      <w:r>
        <w:rPr>
          <w:rFonts w:cstheme="minorHAnsi"/>
          <w:sz w:val="36"/>
          <w:lang w:val="en-IN"/>
        </w:rPr>
        <w:t xml:space="preserve"> never-ending well of raw data and information that is in dire need of </w:t>
      </w:r>
      <w:r w:rsidR="007E34A8">
        <w:rPr>
          <w:rFonts w:cstheme="minorHAnsi"/>
          <w:sz w:val="36"/>
          <w:lang w:val="en-IN"/>
        </w:rPr>
        <w:t>prediction models and analytical tools.</w:t>
      </w:r>
      <w:r>
        <w:rPr>
          <w:rFonts w:cstheme="minorHAnsi"/>
          <w:sz w:val="36"/>
          <w:lang w:val="en-IN"/>
        </w:rPr>
        <w:t xml:space="preserve"> </w:t>
      </w:r>
    </w:p>
    <w:p w:rsidR="007E34A8" w:rsidRPr="002C4516" w:rsidRDefault="007E34A8" w:rsidP="002C4516">
      <w:pPr>
        <w:jc w:val="center"/>
        <w:rPr>
          <w:rFonts w:cstheme="minorHAnsi"/>
          <w:sz w:val="36"/>
          <w:lang w:val="en-IN"/>
        </w:rPr>
      </w:pPr>
    </w:p>
    <w:p w:rsidR="002C4516" w:rsidRPr="002C4516" w:rsidRDefault="002C4516" w:rsidP="002C4516">
      <w:pPr>
        <w:jc w:val="center"/>
        <w:rPr>
          <w:rFonts w:cstheme="minorHAnsi"/>
          <w:sz w:val="36"/>
          <w:lang w:val="en-IN"/>
        </w:rPr>
      </w:pPr>
      <w:r w:rsidRPr="002C4516">
        <w:rPr>
          <w:rFonts w:cstheme="minorHAnsi"/>
          <w:sz w:val="36"/>
        </w:rPr>
        <w:t>It is our conviction that we would contribute to this ever-growing field and improve our initial understandings</w:t>
      </w:r>
      <w:r w:rsidR="007E34A8">
        <w:rPr>
          <w:rFonts w:cstheme="minorHAnsi"/>
          <w:sz w:val="36"/>
        </w:rPr>
        <w:t xml:space="preserve"> by doing further research in the next phase of the project</w:t>
      </w:r>
      <w:r w:rsidRPr="002C4516">
        <w:rPr>
          <w:rFonts w:cstheme="minorHAnsi"/>
          <w:sz w:val="36"/>
        </w:rPr>
        <w:t>.</w:t>
      </w:r>
    </w:p>
    <w:p w:rsidR="002C4516" w:rsidRPr="002C4516" w:rsidRDefault="002C4516" w:rsidP="00083FF8">
      <w:pPr>
        <w:jc w:val="center"/>
        <w:rPr>
          <w:rFonts w:cstheme="minorHAnsi"/>
          <w:sz w:val="36"/>
          <w:u w:val="single"/>
        </w:rPr>
      </w:pPr>
    </w:p>
    <w:p w:rsidR="00083FF8" w:rsidRDefault="00083FF8"/>
    <w:p w:rsidR="00083FF8" w:rsidRDefault="00083FF8"/>
    <w:p w:rsidR="00083FF8" w:rsidRDefault="00083FF8"/>
    <w:p w:rsidR="00083FF8" w:rsidRDefault="00083FF8"/>
    <w:p w:rsidR="00083FF8" w:rsidRDefault="00083FF8"/>
    <w:p w:rsidR="00083FF8" w:rsidRDefault="00083FF8"/>
    <w:p w:rsidR="00083FF8" w:rsidRDefault="00083FF8"/>
    <w:p w:rsidR="00083FF8" w:rsidRDefault="00083FF8"/>
    <w:p w:rsidR="007E25FA" w:rsidRDefault="007E25FA"/>
    <w:p w:rsidR="00083FF8" w:rsidRDefault="00083FF8"/>
    <w:p w:rsidR="00F5231A" w:rsidRDefault="00F5231A" w:rsidP="00F5231A">
      <w:pPr>
        <w:ind w:left="1440" w:firstLine="720"/>
        <w:rPr>
          <w:rFonts w:ascii="Copperplate Gothic Bold" w:hAnsi="Copperplate Gothic Bold"/>
          <w:sz w:val="56"/>
          <w:u w:val="single"/>
        </w:rPr>
      </w:pPr>
      <w:r w:rsidRPr="00F5231A">
        <w:rPr>
          <w:rFonts w:ascii="Copperplate Gothic Bold" w:hAnsi="Copperplate Gothic Bold"/>
          <w:sz w:val="56"/>
          <w:u w:val="single"/>
        </w:rPr>
        <w:t>FUTURE SCOPE</w:t>
      </w:r>
    </w:p>
    <w:p w:rsidR="00F5231A" w:rsidRDefault="00F5231A" w:rsidP="00F5231A">
      <w:pPr>
        <w:ind w:left="1440" w:firstLine="720"/>
        <w:rPr>
          <w:rFonts w:ascii="Copperplate Gothic Bold" w:hAnsi="Copperplate Gothic Bold"/>
          <w:sz w:val="56"/>
          <w:u w:val="single"/>
        </w:rPr>
      </w:pPr>
    </w:p>
    <w:p w:rsidR="00F5231A" w:rsidRDefault="00F5231A" w:rsidP="00F5231A">
      <w:pPr>
        <w:rPr>
          <w:rFonts w:cstheme="minorHAnsi"/>
          <w:sz w:val="36"/>
        </w:rPr>
      </w:pPr>
      <w:r>
        <w:rPr>
          <w:rFonts w:cstheme="minorHAnsi"/>
          <w:sz w:val="36"/>
        </w:rPr>
        <w:t>Some possibilities for the future include:</w:t>
      </w:r>
    </w:p>
    <w:p w:rsidR="00F5231A" w:rsidRDefault="00F5231A" w:rsidP="00F5231A">
      <w:pPr>
        <w:rPr>
          <w:rFonts w:cstheme="minorHAnsi"/>
          <w:sz w:val="36"/>
        </w:rPr>
      </w:pPr>
    </w:p>
    <w:p w:rsidR="00F5231A" w:rsidRDefault="00F5231A" w:rsidP="00F5231A">
      <w:pPr>
        <w:pStyle w:val="ListParagraph"/>
        <w:numPr>
          <w:ilvl w:val="0"/>
          <w:numId w:val="24"/>
        </w:numPr>
        <w:rPr>
          <w:rFonts w:cstheme="minorHAnsi"/>
          <w:sz w:val="36"/>
        </w:rPr>
      </w:pPr>
      <w:r w:rsidRPr="00D800EF">
        <w:rPr>
          <w:rFonts w:cstheme="minorHAnsi"/>
          <w:b/>
          <w:i/>
          <w:sz w:val="36"/>
        </w:rPr>
        <w:t>Visualization:</w:t>
      </w:r>
      <w:r>
        <w:rPr>
          <w:rFonts w:cstheme="minorHAnsi"/>
          <w:sz w:val="36"/>
        </w:rPr>
        <w:t xml:space="preserve"> We intend to make the results,</w:t>
      </w:r>
      <w:r w:rsidR="007E25FA">
        <w:rPr>
          <w:rFonts w:cstheme="minorHAnsi"/>
          <w:sz w:val="36"/>
        </w:rPr>
        <w:t xml:space="preserve"> our analysis,</w:t>
      </w:r>
      <w:r>
        <w:rPr>
          <w:rFonts w:cstheme="minorHAnsi"/>
          <w:sz w:val="36"/>
        </w:rPr>
        <w:t xml:space="preserve"> the dataset and the Algorithm more transparent using various modules that are available in Python</w:t>
      </w:r>
      <w:r w:rsidR="00FF488A">
        <w:rPr>
          <w:rFonts w:cstheme="minorHAnsi"/>
          <w:sz w:val="36"/>
        </w:rPr>
        <w:t xml:space="preserve"> Languege</w:t>
      </w:r>
      <w:r>
        <w:rPr>
          <w:rFonts w:cstheme="minorHAnsi"/>
          <w:sz w:val="36"/>
        </w:rPr>
        <w:t>.</w:t>
      </w:r>
    </w:p>
    <w:p w:rsidR="00F5231A" w:rsidRPr="00F5231A" w:rsidRDefault="00F5231A" w:rsidP="00F5231A">
      <w:pPr>
        <w:rPr>
          <w:rFonts w:cstheme="minorHAnsi"/>
          <w:sz w:val="36"/>
        </w:rPr>
      </w:pPr>
    </w:p>
    <w:p w:rsidR="00F5231A" w:rsidRPr="00D800EF" w:rsidRDefault="00F5231A" w:rsidP="00D800EF">
      <w:pPr>
        <w:pStyle w:val="ListParagraph"/>
        <w:numPr>
          <w:ilvl w:val="0"/>
          <w:numId w:val="24"/>
        </w:numPr>
        <w:rPr>
          <w:rFonts w:cstheme="minorHAnsi"/>
          <w:sz w:val="36"/>
        </w:rPr>
      </w:pPr>
      <w:r w:rsidRPr="00D800EF">
        <w:rPr>
          <w:rFonts w:cstheme="minorHAnsi"/>
          <w:b/>
          <w:i/>
          <w:sz w:val="36"/>
        </w:rPr>
        <w:t>Accuracy:</w:t>
      </w:r>
      <w:r>
        <w:rPr>
          <w:rFonts w:cstheme="minorHAnsi"/>
          <w:sz w:val="36"/>
        </w:rPr>
        <w:t xml:space="preserve"> Even though the accuracy 83.67% in the field of Data Science is commendable, we would like to use different</w:t>
      </w:r>
      <w:r w:rsidR="00D800EF">
        <w:rPr>
          <w:rFonts w:cstheme="minorHAnsi"/>
          <w:sz w:val="36"/>
        </w:rPr>
        <w:t xml:space="preserve"> machine learning</w:t>
      </w:r>
      <w:r>
        <w:rPr>
          <w:rFonts w:cstheme="minorHAnsi"/>
          <w:sz w:val="36"/>
        </w:rPr>
        <w:t xml:space="preserve"> algorithms with proper parameters to see how they perform, and if there’</w:t>
      </w:r>
      <w:r w:rsidR="00D800EF">
        <w:rPr>
          <w:rFonts w:cstheme="minorHAnsi"/>
          <w:sz w:val="36"/>
        </w:rPr>
        <w:t>s room for further improvement.</w:t>
      </w:r>
    </w:p>
    <w:p w:rsidR="00F5231A" w:rsidRPr="00F5231A" w:rsidRDefault="00F5231A" w:rsidP="00F5231A">
      <w:pPr>
        <w:rPr>
          <w:rFonts w:cstheme="minorHAnsi"/>
          <w:sz w:val="36"/>
        </w:rPr>
      </w:pPr>
    </w:p>
    <w:p w:rsidR="00F5231A" w:rsidRDefault="00F5231A" w:rsidP="00F5231A">
      <w:pPr>
        <w:pStyle w:val="ListParagraph"/>
        <w:numPr>
          <w:ilvl w:val="0"/>
          <w:numId w:val="24"/>
        </w:numPr>
        <w:rPr>
          <w:rFonts w:cstheme="minorHAnsi"/>
          <w:sz w:val="36"/>
        </w:rPr>
      </w:pPr>
      <w:r w:rsidRPr="00D800EF">
        <w:rPr>
          <w:rFonts w:cstheme="minorHAnsi"/>
          <w:b/>
          <w:i/>
          <w:sz w:val="36"/>
        </w:rPr>
        <w:t>Data Cleaning:</w:t>
      </w:r>
      <w:r>
        <w:rPr>
          <w:rFonts w:cstheme="minorHAnsi"/>
          <w:sz w:val="36"/>
        </w:rPr>
        <w:t xml:space="preserve"> We intend to apply methods such as Feature Scaling and Regularization and remove outliers to utilize our dataset in a better way. </w:t>
      </w:r>
    </w:p>
    <w:p w:rsidR="00F5231A" w:rsidRPr="00F5231A" w:rsidRDefault="00F5231A" w:rsidP="00F5231A">
      <w:pPr>
        <w:rPr>
          <w:rFonts w:cstheme="minorHAnsi"/>
          <w:sz w:val="36"/>
        </w:rPr>
      </w:pPr>
    </w:p>
    <w:p w:rsidR="00F5231A" w:rsidRDefault="00F5231A" w:rsidP="00F5231A">
      <w:pPr>
        <w:pStyle w:val="ListParagraph"/>
        <w:numPr>
          <w:ilvl w:val="0"/>
          <w:numId w:val="24"/>
        </w:numPr>
        <w:rPr>
          <w:rFonts w:cstheme="minorHAnsi"/>
          <w:sz w:val="36"/>
        </w:rPr>
      </w:pPr>
      <w:r w:rsidRPr="00D800EF">
        <w:rPr>
          <w:rFonts w:cstheme="minorHAnsi"/>
          <w:b/>
          <w:i/>
          <w:sz w:val="36"/>
        </w:rPr>
        <w:t>Domain Specific Research:</w:t>
      </w:r>
      <w:r>
        <w:rPr>
          <w:rFonts w:cstheme="minorHAnsi"/>
          <w:sz w:val="36"/>
        </w:rPr>
        <w:t xml:space="preserve"> We would also like to understand the “bio” of the Bioinformatics better, and learn how different features of the dataset correlated with each other so we can implement a model in way that would be most suited for the subject matter.</w:t>
      </w:r>
    </w:p>
    <w:p w:rsidR="0055153D" w:rsidRPr="0055153D" w:rsidRDefault="0055153D" w:rsidP="0055153D">
      <w:pPr>
        <w:pStyle w:val="ListParagraph"/>
        <w:rPr>
          <w:rFonts w:cstheme="minorHAnsi"/>
          <w:sz w:val="36"/>
        </w:rPr>
      </w:pPr>
    </w:p>
    <w:p w:rsidR="0055153D" w:rsidRDefault="0055153D" w:rsidP="0055153D">
      <w:pPr>
        <w:rPr>
          <w:rFonts w:cstheme="minorHAnsi"/>
          <w:sz w:val="36"/>
        </w:rPr>
      </w:pPr>
    </w:p>
    <w:p w:rsidR="0055153D" w:rsidRDefault="0055153D" w:rsidP="0055153D">
      <w:pPr>
        <w:rPr>
          <w:rFonts w:cstheme="minorHAnsi"/>
          <w:sz w:val="36"/>
        </w:rPr>
      </w:pPr>
    </w:p>
    <w:p w:rsidR="0055153D" w:rsidRDefault="0055153D" w:rsidP="0055153D">
      <w:pPr>
        <w:rPr>
          <w:rFonts w:cstheme="minorHAnsi"/>
          <w:sz w:val="36"/>
        </w:rPr>
      </w:pPr>
    </w:p>
    <w:p w:rsidR="0055153D" w:rsidRDefault="0055153D" w:rsidP="0055153D">
      <w:pPr>
        <w:rPr>
          <w:rFonts w:cstheme="minorHAnsi"/>
          <w:sz w:val="36"/>
        </w:rPr>
      </w:pPr>
    </w:p>
    <w:p w:rsidR="0055153D" w:rsidRPr="0055153D" w:rsidRDefault="0055153D" w:rsidP="0055153D">
      <w:pPr>
        <w:rPr>
          <w:rFonts w:cstheme="minorHAnsi"/>
          <w:sz w:val="36"/>
        </w:rPr>
      </w:pPr>
    </w:p>
    <w:sectPr w:rsidR="0055153D" w:rsidRPr="0055153D" w:rsidSect="0055153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6CE5" w:rsidRDefault="00D66CE5" w:rsidP="00764896">
      <w:r>
        <w:separator/>
      </w:r>
    </w:p>
  </w:endnote>
  <w:endnote w:type="continuationSeparator" w:id="0">
    <w:p w:rsidR="00D66CE5" w:rsidRDefault="00D66CE5" w:rsidP="00764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6CE5" w:rsidRDefault="00D66CE5" w:rsidP="00764896">
      <w:r>
        <w:separator/>
      </w:r>
    </w:p>
  </w:footnote>
  <w:footnote w:type="continuationSeparator" w:id="0">
    <w:p w:rsidR="00D66CE5" w:rsidRDefault="00D66CE5" w:rsidP="007648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F5264C2"/>
    <w:multiLevelType w:val="hybridMultilevel"/>
    <w:tmpl w:val="778A62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00F3846"/>
    <w:multiLevelType w:val="hybridMultilevel"/>
    <w:tmpl w:val="7654042A"/>
    <w:lvl w:ilvl="0" w:tplc="CA6E6FD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A7962FE"/>
    <w:multiLevelType w:val="hybridMultilevel"/>
    <w:tmpl w:val="85883E6A"/>
    <w:lvl w:ilvl="0" w:tplc="5FB03B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4"/>
  </w:num>
  <w:num w:numId="5">
    <w:abstractNumId w:val="14"/>
  </w:num>
  <w:num w:numId="6">
    <w:abstractNumId w:val="17"/>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2"/>
  </w:num>
  <w:num w:numId="21">
    <w:abstractNumId w:val="19"/>
  </w:num>
  <w:num w:numId="22">
    <w:abstractNumId w:val="11"/>
  </w:num>
  <w:num w:numId="23">
    <w:abstractNumId w:val="25"/>
  </w:num>
  <w:num w:numId="24">
    <w:abstractNumId w:val="13"/>
  </w:num>
  <w:num w:numId="25">
    <w:abstractNumId w:val="23"/>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9FD"/>
    <w:rsid w:val="00010C8E"/>
    <w:rsid w:val="00083FF8"/>
    <w:rsid w:val="000F4725"/>
    <w:rsid w:val="00194EFB"/>
    <w:rsid w:val="001E19FD"/>
    <w:rsid w:val="001F282F"/>
    <w:rsid w:val="001F6906"/>
    <w:rsid w:val="002A7E76"/>
    <w:rsid w:val="002C4516"/>
    <w:rsid w:val="00310596"/>
    <w:rsid w:val="00334809"/>
    <w:rsid w:val="00334E34"/>
    <w:rsid w:val="00357748"/>
    <w:rsid w:val="003F440F"/>
    <w:rsid w:val="0046350D"/>
    <w:rsid w:val="004B3F50"/>
    <w:rsid w:val="004F38D2"/>
    <w:rsid w:val="0055153D"/>
    <w:rsid w:val="00561BE0"/>
    <w:rsid w:val="00645252"/>
    <w:rsid w:val="00690F77"/>
    <w:rsid w:val="00692B0C"/>
    <w:rsid w:val="006D3D74"/>
    <w:rsid w:val="00715502"/>
    <w:rsid w:val="00726010"/>
    <w:rsid w:val="00764896"/>
    <w:rsid w:val="0077098D"/>
    <w:rsid w:val="00776D29"/>
    <w:rsid w:val="007E25FA"/>
    <w:rsid w:val="007E34A8"/>
    <w:rsid w:val="0083569A"/>
    <w:rsid w:val="009309A4"/>
    <w:rsid w:val="00A9204E"/>
    <w:rsid w:val="00AD5C8B"/>
    <w:rsid w:val="00AF7837"/>
    <w:rsid w:val="00B43965"/>
    <w:rsid w:val="00B81970"/>
    <w:rsid w:val="00C30EF4"/>
    <w:rsid w:val="00C96C6C"/>
    <w:rsid w:val="00CC1573"/>
    <w:rsid w:val="00D16881"/>
    <w:rsid w:val="00D66CE5"/>
    <w:rsid w:val="00D800EF"/>
    <w:rsid w:val="00DB1E45"/>
    <w:rsid w:val="00E84AA2"/>
    <w:rsid w:val="00F4109D"/>
    <w:rsid w:val="00F5231A"/>
    <w:rsid w:val="00FD00E2"/>
    <w:rsid w:val="00FF4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17A35-7CA1-48A0-8CE8-5B8716F1B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link w:val="NoSpacingChar"/>
    <w:uiPriority w:val="1"/>
    <w:qFormat/>
    <w:rsid w:val="004F38D2"/>
  </w:style>
  <w:style w:type="paragraph" w:styleId="ListParagraph">
    <w:name w:val="List Paragraph"/>
    <w:basedOn w:val="Normal"/>
    <w:uiPriority w:val="34"/>
    <w:unhideWhenUsed/>
    <w:qFormat/>
    <w:rsid w:val="00F5231A"/>
    <w:pPr>
      <w:ind w:left="720"/>
      <w:contextualSpacing/>
    </w:pPr>
  </w:style>
  <w:style w:type="character" w:customStyle="1" w:styleId="NoSpacingChar">
    <w:name w:val="No Spacing Char"/>
    <w:basedOn w:val="DefaultParagraphFont"/>
    <w:link w:val="NoSpacing"/>
    <w:uiPriority w:val="1"/>
    <w:rsid w:val="0055153D"/>
  </w:style>
  <w:style w:type="paragraph" w:styleId="BodyText">
    <w:name w:val="Body Text"/>
    <w:basedOn w:val="Normal"/>
    <w:link w:val="BodyTextChar"/>
    <w:unhideWhenUsed/>
    <w:rsid w:val="00690F77"/>
    <w:pPr>
      <w:spacing w:after="140" w:line="276" w:lineRule="auto"/>
    </w:pPr>
    <w:rPr>
      <w:rFonts w:ascii="Liberation Serif" w:eastAsia="NSimSun" w:hAnsi="Liberation Serif" w:cs="Arial"/>
      <w:kern w:val="2"/>
      <w:sz w:val="24"/>
      <w:szCs w:val="24"/>
      <w:lang w:val="en-IN" w:eastAsia="zh-CN" w:bidi="hi-IN"/>
    </w:rPr>
  </w:style>
  <w:style w:type="character" w:customStyle="1" w:styleId="BodyTextChar">
    <w:name w:val="Body Text Char"/>
    <w:basedOn w:val="DefaultParagraphFont"/>
    <w:link w:val="BodyText"/>
    <w:rsid w:val="00690F77"/>
    <w:rPr>
      <w:rFonts w:ascii="Liberation Serif" w:eastAsia="NSimSun" w:hAnsi="Liberation Serif" w:cs="Arial"/>
      <w:kern w:val="2"/>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335065">
      <w:bodyDiv w:val="1"/>
      <w:marLeft w:val="0"/>
      <w:marRight w:val="0"/>
      <w:marTop w:val="0"/>
      <w:marBottom w:val="0"/>
      <w:divBdr>
        <w:top w:val="none" w:sz="0" w:space="0" w:color="auto"/>
        <w:left w:val="none" w:sz="0" w:space="0" w:color="auto"/>
        <w:bottom w:val="none" w:sz="0" w:space="0" w:color="auto"/>
        <w:right w:val="none" w:sz="0" w:space="0" w:color="auto"/>
      </w:divBdr>
    </w:div>
    <w:div w:id="465583090">
      <w:bodyDiv w:val="1"/>
      <w:marLeft w:val="0"/>
      <w:marRight w:val="0"/>
      <w:marTop w:val="0"/>
      <w:marBottom w:val="0"/>
      <w:divBdr>
        <w:top w:val="none" w:sz="0" w:space="0" w:color="auto"/>
        <w:left w:val="none" w:sz="0" w:space="0" w:color="auto"/>
        <w:bottom w:val="none" w:sz="0" w:space="0" w:color="auto"/>
        <w:right w:val="none" w:sz="0" w:space="0" w:color="auto"/>
      </w:divBdr>
    </w:div>
    <w:div w:id="728499223">
      <w:bodyDiv w:val="1"/>
      <w:marLeft w:val="0"/>
      <w:marRight w:val="0"/>
      <w:marTop w:val="0"/>
      <w:marBottom w:val="0"/>
      <w:divBdr>
        <w:top w:val="none" w:sz="0" w:space="0" w:color="auto"/>
        <w:left w:val="none" w:sz="0" w:space="0" w:color="auto"/>
        <w:bottom w:val="none" w:sz="0" w:space="0" w:color="auto"/>
        <w:right w:val="none" w:sz="0" w:space="0" w:color="auto"/>
      </w:divBdr>
    </w:div>
    <w:div w:id="983125341">
      <w:bodyDiv w:val="1"/>
      <w:marLeft w:val="0"/>
      <w:marRight w:val="0"/>
      <w:marTop w:val="0"/>
      <w:marBottom w:val="0"/>
      <w:divBdr>
        <w:top w:val="none" w:sz="0" w:space="0" w:color="auto"/>
        <w:left w:val="none" w:sz="0" w:space="0" w:color="auto"/>
        <w:bottom w:val="none" w:sz="0" w:space="0" w:color="auto"/>
        <w:right w:val="none" w:sz="0" w:space="0" w:color="auto"/>
      </w:divBdr>
    </w:div>
    <w:div w:id="1119686347">
      <w:bodyDiv w:val="1"/>
      <w:marLeft w:val="0"/>
      <w:marRight w:val="0"/>
      <w:marTop w:val="0"/>
      <w:marBottom w:val="0"/>
      <w:divBdr>
        <w:top w:val="none" w:sz="0" w:space="0" w:color="auto"/>
        <w:left w:val="none" w:sz="0" w:space="0" w:color="auto"/>
        <w:bottom w:val="none" w:sz="0" w:space="0" w:color="auto"/>
        <w:right w:val="none" w:sz="0" w:space="0" w:color="auto"/>
      </w:divBdr>
    </w:div>
    <w:div w:id="170015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roo\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CoverPageProperties xmlns="http://schemas.microsoft.com/office/2006/coverPageProps">
  <PublishDate>Minor Project Report</PublishDate>
  <Abstract/>
  <CompanyAddress/>
  <CompanyPhone/>
  <CompanyFax/>
  <CompanyEmail/>
</CoverPage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231</TotalTime>
  <Pages>19</Pages>
  <Words>1683</Words>
  <Characters>9597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PARADIGM of MACHINE LEARNING in BIOINFORMATICS</dc:title>
  <dc:subject>Minor Project Report</dc:subject>
  <dc:creator/>
  <cp:keywords/>
  <dc:description/>
  <cp:lastModifiedBy>Farooq Ansari</cp:lastModifiedBy>
  <cp:revision>87</cp:revision>
  <dcterms:created xsi:type="dcterms:W3CDTF">2019-11-26T15:48:00Z</dcterms:created>
  <dcterms:modified xsi:type="dcterms:W3CDTF">2019-11-26T19:59:00Z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